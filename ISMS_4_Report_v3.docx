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C1885" w14:textId="1C09B8AA" w:rsidR="003657CD" w:rsidRDefault="006F7A3E" w:rsidP="006F7A3E">
      <w:pPr>
        <w:ind w:left="6372"/>
        <w:rPr>
          <w:rFonts w:ascii="Times New Roman" w:hAnsi="Times New Roman" w:cs="Times New Roman"/>
          <w:sz w:val="24"/>
          <w:szCs w:val="24"/>
        </w:rPr>
      </w:pPr>
      <w:r>
        <w:rPr>
          <w:rFonts w:ascii="Times New Roman" w:hAnsi="Times New Roman" w:cs="Times New Roman"/>
          <w:sz w:val="24"/>
          <w:szCs w:val="24"/>
        </w:rPr>
        <w:t>Irmina Chmielowska</w:t>
      </w:r>
    </w:p>
    <w:p w14:paraId="3BFE0BC1" w14:textId="6C6CB8F9"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Kamil Kwiatkowski</w:t>
      </w:r>
    </w:p>
    <w:p w14:paraId="22010FB6" w14:textId="2149D364"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Krzysztof Pochrebiennik</w:t>
      </w:r>
    </w:p>
    <w:p w14:paraId="283F6112" w14:textId="64A3EF63" w:rsidR="006F7A3E" w:rsidRPr="0033182E" w:rsidRDefault="006F7A3E" w:rsidP="006F7A3E">
      <w:pPr>
        <w:ind w:left="6372"/>
        <w:rPr>
          <w:rFonts w:ascii="Times New Roman" w:hAnsi="Times New Roman" w:cs="Times New Roman"/>
          <w:sz w:val="24"/>
          <w:szCs w:val="24"/>
          <w:lang w:val="en-US"/>
        </w:rPr>
      </w:pPr>
      <w:r w:rsidRPr="0033182E">
        <w:rPr>
          <w:rFonts w:ascii="Times New Roman" w:hAnsi="Times New Roman" w:cs="Times New Roman"/>
          <w:sz w:val="24"/>
          <w:szCs w:val="24"/>
          <w:lang w:val="en-US"/>
        </w:rPr>
        <w:t xml:space="preserve">Jakub </w:t>
      </w:r>
      <w:proofErr w:type="spellStart"/>
      <w:r w:rsidRPr="0033182E">
        <w:rPr>
          <w:rFonts w:ascii="Times New Roman" w:hAnsi="Times New Roman" w:cs="Times New Roman"/>
          <w:sz w:val="24"/>
          <w:szCs w:val="24"/>
          <w:lang w:val="en-US"/>
        </w:rPr>
        <w:t>Wrzodek</w:t>
      </w:r>
      <w:proofErr w:type="spellEnd"/>
    </w:p>
    <w:p w14:paraId="00239338" w14:textId="2473D541" w:rsidR="006F7A3E" w:rsidRPr="0033182E" w:rsidRDefault="006F7A3E" w:rsidP="006F7A3E">
      <w:pPr>
        <w:ind w:left="6372"/>
        <w:rPr>
          <w:rFonts w:ascii="Times New Roman" w:hAnsi="Times New Roman" w:cs="Times New Roman"/>
          <w:sz w:val="24"/>
          <w:szCs w:val="24"/>
          <w:lang w:val="en-US"/>
        </w:rPr>
      </w:pPr>
      <w:proofErr w:type="spellStart"/>
      <w:r w:rsidRPr="0033182E">
        <w:rPr>
          <w:rFonts w:ascii="Times New Roman" w:hAnsi="Times New Roman" w:cs="Times New Roman"/>
          <w:sz w:val="24"/>
          <w:szCs w:val="24"/>
          <w:lang w:val="en-US"/>
        </w:rPr>
        <w:t>Przem</w:t>
      </w:r>
      <w:r w:rsidR="00E61AB3" w:rsidRPr="0033182E">
        <w:rPr>
          <w:rFonts w:ascii="Times New Roman" w:hAnsi="Times New Roman" w:cs="Times New Roman"/>
          <w:sz w:val="24"/>
          <w:szCs w:val="24"/>
          <w:lang w:val="en-US"/>
        </w:rPr>
        <w:t>ys</w:t>
      </w:r>
      <w:r w:rsidR="0026113F">
        <w:rPr>
          <w:rFonts w:ascii="Times New Roman" w:hAnsi="Times New Roman" w:cs="Times New Roman"/>
          <w:sz w:val="24"/>
          <w:szCs w:val="24"/>
          <w:lang w:val="en-US"/>
        </w:rPr>
        <w:t>ł</w:t>
      </w:r>
      <w:r w:rsidR="00E61AB3" w:rsidRPr="0033182E">
        <w:rPr>
          <w:rFonts w:ascii="Times New Roman" w:hAnsi="Times New Roman" w:cs="Times New Roman"/>
          <w:sz w:val="24"/>
          <w:szCs w:val="24"/>
          <w:lang w:val="en-US"/>
        </w:rPr>
        <w:t>aw</w:t>
      </w:r>
      <w:proofErr w:type="spellEnd"/>
      <w:r w:rsidR="00E61AB3" w:rsidRPr="0033182E">
        <w:rPr>
          <w:rFonts w:ascii="Times New Roman" w:hAnsi="Times New Roman" w:cs="Times New Roman"/>
          <w:sz w:val="24"/>
          <w:szCs w:val="24"/>
          <w:lang w:val="en-US"/>
        </w:rPr>
        <w:t xml:space="preserve"> </w:t>
      </w:r>
      <w:proofErr w:type="spellStart"/>
      <w:r w:rsidRPr="0033182E">
        <w:rPr>
          <w:rFonts w:ascii="Times New Roman" w:hAnsi="Times New Roman" w:cs="Times New Roman"/>
          <w:sz w:val="24"/>
          <w:szCs w:val="24"/>
          <w:lang w:val="en-US"/>
        </w:rPr>
        <w:t>Gradziński</w:t>
      </w:r>
      <w:proofErr w:type="spellEnd"/>
    </w:p>
    <w:p w14:paraId="0268759F" w14:textId="75F35B65" w:rsidR="003657CD" w:rsidRPr="0033182E" w:rsidRDefault="003657CD" w:rsidP="003657CD">
      <w:pPr>
        <w:jc w:val="center"/>
        <w:rPr>
          <w:rFonts w:ascii="Times New Roman" w:hAnsi="Times New Roman" w:cs="Times New Roman"/>
          <w:sz w:val="24"/>
          <w:szCs w:val="24"/>
          <w:lang w:val="en-US"/>
        </w:rPr>
      </w:pPr>
    </w:p>
    <w:p w14:paraId="140631BF" w14:textId="6A989139" w:rsidR="006F7A3E" w:rsidRDefault="006F7A3E" w:rsidP="003657CD">
      <w:pPr>
        <w:jc w:val="center"/>
        <w:rPr>
          <w:rFonts w:ascii="Times New Roman" w:hAnsi="Times New Roman" w:cs="Times New Roman"/>
          <w:sz w:val="36"/>
          <w:szCs w:val="36"/>
          <w:lang w:val="en-US"/>
        </w:rPr>
      </w:pPr>
    </w:p>
    <w:p w14:paraId="7A081E21" w14:textId="77777777" w:rsidR="004C3D89" w:rsidRPr="0033182E" w:rsidRDefault="004C3D89" w:rsidP="003657CD">
      <w:pPr>
        <w:jc w:val="center"/>
        <w:rPr>
          <w:rFonts w:ascii="Times New Roman" w:hAnsi="Times New Roman" w:cs="Times New Roman"/>
          <w:sz w:val="36"/>
          <w:szCs w:val="36"/>
          <w:lang w:val="en-US"/>
        </w:rPr>
      </w:pPr>
    </w:p>
    <w:p w14:paraId="354743CE" w14:textId="2CE95EB0" w:rsidR="008739B5" w:rsidRDefault="003657CD" w:rsidP="003657CD">
      <w:pPr>
        <w:jc w:val="center"/>
        <w:rPr>
          <w:rFonts w:ascii="Times New Roman" w:hAnsi="Times New Roman" w:cs="Times New Roman"/>
          <w:sz w:val="36"/>
          <w:szCs w:val="36"/>
          <w:lang w:val="en-US"/>
        </w:rPr>
      </w:pPr>
      <w:bookmarkStart w:id="0" w:name="_Hlk35976972"/>
      <w:r w:rsidRPr="00A81977">
        <w:rPr>
          <w:rFonts w:ascii="Times New Roman" w:hAnsi="Times New Roman" w:cs="Times New Roman"/>
          <w:sz w:val="36"/>
          <w:szCs w:val="36"/>
          <w:lang w:val="en-US"/>
        </w:rPr>
        <w:t>Information Security Management System</w:t>
      </w:r>
    </w:p>
    <w:p w14:paraId="0FE24149" w14:textId="2E5F57AC" w:rsidR="00A81977" w:rsidRPr="00A81977" w:rsidRDefault="00A81977" w:rsidP="003657CD">
      <w:pPr>
        <w:jc w:val="center"/>
        <w:rPr>
          <w:rFonts w:ascii="Times New Roman" w:hAnsi="Times New Roman" w:cs="Times New Roman"/>
          <w:sz w:val="36"/>
          <w:szCs w:val="36"/>
          <w:lang w:val="en-US"/>
        </w:rPr>
      </w:pPr>
      <w:r>
        <w:rPr>
          <w:rFonts w:ascii="Times New Roman" w:hAnsi="Times New Roman" w:cs="Times New Roman"/>
          <w:sz w:val="36"/>
          <w:szCs w:val="36"/>
          <w:lang w:val="en-US"/>
        </w:rPr>
        <w:t>Report</w:t>
      </w:r>
    </w:p>
    <w:bookmarkEnd w:id="0"/>
    <w:p w14:paraId="41BB3D09" w14:textId="1AB3401F" w:rsidR="003657CD" w:rsidRDefault="003657CD" w:rsidP="003657CD">
      <w:pPr>
        <w:jc w:val="center"/>
        <w:rPr>
          <w:rFonts w:ascii="Times New Roman" w:hAnsi="Times New Roman" w:cs="Times New Roman"/>
          <w:sz w:val="24"/>
          <w:szCs w:val="24"/>
          <w:lang w:val="en-US"/>
        </w:rPr>
      </w:pPr>
    </w:p>
    <w:p w14:paraId="69AFA88C" w14:textId="3A31DEE3" w:rsidR="00A81977" w:rsidRPr="00E61AB3" w:rsidRDefault="00A81977" w:rsidP="003657CD">
      <w:pPr>
        <w:jc w:val="center"/>
        <w:rPr>
          <w:rFonts w:ascii="Times New Roman" w:hAnsi="Times New Roman" w:cs="Times New Roman"/>
          <w:sz w:val="24"/>
          <w:szCs w:val="24"/>
          <w:lang w:val="en-US"/>
        </w:rPr>
      </w:pPr>
      <w:r>
        <w:rPr>
          <w:rFonts w:ascii="Times New Roman" w:hAnsi="Times New Roman" w:cs="Times New Roman"/>
          <w:sz w:val="24"/>
          <w:szCs w:val="24"/>
          <w:lang w:val="en-US"/>
        </w:rPr>
        <w:t>Task 4:</w:t>
      </w:r>
    </w:p>
    <w:p w14:paraId="667CE938" w14:textId="11215051" w:rsidR="003657CD" w:rsidRPr="0033182E" w:rsidRDefault="006F7A3E" w:rsidP="006F7A3E">
      <w:pPr>
        <w:rPr>
          <w:rFonts w:ascii="Times New Roman" w:hAnsi="Times New Roman" w:cs="Times New Roman"/>
          <w:sz w:val="24"/>
          <w:szCs w:val="24"/>
          <w:lang w:val="en-US"/>
        </w:rPr>
      </w:pPr>
      <w:r w:rsidRPr="006F7A3E">
        <w:rPr>
          <w:lang w:val="en-US"/>
        </w:rPr>
        <w:t xml:space="preserve">Prepare an Information Security Management System for a health insurance company. The company processes a large volume of medical transactions of their clients and must distinguish fake transactions from the genuine ones. Moreover, the company stores an archive of the transactions for the purpose of calculating future insurance rates. </w:t>
      </w:r>
    </w:p>
    <w:p w14:paraId="16E6E2B4" w14:textId="3293C1C6" w:rsidR="005065D0" w:rsidRPr="0033182E" w:rsidRDefault="005065D0" w:rsidP="003657CD">
      <w:pPr>
        <w:jc w:val="center"/>
        <w:rPr>
          <w:rFonts w:ascii="Times New Roman" w:hAnsi="Times New Roman" w:cs="Times New Roman"/>
          <w:sz w:val="24"/>
          <w:szCs w:val="24"/>
          <w:lang w:val="en-US"/>
        </w:rPr>
      </w:pPr>
    </w:p>
    <w:p w14:paraId="697D9B7B" w14:textId="12C2A5D6" w:rsidR="005065D0" w:rsidRPr="0033182E" w:rsidRDefault="005065D0" w:rsidP="003657CD">
      <w:pPr>
        <w:jc w:val="center"/>
        <w:rPr>
          <w:rFonts w:ascii="Times New Roman" w:hAnsi="Times New Roman" w:cs="Times New Roman"/>
          <w:sz w:val="24"/>
          <w:szCs w:val="24"/>
          <w:lang w:val="en-US"/>
        </w:rPr>
      </w:pPr>
    </w:p>
    <w:p w14:paraId="5060C8A6" w14:textId="77777777" w:rsidR="005065D0" w:rsidRPr="0033182E" w:rsidRDefault="005065D0" w:rsidP="003657CD">
      <w:pPr>
        <w:jc w:val="center"/>
        <w:rPr>
          <w:rFonts w:ascii="Times New Roman" w:hAnsi="Times New Roman" w:cs="Times New Roman"/>
          <w:sz w:val="24"/>
          <w:szCs w:val="24"/>
          <w:lang w:val="en-US"/>
        </w:rPr>
      </w:pPr>
    </w:p>
    <w:p w14:paraId="18D3DE6C" w14:textId="13089FF1" w:rsidR="00E9621A" w:rsidRPr="0033182E" w:rsidRDefault="00E9621A" w:rsidP="003657CD">
      <w:pPr>
        <w:jc w:val="center"/>
        <w:rPr>
          <w:rFonts w:ascii="Times New Roman" w:hAnsi="Times New Roman" w:cs="Times New Roman"/>
          <w:sz w:val="24"/>
          <w:szCs w:val="24"/>
          <w:lang w:val="en-US"/>
        </w:rPr>
      </w:pPr>
    </w:p>
    <w:p w14:paraId="4CEC97B3" w14:textId="26408A00" w:rsidR="00E9621A" w:rsidRPr="0033182E" w:rsidRDefault="00E9621A" w:rsidP="003657CD">
      <w:pPr>
        <w:jc w:val="center"/>
        <w:rPr>
          <w:rFonts w:ascii="Times New Roman" w:hAnsi="Times New Roman" w:cs="Times New Roman"/>
          <w:sz w:val="24"/>
          <w:szCs w:val="24"/>
          <w:lang w:val="en-US"/>
        </w:rPr>
      </w:pPr>
    </w:p>
    <w:p w14:paraId="14FAF7A5" w14:textId="7AFB4004" w:rsidR="00A81977" w:rsidRPr="0033182E" w:rsidRDefault="00A81977" w:rsidP="003657CD">
      <w:pPr>
        <w:jc w:val="center"/>
        <w:rPr>
          <w:rFonts w:ascii="Times New Roman" w:hAnsi="Times New Roman" w:cs="Times New Roman"/>
          <w:sz w:val="24"/>
          <w:szCs w:val="24"/>
          <w:lang w:val="en-US"/>
        </w:rPr>
      </w:pPr>
    </w:p>
    <w:p w14:paraId="13D3D9CF" w14:textId="41579385" w:rsidR="00A81977" w:rsidRPr="0033182E" w:rsidRDefault="00A81977" w:rsidP="003657CD">
      <w:pPr>
        <w:jc w:val="center"/>
        <w:rPr>
          <w:rFonts w:ascii="Times New Roman" w:hAnsi="Times New Roman" w:cs="Times New Roman"/>
          <w:sz w:val="24"/>
          <w:szCs w:val="24"/>
          <w:lang w:val="en-US"/>
        </w:rPr>
      </w:pPr>
    </w:p>
    <w:p w14:paraId="57C32D6E" w14:textId="75B2C62D" w:rsidR="00A81977" w:rsidRPr="0033182E" w:rsidRDefault="00A81977" w:rsidP="003657CD">
      <w:pPr>
        <w:jc w:val="center"/>
        <w:rPr>
          <w:rFonts w:ascii="Times New Roman" w:hAnsi="Times New Roman" w:cs="Times New Roman"/>
          <w:sz w:val="24"/>
          <w:szCs w:val="24"/>
          <w:lang w:val="en-US"/>
        </w:rPr>
      </w:pPr>
    </w:p>
    <w:p w14:paraId="666997CB" w14:textId="7BF132DD" w:rsidR="00A81977" w:rsidRPr="0033182E" w:rsidRDefault="00A81977" w:rsidP="003657CD">
      <w:pPr>
        <w:jc w:val="center"/>
        <w:rPr>
          <w:rFonts w:ascii="Times New Roman" w:hAnsi="Times New Roman" w:cs="Times New Roman"/>
          <w:sz w:val="24"/>
          <w:szCs w:val="24"/>
          <w:lang w:val="en-US"/>
        </w:rPr>
      </w:pPr>
    </w:p>
    <w:p w14:paraId="6F394C9B" w14:textId="043CCE1F" w:rsidR="00A81977" w:rsidRPr="0033182E" w:rsidRDefault="00A81977" w:rsidP="003657CD">
      <w:pPr>
        <w:jc w:val="center"/>
        <w:rPr>
          <w:rFonts w:ascii="Times New Roman" w:hAnsi="Times New Roman" w:cs="Times New Roman"/>
          <w:sz w:val="24"/>
          <w:szCs w:val="24"/>
          <w:lang w:val="en-US"/>
        </w:rPr>
      </w:pPr>
    </w:p>
    <w:p w14:paraId="2BBC3FD3" w14:textId="6FE93CD8" w:rsidR="00A81977" w:rsidRPr="0033182E" w:rsidRDefault="00A81977" w:rsidP="003657CD">
      <w:pPr>
        <w:jc w:val="center"/>
        <w:rPr>
          <w:rFonts w:ascii="Times New Roman" w:hAnsi="Times New Roman" w:cs="Times New Roman"/>
          <w:sz w:val="24"/>
          <w:szCs w:val="24"/>
          <w:lang w:val="en-US"/>
        </w:rPr>
      </w:pPr>
    </w:p>
    <w:p w14:paraId="61D01756" w14:textId="071C3B9A" w:rsidR="00A81977" w:rsidRPr="0033182E" w:rsidRDefault="00A81977" w:rsidP="003657CD">
      <w:pPr>
        <w:jc w:val="center"/>
        <w:rPr>
          <w:rFonts w:ascii="Times New Roman" w:hAnsi="Times New Roman" w:cs="Times New Roman"/>
          <w:sz w:val="24"/>
          <w:szCs w:val="24"/>
          <w:lang w:val="en-US"/>
        </w:rPr>
      </w:pPr>
    </w:p>
    <w:p w14:paraId="54AB8E19" w14:textId="54773B82" w:rsidR="00A81977" w:rsidRPr="0033182E" w:rsidRDefault="00A81977" w:rsidP="003657CD">
      <w:pPr>
        <w:jc w:val="center"/>
        <w:rPr>
          <w:rFonts w:ascii="Times New Roman" w:hAnsi="Times New Roman" w:cs="Times New Roman"/>
          <w:sz w:val="24"/>
          <w:szCs w:val="24"/>
          <w:lang w:val="en-US"/>
        </w:rPr>
      </w:pPr>
    </w:p>
    <w:p w14:paraId="14913604" w14:textId="06952F6A" w:rsidR="00E9621A" w:rsidRDefault="00E9621A" w:rsidP="003657CD">
      <w:pPr>
        <w:jc w:val="center"/>
        <w:rPr>
          <w:rFonts w:ascii="Times New Roman" w:hAnsi="Times New Roman" w:cs="Times New Roman"/>
          <w:sz w:val="24"/>
          <w:szCs w:val="24"/>
          <w:lang w:val="en-US"/>
        </w:rPr>
      </w:pPr>
    </w:p>
    <w:p w14:paraId="2448B965" w14:textId="14FD20E6" w:rsidR="005F1224" w:rsidRDefault="005F1224" w:rsidP="003657CD">
      <w:pPr>
        <w:jc w:val="center"/>
        <w:rPr>
          <w:rFonts w:ascii="Times New Roman" w:hAnsi="Times New Roman" w:cs="Times New Roman"/>
          <w:sz w:val="24"/>
          <w:szCs w:val="24"/>
          <w:lang w:val="en-US"/>
        </w:rPr>
      </w:pPr>
    </w:p>
    <w:p w14:paraId="4DE3DCCA" w14:textId="77777777" w:rsidR="005F1224" w:rsidRPr="0033182E" w:rsidRDefault="005F1224" w:rsidP="003657CD">
      <w:pPr>
        <w:jc w:val="center"/>
        <w:rPr>
          <w:rFonts w:ascii="Times New Roman" w:hAnsi="Times New Roman" w:cs="Times New Roman"/>
          <w:sz w:val="24"/>
          <w:szCs w:val="24"/>
          <w:lang w:val="en-US"/>
        </w:rPr>
      </w:pPr>
    </w:p>
    <w:p w14:paraId="0E31327F" w14:textId="0AFCE61C" w:rsidR="00E9621A" w:rsidRPr="00444DE9" w:rsidRDefault="00E9621A" w:rsidP="00186B31">
      <w:pPr>
        <w:pStyle w:val="ListParagraph"/>
        <w:numPr>
          <w:ilvl w:val="0"/>
          <w:numId w:val="1"/>
        </w:numPr>
        <w:jc w:val="both"/>
        <w:rPr>
          <w:rFonts w:ascii="Times New Roman" w:hAnsi="Times New Roman" w:cs="Times New Roman"/>
          <w:sz w:val="28"/>
          <w:szCs w:val="28"/>
        </w:rPr>
      </w:pPr>
      <w:r w:rsidRPr="00444DE9">
        <w:rPr>
          <w:rFonts w:ascii="Times New Roman" w:hAnsi="Times New Roman" w:cs="Times New Roman"/>
          <w:sz w:val="28"/>
          <w:szCs w:val="28"/>
        </w:rPr>
        <w:t>Context establishment</w:t>
      </w:r>
    </w:p>
    <w:p w14:paraId="499D0171" w14:textId="1434BAD3" w:rsidR="00697FA3" w:rsidRPr="00697FA3" w:rsidRDefault="001A779E" w:rsidP="00186B31">
      <w:pPr>
        <w:jc w:val="both"/>
        <w:rPr>
          <w:rFonts w:ascii="Times New Roman" w:hAnsi="Times New Roman" w:cs="Times New Roman"/>
          <w:sz w:val="24"/>
          <w:szCs w:val="24"/>
          <w:lang w:val="en-US"/>
        </w:rPr>
      </w:pPr>
      <w:r w:rsidRPr="00697FA3">
        <w:rPr>
          <w:rFonts w:ascii="Times New Roman" w:hAnsi="Times New Roman" w:cs="Times New Roman"/>
          <w:sz w:val="24"/>
          <w:szCs w:val="24"/>
          <w:lang w:val="en-US"/>
        </w:rPr>
        <w:t xml:space="preserve">Information security is important for the </w:t>
      </w:r>
      <w:proofErr w:type="gramStart"/>
      <w:r w:rsidRPr="00697FA3">
        <w:rPr>
          <w:rFonts w:ascii="Times New Roman" w:hAnsi="Times New Roman" w:cs="Times New Roman"/>
          <w:sz w:val="24"/>
          <w:szCs w:val="24"/>
          <w:lang w:val="en-US"/>
        </w:rPr>
        <w:t>business,</w:t>
      </w:r>
      <w:proofErr w:type="gramEnd"/>
      <w:r w:rsidRPr="00697FA3">
        <w:rPr>
          <w:rFonts w:ascii="Times New Roman" w:hAnsi="Times New Roman" w:cs="Times New Roman"/>
          <w:sz w:val="24"/>
          <w:szCs w:val="24"/>
          <w:lang w:val="en-US"/>
        </w:rPr>
        <w:t xml:space="preserve"> however, its importance is generally underestimated. Main reason</w:t>
      </w:r>
      <w:r w:rsidR="00084F17" w:rsidRPr="00697FA3">
        <w:rPr>
          <w:rFonts w:ascii="Times New Roman" w:hAnsi="Times New Roman" w:cs="Times New Roman"/>
          <w:sz w:val="24"/>
          <w:szCs w:val="24"/>
          <w:lang w:val="en-US"/>
        </w:rPr>
        <w:t xml:space="preserve"> is that the profits of high developed information security management system are not easily palpable – their point rely on preventing loss, of any kind.</w:t>
      </w:r>
      <w:r w:rsidR="00084F17" w:rsidRPr="00697FA3">
        <w:rPr>
          <w:lang w:val="en-US"/>
        </w:rPr>
        <w:t xml:space="preserve"> </w:t>
      </w:r>
      <w:r w:rsidR="00084F17" w:rsidRPr="00697FA3">
        <w:rPr>
          <w:rFonts w:ascii="Times New Roman" w:hAnsi="Times New Roman" w:cs="Times New Roman"/>
          <w:sz w:val="24"/>
          <w:szCs w:val="24"/>
          <w:lang w:val="en-US"/>
        </w:rPr>
        <w:t>As figures speak louder than words, resulting business losses should be quantified as</w:t>
      </w:r>
      <w:r w:rsidR="00697FA3" w:rsidRPr="00697FA3">
        <w:rPr>
          <w:rFonts w:ascii="Times New Roman" w:hAnsi="Times New Roman" w:cs="Times New Roman"/>
          <w:sz w:val="24"/>
          <w:szCs w:val="24"/>
          <w:lang w:val="en-US"/>
        </w:rPr>
        <w:t xml:space="preserve"> </w:t>
      </w:r>
      <w:r w:rsidR="00084F17" w:rsidRPr="00697FA3">
        <w:rPr>
          <w:rFonts w:ascii="Times New Roman" w:hAnsi="Times New Roman" w:cs="Times New Roman"/>
          <w:sz w:val="24"/>
          <w:szCs w:val="24"/>
          <w:lang w:val="en-US"/>
        </w:rPr>
        <w:t>a consequence of actual, simulated, and hypothetical security breaches.</w:t>
      </w:r>
      <w:r w:rsidR="00046F94">
        <w:rPr>
          <w:rFonts w:ascii="Times New Roman" w:hAnsi="Times New Roman" w:cs="Times New Roman"/>
          <w:sz w:val="24"/>
          <w:szCs w:val="24"/>
          <w:lang w:val="en-US"/>
        </w:rPr>
        <w:t xml:space="preserve"> However, </w:t>
      </w:r>
      <w:r w:rsidR="00CC6926">
        <w:rPr>
          <w:rFonts w:ascii="Times New Roman" w:hAnsi="Times New Roman" w:cs="Times New Roman"/>
          <w:sz w:val="24"/>
          <w:szCs w:val="24"/>
          <w:lang w:val="en-US"/>
        </w:rPr>
        <w:t xml:space="preserve">we </w:t>
      </w:r>
      <w:r w:rsidR="00046F94">
        <w:rPr>
          <w:rFonts w:ascii="Times New Roman" w:hAnsi="Times New Roman" w:cs="Times New Roman"/>
          <w:sz w:val="24"/>
          <w:szCs w:val="24"/>
          <w:lang w:val="en-US"/>
        </w:rPr>
        <w:t>understand ISMS necessity</w:t>
      </w:r>
      <w:r w:rsidR="0097154F">
        <w:rPr>
          <w:rFonts w:ascii="Times New Roman" w:hAnsi="Times New Roman" w:cs="Times New Roman"/>
          <w:sz w:val="24"/>
          <w:szCs w:val="24"/>
          <w:lang w:val="en-US"/>
        </w:rPr>
        <w:t>, especially in insurance industry</w:t>
      </w:r>
      <w:r w:rsidR="0006419E">
        <w:rPr>
          <w:rFonts w:ascii="Times New Roman" w:hAnsi="Times New Roman" w:cs="Times New Roman"/>
          <w:sz w:val="24"/>
          <w:szCs w:val="24"/>
          <w:lang w:val="en-US"/>
        </w:rPr>
        <w:t>,</w:t>
      </w:r>
      <w:r w:rsidR="00CC6926">
        <w:rPr>
          <w:rFonts w:ascii="Times New Roman" w:hAnsi="Times New Roman" w:cs="Times New Roman"/>
          <w:sz w:val="24"/>
          <w:szCs w:val="24"/>
          <w:lang w:val="en-US"/>
        </w:rPr>
        <w:t xml:space="preserve"> </w:t>
      </w:r>
      <w:r w:rsidR="0006419E">
        <w:rPr>
          <w:rFonts w:ascii="Times New Roman" w:hAnsi="Times New Roman" w:cs="Times New Roman"/>
          <w:sz w:val="24"/>
          <w:szCs w:val="24"/>
          <w:lang w:val="en-US"/>
        </w:rPr>
        <w:t>therefore we</w:t>
      </w:r>
      <w:r w:rsidR="00CC6926">
        <w:rPr>
          <w:rFonts w:ascii="Times New Roman" w:hAnsi="Times New Roman" w:cs="Times New Roman"/>
          <w:sz w:val="24"/>
          <w:szCs w:val="24"/>
          <w:lang w:val="en-US"/>
        </w:rPr>
        <w:t xml:space="preserve"> put effort into implementing system in our company.</w:t>
      </w:r>
    </w:p>
    <w:p w14:paraId="3637FDCD" w14:textId="399A04EE" w:rsidR="00697FA3" w:rsidRPr="005F1224" w:rsidRDefault="00697FA3" w:rsidP="00186B31">
      <w:pPr>
        <w:jc w:val="both"/>
        <w:rPr>
          <w:rFonts w:ascii="Times New Roman" w:hAnsi="Times New Roman" w:cs="Times New Roman"/>
          <w:sz w:val="24"/>
          <w:szCs w:val="24"/>
          <w:lang w:val="en-US"/>
        </w:rPr>
      </w:pPr>
      <w:r w:rsidRPr="00B31822">
        <w:rPr>
          <w:rFonts w:ascii="Times New Roman" w:hAnsi="Times New Roman" w:cs="Times New Roman"/>
          <w:sz w:val="24"/>
          <w:szCs w:val="24"/>
          <w:lang w:val="en-US"/>
        </w:rPr>
        <w:t xml:space="preserve">Following document covers necessary points of Information Security Management System, </w:t>
      </w:r>
      <w:r w:rsidRPr="005F1224">
        <w:rPr>
          <w:rFonts w:ascii="Times New Roman" w:hAnsi="Times New Roman" w:cs="Times New Roman"/>
          <w:sz w:val="24"/>
          <w:szCs w:val="24"/>
          <w:lang w:val="en-US"/>
        </w:rPr>
        <w:t>according to ISO/IEC 27005:2008.</w:t>
      </w:r>
      <w:r w:rsidR="0097154F" w:rsidRPr="005F1224">
        <w:rPr>
          <w:rFonts w:ascii="Times New Roman" w:hAnsi="Times New Roman" w:cs="Times New Roman"/>
          <w:sz w:val="24"/>
          <w:szCs w:val="24"/>
          <w:lang w:val="en-US"/>
        </w:rPr>
        <w:t xml:space="preserve"> </w:t>
      </w:r>
    </w:p>
    <w:p w14:paraId="64BBE63E" w14:textId="177CB2D1" w:rsidR="005F1224" w:rsidRPr="005F1224" w:rsidRDefault="005F1224" w:rsidP="00186B31">
      <w:pPr>
        <w:jc w:val="both"/>
        <w:rPr>
          <w:rFonts w:ascii="Times New Roman" w:hAnsi="Times New Roman" w:cs="Times New Roman"/>
          <w:sz w:val="24"/>
          <w:szCs w:val="24"/>
          <w:lang w:val="en-US"/>
        </w:rPr>
      </w:pPr>
    </w:p>
    <w:p w14:paraId="3C583867" w14:textId="512EDE81" w:rsidR="005F1224" w:rsidRPr="00444DE9" w:rsidRDefault="005F1224" w:rsidP="005F1224">
      <w:pPr>
        <w:pStyle w:val="ListParagraph"/>
        <w:numPr>
          <w:ilvl w:val="1"/>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Scope and boundaries</w:t>
      </w:r>
    </w:p>
    <w:p w14:paraId="59ACEEDE" w14:textId="77777777" w:rsidR="00444DE9" w:rsidRDefault="00444DE9" w:rsidP="00444DE9">
      <w:pPr>
        <w:rPr>
          <w:rFonts w:ascii="Times New Roman" w:hAnsi="Times New Roman" w:cs="Times New Roman"/>
          <w:sz w:val="24"/>
          <w:szCs w:val="24"/>
          <w:lang w:val="en-US"/>
        </w:rPr>
      </w:pPr>
    </w:p>
    <w:p w14:paraId="339A67F3" w14:textId="295E6C50" w:rsidR="00444DE9" w:rsidRDefault="005F1224"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The organization’s main purpose</w:t>
      </w:r>
    </w:p>
    <w:p w14:paraId="2557691A" w14:textId="77777777" w:rsidR="00444DE9" w:rsidRPr="00BF3005" w:rsidRDefault="00444DE9" w:rsidP="00444DE9">
      <w:pPr>
        <w:numPr>
          <w:ilvl w:val="0"/>
          <w:numId w:val="27"/>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provide health insurance services</w:t>
      </w:r>
    </w:p>
    <w:p w14:paraId="2567D407" w14:textId="1A227789" w:rsidR="00444DE9" w:rsidRDefault="00444DE9" w:rsidP="00444DE9">
      <w:pPr>
        <w:numPr>
          <w:ilvl w:val="0"/>
          <w:numId w:val="2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providing around the clock information and help via call center</w:t>
      </w:r>
    </w:p>
    <w:p w14:paraId="37509484" w14:textId="77777777" w:rsidR="00444DE9" w:rsidRPr="00444DE9" w:rsidRDefault="00444DE9" w:rsidP="00444DE9">
      <w:pPr>
        <w:suppressAutoHyphens/>
        <w:spacing w:after="0" w:line="240" w:lineRule="auto"/>
        <w:ind w:left="720"/>
        <w:rPr>
          <w:rFonts w:ascii="Times New Roman" w:hAnsi="Times New Roman" w:cs="Times New Roman"/>
          <w:sz w:val="24"/>
          <w:szCs w:val="24"/>
          <w:lang w:val="en-US"/>
        </w:rPr>
      </w:pPr>
    </w:p>
    <w:p w14:paraId="657C54BF" w14:textId="0E8B14C3" w:rsidR="00444DE9" w:rsidRPr="00444DE9" w:rsidRDefault="00444DE9"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The organization's business:</w:t>
      </w:r>
    </w:p>
    <w:p w14:paraId="43ECCD9A"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developing an algorithm for calculating future insurance rates, based on past transactions archives</w:t>
      </w:r>
    </w:p>
    <w:p w14:paraId="6E9868F4"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storing and processing a large volume of medical transactions data</w:t>
      </w:r>
    </w:p>
    <w:p w14:paraId="67FF5AF0"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monitoring signed contracts and reacting to risk calculations changes (reinsurance etc.) </w:t>
      </w:r>
    </w:p>
    <w:p w14:paraId="4A50A498"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observing market prices in order to ensure competitive offers </w:t>
      </w:r>
    </w:p>
    <w:p w14:paraId="12C73B48"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constant growth towards gaining new customers and sustain current ones</w:t>
      </w:r>
    </w:p>
    <w:p w14:paraId="0039E764"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investing in employee competences</w:t>
      </w:r>
    </w:p>
    <w:p w14:paraId="48E34788" w14:textId="77777777" w:rsidR="00444DE9" w:rsidRDefault="00444DE9" w:rsidP="00444DE9">
      <w:pPr>
        <w:pStyle w:val="ListParagraph"/>
        <w:rPr>
          <w:rFonts w:ascii="Times New Roman" w:hAnsi="Times New Roman" w:cs="Times New Roman"/>
          <w:sz w:val="24"/>
          <w:szCs w:val="24"/>
          <w:lang w:val="en-US"/>
        </w:rPr>
      </w:pPr>
    </w:p>
    <w:p w14:paraId="3F8D9219" w14:textId="1315B083" w:rsidR="00444DE9" w:rsidRDefault="00444DE9"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Organization motto</w:t>
      </w:r>
    </w:p>
    <w:p w14:paraId="42213AA7" w14:textId="6678BC69" w:rsidR="00444DE9" w:rsidRPr="00444DE9" w:rsidRDefault="00444DE9" w:rsidP="00920663">
      <w:pPr>
        <w:ind w:firstLine="348"/>
        <w:rPr>
          <w:rFonts w:ascii="Times New Roman" w:hAnsi="Times New Roman" w:cs="Times New Roman"/>
          <w:sz w:val="24"/>
          <w:szCs w:val="24"/>
          <w:lang w:val="en-US"/>
        </w:rPr>
      </w:pPr>
      <w:r w:rsidRPr="0041068F">
        <w:rPr>
          <w:rStyle w:val="st"/>
          <w:rFonts w:ascii="Times New Roman" w:hAnsi="Times New Roman" w:cs="Times New Roman"/>
          <w:sz w:val="24"/>
          <w:szCs w:val="24"/>
          <w:lang w:val="en-US"/>
        </w:rPr>
        <w:t>Better health, better life</w:t>
      </w:r>
      <w:r>
        <w:rPr>
          <w:rStyle w:val="st"/>
          <w:rFonts w:ascii="Times New Roman" w:hAnsi="Times New Roman" w:cs="Times New Roman"/>
          <w:sz w:val="24"/>
          <w:szCs w:val="24"/>
          <w:lang w:val="en-US"/>
        </w:rPr>
        <w:t>.</w:t>
      </w:r>
    </w:p>
    <w:p w14:paraId="22DEAD2A" w14:textId="5AFE7070" w:rsidR="00444DE9" w:rsidRDefault="00444DE9"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Organization’s values:</w:t>
      </w:r>
    </w:p>
    <w:p w14:paraId="3932D8EC"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attention to details</w:t>
      </w:r>
    </w:p>
    <w:p w14:paraId="6EB8AAB3"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respect for privacy</w:t>
      </w:r>
    </w:p>
    <w:p w14:paraId="3D79947B"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ability to adapt to changing conditions</w:t>
      </w:r>
    </w:p>
    <w:p w14:paraId="7C420B78"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quick response to client’s requests</w:t>
      </w:r>
    </w:p>
    <w:p w14:paraId="6E2C7092" w14:textId="67B515CE" w:rsidR="00444DE9" w:rsidRDefault="00444DE9" w:rsidP="00444DE9">
      <w:pPr>
        <w:ind w:left="360"/>
        <w:rPr>
          <w:rFonts w:ascii="Times New Roman" w:hAnsi="Times New Roman" w:cs="Times New Roman"/>
          <w:sz w:val="24"/>
          <w:szCs w:val="24"/>
          <w:lang w:val="en-US"/>
        </w:rPr>
      </w:pPr>
    </w:p>
    <w:p w14:paraId="2912710E" w14:textId="4387EB2C" w:rsidR="00444DE9" w:rsidRDefault="00444DE9" w:rsidP="00444DE9">
      <w:pPr>
        <w:ind w:left="360"/>
        <w:rPr>
          <w:rFonts w:ascii="Times New Roman" w:hAnsi="Times New Roman" w:cs="Times New Roman"/>
          <w:sz w:val="24"/>
          <w:szCs w:val="24"/>
          <w:lang w:val="en-US"/>
        </w:rPr>
      </w:pPr>
    </w:p>
    <w:p w14:paraId="5055BC98" w14:textId="77777777" w:rsidR="00444DE9" w:rsidRPr="00444DE9" w:rsidRDefault="00444DE9" w:rsidP="00444DE9">
      <w:pPr>
        <w:ind w:left="360"/>
        <w:rPr>
          <w:rFonts w:ascii="Times New Roman" w:hAnsi="Times New Roman" w:cs="Times New Roman"/>
          <w:sz w:val="24"/>
          <w:szCs w:val="24"/>
          <w:lang w:val="en-US"/>
        </w:rPr>
      </w:pPr>
    </w:p>
    <w:p w14:paraId="3434E648" w14:textId="0BD891B2" w:rsidR="00444DE9" w:rsidRDefault="00444DE9"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lastRenderedPageBreak/>
        <w:t>Structure of the organization:</w:t>
      </w:r>
    </w:p>
    <w:p w14:paraId="5C1EE575" w14:textId="77777777" w:rsidR="00444DE9" w:rsidRPr="00BF3005" w:rsidRDefault="00444DE9" w:rsidP="00444DE9">
      <w:pPr>
        <w:rPr>
          <w:rFonts w:ascii="Times New Roman" w:hAnsi="Times New Roman" w:cs="Times New Roman"/>
          <w:sz w:val="24"/>
          <w:szCs w:val="24"/>
          <w:lang w:val="en-US"/>
        </w:rPr>
      </w:pPr>
    </w:p>
    <w:p w14:paraId="2855AF11"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call center department – receiving calls from </w:t>
      </w:r>
      <w:proofErr w:type="gramStart"/>
      <w:r w:rsidRPr="00BF3005">
        <w:rPr>
          <w:rFonts w:ascii="Times New Roman" w:hAnsi="Times New Roman" w:cs="Times New Roman"/>
          <w:sz w:val="24"/>
          <w:szCs w:val="24"/>
          <w:lang w:val="en-US"/>
        </w:rPr>
        <w:t>clients  -</w:t>
      </w:r>
      <w:proofErr w:type="gramEnd"/>
      <w:r w:rsidRPr="00BF3005">
        <w:rPr>
          <w:rFonts w:ascii="Times New Roman" w:hAnsi="Times New Roman" w:cs="Times New Roman"/>
          <w:sz w:val="24"/>
          <w:szCs w:val="24"/>
          <w:lang w:val="en-US"/>
        </w:rPr>
        <w:t xml:space="preserve"> x people</w:t>
      </w:r>
    </w:p>
    <w:p w14:paraId="7A29F8C9"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sales department </w:t>
      </w:r>
      <w:proofErr w:type="gramStart"/>
      <w:r w:rsidRPr="00BF3005">
        <w:rPr>
          <w:rFonts w:ascii="Times New Roman" w:hAnsi="Times New Roman" w:cs="Times New Roman"/>
          <w:sz w:val="24"/>
          <w:szCs w:val="24"/>
          <w:lang w:val="en-US"/>
        </w:rPr>
        <w:t>-  sustain</w:t>
      </w:r>
      <w:proofErr w:type="gramEnd"/>
      <w:r w:rsidRPr="00BF3005">
        <w:rPr>
          <w:rFonts w:ascii="Times New Roman" w:hAnsi="Times New Roman" w:cs="Times New Roman"/>
          <w:sz w:val="24"/>
          <w:szCs w:val="24"/>
          <w:lang w:val="en-US"/>
        </w:rPr>
        <w:t xml:space="preserve"> customers, get new ones – x people</w:t>
      </w:r>
    </w:p>
    <w:p w14:paraId="373A4084"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compensation department – claims settlement – x people</w:t>
      </w:r>
    </w:p>
    <w:p w14:paraId="50C9C76B"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analytic section – group engineers and economists developing an algorithm and analyzing data in order to create profitable contract data – x people</w:t>
      </w:r>
    </w:p>
    <w:p w14:paraId="67F427F0"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system administrators - company’s infrastructure maintenance – x people</w:t>
      </w:r>
    </w:p>
    <w:p w14:paraId="1CAD1AC0"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accountancy – keeping pay records, archive company’s turnover data – x people</w:t>
      </w:r>
    </w:p>
    <w:p w14:paraId="37E7F531"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financial section – making investment decisions – x people</w:t>
      </w:r>
    </w:p>
    <w:p w14:paraId="58B6308A"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legal section – taking care of legal side of business – x people</w:t>
      </w:r>
    </w:p>
    <w:p w14:paraId="607112DF"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public relations and marketing – creating positive company image and brand recognition – x people </w:t>
      </w:r>
    </w:p>
    <w:p w14:paraId="6CEDCEB3"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human resources - recruiting new workers – x people</w:t>
      </w:r>
    </w:p>
    <w:p w14:paraId="7A1F931F"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proofErr w:type="gramStart"/>
      <w:r w:rsidRPr="00BF3005">
        <w:rPr>
          <w:rFonts w:ascii="Times New Roman" w:hAnsi="Times New Roman" w:cs="Times New Roman"/>
          <w:sz w:val="24"/>
          <w:szCs w:val="24"/>
          <w:lang w:val="en-US"/>
        </w:rPr>
        <w:t>guards</w:t>
      </w:r>
      <w:proofErr w:type="gramEnd"/>
      <w:r w:rsidRPr="00BF3005">
        <w:rPr>
          <w:rFonts w:ascii="Times New Roman" w:hAnsi="Times New Roman" w:cs="Times New Roman"/>
          <w:sz w:val="24"/>
          <w:szCs w:val="24"/>
          <w:lang w:val="en-US"/>
        </w:rPr>
        <w:t xml:space="preserve"> receptionists and cleaning staff – x people</w:t>
      </w:r>
    </w:p>
    <w:p w14:paraId="285C1442"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management of the company – making decisions about the company’s operations based upon reports and analyzes provided from departments - x people</w:t>
      </w:r>
    </w:p>
    <w:p w14:paraId="30C01456" w14:textId="77777777" w:rsidR="005F1224" w:rsidRPr="00BF3005" w:rsidRDefault="005F1224" w:rsidP="005F1224">
      <w:pPr>
        <w:rPr>
          <w:rFonts w:ascii="Times New Roman" w:hAnsi="Times New Roman" w:cs="Times New Roman"/>
          <w:sz w:val="24"/>
          <w:szCs w:val="24"/>
          <w:lang w:val="en-US"/>
        </w:rPr>
      </w:pPr>
    </w:p>
    <w:p w14:paraId="0C98582F" w14:textId="0B37C391" w:rsidR="005F1224" w:rsidRPr="00E53C60" w:rsidRDefault="005F1224" w:rsidP="00987194">
      <w:pPr>
        <w:pStyle w:val="ListParagraph"/>
        <w:numPr>
          <w:ilvl w:val="2"/>
          <w:numId w:val="1"/>
        </w:numPr>
        <w:rPr>
          <w:rFonts w:ascii="Times New Roman" w:hAnsi="Times New Roman" w:cs="Times New Roman"/>
          <w:sz w:val="24"/>
          <w:szCs w:val="24"/>
          <w:lang w:val="en-US"/>
        </w:rPr>
      </w:pPr>
      <w:r w:rsidRPr="00E53C60">
        <w:rPr>
          <w:rFonts w:ascii="Times New Roman" w:hAnsi="Times New Roman" w:cs="Times New Roman"/>
          <w:sz w:val="24"/>
          <w:szCs w:val="24"/>
          <w:lang w:val="en-US"/>
        </w:rPr>
        <w:t>List of the constraints affecting the organization</w:t>
      </w:r>
    </w:p>
    <w:p w14:paraId="4B7BAB63" w14:textId="77777777" w:rsidR="005F1224" w:rsidRPr="00BF3005" w:rsidRDefault="005F1224" w:rsidP="005F1224">
      <w:pPr>
        <w:rPr>
          <w:rFonts w:ascii="Times New Roman" w:hAnsi="Times New Roman" w:cs="Times New Roman"/>
          <w:sz w:val="24"/>
          <w:szCs w:val="24"/>
          <w:lang w:val="en-US"/>
        </w:rPr>
      </w:pPr>
      <w:r w:rsidRPr="00BF3005">
        <w:rPr>
          <w:rFonts w:ascii="Times New Roman" w:hAnsi="Times New Roman" w:cs="Times New Roman"/>
          <w:sz w:val="24"/>
          <w:szCs w:val="24"/>
          <w:lang w:val="en-US"/>
        </w:rPr>
        <w:tab/>
      </w:r>
    </w:p>
    <w:p w14:paraId="626AC42A"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HR constraint: shortage of skilled computer security employees</w:t>
      </w:r>
    </w:p>
    <w:p w14:paraId="34F458E0"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Financial: investment priority of stakeholders is mainly focused on visible income, information security is less important matter</w:t>
      </w:r>
    </w:p>
    <w:p w14:paraId="1D024625"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Technical: Large volume of medical transactions and customer data, moreover company uses Libre Office as main office suite </w:t>
      </w:r>
    </w:p>
    <w:p w14:paraId="5644907B"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Legal: </w:t>
      </w:r>
      <w:r w:rsidRPr="00BF3005">
        <w:rPr>
          <w:rFonts w:ascii="Times New Roman" w:hAnsi="Times New Roman" w:cs="Times New Roman"/>
          <w:color w:val="000000"/>
          <w:sz w:val="24"/>
          <w:szCs w:val="24"/>
          <w:highlight w:val="white"/>
          <w:lang w:val="en-US"/>
        </w:rPr>
        <w:t>General Data Protection Regulation</w:t>
      </w:r>
      <w:r w:rsidRPr="00BF3005">
        <w:rPr>
          <w:rFonts w:ascii="Times New Roman" w:hAnsi="Times New Roman" w:cs="Times New Roman"/>
          <w:color w:val="000000"/>
          <w:sz w:val="24"/>
          <w:szCs w:val="24"/>
          <w:lang w:val="en-US"/>
        </w:rPr>
        <w:t xml:space="preserve"> sets additional restrictions on handling customer data</w:t>
      </w:r>
    </w:p>
    <w:p w14:paraId="1F679514"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Environmental: SARS-CoV-2 spread, managers have to work remotely</w:t>
      </w:r>
    </w:p>
    <w:p w14:paraId="1319351E" w14:textId="77777777" w:rsidR="005F1224" w:rsidRPr="00BF3005" w:rsidRDefault="005F1224" w:rsidP="005F1224">
      <w:pPr>
        <w:rPr>
          <w:rFonts w:ascii="Times New Roman" w:hAnsi="Times New Roman" w:cs="Times New Roman"/>
          <w:sz w:val="24"/>
          <w:szCs w:val="24"/>
          <w:lang w:val="en-US"/>
        </w:rPr>
      </w:pPr>
    </w:p>
    <w:p w14:paraId="49177CE4" w14:textId="5BB6C785" w:rsidR="005F1224" w:rsidRPr="00E53C60" w:rsidRDefault="005F1224" w:rsidP="00987194">
      <w:pPr>
        <w:pStyle w:val="ListParagraph"/>
        <w:numPr>
          <w:ilvl w:val="2"/>
          <w:numId w:val="1"/>
        </w:numPr>
        <w:rPr>
          <w:rFonts w:ascii="Times New Roman" w:hAnsi="Times New Roman" w:cs="Times New Roman"/>
          <w:sz w:val="24"/>
          <w:szCs w:val="24"/>
          <w:lang w:val="en-US"/>
        </w:rPr>
      </w:pPr>
      <w:r w:rsidRPr="00E53C60">
        <w:rPr>
          <w:rFonts w:ascii="Times New Roman" w:hAnsi="Times New Roman" w:cs="Times New Roman"/>
          <w:sz w:val="24"/>
          <w:szCs w:val="24"/>
          <w:lang w:val="en-US"/>
        </w:rPr>
        <w:t>List of the legislative and regulatory references applicable to the organization</w:t>
      </w:r>
    </w:p>
    <w:p w14:paraId="251F0B20" w14:textId="77777777" w:rsidR="005F1224" w:rsidRPr="00BF3005" w:rsidRDefault="005F1224" w:rsidP="005F1224">
      <w:pPr>
        <w:rPr>
          <w:rFonts w:ascii="Times New Roman" w:hAnsi="Times New Roman" w:cs="Times New Roman"/>
          <w:sz w:val="24"/>
          <w:szCs w:val="24"/>
          <w:lang w:val="en-US"/>
        </w:rPr>
      </w:pPr>
    </w:p>
    <w:p w14:paraId="32FA8B5D" w14:textId="77777777" w:rsidR="005F1224" w:rsidRPr="00BF3005" w:rsidRDefault="005F1224" w:rsidP="005F1224">
      <w:pPr>
        <w:rPr>
          <w:rFonts w:ascii="Times New Roman" w:hAnsi="Times New Roman" w:cs="Times New Roman"/>
          <w:sz w:val="24"/>
          <w:szCs w:val="24"/>
          <w:lang w:val="en-US"/>
        </w:rPr>
      </w:pPr>
      <w:r w:rsidRPr="00BF3005">
        <w:rPr>
          <w:rFonts w:ascii="Times New Roman" w:hAnsi="Times New Roman" w:cs="Times New Roman"/>
          <w:sz w:val="24"/>
          <w:szCs w:val="24"/>
          <w:lang w:val="en-US"/>
        </w:rPr>
        <w:t>The main legal acts related to information security are:</w:t>
      </w:r>
    </w:p>
    <w:p w14:paraId="50C1463A"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color w:val="000000"/>
          <w:sz w:val="24"/>
          <w:szCs w:val="24"/>
          <w:highlight w:val="white"/>
          <w:lang w:val="en-US"/>
        </w:rPr>
        <w:t>Regulation (EU) 2016/679 of the European Parliament and of the Council of 27 April 2016 on the protection of individuals with regard to the processing of personal data and on the free movement of such data, and repealing Directive 95/46 / EC (General Data Protection Regulation )(</w:t>
      </w:r>
      <w:proofErr w:type="spellStart"/>
      <w:r w:rsidRPr="00BF3005">
        <w:rPr>
          <w:rFonts w:ascii="Times New Roman" w:hAnsi="Times New Roman" w:cs="Times New Roman"/>
          <w:color w:val="000000"/>
          <w:sz w:val="24"/>
          <w:szCs w:val="24"/>
          <w:highlight w:val="white"/>
          <w:lang w:val="en-US"/>
        </w:rPr>
        <w:t>Rozporządzenie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Parlamentu</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Europejskiego</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Rady (UE) 2016/679 z </w:t>
      </w:r>
      <w:proofErr w:type="spellStart"/>
      <w:r w:rsidRPr="00BF3005">
        <w:rPr>
          <w:rFonts w:ascii="Times New Roman" w:hAnsi="Times New Roman" w:cs="Times New Roman"/>
          <w:color w:val="000000"/>
          <w:sz w:val="24"/>
          <w:szCs w:val="24"/>
          <w:highlight w:val="white"/>
          <w:lang w:val="en-US"/>
        </w:rPr>
        <w:t>dnia</w:t>
      </w:r>
      <w:proofErr w:type="spellEnd"/>
      <w:r w:rsidRPr="00BF3005">
        <w:rPr>
          <w:rFonts w:ascii="Times New Roman" w:hAnsi="Times New Roman" w:cs="Times New Roman"/>
          <w:color w:val="000000"/>
          <w:sz w:val="24"/>
          <w:szCs w:val="24"/>
          <w:highlight w:val="white"/>
          <w:lang w:val="en-US"/>
        </w:rPr>
        <w:t xml:space="preserve"> 27 </w:t>
      </w:r>
      <w:proofErr w:type="spellStart"/>
      <w:r w:rsidRPr="00BF3005">
        <w:rPr>
          <w:rFonts w:ascii="Times New Roman" w:hAnsi="Times New Roman" w:cs="Times New Roman"/>
          <w:color w:val="000000"/>
          <w:sz w:val="24"/>
          <w:szCs w:val="24"/>
          <w:highlight w:val="white"/>
          <w:lang w:val="en-US"/>
        </w:rPr>
        <w:t>kwietnia</w:t>
      </w:r>
      <w:proofErr w:type="spellEnd"/>
      <w:r w:rsidRPr="00BF3005">
        <w:rPr>
          <w:rFonts w:ascii="Times New Roman" w:hAnsi="Times New Roman" w:cs="Times New Roman"/>
          <w:color w:val="000000"/>
          <w:sz w:val="24"/>
          <w:szCs w:val="24"/>
          <w:highlight w:val="white"/>
          <w:lang w:val="en-US"/>
        </w:rPr>
        <w:t xml:space="preserve"> 2016 r. w </w:t>
      </w:r>
      <w:proofErr w:type="spellStart"/>
      <w:r w:rsidRPr="00BF3005">
        <w:rPr>
          <w:rFonts w:ascii="Times New Roman" w:hAnsi="Times New Roman" w:cs="Times New Roman"/>
          <w:color w:val="000000"/>
          <w:sz w:val="24"/>
          <w:szCs w:val="24"/>
          <w:highlight w:val="white"/>
          <w:lang w:val="en-US"/>
        </w:rPr>
        <w:t>sprawie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ochrony</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osób</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fizycznych</w:t>
      </w:r>
      <w:proofErr w:type="spellEnd"/>
      <w:r w:rsidRPr="00BF3005">
        <w:rPr>
          <w:rFonts w:ascii="Times New Roman" w:hAnsi="Times New Roman" w:cs="Times New Roman"/>
          <w:color w:val="000000"/>
          <w:sz w:val="24"/>
          <w:szCs w:val="24"/>
          <w:highlight w:val="white"/>
          <w:lang w:val="en-US"/>
        </w:rPr>
        <w:t xml:space="preserve"> w </w:t>
      </w:r>
      <w:proofErr w:type="spellStart"/>
      <w:r w:rsidRPr="00BF3005">
        <w:rPr>
          <w:rFonts w:ascii="Times New Roman" w:hAnsi="Times New Roman" w:cs="Times New Roman"/>
          <w:color w:val="000000"/>
          <w:sz w:val="24"/>
          <w:szCs w:val="24"/>
          <w:highlight w:val="white"/>
          <w:lang w:val="en-US"/>
        </w:rPr>
        <w:t>związku</w:t>
      </w:r>
      <w:proofErr w:type="spellEnd"/>
      <w:r w:rsidRPr="00BF3005">
        <w:rPr>
          <w:rFonts w:ascii="Times New Roman" w:hAnsi="Times New Roman" w:cs="Times New Roman"/>
          <w:color w:val="000000"/>
          <w:sz w:val="24"/>
          <w:szCs w:val="24"/>
          <w:highlight w:val="white"/>
          <w:lang w:val="en-US"/>
        </w:rPr>
        <w:t xml:space="preserve"> z </w:t>
      </w:r>
      <w:proofErr w:type="spellStart"/>
      <w:r w:rsidRPr="00BF3005">
        <w:rPr>
          <w:rFonts w:ascii="Times New Roman" w:hAnsi="Times New Roman" w:cs="Times New Roman"/>
          <w:color w:val="000000"/>
          <w:sz w:val="24"/>
          <w:szCs w:val="24"/>
          <w:highlight w:val="white"/>
          <w:lang w:val="en-US"/>
        </w:rPr>
        <w:t>przetwarzaniem</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osobowych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xml:space="preserve"> w </w:t>
      </w:r>
      <w:proofErr w:type="spellStart"/>
      <w:r w:rsidRPr="00BF3005">
        <w:rPr>
          <w:rFonts w:ascii="Times New Roman" w:hAnsi="Times New Roman" w:cs="Times New Roman"/>
          <w:color w:val="000000"/>
          <w:sz w:val="24"/>
          <w:szCs w:val="24"/>
          <w:highlight w:val="white"/>
          <w:lang w:val="en-US"/>
        </w:rPr>
        <w:t>sprawie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swobodnego</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przepływu</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takich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oraz</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uchylenia</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dyrektywy</w:t>
      </w:r>
      <w:proofErr w:type="spellEnd"/>
      <w:r w:rsidRPr="00BF3005">
        <w:rPr>
          <w:rFonts w:ascii="Times New Roman" w:hAnsi="Times New Roman" w:cs="Times New Roman"/>
          <w:color w:val="000000"/>
          <w:sz w:val="24"/>
          <w:szCs w:val="24"/>
          <w:highlight w:val="white"/>
          <w:lang w:val="en-US"/>
        </w:rPr>
        <w:t xml:space="preserve"> 95/46/WE (</w:t>
      </w:r>
      <w:proofErr w:type="spellStart"/>
      <w:r w:rsidRPr="00BF3005">
        <w:rPr>
          <w:rFonts w:ascii="Times New Roman" w:hAnsi="Times New Roman" w:cs="Times New Roman"/>
          <w:color w:val="000000"/>
          <w:sz w:val="24"/>
          <w:szCs w:val="24"/>
          <w:highlight w:val="white"/>
          <w:lang w:val="en-US"/>
        </w:rPr>
        <w:t>ogólne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rozporządzenie</w:t>
      </w:r>
      <w:proofErr w:type="spellEnd"/>
      <w:r w:rsidRPr="00BF3005">
        <w:rPr>
          <w:rFonts w:ascii="Times New Roman" w:hAnsi="Times New Roman" w:cs="Times New Roman"/>
          <w:color w:val="000000"/>
          <w:sz w:val="24"/>
          <w:szCs w:val="24"/>
          <w:highlight w:val="white"/>
          <w:lang w:val="en-US"/>
        </w:rPr>
        <w:t xml:space="preserve"> o </w:t>
      </w:r>
      <w:proofErr w:type="spellStart"/>
      <w:r w:rsidRPr="00BF3005">
        <w:rPr>
          <w:rFonts w:ascii="Times New Roman" w:hAnsi="Times New Roman" w:cs="Times New Roman"/>
          <w:color w:val="000000"/>
          <w:sz w:val="24"/>
          <w:szCs w:val="24"/>
          <w:highlight w:val="white"/>
          <w:lang w:val="en-US"/>
        </w:rPr>
        <w:t>ochronie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w:t>
      </w:r>
    </w:p>
    <w:p w14:paraId="21AFF7F0"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rPr>
      </w:pPr>
      <w:r w:rsidRPr="00BF3005">
        <w:rPr>
          <w:rFonts w:ascii="Times New Roman" w:hAnsi="Times New Roman" w:cs="Times New Roman"/>
          <w:color w:val="000000"/>
          <w:sz w:val="24"/>
          <w:szCs w:val="24"/>
          <w:highlight w:val="white"/>
          <w:lang w:val="en-US"/>
        </w:rPr>
        <w:t>Consolidated text of the EP and Council Regulation (</w:t>
      </w:r>
      <w:proofErr w:type="spellStart"/>
      <w:r w:rsidRPr="00BF3005">
        <w:rPr>
          <w:rFonts w:ascii="Times New Roman" w:hAnsi="Times New Roman" w:cs="Times New Roman"/>
          <w:color w:val="000000"/>
          <w:sz w:val="24"/>
          <w:szCs w:val="24"/>
          <w:highlight w:val="white"/>
          <w:lang w:val="en-US"/>
        </w:rPr>
        <w:t>Skonsolidowany</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tekst</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rozporządzenia</w:t>
      </w:r>
      <w:proofErr w:type="spellEnd"/>
      <w:r w:rsidRPr="00BF3005">
        <w:rPr>
          <w:rFonts w:ascii="Times New Roman" w:hAnsi="Times New Roman" w:cs="Times New Roman"/>
          <w:color w:val="000000"/>
          <w:sz w:val="24"/>
          <w:szCs w:val="24"/>
          <w:highlight w:val="white"/>
          <w:lang w:val="en-US"/>
        </w:rPr>
        <w:t xml:space="preserve"> PE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xml:space="preserve"> Rady (UE) 2016/679 z 27 </w:t>
      </w:r>
      <w:proofErr w:type="spellStart"/>
      <w:r w:rsidRPr="00BF3005">
        <w:rPr>
          <w:rFonts w:ascii="Times New Roman" w:hAnsi="Times New Roman" w:cs="Times New Roman"/>
          <w:color w:val="000000"/>
          <w:sz w:val="24"/>
          <w:szCs w:val="24"/>
          <w:highlight w:val="white"/>
          <w:lang w:val="en-US"/>
        </w:rPr>
        <w:t>kwietnia</w:t>
      </w:r>
      <w:proofErr w:type="spellEnd"/>
      <w:r w:rsidRPr="00BF3005">
        <w:rPr>
          <w:rFonts w:ascii="Times New Roman" w:hAnsi="Times New Roman" w:cs="Times New Roman"/>
          <w:color w:val="000000"/>
          <w:sz w:val="24"/>
          <w:szCs w:val="24"/>
          <w:highlight w:val="white"/>
          <w:lang w:val="en-US"/>
        </w:rPr>
        <w:t xml:space="preserve"> 2016 r.)</w:t>
      </w:r>
    </w:p>
    <w:p w14:paraId="76C775FF"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rPr>
      </w:pPr>
      <w:r w:rsidRPr="00BF3005">
        <w:rPr>
          <w:rFonts w:ascii="Times New Roman" w:hAnsi="Times New Roman" w:cs="Times New Roman"/>
          <w:color w:val="000000"/>
          <w:sz w:val="24"/>
          <w:szCs w:val="24"/>
          <w:highlight w:val="white"/>
        </w:rPr>
        <w:lastRenderedPageBreak/>
        <w:t>Corrigendum to European Parliament and Council regulation (Sprostowanie do rozporządzenia Parlamentu Europejskiego i Rady (UE) 2016/679 z 27 kwietnia 2016 r.)</w:t>
      </w:r>
    </w:p>
    <w:p w14:paraId="5D06A03C"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color w:val="000000"/>
          <w:sz w:val="24"/>
          <w:szCs w:val="24"/>
          <w:highlight w:val="white"/>
          <w:lang w:val="en-US"/>
        </w:rPr>
        <w:t>Directive (EU) 2016/943 of the European Parliament and of the Council of 8 June</w:t>
      </w:r>
    </w:p>
    <w:p w14:paraId="01995421" w14:textId="5A6B0305" w:rsidR="005F1224" w:rsidRPr="00E53C60" w:rsidRDefault="005F1224" w:rsidP="00E53C60">
      <w:pPr>
        <w:ind w:left="720"/>
        <w:rPr>
          <w:rFonts w:ascii="Times New Roman" w:hAnsi="Times New Roman" w:cs="Times New Roman"/>
          <w:sz w:val="24"/>
          <w:szCs w:val="24"/>
        </w:rPr>
      </w:pPr>
      <w:r w:rsidRPr="00E53C60">
        <w:rPr>
          <w:rFonts w:ascii="Times New Roman" w:hAnsi="Times New Roman" w:cs="Times New Roman"/>
          <w:color w:val="000000"/>
          <w:sz w:val="24"/>
          <w:szCs w:val="24"/>
          <w:highlight w:val="white"/>
        </w:rPr>
        <w:t>2016 on the protection of undisclosed know-how and business information (trade secrets) against their unlawful acquisition, use and disclosure (DYREKTYWA PARLAMENTU EUROPEJSKIEGO I RADY (UE) 2016/943 z dnia 8 czerwca 2016 r. w</w:t>
      </w:r>
      <w:r w:rsidR="00E53C60" w:rsidRPr="00E53C60">
        <w:rPr>
          <w:rFonts w:ascii="Times New Roman" w:hAnsi="Times New Roman" w:cs="Times New Roman"/>
          <w:sz w:val="24"/>
          <w:szCs w:val="24"/>
        </w:rPr>
        <w:t xml:space="preserve"> </w:t>
      </w:r>
      <w:r w:rsidRPr="00BF3005">
        <w:rPr>
          <w:rFonts w:ascii="Times New Roman" w:hAnsi="Times New Roman" w:cs="Times New Roman"/>
          <w:color w:val="000000"/>
          <w:sz w:val="24"/>
          <w:szCs w:val="24"/>
          <w:highlight w:val="white"/>
        </w:rPr>
        <w:t>sprawie ochrony niejawnego know-how i niejawnych informacji handlowych (tajemnic</w:t>
      </w:r>
      <w:r w:rsidRPr="00BF3005">
        <w:rPr>
          <w:rFonts w:ascii="Times New Roman" w:hAnsi="Times New Roman" w:cs="Times New Roman"/>
          <w:sz w:val="24"/>
          <w:szCs w:val="24"/>
        </w:rPr>
        <w:t xml:space="preserve"> </w:t>
      </w:r>
      <w:r w:rsidRPr="00BF3005">
        <w:rPr>
          <w:rFonts w:ascii="Times New Roman" w:hAnsi="Times New Roman" w:cs="Times New Roman"/>
          <w:color w:val="000000"/>
          <w:sz w:val="24"/>
          <w:szCs w:val="24"/>
          <w:highlight w:val="white"/>
        </w:rPr>
        <w:t>przedsiębiorstwa) przed ich bezprawnym pozyskiwaniem, wykorzystywaniem i ujawnianiem).</w:t>
      </w:r>
    </w:p>
    <w:p w14:paraId="3964F28B" w14:textId="015708A6" w:rsidR="005F1224" w:rsidRPr="00E53C60" w:rsidRDefault="005F1224" w:rsidP="00E53C60">
      <w:pPr>
        <w:numPr>
          <w:ilvl w:val="0"/>
          <w:numId w:val="22"/>
        </w:numPr>
        <w:suppressAutoHyphens/>
        <w:spacing w:after="0" w:line="240" w:lineRule="auto"/>
        <w:rPr>
          <w:rFonts w:ascii="Times New Roman" w:hAnsi="Times New Roman" w:cs="Times New Roman"/>
          <w:sz w:val="24"/>
          <w:szCs w:val="24"/>
        </w:rPr>
      </w:pPr>
      <w:r w:rsidRPr="00BF3005">
        <w:rPr>
          <w:rFonts w:ascii="Times New Roman" w:hAnsi="Times New Roman" w:cs="Times New Roman"/>
          <w:color w:val="000000"/>
          <w:sz w:val="24"/>
          <w:szCs w:val="24"/>
          <w:highlight w:val="white"/>
          <w:lang w:val="en-US"/>
        </w:rPr>
        <w:t xml:space="preserve">Act of 16 April 1993 on combating unfair competition. </w:t>
      </w:r>
      <w:r w:rsidRPr="00BF3005">
        <w:rPr>
          <w:rFonts w:ascii="Times New Roman" w:hAnsi="Times New Roman" w:cs="Times New Roman"/>
          <w:color w:val="000000"/>
          <w:sz w:val="24"/>
          <w:szCs w:val="24"/>
          <w:highlight w:val="white"/>
        </w:rPr>
        <w:t>(Ustawa z dnia 16 kwietnia 1993 r. o zwalczaniu nieuczciwej konkurencji.)</w:t>
      </w:r>
    </w:p>
    <w:p w14:paraId="18138F93" w14:textId="77777777" w:rsidR="005F1224" w:rsidRPr="00B31822" w:rsidRDefault="005F1224" w:rsidP="00186B31">
      <w:pPr>
        <w:jc w:val="both"/>
        <w:rPr>
          <w:rFonts w:ascii="Times New Roman" w:hAnsi="Times New Roman" w:cs="Times New Roman"/>
          <w:sz w:val="24"/>
          <w:szCs w:val="24"/>
          <w:lang w:val="en-US"/>
        </w:rPr>
      </w:pPr>
    </w:p>
    <w:p w14:paraId="00932F8C" w14:textId="7E1A58A4" w:rsidR="00B31822" w:rsidRPr="00987194" w:rsidRDefault="00B31822" w:rsidP="00987194">
      <w:pPr>
        <w:pStyle w:val="ListParagraph"/>
        <w:numPr>
          <w:ilvl w:val="1"/>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Basic Criteria</w:t>
      </w:r>
    </w:p>
    <w:p w14:paraId="4F4C700B" w14:textId="14278969" w:rsidR="00697FA3" w:rsidRPr="00B31822" w:rsidRDefault="00697FA3" w:rsidP="00186B31">
      <w:pPr>
        <w:pStyle w:val="ListParagraph"/>
        <w:jc w:val="both"/>
        <w:rPr>
          <w:rFonts w:ascii="Times New Roman" w:hAnsi="Times New Roman" w:cs="Times New Roman"/>
          <w:sz w:val="24"/>
          <w:szCs w:val="24"/>
          <w:lang w:val="en-US"/>
        </w:rPr>
      </w:pPr>
    </w:p>
    <w:p w14:paraId="4BCF5032" w14:textId="79F0540D" w:rsidR="00697FA3" w:rsidRPr="00932D11" w:rsidRDefault="00813EFF" w:rsidP="00932D1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00A327F3" w:rsidRPr="00932D11">
        <w:rPr>
          <w:rFonts w:ascii="Times New Roman" w:hAnsi="Times New Roman" w:cs="Times New Roman"/>
          <w:sz w:val="24"/>
          <w:szCs w:val="24"/>
          <w:lang w:val="en-US"/>
        </w:rPr>
        <w:t>health insurance company</w:t>
      </w:r>
      <w:r>
        <w:rPr>
          <w:rFonts w:ascii="Times New Roman" w:hAnsi="Times New Roman" w:cs="Times New Roman"/>
          <w:sz w:val="24"/>
          <w:szCs w:val="24"/>
          <w:lang w:val="en-US"/>
        </w:rPr>
        <w:t xml:space="preserve"> we</w:t>
      </w:r>
      <w:r w:rsidR="00A327F3" w:rsidRPr="00932D11">
        <w:rPr>
          <w:rFonts w:ascii="Times New Roman" w:hAnsi="Times New Roman" w:cs="Times New Roman"/>
          <w:sz w:val="24"/>
          <w:szCs w:val="24"/>
          <w:lang w:val="en-US"/>
        </w:rPr>
        <w:t xml:space="preserve"> process large volume of medical transactions of our clients and store an archive of the transactions for the purpose of calculating future insurance rates. This directly influences types of criteria we want to </w:t>
      </w:r>
      <w:r w:rsidR="00B5528B" w:rsidRPr="00932D11">
        <w:rPr>
          <w:rFonts w:ascii="Times New Roman" w:hAnsi="Times New Roman" w:cs="Times New Roman"/>
          <w:sz w:val="24"/>
          <w:szCs w:val="24"/>
          <w:lang w:val="en-US"/>
        </w:rPr>
        <w:t>adopt, and way we approach them.</w:t>
      </w:r>
    </w:p>
    <w:p w14:paraId="46B1200E" w14:textId="77777777" w:rsidR="00697FA3" w:rsidRDefault="00697FA3" w:rsidP="00186B31">
      <w:pPr>
        <w:pStyle w:val="ListParagraph"/>
        <w:jc w:val="both"/>
        <w:rPr>
          <w:rFonts w:ascii="Times New Roman" w:hAnsi="Times New Roman" w:cs="Times New Roman"/>
          <w:sz w:val="24"/>
          <w:szCs w:val="24"/>
          <w:lang w:val="en-US"/>
        </w:rPr>
      </w:pPr>
    </w:p>
    <w:p w14:paraId="19301FFE" w14:textId="768EE751" w:rsidR="00697FA3" w:rsidRPr="00987194" w:rsidRDefault="00697FA3" w:rsidP="00987194">
      <w:pPr>
        <w:pStyle w:val="ListParagraph"/>
        <w:numPr>
          <w:ilvl w:val="2"/>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Risk evaluation</w:t>
      </w:r>
      <w:r w:rsidR="004A4C92" w:rsidRPr="00987194">
        <w:rPr>
          <w:rFonts w:ascii="Times New Roman" w:hAnsi="Times New Roman" w:cs="Times New Roman"/>
          <w:sz w:val="24"/>
          <w:szCs w:val="24"/>
          <w:lang w:val="en-US"/>
        </w:rPr>
        <w:t xml:space="preserve"> criteria</w:t>
      </w:r>
    </w:p>
    <w:p w14:paraId="634D14C5" w14:textId="1F22BDA2" w:rsidR="004A4C92" w:rsidRDefault="004A4C92" w:rsidP="00186B31">
      <w:pPr>
        <w:pStyle w:val="ListParagraph"/>
        <w:ind w:left="1080"/>
        <w:jc w:val="both"/>
        <w:rPr>
          <w:rFonts w:ascii="Times New Roman" w:hAnsi="Times New Roman" w:cs="Times New Roman"/>
          <w:sz w:val="24"/>
          <w:szCs w:val="24"/>
          <w:lang w:val="en-US"/>
        </w:rPr>
      </w:pPr>
    </w:p>
    <w:p w14:paraId="6F0293A8" w14:textId="502E4EED" w:rsidR="00992823" w:rsidRPr="00FD0D49" w:rsidRDefault="00435C9A" w:rsidP="00992823">
      <w:pPr>
        <w:jc w:val="both"/>
        <w:rPr>
          <w:rFonts w:ascii="Times New Roman" w:hAnsi="Times New Roman" w:cs="Times New Roman"/>
          <w:sz w:val="24"/>
          <w:szCs w:val="24"/>
        </w:rPr>
      </w:pPr>
      <w:r w:rsidRPr="00932D11">
        <w:rPr>
          <w:rFonts w:ascii="Times New Roman" w:hAnsi="Times New Roman" w:cs="Times New Roman"/>
          <w:sz w:val="24"/>
          <w:szCs w:val="24"/>
          <w:lang w:val="en-US"/>
        </w:rPr>
        <w:t xml:space="preserve">Since we are health insurance company, information safety is crucial for us. Not only because of the company’s prosperity, but also our </w:t>
      </w:r>
      <w:proofErr w:type="gramStart"/>
      <w:r w:rsidRPr="00932D11">
        <w:rPr>
          <w:rFonts w:ascii="Times New Roman" w:hAnsi="Times New Roman" w:cs="Times New Roman"/>
          <w:sz w:val="24"/>
          <w:szCs w:val="24"/>
          <w:lang w:val="en-US"/>
        </w:rPr>
        <w:t>clients</w:t>
      </w:r>
      <w:proofErr w:type="gramEnd"/>
      <w:r w:rsidRPr="00932D11">
        <w:rPr>
          <w:rFonts w:ascii="Times New Roman" w:hAnsi="Times New Roman" w:cs="Times New Roman"/>
          <w:sz w:val="24"/>
          <w:szCs w:val="24"/>
          <w:lang w:val="en-US"/>
        </w:rPr>
        <w:t xml:space="preserve"> safety and privacy, and numerous legal regulations regarding handling of personal data.</w:t>
      </w:r>
      <w:r w:rsidR="00115C53" w:rsidRPr="00932D11">
        <w:rPr>
          <w:rFonts w:ascii="Times New Roman" w:hAnsi="Times New Roman" w:cs="Times New Roman"/>
          <w:sz w:val="24"/>
          <w:szCs w:val="24"/>
          <w:lang w:val="en-US"/>
        </w:rPr>
        <w:t xml:space="preserve"> </w:t>
      </w:r>
      <w:r w:rsidR="002B674F" w:rsidRPr="003D358F">
        <w:rPr>
          <w:rFonts w:ascii="Times New Roman" w:hAnsi="Times New Roman" w:cs="Times New Roman"/>
          <w:sz w:val="24"/>
          <w:szCs w:val="24"/>
        </w:rPr>
        <w:t>We</w:t>
      </w:r>
      <w:r w:rsidR="00985EE1" w:rsidRPr="003D358F">
        <w:rPr>
          <w:rFonts w:ascii="Times New Roman" w:hAnsi="Times New Roman" w:cs="Times New Roman"/>
          <w:sz w:val="24"/>
          <w:szCs w:val="24"/>
        </w:rPr>
        <w:t xml:space="preserve"> </w:t>
      </w:r>
      <w:r w:rsidR="002B674F" w:rsidRPr="003D358F">
        <w:rPr>
          <w:rFonts w:ascii="Times New Roman" w:hAnsi="Times New Roman" w:cs="Times New Roman"/>
          <w:sz w:val="24"/>
          <w:szCs w:val="24"/>
        </w:rPr>
        <w:t>divided risk evaluation criteria in following way:</w:t>
      </w:r>
    </w:p>
    <w:p w14:paraId="4FA906FA" w14:textId="77777777" w:rsidR="00392DBC" w:rsidRPr="0033182E" w:rsidRDefault="00392DBC" w:rsidP="00992823">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003"/>
        <w:gridCol w:w="937"/>
        <w:gridCol w:w="6122"/>
      </w:tblGrid>
      <w:tr w:rsidR="004F0410" w14:paraId="639FE21E" w14:textId="77777777" w:rsidTr="004F0410">
        <w:trPr>
          <w:jc w:val="center"/>
        </w:trPr>
        <w:tc>
          <w:tcPr>
            <w:tcW w:w="0" w:type="auto"/>
            <w:vAlign w:val="center"/>
          </w:tcPr>
          <w:p w14:paraId="3CCA1C24" w14:textId="535928AC" w:rsidR="00992823" w:rsidRPr="005065D0" w:rsidRDefault="00392DBC" w:rsidP="00932D11">
            <w:pPr>
              <w:jc w:val="center"/>
              <w:rPr>
                <w:rFonts w:ascii="Times New Roman" w:hAnsi="Times New Roman" w:cs="Times New Roman"/>
                <w:sz w:val="24"/>
                <w:szCs w:val="24"/>
              </w:rPr>
            </w:pPr>
            <w:r>
              <w:rPr>
                <w:rFonts w:ascii="Times New Roman" w:hAnsi="Times New Roman" w:cs="Times New Roman"/>
                <w:sz w:val="24"/>
                <w:szCs w:val="24"/>
              </w:rPr>
              <w:t>Probability of occurence</w:t>
            </w:r>
            <w:r w:rsidR="004F0410">
              <w:rPr>
                <w:rFonts w:ascii="Times New Roman" w:hAnsi="Times New Roman" w:cs="Times New Roman"/>
                <w:sz w:val="24"/>
                <w:szCs w:val="24"/>
              </w:rPr>
              <w:t xml:space="preserve"> criteria</w:t>
            </w:r>
          </w:p>
        </w:tc>
        <w:tc>
          <w:tcPr>
            <w:tcW w:w="0" w:type="auto"/>
            <w:vAlign w:val="center"/>
          </w:tcPr>
          <w:p w14:paraId="30A65C15" w14:textId="09C35E02"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Point value</w:t>
            </w:r>
          </w:p>
        </w:tc>
        <w:tc>
          <w:tcPr>
            <w:tcW w:w="0" w:type="auto"/>
            <w:vAlign w:val="center"/>
          </w:tcPr>
          <w:p w14:paraId="792764A5" w14:textId="500592E0" w:rsidR="00992823" w:rsidRPr="005065D0" w:rsidRDefault="000942AE" w:rsidP="00932D11">
            <w:pPr>
              <w:jc w:val="center"/>
              <w:rPr>
                <w:rFonts w:ascii="Times New Roman" w:hAnsi="Times New Roman" w:cs="Times New Roman"/>
                <w:sz w:val="24"/>
                <w:szCs w:val="24"/>
              </w:rPr>
            </w:pPr>
            <w:r>
              <w:rPr>
                <w:rFonts w:ascii="Times New Roman" w:hAnsi="Times New Roman" w:cs="Times New Roman"/>
                <w:sz w:val="24"/>
                <w:szCs w:val="24"/>
              </w:rPr>
              <w:t>Case</w:t>
            </w:r>
          </w:p>
        </w:tc>
      </w:tr>
      <w:tr w:rsidR="004F0410" w:rsidRPr="000D20A2" w14:paraId="08CAA887" w14:textId="77777777" w:rsidTr="00932D11">
        <w:trPr>
          <w:trHeight w:val="625"/>
          <w:jc w:val="center"/>
        </w:trPr>
        <w:tc>
          <w:tcPr>
            <w:tcW w:w="0" w:type="auto"/>
            <w:vAlign w:val="center"/>
          </w:tcPr>
          <w:p w14:paraId="07B27271" w14:textId="1FACC31B"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Neglible</w:t>
            </w:r>
          </w:p>
        </w:tc>
        <w:tc>
          <w:tcPr>
            <w:tcW w:w="0" w:type="auto"/>
            <w:vAlign w:val="center"/>
          </w:tcPr>
          <w:p w14:paraId="63DD0ED9" w14:textId="705A90C9"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328F84B5" w14:textId="202E2635"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An event can occur only in exceptional circumstances (</w:t>
            </w:r>
            <w:r w:rsidR="000D20A2">
              <w:rPr>
                <w:rStyle w:val="tlid-translation"/>
                <w:rFonts w:ascii="Times New Roman" w:hAnsi="Times New Roman" w:cs="Times New Roman"/>
                <w:sz w:val="24"/>
                <w:szCs w:val="24"/>
                <w:lang w:val="en"/>
              </w:rPr>
              <w:t>event</w:t>
            </w:r>
            <w:r w:rsidR="008F7B28" w:rsidRPr="005065D0">
              <w:rPr>
                <w:rStyle w:val="tlid-translation"/>
                <w:rFonts w:ascii="Times New Roman" w:hAnsi="Times New Roman" w:cs="Times New Roman"/>
                <w:sz w:val="24"/>
                <w:szCs w:val="24"/>
                <w:lang w:val="en"/>
              </w:rPr>
              <w:t xml:space="preserve"> that</w:t>
            </w:r>
            <w:r w:rsidR="004F0A9C">
              <w:rPr>
                <w:rStyle w:val="tlid-translation"/>
                <w:rFonts w:ascii="Times New Roman" w:hAnsi="Times New Roman" w:cs="Times New Roman"/>
                <w:sz w:val="24"/>
                <w:szCs w:val="24"/>
                <w:lang w:val="en"/>
              </w:rPr>
              <w:t xml:space="preserve"> </w:t>
            </w:r>
            <w:r w:rsidR="008F7B28" w:rsidRPr="005065D0">
              <w:rPr>
                <w:rStyle w:val="tlid-translation"/>
                <w:rFonts w:ascii="Times New Roman" w:hAnsi="Times New Roman" w:cs="Times New Roman"/>
                <w:sz w:val="24"/>
                <w:szCs w:val="24"/>
                <w:lang w:val="en"/>
              </w:rPr>
              <w:t>occur</w:t>
            </w:r>
            <w:r w:rsidR="000D20A2">
              <w:rPr>
                <w:rStyle w:val="tlid-translation"/>
                <w:rFonts w:ascii="Times New Roman" w:hAnsi="Times New Roman" w:cs="Times New Roman"/>
                <w:sz w:val="24"/>
                <w:szCs w:val="24"/>
                <w:lang w:val="en"/>
              </w:rPr>
              <w:t>s</w:t>
            </w:r>
            <w:r w:rsidR="008F7B28" w:rsidRPr="005065D0">
              <w:rPr>
                <w:rStyle w:val="tlid-translation"/>
                <w:rFonts w:ascii="Times New Roman" w:hAnsi="Times New Roman" w:cs="Times New Roman"/>
                <w:sz w:val="24"/>
                <w:szCs w:val="24"/>
                <w:lang w:val="en"/>
              </w:rPr>
              <w:t xml:space="preserve"> </w:t>
            </w:r>
            <w:r w:rsidRPr="005065D0">
              <w:rPr>
                <w:rStyle w:val="tlid-translation"/>
                <w:rFonts w:ascii="Times New Roman" w:hAnsi="Times New Roman" w:cs="Times New Roman"/>
                <w:sz w:val="24"/>
                <w:szCs w:val="24"/>
                <w:lang w:val="en"/>
              </w:rPr>
              <w:t xml:space="preserve">once in </w:t>
            </w:r>
            <w:r w:rsidR="005065D0" w:rsidRPr="005065D0">
              <w:rPr>
                <w:rStyle w:val="tlid-translation"/>
                <w:rFonts w:ascii="Times New Roman" w:hAnsi="Times New Roman" w:cs="Times New Roman"/>
                <w:sz w:val="24"/>
                <w:szCs w:val="24"/>
                <w:lang w:val="en"/>
              </w:rPr>
              <w:t>5</w:t>
            </w:r>
            <w:r w:rsidRPr="005065D0">
              <w:rPr>
                <w:rStyle w:val="tlid-translation"/>
                <w:rFonts w:ascii="Times New Roman" w:hAnsi="Times New Roman" w:cs="Times New Roman"/>
                <w:sz w:val="24"/>
                <w:szCs w:val="24"/>
                <w:lang w:val="en"/>
              </w:rPr>
              <w:t xml:space="preserve"> years</w:t>
            </w:r>
            <w:r w:rsidR="008F7B28" w:rsidRPr="005065D0">
              <w:rPr>
                <w:rStyle w:val="tlid-translation"/>
                <w:rFonts w:ascii="Times New Roman" w:hAnsi="Times New Roman" w:cs="Times New Roman"/>
                <w:sz w:val="24"/>
                <w:szCs w:val="24"/>
                <w:lang w:val="en"/>
              </w:rPr>
              <w:t>)</w:t>
            </w:r>
            <w:r w:rsidRPr="005065D0">
              <w:rPr>
                <w:rStyle w:val="tlid-translation"/>
                <w:rFonts w:ascii="Times New Roman" w:hAnsi="Times New Roman" w:cs="Times New Roman"/>
                <w:sz w:val="24"/>
                <w:szCs w:val="24"/>
                <w:lang w:val="en"/>
              </w:rPr>
              <w:t>, it concerns individual cases.</w:t>
            </w:r>
            <w:r w:rsidR="00AE4D02">
              <w:rPr>
                <w:rStyle w:val="tlid-translation"/>
                <w:rFonts w:ascii="Times New Roman" w:hAnsi="Times New Roman" w:cs="Times New Roman"/>
                <w:sz w:val="24"/>
                <w:szCs w:val="24"/>
                <w:lang w:val="en"/>
              </w:rPr>
              <w:t xml:space="preserve"> </w:t>
            </w:r>
          </w:p>
        </w:tc>
      </w:tr>
      <w:tr w:rsidR="004F0410" w:rsidRPr="000D20A2" w14:paraId="65D0610F" w14:textId="77777777" w:rsidTr="00932D11">
        <w:trPr>
          <w:trHeight w:val="692"/>
          <w:jc w:val="center"/>
        </w:trPr>
        <w:tc>
          <w:tcPr>
            <w:tcW w:w="0" w:type="auto"/>
            <w:vAlign w:val="center"/>
          </w:tcPr>
          <w:p w14:paraId="61AFEE5A" w14:textId="7B623644"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Low</w:t>
            </w:r>
          </w:p>
        </w:tc>
        <w:tc>
          <w:tcPr>
            <w:tcW w:w="0" w:type="auto"/>
            <w:vAlign w:val="center"/>
          </w:tcPr>
          <w:p w14:paraId="3557CC16" w14:textId="61074F02"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043D3639" w14:textId="7B75C02A"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It is unlikely that this event will occur (</w:t>
            </w:r>
            <w:r w:rsidR="000D20A2">
              <w:rPr>
                <w:rStyle w:val="tlid-translation"/>
                <w:rFonts w:ascii="Times New Roman" w:hAnsi="Times New Roman" w:cs="Times New Roman"/>
                <w:sz w:val="24"/>
                <w:szCs w:val="24"/>
                <w:lang w:val="en"/>
              </w:rPr>
              <w:t>event</w:t>
            </w:r>
            <w:r w:rsidRPr="005065D0">
              <w:rPr>
                <w:rStyle w:val="tlid-translation"/>
                <w:rFonts w:ascii="Times New Roman" w:hAnsi="Times New Roman" w:cs="Times New Roman"/>
                <w:sz w:val="24"/>
                <w:szCs w:val="24"/>
                <w:lang w:val="en"/>
              </w:rPr>
              <w:t xml:space="preserve"> that occurs once </w:t>
            </w:r>
            <w:r w:rsidR="00232FDB">
              <w:rPr>
                <w:rStyle w:val="tlid-translation"/>
                <w:rFonts w:ascii="Times New Roman" w:hAnsi="Times New Roman" w:cs="Times New Roman"/>
                <w:sz w:val="24"/>
                <w:szCs w:val="24"/>
                <w:lang w:val="en"/>
              </w:rPr>
              <w:t>per</w:t>
            </w:r>
            <w:r w:rsidRPr="005065D0">
              <w:rPr>
                <w:rStyle w:val="tlid-translation"/>
                <w:rFonts w:ascii="Times New Roman" w:hAnsi="Times New Roman" w:cs="Times New Roman"/>
                <w:sz w:val="24"/>
                <w:szCs w:val="24"/>
                <w:lang w:val="en"/>
              </w:rPr>
              <w:t xml:space="preserve"> </w:t>
            </w:r>
            <w:r w:rsidR="00232FDB">
              <w:rPr>
                <w:rStyle w:val="tlid-translation"/>
                <w:rFonts w:ascii="Times New Roman" w:hAnsi="Times New Roman" w:cs="Times New Roman"/>
                <w:sz w:val="24"/>
                <w:szCs w:val="24"/>
                <w:lang w:val="en"/>
              </w:rPr>
              <w:t>2</w:t>
            </w:r>
            <w:r w:rsidRPr="005065D0">
              <w:rPr>
                <w:rStyle w:val="tlid-translation"/>
                <w:rFonts w:ascii="Times New Roman" w:hAnsi="Times New Roman" w:cs="Times New Roman"/>
                <w:sz w:val="24"/>
                <w:szCs w:val="24"/>
                <w:lang w:val="en"/>
              </w:rPr>
              <w:t xml:space="preserve"> years), it applies to a few cases.</w:t>
            </w:r>
          </w:p>
        </w:tc>
      </w:tr>
      <w:tr w:rsidR="004F0410" w:rsidRPr="000D20A2" w14:paraId="2F499BCC" w14:textId="77777777" w:rsidTr="00932D11">
        <w:trPr>
          <w:jc w:val="center"/>
        </w:trPr>
        <w:tc>
          <w:tcPr>
            <w:tcW w:w="0" w:type="auto"/>
            <w:vAlign w:val="center"/>
          </w:tcPr>
          <w:p w14:paraId="06285D56" w14:textId="7ECD3B07"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Medium</w:t>
            </w:r>
          </w:p>
        </w:tc>
        <w:tc>
          <w:tcPr>
            <w:tcW w:w="0" w:type="auto"/>
            <w:vAlign w:val="center"/>
          </w:tcPr>
          <w:p w14:paraId="55915A66" w14:textId="1B4F157A"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4445D0B3" w14:textId="47E7E3CB" w:rsidR="00992823" w:rsidRPr="005065D0" w:rsidRDefault="008F7B28"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The event is likely to occur in the near future (</w:t>
            </w:r>
            <w:r w:rsidR="00232FDB">
              <w:rPr>
                <w:rStyle w:val="tlid-translation"/>
                <w:rFonts w:ascii="Times New Roman" w:hAnsi="Times New Roman" w:cs="Times New Roman"/>
                <w:sz w:val="24"/>
                <w:szCs w:val="24"/>
                <w:lang w:val="en"/>
              </w:rPr>
              <w:t>event</w:t>
            </w:r>
            <w:r w:rsidR="00232FDB" w:rsidRPr="005065D0">
              <w:rPr>
                <w:rStyle w:val="tlid-translation"/>
                <w:rFonts w:ascii="Times New Roman" w:hAnsi="Times New Roman" w:cs="Times New Roman"/>
                <w:sz w:val="24"/>
                <w:szCs w:val="24"/>
                <w:lang w:val="en"/>
              </w:rPr>
              <w:t xml:space="preserve"> that</w:t>
            </w:r>
            <w:r w:rsidR="00232FDB">
              <w:rPr>
                <w:rStyle w:val="tlid-translation"/>
                <w:rFonts w:ascii="Times New Roman" w:hAnsi="Times New Roman" w:cs="Times New Roman"/>
                <w:sz w:val="24"/>
                <w:szCs w:val="24"/>
                <w:lang w:val="en"/>
              </w:rPr>
              <w:t xml:space="preserve"> </w:t>
            </w:r>
            <w:r w:rsidR="00232FDB" w:rsidRPr="005065D0">
              <w:rPr>
                <w:rStyle w:val="tlid-translation"/>
                <w:rFonts w:ascii="Times New Roman" w:hAnsi="Times New Roman" w:cs="Times New Roman"/>
                <w:sz w:val="24"/>
                <w:szCs w:val="24"/>
                <w:lang w:val="en"/>
              </w:rPr>
              <w:t>occur</w:t>
            </w:r>
            <w:r w:rsidR="00232FDB">
              <w:rPr>
                <w:rStyle w:val="tlid-translation"/>
                <w:rFonts w:ascii="Times New Roman" w:hAnsi="Times New Roman" w:cs="Times New Roman"/>
                <w:sz w:val="24"/>
                <w:szCs w:val="24"/>
                <w:lang w:val="en"/>
              </w:rPr>
              <w:t>s</w:t>
            </w:r>
            <w:r w:rsidR="00232FDB" w:rsidRPr="005065D0">
              <w:rPr>
                <w:rStyle w:val="tlid-translation"/>
                <w:rFonts w:ascii="Times New Roman" w:hAnsi="Times New Roman" w:cs="Times New Roman"/>
                <w:sz w:val="24"/>
                <w:szCs w:val="24"/>
                <w:lang w:val="en"/>
              </w:rPr>
              <w:t xml:space="preserve"> once </w:t>
            </w:r>
            <w:r w:rsidR="00232FDB">
              <w:rPr>
                <w:rStyle w:val="tlid-translation"/>
                <w:rFonts w:ascii="Times New Roman" w:hAnsi="Times New Roman" w:cs="Times New Roman"/>
                <w:sz w:val="24"/>
                <w:szCs w:val="24"/>
                <w:lang w:val="en"/>
              </w:rPr>
              <w:t>per year</w:t>
            </w:r>
            <w:r w:rsidRPr="005065D0">
              <w:rPr>
                <w:rStyle w:val="tlid-translation"/>
                <w:rFonts w:ascii="Times New Roman" w:hAnsi="Times New Roman" w:cs="Times New Roman"/>
                <w:sz w:val="24"/>
                <w:szCs w:val="24"/>
                <w:lang w:val="en"/>
              </w:rPr>
              <w:t>), it applies to some matters</w:t>
            </w:r>
          </w:p>
        </w:tc>
      </w:tr>
      <w:tr w:rsidR="004F0410" w:rsidRPr="000D20A2" w14:paraId="346F7B80" w14:textId="77777777" w:rsidTr="00932D11">
        <w:trPr>
          <w:jc w:val="center"/>
        </w:trPr>
        <w:tc>
          <w:tcPr>
            <w:tcW w:w="0" w:type="auto"/>
            <w:vAlign w:val="center"/>
          </w:tcPr>
          <w:p w14:paraId="35EAC0B8" w14:textId="408C0E8C"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High</w:t>
            </w:r>
          </w:p>
        </w:tc>
        <w:tc>
          <w:tcPr>
            <w:tcW w:w="0" w:type="auto"/>
            <w:vAlign w:val="center"/>
          </w:tcPr>
          <w:p w14:paraId="09F023FF" w14:textId="11C7BBED"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5CA1963F" w14:textId="4F79295F" w:rsidR="00992823" w:rsidRPr="005065D0" w:rsidRDefault="005065D0"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The occurrence of the event is very likely (</w:t>
            </w:r>
            <w:r w:rsidR="00232FDB">
              <w:rPr>
                <w:rStyle w:val="tlid-translation"/>
                <w:rFonts w:ascii="Times New Roman" w:hAnsi="Times New Roman" w:cs="Times New Roman"/>
                <w:sz w:val="24"/>
                <w:szCs w:val="24"/>
                <w:lang w:val="en"/>
              </w:rPr>
              <w:t>event</w:t>
            </w:r>
            <w:r w:rsidRPr="005065D0">
              <w:rPr>
                <w:rStyle w:val="tlid-translation"/>
                <w:rFonts w:ascii="Times New Roman" w:hAnsi="Times New Roman" w:cs="Times New Roman"/>
                <w:sz w:val="24"/>
                <w:szCs w:val="24"/>
                <w:lang w:val="en"/>
              </w:rPr>
              <w:t xml:space="preserve"> that occur</w:t>
            </w:r>
            <w:r w:rsidR="002B5E41">
              <w:rPr>
                <w:rStyle w:val="tlid-translation"/>
                <w:rFonts w:ascii="Times New Roman" w:hAnsi="Times New Roman" w:cs="Times New Roman"/>
                <w:sz w:val="24"/>
                <w:szCs w:val="24"/>
                <w:lang w:val="en"/>
              </w:rPr>
              <w:t>s</w:t>
            </w:r>
            <w:r w:rsidRPr="005065D0">
              <w:rPr>
                <w:rStyle w:val="tlid-translation"/>
                <w:rFonts w:ascii="Times New Roman" w:hAnsi="Times New Roman" w:cs="Times New Roman"/>
                <w:sz w:val="24"/>
                <w:szCs w:val="24"/>
                <w:lang w:val="en"/>
              </w:rPr>
              <w:t xml:space="preserve"> </w:t>
            </w:r>
            <w:r w:rsidR="002B5E41">
              <w:rPr>
                <w:rStyle w:val="tlid-translation"/>
                <w:rFonts w:ascii="Times New Roman" w:hAnsi="Times New Roman" w:cs="Times New Roman"/>
                <w:sz w:val="24"/>
                <w:szCs w:val="24"/>
                <w:lang w:val="en"/>
              </w:rPr>
              <w:t xml:space="preserve">at </w:t>
            </w:r>
            <w:r w:rsidRPr="005065D0">
              <w:rPr>
                <w:rStyle w:val="tlid-translation"/>
                <w:rFonts w:ascii="Times New Roman" w:hAnsi="Times New Roman" w:cs="Times New Roman"/>
                <w:sz w:val="24"/>
                <w:szCs w:val="24"/>
                <w:lang w:val="en"/>
              </w:rPr>
              <w:t xml:space="preserve">least once </w:t>
            </w:r>
            <w:r w:rsidR="004D4FE7">
              <w:rPr>
                <w:rStyle w:val="tlid-translation"/>
                <w:rFonts w:ascii="Times New Roman" w:hAnsi="Times New Roman" w:cs="Times New Roman"/>
                <w:sz w:val="24"/>
                <w:szCs w:val="24"/>
                <w:lang w:val="en"/>
              </w:rPr>
              <w:t>per</w:t>
            </w:r>
            <w:r w:rsidRPr="005065D0">
              <w:rPr>
                <w:rStyle w:val="tlid-translation"/>
                <w:rFonts w:ascii="Times New Roman" w:hAnsi="Times New Roman" w:cs="Times New Roman"/>
                <w:sz w:val="24"/>
                <w:szCs w:val="24"/>
                <w:lang w:val="en"/>
              </w:rPr>
              <w:t xml:space="preserve"> year). It is expected that such an event may occur several times a year.</w:t>
            </w:r>
          </w:p>
        </w:tc>
      </w:tr>
    </w:tbl>
    <w:p w14:paraId="3396BF39" w14:textId="564158C8" w:rsidR="00A81977" w:rsidRDefault="00A81977" w:rsidP="002B674F">
      <w:pPr>
        <w:jc w:val="both"/>
        <w:rPr>
          <w:rFonts w:ascii="Times New Roman" w:hAnsi="Times New Roman" w:cs="Times New Roman"/>
          <w:color w:val="FF0000"/>
          <w:sz w:val="24"/>
          <w:szCs w:val="24"/>
          <w:lang w:val="en-US"/>
        </w:rPr>
      </w:pPr>
    </w:p>
    <w:p w14:paraId="23F7D390" w14:textId="757C0C28" w:rsidR="00FD0D49" w:rsidRDefault="00FD0D49" w:rsidP="002B674F">
      <w:pPr>
        <w:jc w:val="both"/>
        <w:rPr>
          <w:rFonts w:ascii="Times New Roman" w:hAnsi="Times New Roman" w:cs="Times New Roman"/>
          <w:color w:val="FF0000"/>
          <w:sz w:val="24"/>
          <w:szCs w:val="24"/>
          <w:lang w:val="en-US"/>
        </w:rPr>
      </w:pPr>
    </w:p>
    <w:p w14:paraId="32EB5A5C" w14:textId="261AB46B" w:rsidR="00FD0D49" w:rsidRDefault="00FD0D49" w:rsidP="002B674F">
      <w:pPr>
        <w:jc w:val="both"/>
        <w:rPr>
          <w:rFonts w:ascii="Times New Roman" w:hAnsi="Times New Roman" w:cs="Times New Roman"/>
          <w:color w:val="FF0000"/>
          <w:sz w:val="24"/>
          <w:szCs w:val="24"/>
          <w:lang w:val="en-US"/>
        </w:rPr>
      </w:pPr>
    </w:p>
    <w:p w14:paraId="69884642" w14:textId="77777777" w:rsidR="00DB60AB" w:rsidRDefault="00DB60AB" w:rsidP="002B674F">
      <w:pPr>
        <w:jc w:val="both"/>
        <w:rPr>
          <w:rFonts w:ascii="Times New Roman" w:hAnsi="Times New Roman" w:cs="Times New Roman"/>
          <w:color w:val="FF0000"/>
          <w:sz w:val="24"/>
          <w:szCs w:val="24"/>
          <w:lang w:val="en-US"/>
        </w:rPr>
      </w:pPr>
    </w:p>
    <w:p w14:paraId="4CC82D94" w14:textId="77777777" w:rsidR="004C3D89" w:rsidRDefault="004C3D89" w:rsidP="002B674F">
      <w:pPr>
        <w:jc w:val="both"/>
        <w:rPr>
          <w:rFonts w:ascii="Times New Roman" w:hAnsi="Times New Roman" w:cs="Times New Roman"/>
          <w:color w:val="FF0000"/>
          <w:sz w:val="24"/>
          <w:szCs w:val="24"/>
          <w:lang w:val="en-US"/>
        </w:rPr>
      </w:pPr>
    </w:p>
    <w:p w14:paraId="57A23A53" w14:textId="7F27C869" w:rsidR="00FD0D49" w:rsidRDefault="00FD0D49" w:rsidP="00987194">
      <w:pPr>
        <w:pStyle w:val="ListParagraph"/>
        <w:numPr>
          <w:ilvl w:val="2"/>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Impact criteria</w:t>
      </w:r>
    </w:p>
    <w:tbl>
      <w:tblPr>
        <w:tblStyle w:val="TableGrid"/>
        <w:tblpPr w:leftFromText="141" w:rightFromText="141" w:vertAnchor="text" w:horzAnchor="margin" w:tblpY="469"/>
        <w:tblW w:w="0" w:type="auto"/>
        <w:tblLook w:val="04A0" w:firstRow="1" w:lastRow="0" w:firstColumn="1" w:lastColumn="0" w:noHBand="0" w:noVBand="1"/>
      </w:tblPr>
      <w:tblGrid>
        <w:gridCol w:w="1486"/>
        <w:gridCol w:w="840"/>
        <w:gridCol w:w="6736"/>
      </w:tblGrid>
      <w:tr w:rsidR="00C46245" w14:paraId="5A7FA8AC" w14:textId="77777777" w:rsidTr="00C46245">
        <w:tc>
          <w:tcPr>
            <w:tcW w:w="0" w:type="auto"/>
            <w:vAlign w:val="center"/>
          </w:tcPr>
          <w:p w14:paraId="15ED1770"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Level of impact</w:t>
            </w:r>
          </w:p>
        </w:tc>
        <w:tc>
          <w:tcPr>
            <w:tcW w:w="0" w:type="auto"/>
            <w:vAlign w:val="center"/>
          </w:tcPr>
          <w:p w14:paraId="43A8EBD8"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Point value</w:t>
            </w:r>
          </w:p>
        </w:tc>
        <w:tc>
          <w:tcPr>
            <w:tcW w:w="0" w:type="auto"/>
            <w:vAlign w:val="center"/>
          </w:tcPr>
          <w:p w14:paraId="426C943C"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Case</w:t>
            </w:r>
          </w:p>
        </w:tc>
      </w:tr>
      <w:tr w:rsidR="00C46245" w:rsidRPr="000D20A2" w14:paraId="2B5CA2AB" w14:textId="77777777" w:rsidTr="00C46245">
        <w:tc>
          <w:tcPr>
            <w:tcW w:w="0" w:type="auto"/>
            <w:vAlign w:val="center"/>
          </w:tcPr>
          <w:p w14:paraId="6E76B762"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Insignificant</w:t>
            </w:r>
          </w:p>
        </w:tc>
        <w:tc>
          <w:tcPr>
            <w:tcW w:w="0" w:type="auto"/>
            <w:vAlign w:val="center"/>
          </w:tcPr>
          <w:p w14:paraId="5B660FD4"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757A2123" w14:textId="77777777" w:rsidR="00C46245" w:rsidRDefault="00C46245" w:rsidP="00C46245">
            <w:pPr>
              <w:jc w:val="both"/>
              <w:rPr>
                <w:rFonts w:ascii="Times New Roman" w:hAnsi="Times New Roman" w:cs="Times New Roman"/>
                <w:sz w:val="24"/>
                <w:szCs w:val="24"/>
                <w:lang w:val="en-US"/>
              </w:rPr>
            </w:pPr>
            <w:r w:rsidRPr="000942AE">
              <w:rPr>
                <w:rFonts w:ascii="Times New Roman" w:hAnsi="Times New Roman" w:cs="Times New Roman"/>
                <w:sz w:val="24"/>
                <w:szCs w:val="24"/>
                <w:lang w:val="en-US"/>
              </w:rPr>
              <w:t>Negligible effect on the objectives and tasks of the organization, no legal effect; slight financial effect, no impact on employee safety, no impact on the image of the organization</w:t>
            </w:r>
            <w:r>
              <w:rPr>
                <w:rFonts w:ascii="Times New Roman" w:hAnsi="Times New Roman" w:cs="Times New Roman"/>
                <w:sz w:val="24"/>
                <w:szCs w:val="24"/>
                <w:lang w:val="en-US"/>
              </w:rPr>
              <w:t>.</w:t>
            </w:r>
          </w:p>
          <w:p w14:paraId="695635D9" w14:textId="77777777" w:rsidR="00C46245" w:rsidRPr="000942AE" w:rsidRDefault="00C46245" w:rsidP="00C46245">
            <w:pPr>
              <w:jc w:val="both"/>
              <w:rPr>
                <w:rFonts w:ascii="Times New Roman" w:hAnsi="Times New Roman" w:cs="Times New Roman"/>
                <w:sz w:val="24"/>
                <w:szCs w:val="24"/>
                <w:lang w:val="en-US"/>
              </w:rPr>
            </w:pPr>
            <w:r w:rsidRPr="00BF6A8D">
              <w:rPr>
                <w:rFonts w:ascii="Times New Roman" w:hAnsi="Times New Roman" w:cs="Times New Roman"/>
                <w:sz w:val="24"/>
                <w:szCs w:val="24"/>
                <w:lang w:val="en-US"/>
              </w:rPr>
              <w:t>Less than 0,</w:t>
            </w:r>
            <w:r>
              <w:rPr>
                <w:rFonts w:ascii="Times New Roman" w:hAnsi="Times New Roman" w:cs="Times New Roman"/>
                <w:sz w:val="24"/>
                <w:szCs w:val="24"/>
                <w:lang w:val="en-US"/>
              </w:rPr>
              <w:t>1</w:t>
            </w:r>
            <w:r w:rsidRPr="00BF6A8D">
              <w:rPr>
                <w:rFonts w:ascii="Times New Roman" w:hAnsi="Times New Roman" w:cs="Times New Roman"/>
                <w:sz w:val="24"/>
                <w:szCs w:val="24"/>
                <w:lang w:val="en-US"/>
              </w:rPr>
              <w:t>% of annual income</w:t>
            </w:r>
          </w:p>
        </w:tc>
      </w:tr>
      <w:tr w:rsidR="00C46245" w:rsidRPr="000D20A2" w14:paraId="0A408B80" w14:textId="77777777" w:rsidTr="00C46245">
        <w:tc>
          <w:tcPr>
            <w:tcW w:w="0" w:type="auto"/>
            <w:vAlign w:val="center"/>
          </w:tcPr>
          <w:p w14:paraId="1BD955FC"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Low</w:t>
            </w:r>
          </w:p>
        </w:tc>
        <w:tc>
          <w:tcPr>
            <w:tcW w:w="0" w:type="auto"/>
            <w:vAlign w:val="center"/>
          </w:tcPr>
          <w:p w14:paraId="7BC4728B"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3A6B4212" w14:textId="77777777" w:rsidR="00C46245" w:rsidRDefault="00C46245" w:rsidP="00C46245">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Little impact on the achievement of goals and tasks, without legal effects, little financial effect; no impact on employee safety, little impact on the image of the organization.</w:t>
            </w:r>
          </w:p>
          <w:p w14:paraId="3FD284E1" w14:textId="77777777" w:rsidR="00C46245" w:rsidRPr="000942AE" w:rsidRDefault="00C46245" w:rsidP="00C46245">
            <w:pPr>
              <w:jc w:val="both"/>
              <w:rPr>
                <w:rFonts w:ascii="Times New Roman" w:hAnsi="Times New Roman" w:cs="Times New Roman"/>
                <w:sz w:val="24"/>
                <w:szCs w:val="24"/>
                <w:lang w:val="en-US"/>
              </w:rPr>
            </w:pPr>
            <w:r>
              <w:rPr>
                <w:rFonts w:ascii="Times New Roman" w:hAnsi="Times New Roman" w:cs="Times New Roman"/>
                <w:sz w:val="24"/>
                <w:szCs w:val="24"/>
                <w:lang w:val="en-US"/>
              </w:rPr>
              <w:t>0,1 – 1% of annual income</w:t>
            </w:r>
          </w:p>
        </w:tc>
      </w:tr>
      <w:tr w:rsidR="00C46245" w:rsidRPr="000D20A2" w14:paraId="7356F4C7" w14:textId="77777777" w:rsidTr="00C46245">
        <w:tc>
          <w:tcPr>
            <w:tcW w:w="0" w:type="auto"/>
            <w:vAlign w:val="center"/>
          </w:tcPr>
          <w:p w14:paraId="69346638"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Medium</w:t>
            </w:r>
          </w:p>
        </w:tc>
        <w:tc>
          <w:tcPr>
            <w:tcW w:w="0" w:type="auto"/>
            <w:vAlign w:val="center"/>
          </w:tcPr>
          <w:p w14:paraId="1A425F71"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7F543781" w14:textId="77777777" w:rsidR="00C46245" w:rsidRDefault="00C46245" w:rsidP="00C46245">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The average impact on the implementation of objectives and tasks, potential threats may lead to the failure to perform basic tasks within a specified scope, moderate legal consequences, average financial effect, no impact on employee safety, medium risk of losing good image.</w:t>
            </w:r>
          </w:p>
          <w:p w14:paraId="5CE25EAD" w14:textId="77777777" w:rsidR="00C46245" w:rsidRPr="000942AE" w:rsidRDefault="00C46245" w:rsidP="00C46245">
            <w:pPr>
              <w:jc w:val="both"/>
              <w:rPr>
                <w:rFonts w:ascii="Times New Roman" w:hAnsi="Times New Roman" w:cs="Times New Roman"/>
                <w:sz w:val="24"/>
                <w:szCs w:val="24"/>
                <w:lang w:val="en-US"/>
              </w:rPr>
            </w:pPr>
            <w:r>
              <w:rPr>
                <w:rFonts w:ascii="Times New Roman" w:hAnsi="Times New Roman" w:cs="Times New Roman"/>
                <w:sz w:val="24"/>
                <w:szCs w:val="24"/>
                <w:lang w:val="en-US"/>
              </w:rPr>
              <w:t>1 – 5% of annual income</w:t>
            </w:r>
          </w:p>
        </w:tc>
      </w:tr>
      <w:tr w:rsidR="00C46245" w:rsidRPr="000D20A2" w14:paraId="1C032E3F" w14:textId="77777777" w:rsidTr="00C46245">
        <w:tc>
          <w:tcPr>
            <w:tcW w:w="0" w:type="auto"/>
            <w:vAlign w:val="center"/>
          </w:tcPr>
          <w:p w14:paraId="69F95FA4"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High</w:t>
            </w:r>
          </w:p>
        </w:tc>
        <w:tc>
          <w:tcPr>
            <w:tcW w:w="0" w:type="auto"/>
            <w:vAlign w:val="center"/>
          </w:tcPr>
          <w:p w14:paraId="1ED6FF68"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3910F0AE" w14:textId="77777777" w:rsidR="00C46245" w:rsidRDefault="00C46245" w:rsidP="00C46245">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Serious impact on the implementation of the task, including a serious threat to the date of its implementation and achievement of the goal; extensive legal consequences; threat to employee safety; high financial losses; loss of a good image of the organization in the environment and in public opinion.</w:t>
            </w:r>
          </w:p>
          <w:p w14:paraId="59EE0A04" w14:textId="77777777" w:rsidR="00C46245" w:rsidRPr="000942AE" w:rsidRDefault="00C46245" w:rsidP="00C46245">
            <w:pPr>
              <w:jc w:val="both"/>
              <w:rPr>
                <w:rFonts w:ascii="Times New Roman" w:hAnsi="Times New Roman" w:cs="Times New Roman"/>
                <w:sz w:val="24"/>
                <w:szCs w:val="24"/>
                <w:lang w:val="en-US"/>
              </w:rPr>
            </w:pPr>
            <w:r>
              <w:rPr>
                <w:rFonts w:ascii="Times New Roman" w:hAnsi="Times New Roman" w:cs="Times New Roman"/>
                <w:sz w:val="24"/>
                <w:szCs w:val="24"/>
                <w:lang w:val="en-US"/>
              </w:rPr>
              <w:t>More than 5% of annual income</w:t>
            </w:r>
          </w:p>
        </w:tc>
      </w:tr>
    </w:tbl>
    <w:p w14:paraId="3440707C" w14:textId="328203CE" w:rsidR="00C46245" w:rsidRDefault="00C46245" w:rsidP="00C46245">
      <w:pPr>
        <w:jc w:val="both"/>
        <w:rPr>
          <w:rFonts w:ascii="Times New Roman" w:hAnsi="Times New Roman" w:cs="Times New Roman"/>
          <w:sz w:val="24"/>
          <w:szCs w:val="24"/>
          <w:lang w:val="en-US"/>
        </w:rPr>
      </w:pPr>
    </w:p>
    <w:p w14:paraId="40D8C749" w14:textId="77777777" w:rsidR="00C46245" w:rsidRPr="00C46245" w:rsidRDefault="00C46245" w:rsidP="00C46245">
      <w:pPr>
        <w:jc w:val="both"/>
        <w:rPr>
          <w:rFonts w:ascii="Times New Roman" w:hAnsi="Times New Roman" w:cs="Times New Roman"/>
          <w:sz w:val="24"/>
          <w:szCs w:val="24"/>
          <w:lang w:val="en-US"/>
        </w:rPr>
      </w:pPr>
    </w:p>
    <w:p w14:paraId="65B8B400" w14:textId="4BAEF79C" w:rsidR="003E0497" w:rsidRDefault="00C46245" w:rsidP="00B104B7">
      <w:pPr>
        <w:pStyle w:val="ListParagraph"/>
        <w:numPr>
          <w:ilvl w:val="2"/>
          <w:numId w:val="1"/>
        </w:numPr>
        <w:rPr>
          <w:rFonts w:ascii="Times New Roman" w:hAnsi="Times New Roman" w:cs="Times New Roman"/>
          <w:sz w:val="24"/>
          <w:szCs w:val="24"/>
          <w:lang w:val="en-US"/>
        </w:rPr>
      </w:pPr>
      <w:r w:rsidRPr="00C46245">
        <w:rPr>
          <w:rFonts w:ascii="Times New Roman" w:hAnsi="Times New Roman" w:cs="Times New Roman"/>
          <w:sz w:val="24"/>
          <w:szCs w:val="24"/>
          <w:lang w:val="en-US"/>
        </w:rPr>
        <w:t>Risk table</w:t>
      </w:r>
    </w:p>
    <w:p w14:paraId="125DFF8E" w14:textId="77777777" w:rsidR="002D20DD" w:rsidRPr="002D20DD" w:rsidRDefault="002D20DD" w:rsidP="002D20DD">
      <w:pPr>
        <w:ind w:left="360"/>
        <w:rPr>
          <w:rFonts w:ascii="Times New Roman" w:hAnsi="Times New Roman" w:cs="Times New Roman"/>
          <w:sz w:val="24"/>
          <w:szCs w:val="24"/>
          <w:lang w:val="en-US"/>
        </w:rPr>
      </w:pPr>
    </w:p>
    <w:tbl>
      <w:tblPr>
        <w:tblStyle w:val="TableGrid"/>
        <w:tblW w:w="0" w:type="auto"/>
        <w:jc w:val="center"/>
        <w:tblLayout w:type="fixed"/>
        <w:tblLook w:val="04A0" w:firstRow="1" w:lastRow="0" w:firstColumn="1" w:lastColumn="0" w:noHBand="0" w:noVBand="1"/>
      </w:tblPr>
      <w:tblGrid>
        <w:gridCol w:w="977"/>
        <w:gridCol w:w="436"/>
        <w:gridCol w:w="713"/>
        <w:gridCol w:w="846"/>
        <w:gridCol w:w="851"/>
        <w:gridCol w:w="850"/>
      </w:tblGrid>
      <w:tr w:rsidR="003E0497" w14:paraId="74850920" w14:textId="77777777" w:rsidTr="003E0497">
        <w:trPr>
          <w:jc w:val="center"/>
        </w:trPr>
        <w:tc>
          <w:tcPr>
            <w:tcW w:w="1413" w:type="dxa"/>
            <w:gridSpan w:val="2"/>
            <w:vMerge w:val="restart"/>
            <w:vAlign w:val="center"/>
          </w:tcPr>
          <w:p w14:paraId="044984F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Risk</w:t>
            </w:r>
          </w:p>
        </w:tc>
        <w:tc>
          <w:tcPr>
            <w:tcW w:w="3260" w:type="dxa"/>
            <w:gridSpan w:val="4"/>
            <w:vAlign w:val="center"/>
          </w:tcPr>
          <w:p w14:paraId="137E6F6B"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Impact</w:t>
            </w:r>
          </w:p>
        </w:tc>
      </w:tr>
      <w:tr w:rsidR="003E0497" w14:paraId="09FA3646" w14:textId="77777777" w:rsidTr="003E0497">
        <w:trPr>
          <w:jc w:val="center"/>
        </w:trPr>
        <w:tc>
          <w:tcPr>
            <w:tcW w:w="1413" w:type="dxa"/>
            <w:gridSpan w:val="2"/>
            <w:vMerge/>
            <w:vAlign w:val="center"/>
          </w:tcPr>
          <w:p w14:paraId="2EBC05BD" w14:textId="77777777" w:rsidR="003E0497" w:rsidRDefault="003E0497" w:rsidP="003E0497">
            <w:pPr>
              <w:jc w:val="center"/>
              <w:rPr>
                <w:rFonts w:ascii="Times New Roman" w:hAnsi="Times New Roman" w:cs="Times New Roman"/>
                <w:sz w:val="24"/>
                <w:szCs w:val="24"/>
                <w:lang w:val="en-US"/>
              </w:rPr>
            </w:pPr>
          </w:p>
        </w:tc>
        <w:tc>
          <w:tcPr>
            <w:tcW w:w="713" w:type="dxa"/>
            <w:vAlign w:val="center"/>
          </w:tcPr>
          <w:p w14:paraId="7E34F9E6"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vAlign w:val="center"/>
          </w:tcPr>
          <w:p w14:paraId="5163EF6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1" w:type="dxa"/>
            <w:vAlign w:val="center"/>
          </w:tcPr>
          <w:p w14:paraId="01E33BC7"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vAlign w:val="center"/>
          </w:tcPr>
          <w:p w14:paraId="0578E51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E0497" w14:paraId="16E2ACC9" w14:textId="77777777" w:rsidTr="003E0497">
        <w:trPr>
          <w:trHeight w:val="607"/>
          <w:jc w:val="center"/>
        </w:trPr>
        <w:tc>
          <w:tcPr>
            <w:tcW w:w="977" w:type="dxa"/>
            <w:vMerge w:val="restart"/>
            <w:textDirection w:val="btLr"/>
            <w:vAlign w:val="center"/>
          </w:tcPr>
          <w:p w14:paraId="5F00D065" w14:textId="77777777" w:rsidR="003E0497" w:rsidRDefault="003E0497" w:rsidP="003E0497">
            <w:pPr>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Probability</w:t>
            </w:r>
          </w:p>
        </w:tc>
        <w:tc>
          <w:tcPr>
            <w:tcW w:w="436" w:type="dxa"/>
            <w:vAlign w:val="center"/>
          </w:tcPr>
          <w:p w14:paraId="3D478D62"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13" w:type="dxa"/>
            <w:shd w:val="clear" w:color="auto" w:fill="FFFF00"/>
            <w:vAlign w:val="center"/>
          </w:tcPr>
          <w:p w14:paraId="7D07C19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shd w:val="clear" w:color="auto" w:fill="FFFF00"/>
            <w:vAlign w:val="center"/>
          </w:tcPr>
          <w:p w14:paraId="2D9B9C26"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1" w:type="dxa"/>
            <w:shd w:val="clear" w:color="auto" w:fill="FFFF00"/>
            <w:vAlign w:val="center"/>
          </w:tcPr>
          <w:p w14:paraId="45C217E0"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shd w:val="clear" w:color="auto" w:fill="FC5D04"/>
            <w:vAlign w:val="center"/>
          </w:tcPr>
          <w:p w14:paraId="421ABD7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E0497" w14:paraId="0E626F27" w14:textId="77777777" w:rsidTr="003E0497">
        <w:trPr>
          <w:trHeight w:val="593"/>
          <w:jc w:val="center"/>
        </w:trPr>
        <w:tc>
          <w:tcPr>
            <w:tcW w:w="977" w:type="dxa"/>
            <w:vMerge/>
            <w:vAlign w:val="center"/>
          </w:tcPr>
          <w:p w14:paraId="110B63DA"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7D026AF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13" w:type="dxa"/>
            <w:shd w:val="clear" w:color="auto" w:fill="FFFF00"/>
            <w:vAlign w:val="center"/>
          </w:tcPr>
          <w:p w14:paraId="60CDD46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6" w:type="dxa"/>
            <w:shd w:val="clear" w:color="auto" w:fill="FFFF00"/>
            <w:vAlign w:val="center"/>
          </w:tcPr>
          <w:p w14:paraId="535B460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1" w:type="dxa"/>
            <w:shd w:val="clear" w:color="auto" w:fill="FC5D04"/>
            <w:vAlign w:val="center"/>
          </w:tcPr>
          <w:p w14:paraId="6F9A0149"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0" w:type="dxa"/>
            <w:shd w:val="clear" w:color="auto" w:fill="FC5D04"/>
            <w:vAlign w:val="center"/>
          </w:tcPr>
          <w:p w14:paraId="023034B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E0497" w14:paraId="61629541" w14:textId="77777777" w:rsidTr="003E0497">
        <w:trPr>
          <w:trHeight w:val="671"/>
          <w:jc w:val="center"/>
        </w:trPr>
        <w:tc>
          <w:tcPr>
            <w:tcW w:w="977" w:type="dxa"/>
            <w:vMerge/>
            <w:vAlign w:val="center"/>
          </w:tcPr>
          <w:p w14:paraId="714EE084"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7A08256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13" w:type="dxa"/>
            <w:shd w:val="clear" w:color="auto" w:fill="FFFF00"/>
            <w:vAlign w:val="center"/>
          </w:tcPr>
          <w:p w14:paraId="258EFD24"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46" w:type="dxa"/>
            <w:shd w:val="clear" w:color="auto" w:fill="FC5D04"/>
            <w:vAlign w:val="center"/>
          </w:tcPr>
          <w:p w14:paraId="79920E2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1" w:type="dxa"/>
            <w:shd w:val="clear" w:color="auto" w:fill="FC5D04"/>
            <w:vAlign w:val="center"/>
          </w:tcPr>
          <w:p w14:paraId="73356087"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0" w:type="dxa"/>
            <w:shd w:val="clear" w:color="auto" w:fill="FF0000"/>
            <w:vAlign w:val="center"/>
          </w:tcPr>
          <w:p w14:paraId="61C5192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3E0497" w14:paraId="63120385" w14:textId="77777777" w:rsidTr="003E0497">
        <w:trPr>
          <w:trHeight w:val="605"/>
          <w:jc w:val="center"/>
        </w:trPr>
        <w:tc>
          <w:tcPr>
            <w:tcW w:w="977" w:type="dxa"/>
            <w:vMerge/>
            <w:vAlign w:val="center"/>
          </w:tcPr>
          <w:p w14:paraId="1E04BF46"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372AA00B"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13" w:type="dxa"/>
            <w:shd w:val="clear" w:color="auto" w:fill="FC5D04"/>
            <w:vAlign w:val="center"/>
          </w:tcPr>
          <w:p w14:paraId="794AA800"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46" w:type="dxa"/>
            <w:shd w:val="clear" w:color="auto" w:fill="FC5D04"/>
            <w:vAlign w:val="center"/>
          </w:tcPr>
          <w:p w14:paraId="401BF85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1" w:type="dxa"/>
            <w:shd w:val="clear" w:color="auto" w:fill="FF0000"/>
            <w:vAlign w:val="center"/>
          </w:tcPr>
          <w:p w14:paraId="0C12200F"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50" w:type="dxa"/>
            <w:shd w:val="clear" w:color="auto" w:fill="FF0000"/>
            <w:vAlign w:val="center"/>
          </w:tcPr>
          <w:p w14:paraId="2E6490C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p w14:paraId="4326F4BE" w14:textId="3535BCC4" w:rsidR="003E0497" w:rsidRDefault="003E0497" w:rsidP="00E043FF">
      <w:pPr>
        <w:rPr>
          <w:rFonts w:ascii="Times New Roman" w:hAnsi="Times New Roman" w:cs="Times New Roman"/>
          <w:sz w:val="24"/>
          <w:szCs w:val="24"/>
          <w:lang w:val="en-US"/>
        </w:rPr>
      </w:pPr>
    </w:p>
    <w:p w14:paraId="69978663" w14:textId="750B8656" w:rsidR="00206CF8" w:rsidRDefault="00206CF8" w:rsidP="00E043FF">
      <w:pPr>
        <w:rPr>
          <w:rFonts w:ascii="Times New Roman" w:hAnsi="Times New Roman" w:cs="Times New Roman"/>
          <w:sz w:val="24"/>
          <w:szCs w:val="24"/>
          <w:lang w:val="en-US"/>
        </w:rPr>
      </w:pPr>
    </w:p>
    <w:p w14:paraId="562D938B" w14:textId="2D82108B" w:rsidR="00206CF8" w:rsidRDefault="00206CF8" w:rsidP="00E043FF">
      <w:pPr>
        <w:rPr>
          <w:rFonts w:ascii="Times New Roman" w:hAnsi="Times New Roman" w:cs="Times New Roman"/>
          <w:sz w:val="24"/>
          <w:szCs w:val="24"/>
          <w:lang w:val="en-US"/>
        </w:rPr>
      </w:pPr>
    </w:p>
    <w:p w14:paraId="71C15E30" w14:textId="77777777" w:rsidR="00206CF8" w:rsidRPr="003E0497" w:rsidRDefault="00206CF8" w:rsidP="00E043FF">
      <w:pPr>
        <w:rPr>
          <w:rFonts w:ascii="Times New Roman" w:hAnsi="Times New Roman" w:cs="Times New Roman"/>
          <w:sz w:val="24"/>
          <w:szCs w:val="24"/>
          <w:lang w:val="en-US"/>
        </w:rPr>
      </w:pPr>
    </w:p>
    <w:p w14:paraId="7A96B2C8" w14:textId="6DE713C0" w:rsidR="004C3703" w:rsidRPr="00206CF8" w:rsidRDefault="003E0497" w:rsidP="00C46245">
      <w:pPr>
        <w:pStyle w:val="ListParagraph"/>
        <w:numPr>
          <w:ilvl w:val="2"/>
          <w:numId w:val="1"/>
        </w:numPr>
        <w:rPr>
          <w:rFonts w:ascii="Times New Roman" w:hAnsi="Times New Roman" w:cs="Times New Roman"/>
          <w:sz w:val="24"/>
          <w:szCs w:val="24"/>
          <w:lang w:val="en-US"/>
        </w:rPr>
      </w:pPr>
      <w:r w:rsidRPr="003E0497">
        <w:rPr>
          <w:rFonts w:ascii="Times New Roman" w:hAnsi="Times New Roman" w:cs="Times New Roman"/>
          <w:sz w:val="24"/>
          <w:szCs w:val="24"/>
          <w:lang w:val="en-US"/>
        </w:rPr>
        <w:lastRenderedPageBreak/>
        <w:t>Risk assessment criteria:</w:t>
      </w:r>
    </w:p>
    <w:p w14:paraId="498544C5" w14:textId="77777777" w:rsidR="00FD0D49" w:rsidRPr="0033182E" w:rsidRDefault="00FD0D49" w:rsidP="004C3703">
      <w:pPr>
        <w:jc w:val="center"/>
        <w:rPr>
          <w:rFonts w:ascii="Times New Roman" w:hAnsi="Times New Roman" w:cs="Times New Roman"/>
          <w:color w:val="FF0000"/>
          <w:sz w:val="24"/>
          <w:szCs w:val="24"/>
          <w:lang w:val="en-US"/>
        </w:rPr>
      </w:pPr>
    </w:p>
    <w:p w14:paraId="3971D22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strategic value of the business information process -&gt; business information process is shaped by future insurance rates, so it is an offer and the opportunity to acquire new customers. Its absence results in a lack of customers.</w:t>
      </w:r>
    </w:p>
    <w:p w14:paraId="5E972E8D" w14:textId="2BBE93F0"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2), Probability(2), Risk(</w:t>
      </w:r>
      <w:r w:rsidR="00830CB2">
        <w:rPr>
          <w:rFonts w:ascii="Times New Roman" w:hAnsi="Times New Roman" w:cs="Times New Roman"/>
          <w:sz w:val="24"/>
          <w:szCs w:val="24"/>
          <w:lang w:val="en"/>
        </w:rPr>
        <w:t>4</w:t>
      </w:r>
      <w:r w:rsidRPr="00220273">
        <w:rPr>
          <w:rFonts w:ascii="Times New Roman" w:hAnsi="Times New Roman" w:cs="Times New Roman"/>
          <w:sz w:val="24"/>
          <w:szCs w:val="24"/>
          <w:lang w:val="en"/>
        </w:rPr>
        <w:t>)</w:t>
      </w:r>
    </w:p>
    <w:p w14:paraId="68E1CD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criticality of the information assets involved -&gt; assessment of the reliability of up-to-date information stored in the company database. Falsification and manipulation of the information could be used to steal goods and collect large amounts of financial money from the company.</w:t>
      </w:r>
    </w:p>
    <w:p w14:paraId="3982B43F" w14:textId="6F775E90"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2), Probability(2), Risk(</w:t>
      </w:r>
      <w:r w:rsidR="00830CB2">
        <w:rPr>
          <w:rFonts w:ascii="Times New Roman" w:hAnsi="Times New Roman" w:cs="Times New Roman"/>
          <w:sz w:val="24"/>
          <w:szCs w:val="24"/>
          <w:lang w:val="en"/>
        </w:rPr>
        <w:t>4</w:t>
      </w:r>
      <w:r w:rsidRPr="00220273">
        <w:rPr>
          <w:rFonts w:ascii="Times New Roman" w:hAnsi="Times New Roman" w:cs="Times New Roman"/>
          <w:sz w:val="24"/>
          <w:szCs w:val="24"/>
          <w:lang w:val="en"/>
        </w:rPr>
        <w:t>)</w:t>
      </w:r>
    </w:p>
    <w:p w14:paraId="6649ABA7" w14:textId="306C74BE"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Legal and regulatory requirements and contractual obligations -&gt; Are the company’s main base, because when they are not strict enough, the potential customer will abuse them by using the company's finances wrongly. When you take into account the </w:t>
      </w:r>
      <w:r w:rsidR="00220273" w:rsidRPr="00220273">
        <w:rPr>
          <w:rFonts w:ascii="Times New Roman" w:hAnsi="Times New Roman" w:cs="Times New Roman"/>
          <w:sz w:val="24"/>
          <w:szCs w:val="24"/>
          <w:lang w:val="en"/>
        </w:rPr>
        <w:t>criterions</w:t>
      </w:r>
      <w:r w:rsidRPr="00220273">
        <w:rPr>
          <w:rFonts w:ascii="Times New Roman" w:hAnsi="Times New Roman" w:cs="Times New Roman"/>
          <w:sz w:val="24"/>
          <w:szCs w:val="24"/>
          <w:lang w:val="en"/>
        </w:rPr>
        <w:t xml:space="preserve"> on the scale of many customers with </w:t>
      </w:r>
      <w:r w:rsidR="00220273" w:rsidRPr="00220273">
        <w:rPr>
          <w:rFonts w:ascii="Times New Roman" w:hAnsi="Times New Roman" w:cs="Times New Roman"/>
          <w:sz w:val="24"/>
          <w:szCs w:val="24"/>
          <w:lang w:val="en"/>
        </w:rPr>
        <w:t>potential bad</w:t>
      </w:r>
      <w:r w:rsidRPr="00220273">
        <w:rPr>
          <w:rFonts w:ascii="Times New Roman" w:hAnsi="Times New Roman" w:cs="Times New Roman"/>
          <w:sz w:val="24"/>
          <w:szCs w:val="24"/>
          <w:lang w:val="en"/>
        </w:rPr>
        <w:t xml:space="preserve"> intentions, this can result </w:t>
      </w:r>
      <w:r w:rsidR="00220273" w:rsidRPr="00220273">
        <w:rPr>
          <w:rFonts w:ascii="Times New Roman" w:hAnsi="Times New Roman" w:cs="Times New Roman"/>
          <w:sz w:val="24"/>
          <w:szCs w:val="24"/>
          <w:lang w:val="en"/>
        </w:rPr>
        <w:t>in the</w:t>
      </w:r>
      <w:r w:rsidRPr="00220273">
        <w:rPr>
          <w:rFonts w:ascii="Times New Roman" w:hAnsi="Times New Roman" w:cs="Times New Roman"/>
          <w:sz w:val="24"/>
          <w:szCs w:val="24"/>
          <w:lang w:val="en"/>
        </w:rPr>
        <w:t xml:space="preserve"> collapse of the company.</w:t>
      </w:r>
    </w:p>
    <w:p w14:paraId="334B0C8C"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2), Probability(2), Risk(4)</w:t>
      </w:r>
    </w:p>
    <w:p w14:paraId="612D1965"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Operational and business importance of availability, confidentiality and integrity -&gt; build trust with the customer. As an insurance company, health is the key point provide a steady income. Customers will be willing to spend more money by their own will to take out insurance. Otherwise, this will limit the company's revenue to some extent.</w:t>
      </w:r>
    </w:p>
    <w:p w14:paraId="1A341CEC"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1), Probability(1), Risk(2)</w:t>
      </w:r>
    </w:p>
    <w:p w14:paraId="5C464C6B"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confidentiality and </w:t>
      </w:r>
      <w:proofErr w:type="gramStart"/>
      <w:r w:rsidRPr="00220273">
        <w:rPr>
          <w:rFonts w:ascii="Times New Roman" w:hAnsi="Times New Roman" w:cs="Times New Roman"/>
          <w:sz w:val="24"/>
          <w:szCs w:val="24"/>
          <w:lang w:val="en"/>
        </w:rPr>
        <w:t>honesty  -</w:t>
      </w:r>
      <w:proofErr w:type="gramEnd"/>
      <w:r w:rsidRPr="00220273">
        <w:rPr>
          <w:rFonts w:ascii="Times New Roman" w:hAnsi="Times New Roman" w:cs="Times New Roman"/>
          <w:sz w:val="24"/>
          <w:szCs w:val="24"/>
          <w:lang w:val="en"/>
        </w:rPr>
        <w:t xml:space="preserve">&gt; in this case, there are many insurance companies that do not meet these conditions. </w:t>
      </w:r>
      <w:proofErr w:type="gramStart"/>
      <w:r w:rsidRPr="00220273">
        <w:rPr>
          <w:rFonts w:ascii="Times New Roman" w:hAnsi="Times New Roman" w:cs="Times New Roman"/>
          <w:sz w:val="24"/>
          <w:szCs w:val="24"/>
          <w:lang w:val="en"/>
        </w:rPr>
        <w:t>So</w:t>
      </w:r>
      <w:proofErr w:type="gramEnd"/>
      <w:r w:rsidRPr="00220273">
        <w:rPr>
          <w:rFonts w:ascii="Times New Roman" w:hAnsi="Times New Roman" w:cs="Times New Roman"/>
          <w:sz w:val="24"/>
          <w:szCs w:val="24"/>
          <w:lang w:val="en"/>
        </w:rPr>
        <w:t xml:space="preserve"> the risk margin is remote, however it is good to stand out as a reliable and honest company. </w:t>
      </w:r>
    </w:p>
    <w:p w14:paraId="0FEE980A"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0), Probability(0), Risk(0)</w:t>
      </w:r>
    </w:p>
    <w:p w14:paraId="4F4B7214"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Expectations and perceptions of stakeholders and negative consequences for goodwill and reputation -&gt;</w:t>
      </w:r>
      <w:proofErr w:type="gramStart"/>
      <w:r w:rsidRPr="00220273">
        <w:rPr>
          <w:rFonts w:ascii="Times New Roman" w:hAnsi="Times New Roman" w:cs="Times New Roman"/>
          <w:sz w:val="24"/>
          <w:szCs w:val="24"/>
          <w:lang w:val="en"/>
        </w:rPr>
        <w:t>perception  of</w:t>
      </w:r>
      <w:proofErr w:type="gramEnd"/>
      <w:r w:rsidRPr="00220273">
        <w:rPr>
          <w:rFonts w:ascii="Times New Roman" w:hAnsi="Times New Roman" w:cs="Times New Roman"/>
          <w:sz w:val="24"/>
          <w:szCs w:val="24"/>
          <w:lang w:val="en"/>
        </w:rPr>
        <w:t xml:space="preserve"> stakeholders  is  important, although insurance companies are famous of. If the company is aspiring to reach the richest customers negative reviews will not allow it.  However, for most leads, this will not significantly affect.</w:t>
      </w:r>
    </w:p>
    <w:p w14:paraId="1C6436D2"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0), Probability(1), Risk(1)</w:t>
      </w:r>
    </w:p>
    <w:p w14:paraId="4B97C9B1" w14:textId="15E4DB18"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Qualitative estimate - scales</w:t>
      </w:r>
      <w:r w:rsidR="00220273" w:rsidRPr="00220273">
        <w:rPr>
          <w:rFonts w:ascii="Times New Roman" w:hAnsi="Times New Roman" w:cs="Times New Roman"/>
          <w:sz w:val="24"/>
          <w:szCs w:val="24"/>
          <w:lang w:val="en"/>
        </w:rPr>
        <w:t xml:space="preserve"> </w:t>
      </w:r>
      <w:r w:rsidRPr="00220273">
        <w:rPr>
          <w:rFonts w:ascii="Times New Roman" w:hAnsi="Times New Roman" w:cs="Times New Roman"/>
          <w:sz w:val="24"/>
          <w:szCs w:val="24"/>
          <w:lang w:val="en"/>
        </w:rPr>
        <w:t>and attributes eligible to describe the magnitude of potential consequences:</w:t>
      </w:r>
    </w:p>
    <w:p w14:paraId="192156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low; </w:t>
      </w: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0), Probability(0), Risk(0)</w:t>
      </w:r>
    </w:p>
    <w:p w14:paraId="2EED41E0"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w:t>
      </w:r>
      <w:proofErr w:type="gramStart"/>
      <w:r w:rsidRPr="00220273">
        <w:rPr>
          <w:rFonts w:ascii="Times New Roman" w:hAnsi="Times New Roman" w:cs="Times New Roman"/>
          <w:sz w:val="24"/>
          <w:szCs w:val="24"/>
          <w:lang w:val="en"/>
        </w:rPr>
        <w:t>medium;  ;</w:t>
      </w:r>
      <w:proofErr w:type="gramEnd"/>
      <w:r w:rsidRPr="00220273">
        <w:rPr>
          <w:rFonts w:ascii="Times New Roman" w:hAnsi="Times New Roman" w:cs="Times New Roman"/>
          <w:sz w:val="24"/>
          <w:szCs w:val="24"/>
          <w:lang w:val="en"/>
        </w:rPr>
        <w:t xml:space="preserve">  Impact(1), Probability of occurrence(1), Risk(1-2)</w:t>
      </w:r>
    </w:p>
    <w:p w14:paraId="5F04FC39"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w:t>
      </w:r>
      <w:proofErr w:type="gramStart"/>
      <w:r w:rsidRPr="00220273">
        <w:rPr>
          <w:rFonts w:ascii="Times New Roman" w:hAnsi="Times New Roman" w:cs="Times New Roman"/>
          <w:sz w:val="24"/>
          <w:szCs w:val="24"/>
          <w:lang w:val="en"/>
        </w:rPr>
        <w:t>high;;</w:t>
      </w:r>
      <w:proofErr w:type="gramEnd"/>
      <w:r w:rsidRPr="00220273">
        <w:rPr>
          <w:rFonts w:ascii="Times New Roman" w:hAnsi="Times New Roman" w:cs="Times New Roman"/>
          <w:sz w:val="24"/>
          <w:szCs w:val="24"/>
          <w:lang w:val="en"/>
        </w:rPr>
        <w:t xml:space="preserve">  Impact(2), Probability(2), Risk(3-4)</w:t>
      </w:r>
    </w:p>
    <w:p w14:paraId="5D4D0C58" w14:textId="7952CC2B" w:rsidR="00A81977" w:rsidRPr="00220273" w:rsidRDefault="00A81977" w:rsidP="00A81977">
      <w:pPr>
        <w:rPr>
          <w:rFonts w:ascii="Times New Roman" w:hAnsi="Times New Roman" w:cs="Times New Roman"/>
          <w:sz w:val="24"/>
          <w:szCs w:val="24"/>
          <w:u w:val="single"/>
          <w:lang w:val="en"/>
        </w:rPr>
      </w:pPr>
      <w:r w:rsidRPr="00220273">
        <w:rPr>
          <w:rFonts w:ascii="Times New Roman" w:hAnsi="Times New Roman" w:cs="Times New Roman"/>
          <w:sz w:val="24"/>
          <w:szCs w:val="24"/>
          <w:u w:val="single"/>
          <w:lang w:val="en"/>
        </w:rPr>
        <w:t xml:space="preserve">generally: </w:t>
      </w:r>
      <w:proofErr w:type="gramStart"/>
      <w:r w:rsidRPr="00220273">
        <w:rPr>
          <w:rFonts w:ascii="Times New Roman" w:hAnsi="Times New Roman" w:cs="Times New Roman"/>
          <w:sz w:val="24"/>
          <w:szCs w:val="24"/>
          <w:u w:val="single"/>
          <w:lang w:val="en"/>
        </w:rPr>
        <w:t>Impact(</w:t>
      </w:r>
      <w:proofErr w:type="gramEnd"/>
      <w:r w:rsidRPr="00220273">
        <w:rPr>
          <w:rFonts w:ascii="Times New Roman" w:hAnsi="Times New Roman" w:cs="Times New Roman"/>
          <w:sz w:val="24"/>
          <w:szCs w:val="24"/>
          <w:u w:val="single"/>
          <w:lang w:val="en"/>
        </w:rPr>
        <w:t>7), Probability(8), Risk(1</w:t>
      </w:r>
      <w:r w:rsidR="000E2684">
        <w:rPr>
          <w:rFonts w:ascii="Times New Roman" w:hAnsi="Times New Roman" w:cs="Times New Roman"/>
          <w:sz w:val="24"/>
          <w:szCs w:val="24"/>
          <w:u w:val="single"/>
          <w:lang w:val="en"/>
        </w:rPr>
        <w:t>5</w:t>
      </w:r>
      <w:r w:rsidRPr="00220273">
        <w:rPr>
          <w:rFonts w:ascii="Times New Roman" w:hAnsi="Times New Roman" w:cs="Times New Roman"/>
          <w:sz w:val="24"/>
          <w:szCs w:val="24"/>
          <w:u w:val="single"/>
          <w:lang w:val="en"/>
        </w:rPr>
        <w:t>)</w:t>
      </w:r>
    </w:p>
    <w:p w14:paraId="755A76F9" w14:textId="77777777" w:rsidR="002B674F" w:rsidRPr="00220273" w:rsidRDefault="002B674F" w:rsidP="002B674F">
      <w:pPr>
        <w:jc w:val="both"/>
        <w:rPr>
          <w:rFonts w:ascii="Times New Roman" w:hAnsi="Times New Roman" w:cs="Times New Roman"/>
          <w:sz w:val="24"/>
          <w:szCs w:val="24"/>
          <w:lang w:val="en-US"/>
        </w:rPr>
      </w:pPr>
    </w:p>
    <w:p w14:paraId="71DC4CF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Breaches of information security (e.g. loss of confidentiality, integrity and availability) -&gt; risk of claiming financial compensation by a company client. When security breaches are high, the company is </w:t>
      </w:r>
      <w:proofErr w:type="spellStart"/>
      <w:r w:rsidRPr="00220273">
        <w:rPr>
          <w:rFonts w:ascii="Times New Roman" w:hAnsi="Times New Roman" w:cs="Times New Roman"/>
          <w:sz w:val="24"/>
          <w:szCs w:val="24"/>
          <w:lang w:val="en"/>
        </w:rPr>
        <w:t>spleened</w:t>
      </w:r>
      <w:proofErr w:type="spellEnd"/>
      <w:r w:rsidRPr="00220273">
        <w:rPr>
          <w:rFonts w:ascii="Times New Roman" w:hAnsi="Times New Roman" w:cs="Times New Roman"/>
          <w:sz w:val="24"/>
          <w:szCs w:val="24"/>
          <w:lang w:val="en"/>
        </w:rPr>
        <w:t xml:space="preserve"> by lawsuits.  5%</w:t>
      </w:r>
    </w:p>
    <w:p w14:paraId="2B8185EF"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(Reduced quality actions) Impaired operations (internal or third parties) -&gt; Reduced-quality internal activities can bring big losses and put the company at high risk. An example is an error in calculating future insurance rates. Even a small difference can cause the company to collapse. On the other hand, external works of reduced quality, such as marketing, advertising – it will not be as significant and the company will still have a chance to generate profits.  5%</w:t>
      </w:r>
    </w:p>
    <w:p w14:paraId="22FBF260"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Loss of business and financial value -&gt; It is worth having these criteria under constant analysis, as it can indicate the reason for the generation of losses by the company and be a good clue to finding mistakes made when managing your business. This will help to minimize the losses generated.  3%</w:t>
      </w:r>
    </w:p>
    <w:p w14:paraId="368E0A78"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Disruption of plans and deadlines -&gt; This is noticeable in any larger enterprise and should usually be minimized such distortions, but are inevitable. When paying insurance rates, a margin of several weeks can be adopted so that the company has a constant financial potential, at the expense of a minor reputational downgrade.  2%</w:t>
      </w:r>
    </w:p>
    <w:p w14:paraId="02345CEA"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Damage of reputation -&gt; inhibits the growth of future, potential customers and thus limits the possibility of business development. This are important points, however into building the company's reputation.  It is difficult to sharply sway the reputation of the company, so this criterion can be considered low risk. 0.5%</w:t>
      </w:r>
    </w:p>
    <w:p w14:paraId="2DDD1CC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(exception) Breaches of legal, regulatory or contractual </w:t>
      </w:r>
      <w:proofErr w:type="gramStart"/>
      <w:r w:rsidRPr="00220273">
        <w:rPr>
          <w:rFonts w:ascii="Times New Roman" w:hAnsi="Times New Roman" w:cs="Times New Roman"/>
          <w:sz w:val="24"/>
          <w:szCs w:val="24"/>
          <w:lang w:val="en"/>
        </w:rPr>
        <w:t>requirements  -</w:t>
      </w:r>
      <w:proofErr w:type="gramEnd"/>
      <w:r w:rsidRPr="00220273">
        <w:rPr>
          <w:rFonts w:ascii="Times New Roman" w:hAnsi="Times New Roman" w:cs="Times New Roman"/>
          <w:sz w:val="24"/>
          <w:szCs w:val="24"/>
          <w:lang w:val="en"/>
        </w:rPr>
        <w:t>&gt; with high risk and a case of state-owned government shutdown. 15%</w:t>
      </w:r>
    </w:p>
    <w:p w14:paraId="16A5D8B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impact criteria:</w:t>
      </w:r>
    </w:p>
    <w:p w14:paraId="737877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-low; less than 1% of annual income</w:t>
      </w:r>
    </w:p>
    <w:p w14:paraId="6FA020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+medium; 1% to 5% of annual income</w:t>
      </w:r>
    </w:p>
    <w:p w14:paraId="6D1E8251"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++high; more than 5% of the annual</w:t>
      </w:r>
    </w:p>
    <w:p w14:paraId="467A59BB" w14:textId="77777777" w:rsidR="008107BB" w:rsidRPr="00220273" w:rsidRDefault="008107BB" w:rsidP="008107BB">
      <w:pPr>
        <w:rPr>
          <w:rFonts w:ascii="Times New Roman" w:hAnsi="Times New Roman" w:cs="Times New Roman"/>
          <w:sz w:val="24"/>
          <w:szCs w:val="24"/>
          <w:u w:val="single"/>
          <w:lang w:val="en-US"/>
        </w:rPr>
      </w:pPr>
    </w:p>
    <w:p w14:paraId="5ED141F5" w14:textId="77777777" w:rsidR="008107BB" w:rsidRPr="0087144C" w:rsidRDefault="008107BB" w:rsidP="008107BB">
      <w:pPr>
        <w:rPr>
          <w:rFonts w:ascii="Times New Roman" w:hAnsi="Times New Roman" w:cs="Times New Roman"/>
          <w:sz w:val="24"/>
          <w:szCs w:val="24"/>
          <w:u w:val="single"/>
          <w:lang w:val="en-US"/>
        </w:rPr>
      </w:pPr>
      <w:r w:rsidRPr="00220273">
        <w:rPr>
          <w:rFonts w:ascii="Times New Roman" w:hAnsi="Times New Roman" w:cs="Times New Roman"/>
          <w:sz w:val="24"/>
          <w:szCs w:val="24"/>
          <w:u w:val="single"/>
          <w:lang w:val="en"/>
        </w:rPr>
        <w:t>Initial output: 3,1</w:t>
      </w:r>
      <w:proofErr w:type="gramStart"/>
      <w:r w:rsidRPr="00220273">
        <w:rPr>
          <w:rFonts w:ascii="Times New Roman" w:hAnsi="Times New Roman" w:cs="Times New Roman"/>
          <w:sz w:val="24"/>
          <w:szCs w:val="24"/>
          <w:u w:val="single"/>
          <w:lang w:val="en"/>
        </w:rPr>
        <w:t>%(</w:t>
      </w:r>
      <w:proofErr w:type="gramEnd"/>
      <w:r w:rsidRPr="00220273">
        <w:rPr>
          <w:rFonts w:ascii="Times New Roman" w:hAnsi="Times New Roman" w:cs="Times New Roman"/>
          <w:sz w:val="24"/>
          <w:szCs w:val="24"/>
          <w:u w:val="single"/>
          <w:lang w:val="en"/>
        </w:rPr>
        <w:t>5,08%)</w:t>
      </w:r>
    </w:p>
    <w:p w14:paraId="1CB47771" w14:textId="06A36772" w:rsidR="00406D65" w:rsidRDefault="00406D65" w:rsidP="00406D65">
      <w:pPr>
        <w:jc w:val="both"/>
        <w:rPr>
          <w:rFonts w:ascii="Times New Roman" w:hAnsi="Times New Roman" w:cs="Times New Roman"/>
          <w:sz w:val="24"/>
          <w:szCs w:val="24"/>
          <w:lang w:val="en-US"/>
        </w:rPr>
      </w:pPr>
    </w:p>
    <w:p w14:paraId="45C44306" w14:textId="77777777" w:rsidR="00D009A1" w:rsidRDefault="00D009A1" w:rsidP="00406D65">
      <w:pPr>
        <w:jc w:val="both"/>
        <w:rPr>
          <w:rFonts w:ascii="Times New Roman" w:hAnsi="Times New Roman" w:cs="Times New Roman"/>
          <w:sz w:val="24"/>
          <w:szCs w:val="24"/>
          <w:lang w:val="en-US"/>
        </w:rPr>
      </w:pPr>
    </w:p>
    <w:p w14:paraId="5990DCC9" w14:textId="796424BD" w:rsidR="007F5E37" w:rsidRDefault="007F5E37" w:rsidP="007F5E37">
      <w:pPr>
        <w:pStyle w:val="ListParagraph"/>
        <w:numPr>
          <w:ilvl w:val="2"/>
          <w:numId w:val="36"/>
        </w:numPr>
        <w:rPr>
          <w:rFonts w:ascii="Times New Roman" w:hAnsi="Times New Roman" w:cs="Times New Roman"/>
          <w:sz w:val="24"/>
          <w:szCs w:val="24"/>
          <w:lang w:val="en-US"/>
        </w:rPr>
      </w:pPr>
      <w:r w:rsidRPr="007F5E37">
        <w:rPr>
          <w:rFonts w:ascii="Times New Roman" w:hAnsi="Times New Roman" w:cs="Times New Roman"/>
          <w:sz w:val="24"/>
          <w:szCs w:val="24"/>
          <w:lang w:val="en-US"/>
        </w:rPr>
        <w:t>Risk acceptance criteria</w:t>
      </w:r>
    </w:p>
    <w:p w14:paraId="4B64683E" w14:textId="77777777" w:rsidR="006D2DB9" w:rsidRPr="00220273" w:rsidRDefault="006D2DB9" w:rsidP="006D2DB9">
      <w:pPr>
        <w:jc w:val="both"/>
        <w:rPr>
          <w:rFonts w:ascii="Times New Roman" w:hAnsi="Times New Roman" w:cs="Times New Roman"/>
          <w:sz w:val="24"/>
          <w:szCs w:val="24"/>
          <w:lang w:val="en-US"/>
        </w:rPr>
      </w:pPr>
    </w:p>
    <w:p w14:paraId="65FFE4CB"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Business criteria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xml:space="preserve"> | 1,1,2|0,1,1|5%, 3%, 2%, 0,5%</w:t>
      </w:r>
    </w:p>
    <w:p w14:paraId="24F935FC"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5%  </w:t>
      </w:r>
    </w:p>
    <w:p w14:paraId="0798D027"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4,725% </w:t>
      </w:r>
    </w:p>
    <w:p w14:paraId="0C762636"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lastRenderedPageBreak/>
        <w:t>• Legal and regulatory aspects 2,2,4|5%, 15%</w:t>
      </w:r>
    </w:p>
    <w:p w14:paraId="2BA4A86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Risk acceptance level: 30% for infringement of legislation up to 3months</w:t>
      </w:r>
    </w:p>
    <w:p w14:paraId="66DC6502"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40% </w:t>
      </w:r>
    </w:p>
    <w:p w14:paraId="301BDA6A"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Operations |5%, 5%, 3%, 2%</w:t>
      </w:r>
    </w:p>
    <w:p w14:paraId="3796E26F"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15%  </w:t>
      </w:r>
    </w:p>
    <w:p w14:paraId="3279929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20% </w:t>
      </w:r>
    </w:p>
    <w:p w14:paraId="7CF8A122"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Technology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xml:space="preserve"> | 5%, 2%</w:t>
      </w:r>
    </w:p>
    <w:p w14:paraId="694A9B19"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8,75%  </w:t>
      </w:r>
    </w:p>
    <w:p w14:paraId="6E2CF0C3"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10% </w:t>
      </w:r>
    </w:p>
    <w:p w14:paraId="4D1D4B25"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Finance 2,2,</w:t>
      </w:r>
      <w:r>
        <w:rPr>
          <w:rFonts w:ascii="Times New Roman" w:hAnsi="Times New Roman" w:cs="Times New Roman"/>
          <w:sz w:val="24"/>
          <w:szCs w:val="24"/>
          <w:lang w:val="en"/>
        </w:rPr>
        <w:t>4</w:t>
      </w:r>
      <w:r w:rsidRPr="00220273">
        <w:rPr>
          <w:rFonts w:ascii="Times New Roman" w:hAnsi="Times New Roman" w:cs="Times New Roman"/>
          <w:sz w:val="24"/>
          <w:szCs w:val="24"/>
          <w:lang w:val="en"/>
        </w:rPr>
        <w:t>|5%, 3%</w:t>
      </w:r>
    </w:p>
    <w:p w14:paraId="77D8B044"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10%  </w:t>
      </w:r>
    </w:p>
    <w:p w14:paraId="4EEF1B23"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8% </w:t>
      </w:r>
    </w:p>
    <w:p w14:paraId="45F0E010" w14:textId="77777777" w:rsidR="006D2DB9" w:rsidRPr="00220273" w:rsidRDefault="006D2DB9" w:rsidP="006D2DB9">
      <w:pPr>
        <w:tabs>
          <w:tab w:val="left" w:pos="4007"/>
        </w:tabs>
        <w:rPr>
          <w:rFonts w:ascii="Times New Roman" w:hAnsi="Times New Roman" w:cs="Times New Roman"/>
          <w:sz w:val="24"/>
          <w:szCs w:val="24"/>
          <w:lang w:val="en"/>
        </w:rPr>
      </w:pPr>
      <w:r w:rsidRPr="00220273">
        <w:rPr>
          <w:rFonts w:ascii="Times New Roman" w:hAnsi="Times New Roman" w:cs="Times New Roman"/>
          <w:sz w:val="24"/>
          <w:szCs w:val="24"/>
          <w:lang w:val="en"/>
        </w:rPr>
        <w:t>• Social and humanitarian factors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1,1,2|0,0,0|0,1,1|5%, 2%, 0,5%</w:t>
      </w:r>
    </w:p>
    <w:p w14:paraId="44D0913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Risk acceptance level:  5,62% for infringement of legislation up to 6months</w:t>
      </w:r>
    </w:p>
    <w:p w14:paraId="105ED44E" w14:textId="77777777" w:rsidR="006D2DB9" w:rsidRPr="006D2DB9" w:rsidRDefault="006D2DB9" w:rsidP="006D2DB9">
      <w:pPr>
        <w:rPr>
          <w:rFonts w:ascii="Times New Roman" w:hAnsi="Times New Roman" w:cs="Times New Roman"/>
          <w:sz w:val="24"/>
          <w:szCs w:val="24"/>
          <w:lang w:val="en-US"/>
        </w:rPr>
      </w:pPr>
      <w:r w:rsidRPr="006D2DB9">
        <w:rPr>
          <w:rFonts w:ascii="Times New Roman" w:hAnsi="Times New Roman" w:cs="Times New Roman"/>
          <w:sz w:val="24"/>
          <w:szCs w:val="24"/>
          <w:lang w:val="en"/>
        </w:rPr>
        <w:t>Risk status: 8%</w:t>
      </w:r>
    </w:p>
    <w:p w14:paraId="21035D19" w14:textId="77777777" w:rsidR="006D2DB9" w:rsidRPr="006D2DB9" w:rsidRDefault="006D2DB9" w:rsidP="006D2DB9">
      <w:pPr>
        <w:rPr>
          <w:rFonts w:ascii="Times New Roman" w:hAnsi="Times New Roman" w:cs="Times New Roman"/>
          <w:sz w:val="24"/>
          <w:szCs w:val="24"/>
          <w:lang w:val="en-US"/>
        </w:rPr>
      </w:pPr>
    </w:p>
    <w:p w14:paraId="300078D3" w14:textId="4F6A3D93" w:rsidR="006D2DB9" w:rsidRPr="00D009A1" w:rsidRDefault="006D2DB9" w:rsidP="00D009A1">
      <w:pPr>
        <w:rPr>
          <w:rFonts w:ascii="Times New Roman" w:hAnsi="Times New Roman" w:cs="Times New Roman"/>
          <w:sz w:val="24"/>
          <w:szCs w:val="24"/>
          <w:u w:val="single"/>
          <w:lang w:val="en"/>
        </w:rPr>
      </w:pPr>
      <w:r w:rsidRPr="006D2DB9">
        <w:rPr>
          <w:rFonts w:ascii="Times New Roman" w:hAnsi="Times New Roman" w:cs="Times New Roman"/>
          <w:sz w:val="24"/>
          <w:szCs w:val="24"/>
          <w:lang w:val="en"/>
        </w:rPr>
        <w:t xml:space="preserve"> </w:t>
      </w:r>
      <w:r w:rsidRPr="006D2DB9">
        <w:rPr>
          <w:rFonts w:ascii="Times New Roman" w:hAnsi="Times New Roman" w:cs="Times New Roman"/>
          <w:sz w:val="24"/>
          <w:szCs w:val="24"/>
          <w:u w:val="single"/>
          <w:lang w:val="en"/>
        </w:rPr>
        <w:t>((</w:t>
      </w:r>
      <w:proofErr w:type="spellStart"/>
      <w:r w:rsidRPr="006D2DB9">
        <w:rPr>
          <w:rFonts w:ascii="Times New Roman" w:hAnsi="Times New Roman" w:cs="Times New Roman"/>
          <w:sz w:val="24"/>
          <w:szCs w:val="24"/>
          <w:u w:val="single"/>
          <w:lang w:val="en"/>
        </w:rPr>
        <w:t>Σ</w:t>
      </w:r>
      <w:proofErr w:type="gramStart"/>
      <w:r w:rsidRPr="006D2DB9">
        <w:rPr>
          <w:rFonts w:ascii="Times New Roman" w:hAnsi="Times New Roman" w:cs="Times New Roman"/>
          <w:sz w:val="24"/>
          <w:szCs w:val="24"/>
          <w:u w:val="single"/>
          <w:lang w:val="en"/>
        </w:rPr>
        <w:t>Impact</w:t>
      </w:r>
      <w:proofErr w:type="spellEnd"/>
      <w:r w:rsidRPr="006D2DB9">
        <w:rPr>
          <w:rFonts w:ascii="Times New Roman" w:hAnsi="Times New Roman" w:cs="Times New Roman"/>
          <w:sz w:val="24"/>
          <w:szCs w:val="24"/>
          <w:u w:val="single"/>
          <w:lang w:val="en"/>
        </w:rPr>
        <w:t xml:space="preserve">  +</w:t>
      </w:r>
      <w:proofErr w:type="gramEnd"/>
      <w:r w:rsidRPr="006D2DB9">
        <w:rPr>
          <w:rFonts w:ascii="Times New Roman" w:hAnsi="Times New Roman" w:cs="Times New Roman"/>
          <w:sz w:val="24"/>
          <w:szCs w:val="24"/>
          <w:u w:val="single"/>
          <w:lang w:val="en"/>
        </w:rPr>
        <w:t xml:space="preserve">  </w:t>
      </w:r>
      <w:proofErr w:type="spellStart"/>
      <w:r w:rsidRPr="006D2DB9">
        <w:rPr>
          <w:rFonts w:ascii="Times New Roman" w:hAnsi="Times New Roman" w:cs="Times New Roman"/>
          <w:sz w:val="24"/>
          <w:szCs w:val="24"/>
          <w:u w:val="single"/>
          <w:lang w:val="en"/>
        </w:rPr>
        <w:t>ΣRisk</w:t>
      </w:r>
      <w:proofErr w:type="spellEnd"/>
      <w:r w:rsidRPr="006D2DB9">
        <w:rPr>
          <w:rFonts w:ascii="Times New Roman" w:hAnsi="Times New Roman" w:cs="Times New Roman"/>
          <w:sz w:val="24"/>
          <w:szCs w:val="24"/>
          <w:u w:val="single"/>
          <w:lang w:val="en"/>
        </w:rPr>
        <w:t xml:space="preserve">)/  </w:t>
      </w:r>
      <w:proofErr w:type="spellStart"/>
      <w:r w:rsidRPr="006D2DB9">
        <w:rPr>
          <w:rFonts w:ascii="Times New Roman" w:hAnsi="Times New Roman" w:cs="Times New Roman"/>
          <w:sz w:val="24"/>
          <w:szCs w:val="24"/>
          <w:u w:val="single"/>
          <w:lang w:val="en"/>
        </w:rPr>
        <w:t>ΣProbability</w:t>
      </w:r>
      <w:proofErr w:type="spellEnd"/>
      <w:r w:rsidRPr="006D2DB9">
        <w:rPr>
          <w:rFonts w:ascii="Times New Roman" w:hAnsi="Times New Roman" w:cs="Times New Roman"/>
          <w:sz w:val="24"/>
          <w:szCs w:val="24"/>
          <w:u w:val="single"/>
          <w:lang w:val="en"/>
        </w:rPr>
        <w:t>) * impact criteria</w:t>
      </w:r>
    </w:p>
    <w:p w14:paraId="1E438CE0" w14:textId="77777777" w:rsidR="006D2DB9" w:rsidRPr="006D2DB9" w:rsidRDefault="006D2DB9" w:rsidP="006D2DB9">
      <w:pPr>
        <w:rPr>
          <w:rFonts w:ascii="Times New Roman" w:hAnsi="Times New Roman" w:cs="Times New Roman"/>
          <w:sz w:val="24"/>
          <w:szCs w:val="24"/>
          <w:lang w:val="en-US"/>
        </w:rPr>
      </w:pPr>
    </w:p>
    <w:p w14:paraId="240A9B22" w14:textId="579EA472" w:rsidR="006D2DB9" w:rsidRDefault="006D2DB9" w:rsidP="006D2DB9">
      <w:pPr>
        <w:pStyle w:val="ListParagraph"/>
        <w:numPr>
          <w:ilvl w:val="1"/>
          <w:numId w:val="36"/>
        </w:numPr>
        <w:rPr>
          <w:rFonts w:ascii="Times New Roman" w:hAnsi="Times New Roman" w:cs="Times New Roman"/>
          <w:sz w:val="24"/>
          <w:szCs w:val="24"/>
          <w:lang w:val="en-US"/>
        </w:rPr>
      </w:pPr>
      <w:r w:rsidRPr="006D2DB9">
        <w:rPr>
          <w:rFonts w:ascii="Times New Roman" w:hAnsi="Times New Roman" w:cs="Times New Roman"/>
          <w:sz w:val="24"/>
          <w:szCs w:val="24"/>
          <w:lang w:val="en-US"/>
        </w:rPr>
        <w:t>Development of the information security risk:</w:t>
      </w:r>
    </w:p>
    <w:p w14:paraId="7C178379" w14:textId="04EF88FD" w:rsidR="006D2DB9" w:rsidRPr="006D2DB9" w:rsidRDefault="006D2DB9" w:rsidP="008E28F3">
      <w:pPr>
        <w:rPr>
          <w:rFonts w:ascii="Times New Roman" w:hAnsi="Times New Roman" w:cs="Times New Roman"/>
          <w:sz w:val="24"/>
          <w:szCs w:val="24"/>
          <w:lang w:val="en-US"/>
        </w:rPr>
      </w:pPr>
      <w:r w:rsidRPr="006D2DB9">
        <w:rPr>
          <w:rFonts w:ascii="Times New Roman" w:hAnsi="Times New Roman" w:cs="Times New Roman"/>
          <w:sz w:val="24"/>
          <w:szCs w:val="24"/>
          <w:lang w:val="en-US"/>
        </w:rPr>
        <w:t>The appropriate information security risk management process should be tailored to the nature of the organization. For the health insurance company should be established assessing the reality of transactions system. To manage risk, must be develop a plan to assess the severity of the hazards and identify potential hazards.</w:t>
      </w:r>
    </w:p>
    <w:p w14:paraId="09031DE6" w14:textId="1147548A" w:rsidR="006D2DB9" w:rsidRDefault="006D2DB9" w:rsidP="00D009A1">
      <w:pPr>
        <w:pStyle w:val="ListParagraph"/>
        <w:numPr>
          <w:ilvl w:val="2"/>
          <w:numId w:val="44"/>
        </w:numPr>
        <w:rPr>
          <w:rFonts w:ascii="Times New Roman" w:hAnsi="Times New Roman" w:cs="Times New Roman"/>
          <w:sz w:val="24"/>
          <w:szCs w:val="24"/>
          <w:lang w:val="en-US"/>
        </w:rPr>
      </w:pPr>
      <w:r w:rsidRPr="006D2DB9">
        <w:rPr>
          <w:rFonts w:ascii="Times New Roman" w:hAnsi="Times New Roman" w:cs="Times New Roman"/>
          <w:sz w:val="24"/>
          <w:szCs w:val="24"/>
          <w:lang w:val="en-US"/>
        </w:rPr>
        <w:t>Archiving of important records:</w:t>
      </w:r>
    </w:p>
    <w:p w14:paraId="7882E262" w14:textId="4F24F47A" w:rsidR="006D2DB9" w:rsidRDefault="006D2DB9" w:rsidP="006D2DB9">
      <w:pPr>
        <w:pStyle w:val="ListParagraph"/>
        <w:ind w:left="1080"/>
        <w:rPr>
          <w:rFonts w:ascii="Times New Roman" w:hAnsi="Times New Roman" w:cs="Times New Roman"/>
          <w:sz w:val="24"/>
          <w:szCs w:val="24"/>
          <w:lang w:val="en-US"/>
        </w:rPr>
      </w:pPr>
    </w:p>
    <w:p w14:paraId="47080009" w14:textId="77777777" w:rsidR="008E28F3" w:rsidRPr="008E28F3" w:rsidRDefault="008E28F3" w:rsidP="008E28F3">
      <w:pPr>
        <w:rPr>
          <w:rFonts w:ascii="Times New Roman" w:hAnsi="Times New Roman" w:cs="Times New Roman"/>
          <w:sz w:val="24"/>
          <w:szCs w:val="24"/>
          <w:lang w:val="en-GB"/>
        </w:rPr>
      </w:pPr>
      <w:r w:rsidRPr="008E28F3">
        <w:rPr>
          <w:rFonts w:ascii="Times New Roman" w:hAnsi="Times New Roman" w:cs="Times New Roman"/>
          <w:sz w:val="24"/>
          <w:szCs w:val="24"/>
          <w:lang w:val="en-GB"/>
        </w:rPr>
        <w:t xml:space="preserve">The specification of records that should be kept is the basis of any risk assessment system. Records should contain relevant information from the point of view of </w:t>
      </w:r>
      <w:r w:rsidRPr="008E28F3">
        <w:rPr>
          <w:rFonts w:ascii="Times New Roman" w:hAnsi="Times New Roman" w:cs="Times New Roman"/>
          <w:sz w:val="24"/>
          <w:szCs w:val="24"/>
          <w:lang w:val="en-US"/>
        </w:rPr>
        <w:t>the health insurance company</w:t>
      </w:r>
      <w:r w:rsidRPr="008E28F3">
        <w:rPr>
          <w:rFonts w:ascii="Times New Roman" w:hAnsi="Times New Roman" w:cs="Times New Roman"/>
          <w:sz w:val="24"/>
          <w:szCs w:val="24"/>
          <w:lang w:val="en-GB"/>
        </w:rPr>
        <w:t>, such as:</w:t>
      </w:r>
    </w:p>
    <w:p w14:paraId="18F6380E"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date of recording (date of transaction execution)</w:t>
      </w:r>
    </w:p>
    <w:p w14:paraId="38D1424F"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transaction process</w:t>
      </w:r>
    </w:p>
    <w:p w14:paraId="4EE9A6A4"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transaction result (if it was found to be false or true)</w:t>
      </w:r>
    </w:p>
    <w:p w14:paraId="74AAC887"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parties involved in the transaction</w:t>
      </w:r>
    </w:p>
    <w:p w14:paraId="57C3B958" w14:textId="77777777" w:rsidR="008E28F3" w:rsidRPr="008E28F3" w:rsidRDefault="008E28F3" w:rsidP="008E28F3">
      <w:pPr>
        <w:rPr>
          <w:rFonts w:ascii="Times New Roman" w:hAnsi="Times New Roman" w:cs="Times New Roman"/>
          <w:sz w:val="24"/>
          <w:szCs w:val="24"/>
          <w:lang w:val="en-US"/>
        </w:rPr>
      </w:pPr>
    </w:p>
    <w:p w14:paraId="37946A38" w14:textId="29F8F8B7" w:rsidR="008E28F3" w:rsidRPr="00D009A1" w:rsidRDefault="008E28F3" w:rsidP="00D009A1">
      <w:pPr>
        <w:pStyle w:val="ListParagraph"/>
        <w:numPr>
          <w:ilvl w:val="2"/>
          <w:numId w:val="44"/>
        </w:numPr>
        <w:rPr>
          <w:rFonts w:ascii="Times New Roman" w:hAnsi="Times New Roman" w:cs="Times New Roman"/>
          <w:sz w:val="24"/>
          <w:szCs w:val="24"/>
          <w:lang w:val="en-US"/>
        </w:rPr>
      </w:pPr>
      <w:r w:rsidRPr="008E28F3">
        <w:rPr>
          <w:rFonts w:ascii="Times New Roman" w:hAnsi="Times New Roman" w:cs="Times New Roman"/>
          <w:sz w:val="24"/>
          <w:szCs w:val="24"/>
          <w:lang w:val="en-US"/>
        </w:rPr>
        <w:lastRenderedPageBreak/>
        <w:t>Establishment of important relations between the parties</w:t>
      </w:r>
    </w:p>
    <w:p w14:paraId="64AEBDE8" w14:textId="49BB0BFA" w:rsidR="008E28F3" w:rsidRPr="008E28F3" w:rsidRDefault="008E28F3" w:rsidP="005543EC">
      <w:pPr>
        <w:rPr>
          <w:rFonts w:ascii="Times New Roman" w:hAnsi="Times New Roman" w:cs="Times New Roman"/>
          <w:sz w:val="24"/>
          <w:szCs w:val="24"/>
          <w:lang w:val="en-US"/>
        </w:rPr>
      </w:pPr>
      <w:r w:rsidRPr="008E28F3">
        <w:rPr>
          <w:rFonts w:ascii="Times New Roman" w:hAnsi="Times New Roman" w:cs="Times New Roman"/>
          <w:sz w:val="24"/>
          <w:szCs w:val="24"/>
          <w:lang w:val="en-US"/>
        </w:rPr>
        <w:t>It is extremely important for the proper functioning of the organization to determine the relationship between this organization and the units with which it cooperates under the system being developed. For the health insurance company, it is crucial to establish the relationship between it and private clients as well as entire companies.</w:t>
      </w:r>
    </w:p>
    <w:p w14:paraId="4424863E" w14:textId="28C925ED" w:rsidR="006D2DB9" w:rsidRDefault="008E28F3" w:rsidP="00D009A1">
      <w:pPr>
        <w:pStyle w:val="ListParagraph"/>
        <w:numPr>
          <w:ilvl w:val="2"/>
          <w:numId w:val="44"/>
        </w:numPr>
        <w:rPr>
          <w:rFonts w:ascii="Times New Roman" w:hAnsi="Times New Roman" w:cs="Times New Roman"/>
          <w:sz w:val="24"/>
          <w:szCs w:val="24"/>
          <w:lang w:val="en-US"/>
        </w:rPr>
      </w:pPr>
      <w:r w:rsidRPr="008E28F3">
        <w:rPr>
          <w:rFonts w:ascii="Times New Roman" w:hAnsi="Times New Roman" w:cs="Times New Roman"/>
          <w:sz w:val="24"/>
          <w:szCs w:val="24"/>
          <w:lang w:val="en-US"/>
        </w:rPr>
        <w:t>Definition of decision escalation paths</w:t>
      </w:r>
    </w:p>
    <w:p w14:paraId="48163993" w14:textId="77777777" w:rsidR="008E28F3" w:rsidRPr="006D2DB9" w:rsidRDefault="008E28F3" w:rsidP="005543EC">
      <w:pPr>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Inadequately designed decision escalation paths can destroy entire projects by complicating the production and development process.</w:t>
      </w:r>
      <w:r w:rsidRPr="006D2DB9">
        <w:rPr>
          <w:rFonts w:ascii="Times New Roman" w:hAnsi="Times New Roman" w:cs="Times New Roman"/>
          <w:sz w:val="24"/>
          <w:szCs w:val="24"/>
          <w:lang w:val="en-GB"/>
        </w:rPr>
        <w:t xml:space="preserve"> </w:t>
      </w:r>
      <w:r w:rsidRPr="006D2DB9">
        <w:rPr>
          <w:rFonts w:ascii="Times New Roman" w:hAnsi="Times New Roman" w:cs="Times New Roman"/>
          <w:sz w:val="24"/>
          <w:szCs w:val="24"/>
          <w:lang w:val="en-US"/>
        </w:rPr>
        <w:t>Regardless of the company's sector, decision escalation paths should be:</w:t>
      </w:r>
    </w:p>
    <w:p w14:paraId="45012AB9" w14:textId="493D6938" w:rsidR="005543EC" w:rsidRDefault="008E28F3" w:rsidP="005543EC">
      <w:pPr>
        <w:pStyle w:val="ListParagraph"/>
        <w:numPr>
          <w:ilvl w:val="0"/>
          <w:numId w:val="41"/>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easy to read and understand</w:t>
      </w:r>
    </w:p>
    <w:p w14:paraId="0231637C" w14:textId="77777777" w:rsidR="005543EC" w:rsidRPr="005543EC" w:rsidRDefault="005543EC" w:rsidP="005543EC">
      <w:pPr>
        <w:pStyle w:val="ListParagraph"/>
        <w:numPr>
          <w:ilvl w:val="0"/>
          <w:numId w:val="41"/>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uncomplicated (minimizing the number of paths)</w:t>
      </w:r>
    </w:p>
    <w:p w14:paraId="5FF3C461" w14:textId="77777777" w:rsidR="005543EC" w:rsidRPr="005543EC" w:rsidRDefault="005543EC" w:rsidP="005543EC">
      <w:pPr>
        <w:pStyle w:val="ListParagraph"/>
        <w:numPr>
          <w:ilvl w:val="0"/>
          <w:numId w:val="41"/>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flexible (easy to update)</w:t>
      </w:r>
    </w:p>
    <w:p w14:paraId="47C0B709" w14:textId="77777777" w:rsidR="008E28F3" w:rsidRPr="005543EC" w:rsidRDefault="008E28F3" w:rsidP="005543EC">
      <w:pPr>
        <w:pStyle w:val="ListParagraph"/>
        <w:suppressAutoHyphens/>
        <w:spacing w:after="0" w:line="240" w:lineRule="auto"/>
        <w:jc w:val="both"/>
        <w:rPr>
          <w:rFonts w:ascii="Times New Roman" w:hAnsi="Times New Roman" w:cs="Times New Roman"/>
          <w:sz w:val="24"/>
          <w:szCs w:val="24"/>
          <w:lang w:val="en-GB"/>
        </w:rPr>
      </w:pPr>
    </w:p>
    <w:p w14:paraId="38F665BB" w14:textId="55684DC2" w:rsidR="006D2DB9" w:rsidRDefault="005543EC" w:rsidP="00D009A1">
      <w:pPr>
        <w:pStyle w:val="ListParagraph"/>
        <w:numPr>
          <w:ilvl w:val="2"/>
          <w:numId w:val="44"/>
        </w:numPr>
        <w:rPr>
          <w:rFonts w:ascii="Times New Roman" w:hAnsi="Times New Roman" w:cs="Times New Roman"/>
          <w:sz w:val="24"/>
          <w:szCs w:val="24"/>
          <w:lang w:val="en-US"/>
        </w:rPr>
      </w:pPr>
      <w:r w:rsidRPr="005543EC">
        <w:rPr>
          <w:rFonts w:ascii="Times New Roman" w:hAnsi="Times New Roman" w:cs="Times New Roman"/>
          <w:sz w:val="24"/>
          <w:szCs w:val="24"/>
          <w:lang w:val="en-US"/>
        </w:rPr>
        <w:t>Definition of the responsibilities of internal and external parties</w:t>
      </w:r>
    </w:p>
    <w:p w14:paraId="19BB7162" w14:textId="1F8FC1F7" w:rsidR="008E28F3" w:rsidRPr="008E28F3" w:rsidRDefault="008E28F3" w:rsidP="005543EC">
      <w:pPr>
        <w:rPr>
          <w:rFonts w:ascii="Times New Roman" w:hAnsi="Times New Roman" w:cs="Times New Roman"/>
          <w:sz w:val="24"/>
          <w:szCs w:val="24"/>
          <w:lang w:val="en-US"/>
        </w:rPr>
      </w:pPr>
      <w:r w:rsidRPr="008E28F3">
        <w:rPr>
          <w:rFonts w:ascii="Times New Roman" w:hAnsi="Times New Roman" w:cs="Times New Roman"/>
          <w:sz w:val="24"/>
          <w:szCs w:val="24"/>
          <w:lang w:val="en-US"/>
        </w:rPr>
        <w:t>Establishing internal obligations is a requirement for the functioning of each organization. Creating an appropriate hierarchy of responsibility and controlling positions allows ensuring the proper functioning of the organization. Determining the liability of external parties is part of the contract. Therefore, they are obliged to fulfill specific responsibilities.</w:t>
      </w:r>
    </w:p>
    <w:p w14:paraId="0C8A6143" w14:textId="59074532" w:rsidR="006D2DB9" w:rsidRPr="005543EC" w:rsidRDefault="005543EC" w:rsidP="00D009A1">
      <w:pPr>
        <w:pStyle w:val="ListParagraph"/>
        <w:numPr>
          <w:ilvl w:val="2"/>
          <w:numId w:val="44"/>
        </w:numPr>
        <w:rPr>
          <w:rFonts w:ascii="Times New Roman" w:hAnsi="Times New Roman" w:cs="Times New Roman"/>
          <w:sz w:val="24"/>
          <w:szCs w:val="24"/>
          <w:lang w:val="en-US"/>
        </w:rPr>
      </w:pPr>
      <w:r w:rsidRPr="005543EC">
        <w:rPr>
          <w:rFonts w:ascii="Times New Roman" w:hAnsi="Times New Roman" w:cs="Times New Roman"/>
          <w:sz w:val="24"/>
          <w:szCs w:val="24"/>
          <w:lang w:val="en-US"/>
        </w:rPr>
        <w:t>The hierarchy of persons responsible for ISMS</w:t>
      </w:r>
    </w:p>
    <w:p w14:paraId="33C1FC9D" w14:textId="77777777" w:rsidR="006D2DB9" w:rsidRPr="006D2DB9" w:rsidRDefault="006D2DB9" w:rsidP="005543EC">
      <w:pPr>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Four important roles make up the Information Security Section. The Information Security Section is in cooperation with the legal department. Main person in the responsible for ISMS hierarchy is the Information Security Officer. He has to coordinate all activities related to the ISMS and communication of information relating to ISMS in the Organization. Information Security Officer appoints three deputies focused on a specific sector of responsibility:</w:t>
      </w:r>
    </w:p>
    <w:p w14:paraId="3404F27F" w14:textId="77777777" w:rsidR="006D2DB9" w:rsidRPr="006D2DB9" w:rsidRDefault="006D2DB9" w:rsidP="006D2DB9">
      <w:pPr>
        <w:pStyle w:val="ListParagraph"/>
        <w:numPr>
          <w:ilvl w:val="0"/>
          <w:numId w:val="39"/>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network and software security</w:t>
      </w:r>
    </w:p>
    <w:p w14:paraId="3CD7B559" w14:textId="77777777" w:rsidR="006D2DB9" w:rsidRPr="006D2DB9" w:rsidRDefault="006D2DB9" w:rsidP="006D2DB9">
      <w:pPr>
        <w:pStyle w:val="ListParagraph"/>
        <w:numPr>
          <w:ilvl w:val="0"/>
          <w:numId w:val="39"/>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organizational procedures and updates of ISMS</w:t>
      </w:r>
    </w:p>
    <w:p w14:paraId="3A54EE8D" w14:textId="77777777" w:rsidR="006D2DB9" w:rsidRPr="006D2DB9" w:rsidRDefault="006D2DB9" w:rsidP="006D2DB9">
      <w:pPr>
        <w:pStyle w:val="ListParagraph"/>
        <w:numPr>
          <w:ilvl w:val="0"/>
          <w:numId w:val="39"/>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physical security and surveillance systems</w:t>
      </w:r>
    </w:p>
    <w:p w14:paraId="284A0E04" w14:textId="3C086E9E" w:rsidR="00AD32D1" w:rsidRDefault="00AD32D1" w:rsidP="00AD32D1">
      <w:pPr>
        <w:jc w:val="both"/>
        <w:rPr>
          <w:rFonts w:ascii="Times New Roman" w:hAnsi="Times New Roman" w:cs="Times New Roman"/>
          <w:sz w:val="24"/>
          <w:szCs w:val="24"/>
          <w:lang w:val="en-US"/>
        </w:rPr>
      </w:pPr>
    </w:p>
    <w:p w14:paraId="2A8881F6" w14:textId="51EE76AF" w:rsidR="00AD32D1" w:rsidRDefault="00AD32D1" w:rsidP="00AD32D1">
      <w:pPr>
        <w:jc w:val="both"/>
        <w:rPr>
          <w:rFonts w:ascii="Times New Roman" w:hAnsi="Times New Roman" w:cs="Times New Roman"/>
          <w:sz w:val="24"/>
          <w:szCs w:val="24"/>
          <w:lang w:val="en-US"/>
        </w:rPr>
      </w:pPr>
    </w:p>
    <w:p w14:paraId="31BE1291" w14:textId="6F2F1078" w:rsidR="00AD32D1" w:rsidRPr="00AD32D1" w:rsidRDefault="00AD32D1" w:rsidP="00AD32D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Risk assessment</w:t>
      </w:r>
    </w:p>
    <w:p w14:paraId="444BF9E1" w14:textId="77777777" w:rsidR="00AD32D1" w:rsidRPr="006D2DB9" w:rsidRDefault="00AD32D1" w:rsidP="00AD32D1">
      <w:pPr>
        <w:jc w:val="both"/>
        <w:rPr>
          <w:rFonts w:ascii="Times New Roman" w:hAnsi="Times New Roman" w:cs="Times New Roman"/>
          <w:sz w:val="24"/>
          <w:szCs w:val="24"/>
          <w:lang w:val="en-US"/>
        </w:rPr>
      </w:pPr>
    </w:p>
    <w:p w14:paraId="6C0DA262" w14:textId="621B6E87" w:rsidR="007C2BD7" w:rsidRPr="006D2DB9" w:rsidRDefault="007C2BD7" w:rsidP="00E9621A">
      <w:pPr>
        <w:rPr>
          <w:rFonts w:ascii="Times New Roman" w:hAnsi="Times New Roman" w:cs="Times New Roman"/>
          <w:sz w:val="24"/>
          <w:szCs w:val="24"/>
          <w:u w:val="single"/>
          <w:lang w:val="en"/>
        </w:rPr>
      </w:pPr>
    </w:p>
    <w:p w14:paraId="419ECBE7" w14:textId="77777777" w:rsidR="003A6424" w:rsidRDefault="003A6424" w:rsidP="00E9621A">
      <w:pPr>
        <w:rPr>
          <w:rFonts w:ascii="Times New Roman" w:hAnsi="Times New Roman" w:cs="Times New Roman"/>
          <w:sz w:val="24"/>
          <w:szCs w:val="24"/>
          <w:u w:val="single"/>
          <w:lang w:val="en"/>
        </w:rPr>
      </w:pPr>
    </w:p>
    <w:p w14:paraId="377058CB" w14:textId="20BE5A66" w:rsidR="007C2BD7" w:rsidRDefault="003A6424" w:rsidP="00E9621A">
      <w:pPr>
        <w:rPr>
          <w:rFonts w:ascii="Times New Roman" w:hAnsi="Times New Roman" w:cs="Times New Roman"/>
          <w:sz w:val="24"/>
          <w:szCs w:val="24"/>
          <w:u w:val="single"/>
          <w:lang w:val="en"/>
        </w:rPr>
      </w:pPr>
      <w:r w:rsidRPr="003A6424">
        <w:rPr>
          <w:rFonts w:ascii="Times New Roman" w:hAnsi="Times New Roman" w:cs="Times New Roman"/>
          <w:sz w:val="24"/>
          <w:szCs w:val="24"/>
          <w:highlight w:val="yellow"/>
          <w:u w:val="single"/>
          <w:lang w:val="en"/>
        </w:rPr>
        <w:t>TU WKLEIĆ</w:t>
      </w:r>
    </w:p>
    <w:p w14:paraId="047A89DC" w14:textId="6C07774A" w:rsidR="007C2BD7" w:rsidRDefault="007C2BD7" w:rsidP="00E9621A">
      <w:pPr>
        <w:rPr>
          <w:rFonts w:ascii="Times New Roman" w:hAnsi="Times New Roman" w:cs="Times New Roman"/>
          <w:sz w:val="24"/>
          <w:szCs w:val="24"/>
          <w:u w:val="single"/>
          <w:lang w:val="en"/>
        </w:rPr>
      </w:pPr>
      <w:bookmarkStart w:id="1" w:name="_GoBack"/>
      <w:bookmarkEnd w:id="1"/>
    </w:p>
    <w:p w14:paraId="1C4B61E2" w14:textId="12F6DD31" w:rsidR="007C2BD7" w:rsidRPr="00586E03" w:rsidRDefault="007C2BD7" w:rsidP="00E9621A">
      <w:pPr>
        <w:rPr>
          <w:rFonts w:ascii="Times New Roman" w:hAnsi="Times New Roman" w:cs="Times New Roman"/>
          <w:sz w:val="24"/>
          <w:szCs w:val="24"/>
          <w:lang w:val="en"/>
        </w:rPr>
      </w:pPr>
    </w:p>
    <w:p w14:paraId="23905C39" w14:textId="73718766" w:rsidR="007C2BD7" w:rsidRPr="00586E03" w:rsidRDefault="007C2BD7" w:rsidP="00D009A1">
      <w:pPr>
        <w:rPr>
          <w:rFonts w:ascii="Times New Roman" w:hAnsi="Times New Roman" w:cs="Times New Roman"/>
          <w:sz w:val="24"/>
          <w:szCs w:val="24"/>
          <w:lang w:val="en-US"/>
        </w:rPr>
      </w:pPr>
      <w:r w:rsidRPr="00586E03">
        <w:rPr>
          <w:rFonts w:ascii="Times New Roman" w:hAnsi="Times New Roman" w:cs="Times New Roman"/>
          <w:sz w:val="24"/>
          <w:szCs w:val="24"/>
          <w:lang w:val="en-US"/>
        </w:rPr>
        <w:t>2.1.1.3 Identification of existing controls</w:t>
      </w:r>
    </w:p>
    <w:p w14:paraId="65644D49" w14:textId="06480666" w:rsidR="007C2BD7" w:rsidRPr="00A41C68" w:rsidRDefault="00A41C68" w:rsidP="00E9621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To identify and evaluate state of</w:t>
      </w:r>
      <w:r w:rsidR="00586E03" w:rsidRPr="00A41C68">
        <w:rPr>
          <w:rFonts w:ascii="Times New Roman" w:hAnsi="Times New Roman" w:cs="Times New Roman"/>
          <w:sz w:val="24"/>
          <w:szCs w:val="24"/>
          <w:lang w:val="en-US"/>
        </w:rPr>
        <w:t xml:space="preserve"> existing controls, following activities have been carried out:</w:t>
      </w:r>
    </w:p>
    <w:p w14:paraId="3B12184D" w14:textId="77777777" w:rsidR="00F96074" w:rsidRDefault="00586E03" w:rsidP="00F96074">
      <w:pPr>
        <w:pStyle w:val="ListParagraph"/>
        <w:numPr>
          <w:ilvl w:val="0"/>
          <w:numId w:val="14"/>
        </w:numPr>
        <w:rPr>
          <w:rFonts w:ascii="Times New Roman" w:hAnsi="Times New Roman" w:cs="Times New Roman"/>
          <w:sz w:val="24"/>
          <w:szCs w:val="24"/>
          <w:lang w:val="en-US"/>
        </w:rPr>
      </w:pPr>
      <w:r w:rsidRPr="00F96074">
        <w:rPr>
          <w:rFonts w:ascii="Times New Roman" w:hAnsi="Times New Roman" w:cs="Times New Roman"/>
          <w:sz w:val="24"/>
          <w:szCs w:val="24"/>
          <w:lang w:val="en-US"/>
        </w:rPr>
        <w:t>Reviewing documents containing information about the</w:t>
      </w:r>
      <w:r w:rsidRPr="00F96074">
        <w:rPr>
          <w:rFonts w:ascii="Times New Roman" w:hAnsi="Times New Roman" w:cs="Times New Roman"/>
          <w:sz w:val="24"/>
          <w:szCs w:val="24"/>
          <w:lang w:val="en-US"/>
        </w:rPr>
        <w:t xml:space="preserve"> </w:t>
      </w:r>
      <w:r w:rsidRPr="00F96074">
        <w:rPr>
          <w:rFonts w:ascii="Times New Roman" w:hAnsi="Times New Roman" w:cs="Times New Roman"/>
          <w:sz w:val="24"/>
          <w:szCs w:val="24"/>
          <w:lang w:val="en-US"/>
        </w:rPr>
        <w:t>controls</w:t>
      </w:r>
      <w:r w:rsidR="00A41C68" w:rsidRPr="00F96074">
        <w:rPr>
          <w:rFonts w:ascii="Times New Roman" w:hAnsi="Times New Roman" w:cs="Times New Roman"/>
          <w:sz w:val="24"/>
          <w:szCs w:val="24"/>
          <w:lang w:val="en-US"/>
        </w:rPr>
        <w:t>: risk-related documents, risk treatment plans</w:t>
      </w:r>
      <w:r w:rsidR="00F96074">
        <w:rPr>
          <w:rFonts w:ascii="Times New Roman" w:hAnsi="Times New Roman" w:cs="Times New Roman"/>
          <w:sz w:val="24"/>
          <w:szCs w:val="24"/>
          <w:lang w:val="en-US"/>
        </w:rPr>
        <w:t xml:space="preserve"> </w:t>
      </w:r>
    </w:p>
    <w:p w14:paraId="1AFEBE60" w14:textId="580B8A31" w:rsidR="00586E03" w:rsidRDefault="00F96074" w:rsidP="00F96074">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Interviews </w:t>
      </w:r>
      <w:r w:rsidR="00586E03" w:rsidRPr="00F96074">
        <w:rPr>
          <w:rFonts w:ascii="Times New Roman" w:hAnsi="Times New Roman" w:cs="Times New Roman"/>
          <w:sz w:val="24"/>
          <w:szCs w:val="24"/>
          <w:lang w:val="en-US"/>
        </w:rPr>
        <w:t>with the people responsible for information</w:t>
      </w:r>
      <w:r w:rsidR="00A41C68" w:rsidRPr="00F96074">
        <w:rPr>
          <w:rFonts w:ascii="Times New Roman" w:hAnsi="Times New Roman" w:cs="Times New Roman"/>
          <w:sz w:val="24"/>
          <w:szCs w:val="24"/>
          <w:lang w:val="en-US"/>
        </w:rPr>
        <w:t xml:space="preserve"> </w:t>
      </w:r>
      <w:r w:rsidR="00586E03" w:rsidRPr="00F96074">
        <w:rPr>
          <w:rFonts w:ascii="Times New Roman" w:hAnsi="Times New Roman" w:cs="Times New Roman"/>
          <w:sz w:val="24"/>
          <w:szCs w:val="24"/>
          <w:lang w:val="en-US"/>
        </w:rPr>
        <w:t>security and the users as to which controls are really</w:t>
      </w:r>
      <w:r w:rsidR="00A41C68" w:rsidRPr="00F96074">
        <w:rPr>
          <w:rFonts w:ascii="Times New Roman" w:hAnsi="Times New Roman" w:cs="Times New Roman"/>
          <w:sz w:val="24"/>
          <w:szCs w:val="24"/>
          <w:lang w:val="en-US"/>
        </w:rPr>
        <w:t xml:space="preserve"> </w:t>
      </w:r>
      <w:r w:rsidR="00586E03" w:rsidRPr="00F96074">
        <w:rPr>
          <w:rFonts w:ascii="Times New Roman" w:hAnsi="Times New Roman" w:cs="Times New Roman"/>
          <w:sz w:val="24"/>
          <w:szCs w:val="24"/>
          <w:lang w:val="en-US"/>
        </w:rPr>
        <w:t>implemented</w:t>
      </w:r>
    </w:p>
    <w:p w14:paraId="7460BEC3" w14:textId="77777777" w:rsidR="00E24E84" w:rsidRDefault="00E24E84" w:rsidP="00E24E84">
      <w:pPr>
        <w:pStyle w:val="ListParagraph"/>
        <w:numPr>
          <w:ilvl w:val="0"/>
          <w:numId w:val="14"/>
        </w:numPr>
        <w:autoSpaceDE w:val="0"/>
        <w:autoSpaceDN w:val="0"/>
        <w:adjustRightInd w:val="0"/>
        <w:spacing w:after="0" w:line="240" w:lineRule="auto"/>
        <w:rPr>
          <w:rFonts w:ascii="Times New Roman" w:hAnsi="Times New Roman" w:cs="Times New Roman"/>
          <w:sz w:val="24"/>
          <w:szCs w:val="24"/>
          <w:lang w:val="en-US"/>
        </w:rPr>
      </w:pPr>
      <w:r w:rsidRPr="00E24E84">
        <w:rPr>
          <w:rFonts w:ascii="Times New Roman" w:hAnsi="Times New Roman" w:cs="Times New Roman"/>
          <w:sz w:val="24"/>
          <w:szCs w:val="24"/>
          <w:lang w:val="en-US"/>
        </w:rPr>
        <w:t>Comparing implemented physical controls with the list of what</w:t>
      </w:r>
      <w:r>
        <w:rPr>
          <w:rFonts w:ascii="Times New Roman" w:hAnsi="Times New Roman" w:cs="Times New Roman"/>
          <w:sz w:val="24"/>
          <w:szCs w:val="24"/>
          <w:lang w:val="en-US"/>
        </w:rPr>
        <w:t xml:space="preserve"> </w:t>
      </w:r>
      <w:r w:rsidRPr="00E24E84">
        <w:rPr>
          <w:rFonts w:ascii="Times New Roman" w:hAnsi="Times New Roman" w:cs="Times New Roman"/>
          <w:sz w:val="24"/>
          <w:szCs w:val="24"/>
          <w:lang w:val="en-US"/>
        </w:rPr>
        <w:t>controls should be there, and checking for correctness and efficiency.</w:t>
      </w:r>
    </w:p>
    <w:p w14:paraId="44323BF4" w14:textId="2FE23B0B" w:rsidR="00985322" w:rsidRDefault="00586E03" w:rsidP="00985322">
      <w:pPr>
        <w:pStyle w:val="ListParagraph"/>
        <w:numPr>
          <w:ilvl w:val="0"/>
          <w:numId w:val="14"/>
        </w:numPr>
        <w:autoSpaceDE w:val="0"/>
        <w:autoSpaceDN w:val="0"/>
        <w:adjustRightInd w:val="0"/>
        <w:spacing w:after="0" w:line="240" w:lineRule="auto"/>
        <w:rPr>
          <w:rFonts w:ascii="Times New Roman" w:hAnsi="Times New Roman" w:cs="Times New Roman"/>
          <w:sz w:val="24"/>
          <w:szCs w:val="24"/>
          <w:lang w:val="en-US"/>
        </w:rPr>
      </w:pPr>
      <w:r w:rsidRPr="00E24E84">
        <w:rPr>
          <w:rFonts w:ascii="Times New Roman" w:hAnsi="Times New Roman" w:cs="Times New Roman"/>
          <w:sz w:val="24"/>
          <w:szCs w:val="24"/>
          <w:lang w:val="en-US"/>
        </w:rPr>
        <w:t xml:space="preserve">Reviewing results of </w:t>
      </w:r>
      <w:r w:rsidR="001F1EFA">
        <w:rPr>
          <w:rFonts w:ascii="Times New Roman" w:hAnsi="Times New Roman" w:cs="Times New Roman"/>
          <w:sz w:val="24"/>
          <w:szCs w:val="24"/>
          <w:lang w:val="en-US"/>
        </w:rPr>
        <w:t>previous internal</w:t>
      </w:r>
      <w:r w:rsidRPr="00E24E84">
        <w:rPr>
          <w:rFonts w:ascii="Times New Roman" w:hAnsi="Times New Roman" w:cs="Times New Roman"/>
          <w:sz w:val="24"/>
          <w:szCs w:val="24"/>
          <w:lang w:val="en-US"/>
        </w:rPr>
        <w:t xml:space="preserve"> audits</w:t>
      </w:r>
    </w:p>
    <w:p w14:paraId="5F44720E" w14:textId="77777777" w:rsidR="00985322" w:rsidRDefault="00985322" w:rsidP="00985322">
      <w:pPr>
        <w:autoSpaceDE w:val="0"/>
        <w:autoSpaceDN w:val="0"/>
        <w:adjustRightInd w:val="0"/>
        <w:spacing w:after="0" w:line="240" w:lineRule="auto"/>
        <w:rPr>
          <w:rFonts w:ascii="Times New Roman" w:hAnsi="Times New Roman" w:cs="Times New Roman"/>
          <w:sz w:val="24"/>
          <w:szCs w:val="24"/>
          <w:lang w:val="en-US"/>
        </w:rPr>
      </w:pPr>
    </w:p>
    <w:p w14:paraId="5FC11529" w14:textId="60888D91" w:rsidR="00E36EB1" w:rsidRDefault="00985322" w:rsidP="00985322">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o</w:t>
      </w:r>
      <w:r w:rsidRPr="00985322">
        <w:rPr>
          <w:rFonts w:ascii="Times New Roman" w:hAnsi="Times New Roman" w:cs="Times New Roman"/>
          <w:sz w:val="24"/>
          <w:szCs w:val="24"/>
          <w:lang w:val="en-US"/>
        </w:rPr>
        <w:t>rganizational and legal controls:</w:t>
      </w:r>
    </w:p>
    <w:p w14:paraId="454E8BCC" w14:textId="0F3337F0" w:rsidR="00E36EB1" w:rsidRDefault="00E36EB1" w:rsidP="00985322">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US"/>
        </w:rPr>
      </w:pPr>
      <w:r w:rsidRPr="00E36EB1">
        <w:rPr>
          <w:rFonts w:ascii="Times New Roman" w:hAnsi="Times New Roman" w:cs="Times New Roman"/>
          <w:sz w:val="24"/>
          <w:szCs w:val="24"/>
          <w:lang w:val="en-US"/>
        </w:rPr>
        <w:t>Security awareness training</w:t>
      </w:r>
      <w:r>
        <w:rPr>
          <w:rFonts w:ascii="Times New Roman" w:hAnsi="Times New Roman" w:cs="Times New Roman"/>
          <w:sz w:val="24"/>
          <w:szCs w:val="24"/>
          <w:lang w:val="en-US"/>
        </w:rPr>
        <w:t>s for new employees</w:t>
      </w:r>
    </w:p>
    <w:p w14:paraId="3AF5BB65" w14:textId="066B6C56" w:rsidR="00E36EB1" w:rsidRPr="00E36EB1" w:rsidRDefault="00E36EB1" w:rsidP="00E36EB1">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Every employee has to sign </w:t>
      </w:r>
      <w:r w:rsidRPr="00985322">
        <w:rPr>
          <w:rFonts w:ascii="Times New Roman" w:hAnsi="Times New Roman" w:cs="Times New Roman"/>
          <w:sz w:val="24"/>
          <w:szCs w:val="24"/>
          <w:lang w:val="en-US"/>
        </w:rPr>
        <w:t>NDA</w:t>
      </w:r>
    </w:p>
    <w:p w14:paraId="075F8058" w14:textId="01386CF4" w:rsidR="00DC6389" w:rsidRPr="00DC6389" w:rsidRDefault="00DA3DEF" w:rsidP="00DC6389">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Agreement</w:t>
      </w:r>
      <w:r w:rsidRPr="00DA3DEF">
        <w:rPr>
          <w:rFonts w:ascii="Times New Roman" w:hAnsi="Times New Roman" w:cs="Times New Roman"/>
          <w:sz w:val="24"/>
          <w:szCs w:val="24"/>
          <w:lang w:val="en-US"/>
        </w:rPr>
        <w:t xml:space="preserve"> with security company</w:t>
      </w:r>
      <w:r w:rsidR="001007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if alarm is raised, armed employees have to arrive within 5 minutes</w:t>
      </w:r>
    </w:p>
    <w:p w14:paraId="6DAB2240" w14:textId="77777777" w:rsidR="003039CC" w:rsidRPr="003039CC" w:rsidRDefault="003039CC" w:rsidP="003039CC">
      <w:pPr>
        <w:autoSpaceDE w:val="0"/>
        <w:autoSpaceDN w:val="0"/>
        <w:adjustRightInd w:val="0"/>
        <w:spacing w:after="0" w:line="240" w:lineRule="auto"/>
        <w:ind w:left="360"/>
        <w:rPr>
          <w:rFonts w:ascii="Times New Roman" w:hAnsi="Times New Roman" w:cs="Times New Roman"/>
          <w:sz w:val="24"/>
          <w:szCs w:val="24"/>
          <w:lang w:val="en-US"/>
        </w:rPr>
      </w:pPr>
    </w:p>
    <w:p w14:paraId="333B2BCA" w14:textId="25D638A3" w:rsidR="00443C28" w:rsidRDefault="003039CC" w:rsidP="003039C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physical controls:</w:t>
      </w:r>
    </w:p>
    <w:p w14:paraId="59CD4D93" w14:textId="76035571" w:rsidR="00443C28" w:rsidRDefault="00443C28"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Alarm system</w:t>
      </w:r>
    </w:p>
    <w:p w14:paraId="78F1BD38" w14:textId="428A980E" w:rsidR="00443C28" w:rsidRDefault="00443C28"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Doors and windows have anti-burglar reinforcements</w:t>
      </w:r>
    </w:p>
    <w:p w14:paraId="59F81F62" w14:textId="3A07A9FA" w:rsidR="002659A0" w:rsidRDefault="002659A0" w:rsidP="002659A0">
      <w:pPr>
        <w:autoSpaceDE w:val="0"/>
        <w:autoSpaceDN w:val="0"/>
        <w:adjustRightInd w:val="0"/>
        <w:spacing w:after="0" w:line="240" w:lineRule="auto"/>
        <w:rPr>
          <w:rFonts w:ascii="Times New Roman" w:hAnsi="Times New Roman" w:cs="Times New Roman"/>
          <w:sz w:val="24"/>
          <w:szCs w:val="24"/>
          <w:lang w:val="en-US"/>
        </w:rPr>
      </w:pPr>
    </w:p>
    <w:p w14:paraId="5310ABFE" w14:textId="3B9A53F8" w:rsidR="002659A0" w:rsidRDefault="002659A0" w:rsidP="002659A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IT controls:</w:t>
      </w:r>
    </w:p>
    <w:p w14:paraId="2A943533" w14:textId="7B3AFE79" w:rsidR="002659A0" w:rsidRPr="002659A0" w:rsidRDefault="002659A0" w:rsidP="002659A0">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All data about clients and transactions are securely encrypted</w:t>
      </w:r>
    </w:p>
    <w:p w14:paraId="5AEADD12" w14:textId="3C92FAA1" w:rsidR="00443C28" w:rsidRDefault="002659A0"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Emails are sent signed and encrypted</w:t>
      </w:r>
    </w:p>
    <w:p w14:paraId="27F006A7" w14:textId="0FE0EAB9" w:rsidR="00C8090F" w:rsidRDefault="00C8090F"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Regular </w:t>
      </w:r>
      <w:r w:rsidR="00772070">
        <w:rPr>
          <w:rFonts w:ascii="Times New Roman" w:hAnsi="Times New Roman" w:cs="Times New Roman"/>
          <w:sz w:val="24"/>
          <w:szCs w:val="24"/>
          <w:lang w:val="en-US"/>
        </w:rPr>
        <w:t xml:space="preserve">checking for </w:t>
      </w:r>
      <w:r>
        <w:rPr>
          <w:rFonts w:ascii="Times New Roman" w:hAnsi="Times New Roman" w:cs="Times New Roman"/>
          <w:sz w:val="24"/>
          <w:szCs w:val="24"/>
          <w:lang w:val="en-US"/>
        </w:rPr>
        <w:t>software updates</w:t>
      </w:r>
    </w:p>
    <w:p w14:paraId="6DA5D0E5" w14:textId="51084916" w:rsidR="00C8090F" w:rsidRDefault="00B839DC"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Company is using</w:t>
      </w:r>
      <w:r w:rsidR="00C8090F">
        <w:rPr>
          <w:rFonts w:ascii="Times New Roman" w:hAnsi="Times New Roman" w:cs="Times New Roman"/>
          <w:sz w:val="24"/>
          <w:szCs w:val="24"/>
          <w:lang w:val="en-US"/>
        </w:rPr>
        <w:t xml:space="preserve"> Kaspersky Internet Security on every computer</w:t>
      </w:r>
    </w:p>
    <w:p w14:paraId="45E8AE34" w14:textId="62A2F203" w:rsidR="00381344" w:rsidRDefault="00381344"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Fake transaction distinguishing algorithms</w:t>
      </w:r>
    </w:p>
    <w:p w14:paraId="202B48C4" w14:textId="6EC75F3D" w:rsidR="002B4208" w:rsidRDefault="002B4208"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Users have limited access rights to company computers</w:t>
      </w:r>
    </w:p>
    <w:p w14:paraId="719D8CD6" w14:textId="20ADDF87" w:rsidR="002B4208" w:rsidRDefault="002B4208" w:rsidP="00443C28">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USB ports</w:t>
      </w:r>
      <w:r w:rsidR="00AE18DD">
        <w:rPr>
          <w:rFonts w:ascii="Times New Roman" w:hAnsi="Times New Roman" w:cs="Times New Roman"/>
          <w:sz w:val="24"/>
          <w:szCs w:val="24"/>
          <w:lang w:val="en-US"/>
        </w:rPr>
        <w:t xml:space="preserve"> are monitored</w:t>
      </w:r>
    </w:p>
    <w:p w14:paraId="66D189B5" w14:textId="5295BE30" w:rsidR="00CF542B" w:rsidRDefault="00CF542B" w:rsidP="00CF542B">
      <w:pPr>
        <w:autoSpaceDE w:val="0"/>
        <w:autoSpaceDN w:val="0"/>
        <w:adjustRightInd w:val="0"/>
        <w:spacing w:after="0" w:line="240" w:lineRule="auto"/>
        <w:rPr>
          <w:rFonts w:ascii="Times New Roman" w:hAnsi="Times New Roman" w:cs="Times New Roman"/>
          <w:sz w:val="24"/>
          <w:szCs w:val="24"/>
          <w:lang w:val="en-US"/>
        </w:rPr>
      </w:pPr>
    </w:p>
    <w:p w14:paraId="55AE1433" w14:textId="77777777" w:rsidR="00CF542B" w:rsidRPr="00CF542B" w:rsidRDefault="00CF542B" w:rsidP="00CF542B">
      <w:pPr>
        <w:autoSpaceDE w:val="0"/>
        <w:autoSpaceDN w:val="0"/>
        <w:adjustRightInd w:val="0"/>
        <w:spacing w:after="0" w:line="240" w:lineRule="auto"/>
        <w:rPr>
          <w:rFonts w:ascii="Times New Roman" w:hAnsi="Times New Roman" w:cs="Times New Roman"/>
          <w:sz w:val="24"/>
          <w:szCs w:val="24"/>
          <w:lang w:val="en-US"/>
        </w:rPr>
      </w:pPr>
    </w:p>
    <w:sectPr w:rsidR="00CF542B" w:rsidRPr="00CF54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OpenSymbol">
    <w:altName w:val="Segoe UI Symbol"/>
    <w:charset w:val="02"/>
    <w:family w:val="auto"/>
    <w:pitch w:val="default"/>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1F94EC7"/>
    <w:multiLevelType w:val="hybridMultilevel"/>
    <w:tmpl w:val="E4E84C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3365C3B"/>
    <w:multiLevelType w:val="hybridMultilevel"/>
    <w:tmpl w:val="358229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3BD22DB"/>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CBE170F"/>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0DBE56EF"/>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EE348F2"/>
    <w:multiLevelType w:val="hybridMultilevel"/>
    <w:tmpl w:val="B5D0779E"/>
    <w:lvl w:ilvl="0" w:tplc="55B8FDEA">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EEC34F9"/>
    <w:multiLevelType w:val="hybridMultilevel"/>
    <w:tmpl w:val="18FAAC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0F4C06F3"/>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2AB69F6"/>
    <w:multiLevelType w:val="hybridMultilevel"/>
    <w:tmpl w:val="995249B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B3D2DB7"/>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1E1E2DC9"/>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2E314FF"/>
    <w:multiLevelType w:val="hybridMultilevel"/>
    <w:tmpl w:val="7CB0F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2C1F6831"/>
    <w:multiLevelType w:val="hybridMultilevel"/>
    <w:tmpl w:val="FF5AC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F2A2DCC"/>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2DE397B"/>
    <w:multiLevelType w:val="hybridMultilevel"/>
    <w:tmpl w:val="CF62A08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0" w15:restartNumberingAfterBreak="0">
    <w:nsid w:val="33381AD5"/>
    <w:multiLevelType w:val="hybridMultilevel"/>
    <w:tmpl w:val="2BC0D4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4252A6E"/>
    <w:multiLevelType w:val="hybridMultilevel"/>
    <w:tmpl w:val="F68878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91A6769"/>
    <w:multiLevelType w:val="hybridMultilevel"/>
    <w:tmpl w:val="F1CCDC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05824F5"/>
    <w:multiLevelType w:val="hybridMultilevel"/>
    <w:tmpl w:val="E50EF8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11037F6"/>
    <w:multiLevelType w:val="multilevel"/>
    <w:tmpl w:val="F9E420EC"/>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20D31B0"/>
    <w:multiLevelType w:val="multilevel"/>
    <w:tmpl w:val="0E1A7AA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4F37442"/>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69034B3"/>
    <w:multiLevelType w:val="hybridMultilevel"/>
    <w:tmpl w:val="EF5E7B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D2A7C3D"/>
    <w:multiLevelType w:val="hybridMultilevel"/>
    <w:tmpl w:val="06EAAD9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9" w15:restartNumberingAfterBreak="0">
    <w:nsid w:val="4E0F6010"/>
    <w:multiLevelType w:val="hybridMultilevel"/>
    <w:tmpl w:val="01B8659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0" w15:restartNumberingAfterBreak="0">
    <w:nsid w:val="4E7063FA"/>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F203953"/>
    <w:multiLevelType w:val="hybridMultilevel"/>
    <w:tmpl w:val="BA0A854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2" w15:restartNumberingAfterBreak="0">
    <w:nsid w:val="53C62A8B"/>
    <w:multiLevelType w:val="multilevel"/>
    <w:tmpl w:val="C178A7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5475476"/>
    <w:multiLevelType w:val="hybridMultilevel"/>
    <w:tmpl w:val="EA9ACD3C"/>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4" w15:restartNumberingAfterBreak="0">
    <w:nsid w:val="55FB44F6"/>
    <w:multiLevelType w:val="hybridMultilevel"/>
    <w:tmpl w:val="90AA519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5" w15:restartNumberingAfterBreak="0">
    <w:nsid w:val="636C6A16"/>
    <w:multiLevelType w:val="hybridMultilevel"/>
    <w:tmpl w:val="16D2F300"/>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6" w15:restartNumberingAfterBreak="0">
    <w:nsid w:val="63DA6750"/>
    <w:multiLevelType w:val="multilevel"/>
    <w:tmpl w:val="F4B2F738"/>
    <w:lvl w:ilvl="0">
      <w:start w:val="1"/>
      <w:numFmt w:val="decimal"/>
      <w:lvlText w:val="%1."/>
      <w:lvlJc w:val="left"/>
      <w:pPr>
        <w:ind w:left="720" w:hanging="360"/>
      </w:pPr>
      <w:rPr>
        <w:rFonts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7310A5F"/>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91D48F6"/>
    <w:multiLevelType w:val="multilevel"/>
    <w:tmpl w:val="AF5031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F2B04F1"/>
    <w:multiLevelType w:val="hybridMultilevel"/>
    <w:tmpl w:val="7806FD0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0" w15:restartNumberingAfterBreak="0">
    <w:nsid w:val="72FF6C0B"/>
    <w:multiLevelType w:val="hybridMultilevel"/>
    <w:tmpl w:val="85A8F7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6CF4492"/>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CF222B0"/>
    <w:multiLevelType w:val="multilevel"/>
    <w:tmpl w:val="0810BC8E"/>
    <w:lvl w:ilvl="0">
      <w:start w:val="1"/>
      <w:numFmt w:val="bullet"/>
      <w:lvlText w:val=""/>
      <w:lvlJc w:val="left"/>
      <w:pPr>
        <w:ind w:left="720" w:hanging="360"/>
      </w:pPr>
      <w:rPr>
        <w:rFonts w:ascii="Symbol" w:hAnsi="Symbol"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FF6449A"/>
    <w:multiLevelType w:val="hybridMultilevel"/>
    <w:tmpl w:val="18AE24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34"/>
  </w:num>
  <w:num w:numId="4">
    <w:abstractNumId w:val="17"/>
  </w:num>
  <w:num w:numId="5">
    <w:abstractNumId w:val="18"/>
  </w:num>
  <w:num w:numId="6">
    <w:abstractNumId w:val="7"/>
  </w:num>
  <w:num w:numId="7">
    <w:abstractNumId w:val="13"/>
  </w:num>
  <w:num w:numId="8">
    <w:abstractNumId w:val="29"/>
  </w:num>
  <w:num w:numId="9">
    <w:abstractNumId w:val="23"/>
  </w:num>
  <w:num w:numId="10">
    <w:abstractNumId w:val="37"/>
  </w:num>
  <w:num w:numId="11">
    <w:abstractNumId w:val="41"/>
  </w:num>
  <w:num w:numId="12">
    <w:abstractNumId w:val="26"/>
  </w:num>
  <w:num w:numId="13">
    <w:abstractNumId w:val="9"/>
  </w:num>
  <w:num w:numId="14">
    <w:abstractNumId w:val="43"/>
  </w:num>
  <w:num w:numId="15">
    <w:abstractNumId w:val="5"/>
  </w:num>
  <w:num w:numId="16">
    <w:abstractNumId w:val="21"/>
  </w:num>
  <w:num w:numId="17">
    <w:abstractNumId w:val="32"/>
  </w:num>
  <w:num w:numId="18">
    <w:abstractNumId w:val="0"/>
  </w:num>
  <w:num w:numId="19">
    <w:abstractNumId w:val="1"/>
  </w:num>
  <w:num w:numId="20">
    <w:abstractNumId w:val="2"/>
  </w:num>
  <w:num w:numId="21">
    <w:abstractNumId w:val="3"/>
  </w:num>
  <w:num w:numId="22">
    <w:abstractNumId w:val="4"/>
  </w:num>
  <w:num w:numId="23">
    <w:abstractNumId w:val="16"/>
  </w:num>
  <w:num w:numId="24">
    <w:abstractNumId w:val="10"/>
  </w:num>
  <w:num w:numId="25">
    <w:abstractNumId w:val="12"/>
  </w:num>
  <w:num w:numId="26">
    <w:abstractNumId w:val="14"/>
  </w:num>
  <w:num w:numId="27">
    <w:abstractNumId w:val="15"/>
  </w:num>
  <w:num w:numId="28">
    <w:abstractNumId w:val="42"/>
  </w:num>
  <w:num w:numId="29">
    <w:abstractNumId w:val="8"/>
  </w:num>
  <w:num w:numId="30">
    <w:abstractNumId w:val="27"/>
  </w:num>
  <w:num w:numId="31">
    <w:abstractNumId w:val="35"/>
  </w:num>
  <w:num w:numId="32">
    <w:abstractNumId w:val="6"/>
  </w:num>
  <w:num w:numId="33">
    <w:abstractNumId w:val="11"/>
  </w:num>
  <w:num w:numId="34">
    <w:abstractNumId w:val="33"/>
  </w:num>
  <w:num w:numId="35">
    <w:abstractNumId w:val="22"/>
  </w:num>
  <w:num w:numId="36">
    <w:abstractNumId w:val="24"/>
  </w:num>
  <w:num w:numId="37">
    <w:abstractNumId w:val="38"/>
  </w:num>
  <w:num w:numId="38">
    <w:abstractNumId w:val="19"/>
  </w:num>
  <w:num w:numId="39">
    <w:abstractNumId w:val="39"/>
  </w:num>
  <w:num w:numId="40">
    <w:abstractNumId w:val="40"/>
  </w:num>
  <w:num w:numId="41">
    <w:abstractNumId w:val="31"/>
  </w:num>
  <w:num w:numId="42">
    <w:abstractNumId w:val="36"/>
  </w:num>
  <w:num w:numId="43">
    <w:abstractNumId w:val="2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CB"/>
    <w:rsid w:val="000061CB"/>
    <w:rsid w:val="00006639"/>
    <w:rsid w:val="00026793"/>
    <w:rsid w:val="00046F94"/>
    <w:rsid w:val="0006419E"/>
    <w:rsid w:val="000747DE"/>
    <w:rsid w:val="00076A81"/>
    <w:rsid w:val="00084F17"/>
    <w:rsid w:val="000942AE"/>
    <w:rsid w:val="000B2F3B"/>
    <w:rsid w:val="000D20A2"/>
    <w:rsid w:val="000E2684"/>
    <w:rsid w:val="000F24A1"/>
    <w:rsid w:val="0010070A"/>
    <w:rsid w:val="00115C53"/>
    <w:rsid w:val="00152A9B"/>
    <w:rsid w:val="00186B31"/>
    <w:rsid w:val="001A779E"/>
    <w:rsid w:val="001E4E4F"/>
    <w:rsid w:val="001F1EFA"/>
    <w:rsid w:val="00206CF8"/>
    <w:rsid w:val="00220273"/>
    <w:rsid w:val="00226282"/>
    <w:rsid w:val="00232FDB"/>
    <w:rsid w:val="00256404"/>
    <w:rsid w:val="0026113F"/>
    <w:rsid w:val="002659A0"/>
    <w:rsid w:val="0029733E"/>
    <w:rsid w:val="002B4208"/>
    <w:rsid w:val="002B5E41"/>
    <w:rsid w:val="002B674F"/>
    <w:rsid w:val="002C4F8A"/>
    <w:rsid w:val="002D20DD"/>
    <w:rsid w:val="003039CC"/>
    <w:rsid w:val="0033182E"/>
    <w:rsid w:val="003657CD"/>
    <w:rsid w:val="00381344"/>
    <w:rsid w:val="00392DBC"/>
    <w:rsid w:val="003A6424"/>
    <w:rsid w:val="003D358F"/>
    <w:rsid w:val="003E0497"/>
    <w:rsid w:val="00406D65"/>
    <w:rsid w:val="00406F7F"/>
    <w:rsid w:val="0041068F"/>
    <w:rsid w:val="00435C9A"/>
    <w:rsid w:val="00443C28"/>
    <w:rsid w:val="00444DE9"/>
    <w:rsid w:val="004A4C92"/>
    <w:rsid w:val="004C3703"/>
    <w:rsid w:val="004C3D89"/>
    <w:rsid w:val="004D4FE7"/>
    <w:rsid w:val="004F0410"/>
    <w:rsid w:val="004F0A9C"/>
    <w:rsid w:val="004F343F"/>
    <w:rsid w:val="004F5D60"/>
    <w:rsid w:val="005065D0"/>
    <w:rsid w:val="00516E1B"/>
    <w:rsid w:val="00523437"/>
    <w:rsid w:val="0055075D"/>
    <w:rsid w:val="005543EC"/>
    <w:rsid w:val="0056679F"/>
    <w:rsid w:val="00586E03"/>
    <w:rsid w:val="005F1224"/>
    <w:rsid w:val="005F45AD"/>
    <w:rsid w:val="006904BD"/>
    <w:rsid w:val="00697FA3"/>
    <w:rsid w:val="006D2DB9"/>
    <w:rsid w:val="006D6E82"/>
    <w:rsid w:val="006F7A3E"/>
    <w:rsid w:val="007022A5"/>
    <w:rsid w:val="00721534"/>
    <w:rsid w:val="00722B76"/>
    <w:rsid w:val="00730836"/>
    <w:rsid w:val="00730EB2"/>
    <w:rsid w:val="00772070"/>
    <w:rsid w:val="00787403"/>
    <w:rsid w:val="007A111E"/>
    <w:rsid w:val="007C2BD7"/>
    <w:rsid w:val="007F5E37"/>
    <w:rsid w:val="008107BB"/>
    <w:rsid w:val="00813EFF"/>
    <w:rsid w:val="00830CB2"/>
    <w:rsid w:val="008324B5"/>
    <w:rsid w:val="008532E8"/>
    <w:rsid w:val="00862A02"/>
    <w:rsid w:val="0087144C"/>
    <w:rsid w:val="008739B5"/>
    <w:rsid w:val="008A76A2"/>
    <w:rsid w:val="008B21E5"/>
    <w:rsid w:val="008B2A26"/>
    <w:rsid w:val="008E28F3"/>
    <w:rsid w:val="008F7B28"/>
    <w:rsid w:val="00920663"/>
    <w:rsid w:val="00927F42"/>
    <w:rsid w:val="00932D11"/>
    <w:rsid w:val="0093658B"/>
    <w:rsid w:val="0097154F"/>
    <w:rsid w:val="00985322"/>
    <w:rsid w:val="00985EE1"/>
    <w:rsid w:val="00987194"/>
    <w:rsid w:val="00992823"/>
    <w:rsid w:val="00A055FD"/>
    <w:rsid w:val="00A327F3"/>
    <w:rsid w:val="00A41C68"/>
    <w:rsid w:val="00A81977"/>
    <w:rsid w:val="00AD32D1"/>
    <w:rsid w:val="00AE18DD"/>
    <w:rsid w:val="00AE4D02"/>
    <w:rsid w:val="00AF4B13"/>
    <w:rsid w:val="00B104B7"/>
    <w:rsid w:val="00B31822"/>
    <w:rsid w:val="00B5528B"/>
    <w:rsid w:val="00B73797"/>
    <w:rsid w:val="00B8173D"/>
    <w:rsid w:val="00B839DC"/>
    <w:rsid w:val="00B86AB9"/>
    <w:rsid w:val="00BF6A8D"/>
    <w:rsid w:val="00C44FF9"/>
    <w:rsid w:val="00C46245"/>
    <w:rsid w:val="00C8090F"/>
    <w:rsid w:val="00C91BC6"/>
    <w:rsid w:val="00CC6926"/>
    <w:rsid w:val="00CF2BF6"/>
    <w:rsid w:val="00CF542B"/>
    <w:rsid w:val="00D009A1"/>
    <w:rsid w:val="00D27EA1"/>
    <w:rsid w:val="00D40D61"/>
    <w:rsid w:val="00D46E47"/>
    <w:rsid w:val="00DA3DEF"/>
    <w:rsid w:val="00DB60AB"/>
    <w:rsid w:val="00DC6389"/>
    <w:rsid w:val="00DC6AD6"/>
    <w:rsid w:val="00DD09CF"/>
    <w:rsid w:val="00DD5410"/>
    <w:rsid w:val="00E043FF"/>
    <w:rsid w:val="00E24E84"/>
    <w:rsid w:val="00E36EB1"/>
    <w:rsid w:val="00E53C60"/>
    <w:rsid w:val="00E61AB3"/>
    <w:rsid w:val="00E82A28"/>
    <w:rsid w:val="00E9621A"/>
    <w:rsid w:val="00F274F1"/>
    <w:rsid w:val="00F55B48"/>
    <w:rsid w:val="00F9304C"/>
    <w:rsid w:val="00F96074"/>
    <w:rsid w:val="00FB50F0"/>
    <w:rsid w:val="00FC1207"/>
    <w:rsid w:val="00FC5FD9"/>
    <w:rsid w:val="00FD0D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60B9"/>
  <w15:chartTrackingRefBased/>
  <w15:docId w15:val="{2CBCED68-2AE5-454A-A1D2-FBCD5A4E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21A"/>
    <w:pPr>
      <w:ind w:left="720"/>
      <w:contextualSpacing/>
    </w:pPr>
  </w:style>
  <w:style w:type="character" w:customStyle="1" w:styleId="5yl5">
    <w:name w:val="_5yl5"/>
    <w:basedOn w:val="DefaultParagraphFont"/>
    <w:rsid w:val="00697FA3"/>
  </w:style>
  <w:style w:type="table" w:styleId="TableGrid">
    <w:name w:val="Table Grid"/>
    <w:basedOn w:val="TableNormal"/>
    <w:uiPriority w:val="39"/>
    <w:rsid w:val="002B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992823"/>
  </w:style>
  <w:style w:type="character" w:customStyle="1" w:styleId="st">
    <w:name w:val="st"/>
    <w:rsid w:val="005F1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5037">
      <w:bodyDiv w:val="1"/>
      <w:marLeft w:val="0"/>
      <w:marRight w:val="0"/>
      <w:marTop w:val="0"/>
      <w:marBottom w:val="0"/>
      <w:divBdr>
        <w:top w:val="none" w:sz="0" w:space="0" w:color="auto"/>
        <w:left w:val="none" w:sz="0" w:space="0" w:color="auto"/>
        <w:bottom w:val="none" w:sz="0" w:space="0" w:color="auto"/>
        <w:right w:val="none" w:sz="0" w:space="0" w:color="auto"/>
      </w:divBdr>
    </w:div>
    <w:div w:id="958071066">
      <w:bodyDiv w:val="1"/>
      <w:marLeft w:val="0"/>
      <w:marRight w:val="0"/>
      <w:marTop w:val="0"/>
      <w:marBottom w:val="0"/>
      <w:divBdr>
        <w:top w:val="none" w:sz="0" w:space="0" w:color="auto"/>
        <w:left w:val="none" w:sz="0" w:space="0" w:color="auto"/>
        <w:bottom w:val="none" w:sz="0" w:space="0" w:color="auto"/>
        <w:right w:val="none" w:sz="0" w:space="0" w:color="auto"/>
      </w:divBdr>
    </w:div>
    <w:div w:id="170925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10</Pages>
  <Words>2345</Words>
  <Characters>14070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141</cp:revision>
  <dcterms:created xsi:type="dcterms:W3CDTF">2020-03-24T19:29:00Z</dcterms:created>
  <dcterms:modified xsi:type="dcterms:W3CDTF">2020-04-01T00:45:00Z</dcterms:modified>
</cp:coreProperties>
</file>