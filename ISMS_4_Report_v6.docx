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C1885" w14:textId="1C09B8AA" w:rsidR="003657CD" w:rsidRDefault="006F7A3E" w:rsidP="006F7A3E">
      <w:pPr>
        <w:ind w:left="6372"/>
        <w:rPr>
          <w:rFonts w:ascii="Times New Roman" w:hAnsi="Times New Roman" w:cs="Times New Roman"/>
          <w:sz w:val="24"/>
          <w:szCs w:val="24"/>
        </w:rPr>
      </w:pPr>
      <w:r>
        <w:rPr>
          <w:rFonts w:ascii="Times New Roman" w:hAnsi="Times New Roman" w:cs="Times New Roman"/>
          <w:sz w:val="24"/>
          <w:szCs w:val="24"/>
        </w:rPr>
        <w:t>Irmina Chmielowska</w:t>
      </w:r>
    </w:p>
    <w:p w14:paraId="3BFE0BC1" w14:textId="6C6CB8F9" w:rsidR="006F7A3E" w:rsidRDefault="006F7A3E" w:rsidP="006F7A3E">
      <w:pPr>
        <w:ind w:left="6372"/>
        <w:rPr>
          <w:rFonts w:ascii="Times New Roman" w:hAnsi="Times New Roman" w:cs="Times New Roman"/>
          <w:sz w:val="24"/>
          <w:szCs w:val="24"/>
        </w:rPr>
      </w:pPr>
      <w:r>
        <w:rPr>
          <w:rFonts w:ascii="Times New Roman" w:hAnsi="Times New Roman" w:cs="Times New Roman"/>
          <w:sz w:val="24"/>
          <w:szCs w:val="24"/>
        </w:rPr>
        <w:t>Kamil Kwiatkowski</w:t>
      </w:r>
    </w:p>
    <w:p w14:paraId="22010FB6" w14:textId="2149D364" w:rsidR="006F7A3E" w:rsidRDefault="006F7A3E" w:rsidP="006F7A3E">
      <w:pPr>
        <w:ind w:left="6372"/>
        <w:rPr>
          <w:rFonts w:ascii="Times New Roman" w:hAnsi="Times New Roman" w:cs="Times New Roman"/>
          <w:sz w:val="24"/>
          <w:szCs w:val="24"/>
        </w:rPr>
      </w:pPr>
      <w:r>
        <w:rPr>
          <w:rFonts w:ascii="Times New Roman" w:hAnsi="Times New Roman" w:cs="Times New Roman"/>
          <w:sz w:val="24"/>
          <w:szCs w:val="24"/>
        </w:rPr>
        <w:t>Krzysztof Pochrebiennik</w:t>
      </w:r>
    </w:p>
    <w:p w14:paraId="283F6112" w14:textId="64A3EF63" w:rsidR="006F7A3E" w:rsidRPr="0033182E" w:rsidRDefault="006F7A3E" w:rsidP="006F7A3E">
      <w:pPr>
        <w:ind w:left="6372"/>
        <w:rPr>
          <w:rFonts w:ascii="Times New Roman" w:hAnsi="Times New Roman" w:cs="Times New Roman"/>
          <w:sz w:val="24"/>
          <w:szCs w:val="24"/>
          <w:lang w:val="en-US"/>
        </w:rPr>
      </w:pPr>
      <w:r w:rsidRPr="0033182E">
        <w:rPr>
          <w:rFonts w:ascii="Times New Roman" w:hAnsi="Times New Roman" w:cs="Times New Roman"/>
          <w:sz w:val="24"/>
          <w:szCs w:val="24"/>
          <w:lang w:val="en-US"/>
        </w:rPr>
        <w:t xml:space="preserve">Jakub </w:t>
      </w:r>
      <w:proofErr w:type="spellStart"/>
      <w:r w:rsidRPr="0033182E">
        <w:rPr>
          <w:rFonts w:ascii="Times New Roman" w:hAnsi="Times New Roman" w:cs="Times New Roman"/>
          <w:sz w:val="24"/>
          <w:szCs w:val="24"/>
          <w:lang w:val="en-US"/>
        </w:rPr>
        <w:t>Wrzodek</w:t>
      </w:r>
      <w:proofErr w:type="spellEnd"/>
    </w:p>
    <w:p w14:paraId="00239338" w14:textId="2473D541" w:rsidR="006F7A3E" w:rsidRPr="0033182E" w:rsidRDefault="006F7A3E" w:rsidP="006F7A3E">
      <w:pPr>
        <w:ind w:left="6372"/>
        <w:rPr>
          <w:rFonts w:ascii="Times New Roman" w:hAnsi="Times New Roman" w:cs="Times New Roman"/>
          <w:sz w:val="24"/>
          <w:szCs w:val="24"/>
          <w:lang w:val="en-US"/>
        </w:rPr>
      </w:pPr>
      <w:proofErr w:type="spellStart"/>
      <w:r w:rsidRPr="0033182E">
        <w:rPr>
          <w:rFonts w:ascii="Times New Roman" w:hAnsi="Times New Roman" w:cs="Times New Roman"/>
          <w:sz w:val="24"/>
          <w:szCs w:val="24"/>
          <w:lang w:val="en-US"/>
        </w:rPr>
        <w:t>Przem</w:t>
      </w:r>
      <w:r w:rsidR="00E61AB3" w:rsidRPr="0033182E">
        <w:rPr>
          <w:rFonts w:ascii="Times New Roman" w:hAnsi="Times New Roman" w:cs="Times New Roman"/>
          <w:sz w:val="24"/>
          <w:szCs w:val="24"/>
          <w:lang w:val="en-US"/>
        </w:rPr>
        <w:t>ys</w:t>
      </w:r>
      <w:r w:rsidR="0026113F">
        <w:rPr>
          <w:rFonts w:ascii="Times New Roman" w:hAnsi="Times New Roman" w:cs="Times New Roman"/>
          <w:sz w:val="24"/>
          <w:szCs w:val="24"/>
          <w:lang w:val="en-US"/>
        </w:rPr>
        <w:t>ł</w:t>
      </w:r>
      <w:r w:rsidR="00E61AB3" w:rsidRPr="0033182E">
        <w:rPr>
          <w:rFonts w:ascii="Times New Roman" w:hAnsi="Times New Roman" w:cs="Times New Roman"/>
          <w:sz w:val="24"/>
          <w:szCs w:val="24"/>
          <w:lang w:val="en-US"/>
        </w:rPr>
        <w:t>aw</w:t>
      </w:r>
      <w:proofErr w:type="spellEnd"/>
      <w:r w:rsidR="00E61AB3" w:rsidRPr="0033182E">
        <w:rPr>
          <w:rFonts w:ascii="Times New Roman" w:hAnsi="Times New Roman" w:cs="Times New Roman"/>
          <w:sz w:val="24"/>
          <w:szCs w:val="24"/>
          <w:lang w:val="en-US"/>
        </w:rPr>
        <w:t xml:space="preserve"> </w:t>
      </w:r>
      <w:proofErr w:type="spellStart"/>
      <w:r w:rsidRPr="0033182E">
        <w:rPr>
          <w:rFonts w:ascii="Times New Roman" w:hAnsi="Times New Roman" w:cs="Times New Roman"/>
          <w:sz w:val="24"/>
          <w:szCs w:val="24"/>
          <w:lang w:val="en-US"/>
        </w:rPr>
        <w:t>Gradziński</w:t>
      </w:r>
      <w:proofErr w:type="spellEnd"/>
    </w:p>
    <w:p w14:paraId="0268759F" w14:textId="75F35B65" w:rsidR="003657CD" w:rsidRPr="0033182E" w:rsidRDefault="003657CD" w:rsidP="003657CD">
      <w:pPr>
        <w:jc w:val="center"/>
        <w:rPr>
          <w:rFonts w:ascii="Times New Roman" w:hAnsi="Times New Roman" w:cs="Times New Roman"/>
          <w:sz w:val="24"/>
          <w:szCs w:val="24"/>
          <w:lang w:val="en-US"/>
        </w:rPr>
      </w:pPr>
    </w:p>
    <w:p w14:paraId="140631BF" w14:textId="6A989139" w:rsidR="006F7A3E" w:rsidRDefault="006F7A3E" w:rsidP="003657CD">
      <w:pPr>
        <w:jc w:val="center"/>
        <w:rPr>
          <w:rFonts w:ascii="Times New Roman" w:hAnsi="Times New Roman" w:cs="Times New Roman"/>
          <w:sz w:val="36"/>
          <w:szCs w:val="36"/>
          <w:lang w:val="en-US"/>
        </w:rPr>
      </w:pPr>
    </w:p>
    <w:p w14:paraId="7A081E21" w14:textId="77777777" w:rsidR="004C3D89" w:rsidRPr="0033182E" w:rsidRDefault="004C3D89" w:rsidP="003657CD">
      <w:pPr>
        <w:jc w:val="center"/>
        <w:rPr>
          <w:rFonts w:ascii="Times New Roman" w:hAnsi="Times New Roman" w:cs="Times New Roman"/>
          <w:sz w:val="36"/>
          <w:szCs w:val="36"/>
          <w:lang w:val="en-US"/>
        </w:rPr>
      </w:pPr>
    </w:p>
    <w:p w14:paraId="354743CE" w14:textId="2CE95EB0" w:rsidR="008739B5" w:rsidRDefault="003657CD" w:rsidP="003657CD">
      <w:pPr>
        <w:jc w:val="center"/>
        <w:rPr>
          <w:rFonts w:ascii="Times New Roman" w:hAnsi="Times New Roman" w:cs="Times New Roman"/>
          <w:sz w:val="36"/>
          <w:szCs w:val="36"/>
          <w:lang w:val="en-US"/>
        </w:rPr>
      </w:pPr>
      <w:bookmarkStart w:id="0" w:name="_Hlk35976972"/>
      <w:r w:rsidRPr="00A81977">
        <w:rPr>
          <w:rFonts w:ascii="Times New Roman" w:hAnsi="Times New Roman" w:cs="Times New Roman"/>
          <w:sz w:val="36"/>
          <w:szCs w:val="36"/>
          <w:lang w:val="en-US"/>
        </w:rPr>
        <w:t>Information Security Management System</w:t>
      </w:r>
    </w:p>
    <w:p w14:paraId="0FE24149" w14:textId="2E5F57AC" w:rsidR="00A81977" w:rsidRPr="00A81977" w:rsidRDefault="00A81977" w:rsidP="003657CD">
      <w:pPr>
        <w:jc w:val="center"/>
        <w:rPr>
          <w:rFonts w:ascii="Times New Roman" w:hAnsi="Times New Roman" w:cs="Times New Roman"/>
          <w:sz w:val="36"/>
          <w:szCs w:val="36"/>
          <w:lang w:val="en-US"/>
        </w:rPr>
      </w:pPr>
      <w:r>
        <w:rPr>
          <w:rFonts w:ascii="Times New Roman" w:hAnsi="Times New Roman" w:cs="Times New Roman"/>
          <w:sz w:val="36"/>
          <w:szCs w:val="36"/>
          <w:lang w:val="en-US"/>
        </w:rPr>
        <w:t>Report</w:t>
      </w:r>
    </w:p>
    <w:bookmarkEnd w:id="0"/>
    <w:p w14:paraId="41BB3D09" w14:textId="1AB3401F" w:rsidR="003657CD" w:rsidRDefault="003657CD" w:rsidP="003657CD">
      <w:pPr>
        <w:jc w:val="center"/>
        <w:rPr>
          <w:rFonts w:ascii="Times New Roman" w:hAnsi="Times New Roman" w:cs="Times New Roman"/>
          <w:sz w:val="24"/>
          <w:szCs w:val="24"/>
          <w:lang w:val="en-US"/>
        </w:rPr>
      </w:pPr>
    </w:p>
    <w:p w14:paraId="69AFA88C" w14:textId="3A31DEE3" w:rsidR="00A81977" w:rsidRPr="00E61AB3" w:rsidRDefault="00A81977" w:rsidP="003657CD">
      <w:pPr>
        <w:jc w:val="center"/>
        <w:rPr>
          <w:rFonts w:ascii="Times New Roman" w:hAnsi="Times New Roman" w:cs="Times New Roman"/>
          <w:sz w:val="24"/>
          <w:szCs w:val="24"/>
          <w:lang w:val="en-US"/>
        </w:rPr>
      </w:pPr>
      <w:r>
        <w:rPr>
          <w:rFonts w:ascii="Times New Roman" w:hAnsi="Times New Roman" w:cs="Times New Roman"/>
          <w:sz w:val="24"/>
          <w:szCs w:val="24"/>
          <w:lang w:val="en-US"/>
        </w:rPr>
        <w:t>Task 4:</w:t>
      </w:r>
    </w:p>
    <w:p w14:paraId="667CE938" w14:textId="11215051" w:rsidR="003657CD" w:rsidRPr="0033182E" w:rsidRDefault="006F7A3E" w:rsidP="006F7A3E">
      <w:pPr>
        <w:rPr>
          <w:rFonts w:ascii="Times New Roman" w:hAnsi="Times New Roman" w:cs="Times New Roman"/>
          <w:sz w:val="24"/>
          <w:szCs w:val="24"/>
          <w:lang w:val="en-US"/>
        </w:rPr>
      </w:pPr>
      <w:r w:rsidRPr="006F7A3E">
        <w:rPr>
          <w:lang w:val="en-US"/>
        </w:rPr>
        <w:t xml:space="preserve">Prepare an Information Security Management System for a health insurance company. The company processes a large volume of medical transactions of their clients and must distinguish fake transactions from the genuine ones. Moreover, the company stores an archive of the transactions for the purpose of calculating future insurance rates. </w:t>
      </w:r>
    </w:p>
    <w:p w14:paraId="16E6E2B4" w14:textId="3293C1C6" w:rsidR="005065D0" w:rsidRPr="0033182E" w:rsidRDefault="005065D0" w:rsidP="003657CD">
      <w:pPr>
        <w:jc w:val="center"/>
        <w:rPr>
          <w:rFonts w:ascii="Times New Roman" w:hAnsi="Times New Roman" w:cs="Times New Roman"/>
          <w:sz w:val="24"/>
          <w:szCs w:val="24"/>
          <w:lang w:val="en-US"/>
        </w:rPr>
      </w:pPr>
    </w:p>
    <w:p w14:paraId="697D9B7B" w14:textId="12C2A5D6" w:rsidR="005065D0" w:rsidRPr="0033182E" w:rsidRDefault="005065D0" w:rsidP="003657CD">
      <w:pPr>
        <w:jc w:val="center"/>
        <w:rPr>
          <w:rFonts w:ascii="Times New Roman" w:hAnsi="Times New Roman" w:cs="Times New Roman"/>
          <w:sz w:val="24"/>
          <w:szCs w:val="24"/>
          <w:lang w:val="en-US"/>
        </w:rPr>
      </w:pPr>
    </w:p>
    <w:p w14:paraId="5060C8A6" w14:textId="77777777" w:rsidR="005065D0" w:rsidRPr="0033182E" w:rsidRDefault="005065D0" w:rsidP="003657CD">
      <w:pPr>
        <w:jc w:val="center"/>
        <w:rPr>
          <w:rFonts w:ascii="Times New Roman" w:hAnsi="Times New Roman" w:cs="Times New Roman"/>
          <w:sz w:val="24"/>
          <w:szCs w:val="24"/>
          <w:lang w:val="en-US"/>
        </w:rPr>
      </w:pPr>
    </w:p>
    <w:p w14:paraId="18D3DE6C" w14:textId="13089FF1" w:rsidR="00E9621A" w:rsidRPr="0033182E" w:rsidRDefault="00E9621A" w:rsidP="003657CD">
      <w:pPr>
        <w:jc w:val="center"/>
        <w:rPr>
          <w:rFonts w:ascii="Times New Roman" w:hAnsi="Times New Roman" w:cs="Times New Roman"/>
          <w:sz w:val="24"/>
          <w:szCs w:val="24"/>
          <w:lang w:val="en-US"/>
        </w:rPr>
      </w:pPr>
    </w:p>
    <w:p w14:paraId="4CEC97B3" w14:textId="26408A00" w:rsidR="00E9621A" w:rsidRPr="0033182E" w:rsidRDefault="00E9621A" w:rsidP="003657CD">
      <w:pPr>
        <w:jc w:val="center"/>
        <w:rPr>
          <w:rFonts w:ascii="Times New Roman" w:hAnsi="Times New Roman" w:cs="Times New Roman"/>
          <w:sz w:val="24"/>
          <w:szCs w:val="24"/>
          <w:lang w:val="en-US"/>
        </w:rPr>
      </w:pPr>
    </w:p>
    <w:p w14:paraId="14FAF7A5" w14:textId="7AFB4004" w:rsidR="00A81977" w:rsidRPr="0033182E" w:rsidRDefault="00A81977" w:rsidP="003657CD">
      <w:pPr>
        <w:jc w:val="center"/>
        <w:rPr>
          <w:rFonts w:ascii="Times New Roman" w:hAnsi="Times New Roman" w:cs="Times New Roman"/>
          <w:sz w:val="24"/>
          <w:szCs w:val="24"/>
          <w:lang w:val="en-US"/>
        </w:rPr>
      </w:pPr>
    </w:p>
    <w:p w14:paraId="13D3D9CF" w14:textId="41579385" w:rsidR="00A81977" w:rsidRPr="0033182E" w:rsidRDefault="00A81977" w:rsidP="003657CD">
      <w:pPr>
        <w:jc w:val="center"/>
        <w:rPr>
          <w:rFonts w:ascii="Times New Roman" w:hAnsi="Times New Roman" w:cs="Times New Roman"/>
          <w:sz w:val="24"/>
          <w:szCs w:val="24"/>
          <w:lang w:val="en-US"/>
        </w:rPr>
      </w:pPr>
    </w:p>
    <w:p w14:paraId="57C32D6E" w14:textId="75B2C62D" w:rsidR="00A81977" w:rsidRPr="0033182E" w:rsidRDefault="00A81977" w:rsidP="003657CD">
      <w:pPr>
        <w:jc w:val="center"/>
        <w:rPr>
          <w:rFonts w:ascii="Times New Roman" w:hAnsi="Times New Roman" w:cs="Times New Roman"/>
          <w:sz w:val="24"/>
          <w:szCs w:val="24"/>
          <w:lang w:val="en-US"/>
        </w:rPr>
      </w:pPr>
    </w:p>
    <w:p w14:paraId="666997CB" w14:textId="7BF132DD" w:rsidR="00A81977" w:rsidRPr="0033182E" w:rsidRDefault="00A81977" w:rsidP="003657CD">
      <w:pPr>
        <w:jc w:val="center"/>
        <w:rPr>
          <w:rFonts w:ascii="Times New Roman" w:hAnsi="Times New Roman" w:cs="Times New Roman"/>
          <w:sz w:val="24"/>
          <w:szCs w:val="24"/>
          <w:lang w:val="en-US"/>
        </w:rPr>
      </w:pPr>
    </w:p>
    <w:p w14:paraId="6F394C9B" w14:textId="043CCE1F" w:rsidR="00A81977" w:rsidRPr="0033182E" w:rsidRDefault="00A81977" w:rsidP="003657CD">
      <w:pPr>
        <w:jc w:val="center"/>
        <w:rPr>
          <w:rFonts w:ascii="Times New Roman" w:hAnsi="Times New Roman" w:cs="Times New Roman"/>
          <w:sz w:val="24"/>
          <w:szCs w:val="24"/>
          <w:lang w:val="en-US"/>
        </w:rPr>
      </w:pPr>
    </w:p>
    <w:p w14:paraId="2BBC3FD3" w14:textId="6FE93CD8" w:rsidR="00A81977" w:rsidRPr="0033182E" w:rsidRDefault="00A81977" w:rsidP="003657CD">
      <w:pPr>
        <w:jc w:val="center"/>
        <w:rPr>
          <w:rFonts w:ascii="Times New Roman" w:hAnsi="Times New Roman" w:cs="Times New Roman"/>
          <w:sz w:val="24"/>
          <w:szCs w:val="24"/>
          <w:lang w:val="en-US"/>
        </w:rPr>
      </w:pPr>
    </w:p>
    <w:p w14:paraId="61D01756" w14:textId="071C3B9A" w:rsidR="00A81977" w:rsidRPr="0033182E" w:rsidRDefault="00A81977" w:rsidP="003657CD">
      <w:pPr>
        <w:jc w:val="center"/>
        <w:rPr>
          <w:rFonts w:ascii="Times New Roman" w:hAnsi="Times New Roman" w:cs="Times New Roman"/>
          <w:sz w:val="24"/>
          <w:szCs w:val="24"/>
          <w:lang w:val="en-US"/>
        </w:rPr>
      </w:pPr>
    </w:p>
    <w:p w14:paraId="54AB8E19" w14:textId="54773B82" w:rsidR="00A81977" w:rsidRPr="0033182E" w:rsidRDefault="00A81977" w:rsidP="003657CD">
      <w:pPr>
        <w:jc w:val="center"/>
        <w:rPr>
          <w:rFonts w:ascii="Times New Roman" w:hAnsi="Times New Roman" w:cs="Times New Roman"/>
          <w:sz w:val="24"/>
          <w:szCs w:val="24"/>
          <w:lang w:val="en-US"/>
        </w:rPr>
      </w:pPr>
    </w:p>
    <w:p w14:paraId="14913604" w14:textId="06952F6A" w:rsidR="00E9621A" w:rsidRDefault="00E9621A" w:rsidP="003657CD">
      <w:pPr>
        <w:jc w:val="center"/>
        <w:rPr>
          <w:rFonts w:ascii="Times New Roman" w:hAnsi="Times New Roman" w:cs="Times New Roman"/>
          <w:sz w:val="24"/>
          <w:szCs w:val="24"/>
          <w:lang w:val="en-US"/>
        </w:rPr>
      </w:pPr>
    </w:p>
    <w:p w14:paraId="2448B965" w14:textId="14FD20E6" w:rsidR="005F1224" w:rsidRDefault="005F1224" w:rsidP="003657CD">
      <w:pPr>
        <w:jc w:val="center"/>
        <w:rPr>
          <w:rFonts w:ascii="Times New Roman" w:hAnsi="Times New Roman" w:cs="Times New Roman"/>
          <w:sz w:val="24"/>
          <w:szCs w:val="24"/>
          <w:lang w:val="en-US"/>
        </w:rPr>
      </w:pPr>
    </w:p>
    <w:p w14:paraId="4DE3DCCA" w14:textId="77777777" w:rsidR="005F1224" w:rsidRPr="0033182E" w:rsidRDefault="005F1224" w:rsidP="003657CD">
      <w:pPr>
        <w:jc w:val="center"/>
        <w:rPr>
          <w:rFonts w:ascii="Times New Roman" w:hAnsi="Times New Roman" w:cs="Times New Roman"/>
          <w:sz w:val="24"/>
          <w:szCs w:val="24"/>
          <w:lang w:val="en-US"/>
        </w:rPr>
      </w:pPr>
    </w:p>
    <w:p w14:paraId="0E31327F" w14:textId="0AFCE61C" w:rsidR="00E9621A" w:rsidRPr="00444DE9" w:rsidRDefault="00E9621A" w:rsidP="00186B31">
      <w:pPr>
        <w:pStyle w:val="ListParagraph"/>
        <w:numPr>
          <w:ilvl w:val="0"/>
          <w:numId w:val="1"/>
        </w:numPr>
        <w:jc w:val="both"/>
        <w:rPr>
          <w:rFonts w:ascii="Times New Roman" w:hAnsi="Times New Roman" w:cs="Times New Roman"/>
          <w:sz w:val="28"/>
          <w:szCs w:val="28"/>
        </w:rPr>
      </w:pPr>
      <w:r w:rsidRPr="00444DE9">
        <w:rPr>
          <w:rFonts w:ascii="Times New Roman" w:hAnsi="Times New Roman" w:cs="Times New Roman"/>
          <w:sz w:val="28"/>
          <w:szCs w:val="28"/>
        </w:rPr>
        <w:t>Context establishment</w:t>
      </w:r>
    </w:p>
    <w:p w14:paraId="499D0171" w14:textId="1434BAD3" w:rsidR="00697FA3" w:rsidRPr="00697FA3" w:rsidRDefault="001A779E" w:rsidP="00186B31">
      <w:pPr>
        <w:jc w:val="both"/>
        <w:rPr>
          <w:rFonts w:ascii="Times New Roman" w:hAnsi="Times New Roman" w:cs="Times New Roman"/>
          <w:sz w:val="24"/>
          <w:szCs w:val="24"/>
          <w:lang w:val="en-US"/>
        </w:rPr>
      </w:pPr>
      <w:r w:rsidRPr="00697FA3">
        <w:rPr>
          <w:rFonts w:ascii="Times New Roman" w:hAnsi="Times New Roman" w:cs="Times New Roman"/>
          <w:sz w:val="24"/>
          <w:szCs w:val="24"/>
          <w:lang w:val="en-US"/>
        </w:rPr>
        <w:t>Information security is important for the business, however, its importance is generally underestimated. Main reason</w:t>
      </w:r>
      <w:r w:rsidR="00084F17" w:rsidRPr="00697FA3">
        <w:rPr>
          <w:rFonts w:ascii="Times New Roman" w:hAnsi="Times New Roman" w:cs="Times New Roman"/>
          <w:sz w:val="24"/>
          <w:szCs w:val="24"/>
          <w:lang w:val="en-US"/>
        </w:rPr>
        <w:t xml:space="preserve"> is that the profits of high developed information security management system are not easily palpable – their point rely on preventing loss, of any kind.</w:t>
      </w:r>
      <w:r w:rsidR="00084F17" w:rsidRPr="00697FA3">
        <w:rPr>
          <w:lang w:val="en-US"/>
        </w:rPr>
        <w:t xml:space="preserve"> </w:t>
      </w:r>
      <w:r w:rsidR="00084F17" w:rsidRPr="00697FA3">
        <w:rPr>
          <w:rFonts w:ascii="Times New Roman" w:hAnsi="Times New Roman" w:cs="Times New Roman"/>
          <w:sz w:val="24"/>
          <w:szCs w:val="24"/>
          <w:lang w:val="en-US"/>
        </w:rPr>
        <w:t>As figures speak louder than words, resulting business losses should be quantified as</w:t>
      </w:r>
      <w:r w:rsidR="00697FA3" w:rsidRPr="00697FA3">
        <w:rPr>
          <w:rFonts w:ascii="Times New Roman" w:hAnsi="Times New Roman" w:cs="Times New Roman"/>
          <w:sz w:val="24"/>
          <w:szCs w:val="24"/>
          <w:lang w:val="en-US"/>
        </w:rPr>
        <w:t xml:space="preserve"> </w:t>
      </w:r>
      <w:r w:rsidR="00084F17" w:rsidRPr="00697FA3">
        <w:rPr>
          <w:rFonts w:ascii="Times New Roman" w:hAnsi="Times New Roman" w:cs="Times New Roman"/>
          <w:sz w:val="24"/>
          <w:szCs w:val="24"/>
          <w:lang w:val="en-US"/>
        </w:rPr>
        <w:t>a consequence of actual, simulated, and hypothetical security breaches.</w:t>
      </w:r>
      <w:r w:rsidR="00046F94">
        <w:rPr>
          <w:rFonts w:ascii="Times New Roman" w:hAnsi="Times New Roman" w:cs="Times New Roman"/>
          <w:sz w:val="24"/>
          <w:szCs w:val="24"/>
          <w:lang w:val="en-US"/>
        </w:rPr>
        <w:t xml:space="preserve"> However, </w:t>
      </w:r>
      <w:r w:rsidR="00CC6926">
        <w:rPr>
          <w:rFonts w:ascii="Times New Roman" w:hAnsi="Times New Roman" w:cs="Times New Roman"/>
          <w:sz w:val="24"/>
          <w:szCs w:val="24"/>
          <w:lang w:val="en-US"/>
        </w:rPr>
        <w:t xml:space="preserve">we </w:t>
      </w:r>
      <w:r w:rsidR="00046F94">
        <w:rPr>
          <w:rFonts w:ascii="Times New Roman" w:hAnsi="Times New Roman" w:cs="Times New Roman"/>
          <w:sz w:val="24"/>
          <w:szCs w:val="24"/>
          <w:lang w:val="en-US"/>
        </w:rPr>
        <w:t>understand ISMS necessity</w:t>
      </w:r>
      <w:r w:rsidR="0097154F">
        <w:rPr>
          <w:rFonts w:ascii="Times New Roman" w:hAnsi="Times New Roman" w:cs="Times New Roman"/>
          <w:sz w:val="24"/>
          <w:szCs w:val="24"/>
          <w:lang w:val="en-US"/>
        </w:rPr>
        <w:t>, especially in insurance industry</w:t>
      </w:r>
      <w:r w:rsidR="0006419E">
        <w:rPr>
          <w:rFonts w:ascii="Times New Roman" w:hAnsi="Times New Roman" w:cs="Times New Roman"/>
          <w:sz w:val="24"/>
          <w:szCs w:val="24"/>
          <w:lang w:val="en-US"/>
        </w:rPr>
        <w:t>,</w:t>
      </w:r>
      <w:r w:rsidR="00CC6926">
        <w:rPr>
          <w:rFonts w:ascii="Times New Roman" w:hAnsi="Times New Roman" w:cs="Times New Roman"/>
          <w:sz w:val="24"/>
          <w:szCs w:val="24"/>
          <w:lang w:val="en-US"/>
        </w:rPr>
        <w:t xml:space="preserve"> </w:t>
      </w:r>
      <w:r w:rsidR="0006419E">
        <w:rPr>
          <w:rFonts w:ascii="Times New Roman" w:hAnsi="Times New Roman" w:cs="Times New Roman"/>
          <w:sz w:val="24"/>
          <w:szCs w:val="24"/>
          <w:lang w:val="en-US"/>
        </w:rPr>
        <w:t>therefore we</w:t>
      </w:r>
      <w:r w:rsidR="00CC6926">
        <w:rPr>
          <w:rFonts w:ascii="Times New Roman" w:hAnsi="Times New Roman" w:cs="Times New Roman"/>
          <w:sz w:val="24"/>
          <w:szCs w:val="24"/>
          <w:lang w:val="en-US"/>
        </w:rPr>
        <w:t xml:space="preserve"> put effort into implementing system in our company.</w:t>
      </w:r>
    </w:p>
    <w:p w14:paraId="3637FDCD" w14:textId="399A04EE" w:rsidR="00697FA3" w:rsidRPr="005F1224" w:rsidRDefault="00697FA3" w:rsidP="00186B31">
      <w:pPr>
        <w:jc w:val="both"/>
        <w:rPr>
          <w:rFonts w:ascii="Times New Roman" w:hAnsi="Times New Roman" w:cs="Times New Roman"/>
          <w:sz w:val="24"/>
          <w:szCs w:val="24"/>
          <w:lang w:val="en-US"/>
        </w:rPr>
      </w:pPr>
      <w:r w:rsidRPr="00B31822">
        <w:rPr>
          <w:rFonts w:ascii="Times New Roman" w:hAnsi="Times New Roman" w:cs="Times New Roman"/>
          <w:sz w:val="24"/>
          <w:szCs w:val="24"/>
          <w:lang w:val="en-US"/>
        </w:rPr>
        <w:t xml:space="preserve">Following document covers necessary points of Information Security Management System, </w:t>
      </w:r>
      <w:r w:rsidRPr="005F1224">
        <w:rPr>
          <w:rFonts w:ascii="Times New Roman" w:hAnsi="Times New Roman" w:cs="Times New Roman"/>
          <w:sz w:val="24"/>
          <w:szCs w:val="24"/>
          <w:lang w:val="en-US"/>
        </w:rPr>
        <w:t>according to ISO/IEC 27005:2008.</w:t>
      </w:r>
      <w:r w:rsidR="0097154F" w:rsidRPr="005F1224">
        <w:rPr>
          <w:rFonts w:ascii="Times New Roman" w:hAnsi="Times New Roman" w:cs="Times New Roman"/>
          <w:sz w:val="24"/>
          <w:szCs w:val="24"/>
          <w:lang w:val="en-US"/>
        </w:rPr>
        <w:t xml:space="preserve"> </w:t>
      </w:r>
    </w:p>
    <w:p w14:paraId="64BBE63E" w14:textId="177CB2D1" w:rsidR="005F1224" w:rsidRPr="005F1224" w:rsidRDefault="005F1224" w:rsidP="00186B31">
      <w:pPr>
        <w:jc w:val="both"/>
        <w:rPr>
          <w:rFonts w:ascii="Times New Roman" w:hAnsi="Times New Roman" w:cs="Times New Roman"/>
          <w:sz w:val="24"/>
          <w:szCs w:val="24"/>
          <w:lang w:val="en-US"/>
        </w:rPr>
      </w:pPr>
    </w:p>
    <w:p w14:paraId="3C583867" w14:textId="512EDE81" w:rsidR="005F1224" w:rsidRPr="00444DE9" w:rsidRDefault="005F1224" w:rsidP="005F1224">
      <w:pPr>
        <w:pStyle w:val="ListParagraph"/>
        <w:numPr>
          <w:ilvl w:val="1"/>
          <w:numId w:val="1"/>
        </w:numPr>
        <w:rPr>
          <w:rFonts w:ascii="Times New Roman" w:hAnsi="Times New Roman" w:cs="Times New Roman"/>
          <w:sz w:val="24"/>
          <w:szCs w:val="24"/>
          <w:lang w:val="en-US"/>
        </w:rPr>
      </w:pPr>
      <w:r w:rsidRPr="00444DE9">
        <w:rPr>
          <w:rFonts w:ascii="Times New Roman" w:hAnsi="Times New Roman" w:cs="Times New Roman"/>
          <w:sz w:val="24"/>
          <w:szCs w:val="24"/>
          <w:lang w:val="en-US"/>
        </w:rPr>
        <w:t>Scope and boundaries</w:t>
      </w:r>
    </w:p>
    <w:p w14:paraId="59ACEEDE" w14:textId="77777777" w:rsidR="00444DE9" w:rsidRDefault="00444DE9" w:rsidP="00444DE9">
      <w:pPr>
        <w:rPr>
          <w:rFonts w:ascii="Times New Roman" w:hAnsi="Times New Roman" w:cs="Times New Roman"/>
          <w:sz w:val="24"/>
          <w:szCs w:val="24"/>
          <w:lang w:val="en-US"/>
        </w:rPr>
      </w:pPr>
    </w:p>
    <w:p w14:paraId="339A67F3" w14:textId="295E6C50" w:rsidR="00444DE9" w:rsidRDefault="005F1224" w:rsidP="00444DE9">
      <w:pPr>
        <w:pStyle w:val="ListParagraph"/>
        <w:numPr>
          <w:ilvl w:val="2"/>
          <w:numId w:val="1"/>
        </w:numPr>
        <w:rPr>
          <w:rFonts w:ascii="Times New Roman" w:hAnsi="Times New Roman" w:cs="Times New Roman"/>
          <w:sz w:val="24"/>
          <w:szCs w:val="24"/>
          <w:lang w:val="en-US"/>
        </w:rPr>
      </w:pPr>
      <w:r w:rsidRPr="00444DE9">
        <w:rPr>
          <w:rFonts w:ascii="Times New Roman" w:hAnsi="Times New Roman" w:cs="Times New Roman"/>
          <w:sz w:val="24"/>
          <w:szCs w:val="24"/>
          <w:lang w:val="en-US"/>
        </w:rPr>
        <w:t>The organization’s main purpose</w:t>
      </w:r>
    </w:p>
    <w:p w14:paraId="2557691A" w14:textId="77777777" w:rsidR="00444DE9" w:rsidRPr="00BF3005" w:rsidRDefault="00444DE9" w:rsidP="00444DE9">
      <w:pPr>
        <w:numPr>
          <w:ilvl w:val="0"/>
          <w:numId w:val="27"/>
        </w:numPr>
        <w:suppressAutoHyphens/>
        <w:spacing w:after="0" w:line="240" w:lineRule="auto"/>
        <w:rPr>
          <w:rFonts w:ascii="Times New Roman" w:hAnsi="Times New Roman" w:cs="Times New Roman"/>
          <w:sz w:val="24"/>
          <w:szCs w:val="24"/>
        </w:rPr>
      </w:pPr>
      <w:r w:rsidRPr="00BF3005">
        <w:rPr>
          <w:rFonts w:ascii="Times New Roman" w:hAnsi="Times New Roman" w:cs="Times New Roman"/>
          <w:sz w:val="24"/>
          <w:szCs w:val="24"/>
          <w:lang w:val="en-US"/>
        </w:rPr>
        <w:t>provide health insurance services</w:t>
      </w:r>
    </w:p>
    <w:p w14:paraId="2567D407" w14:textId="1A227789" w:rsidR="00444DE9" w:rsidRDefault="00444DE9" w:rsidP="00444DE9">
      <w:pPr>
        <w:numPr>
          <w:ilvl w:val="0"/>
          <w:numId w:val="26"/>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providing around the clock information and help via call center</w:t>
      </w:r>
    </w:p>
    <w:p w14:paraId="37509484" w14:textId="77777777" w:rsidR="00444DE9" w:rsidRPr="00444DE9" w:rsidRDefault="00444DE9" w:rsidP="00444DE9">
      <w:pPr>
        <w:suppressAutoHyphens/>
        <w:spacing w:after="0" w:line="240" w:lineRule="auto"/>
        <w:ind w:left="720"/>
        <w:rPr>
          <w:rFonts w:ascii="Times New Roman" w:hAnsi="Times New Roman" w:cs="Times New Roman"/>
          <w:sz w:val="24"/>
          <w:szCs w:val="24"/>
          <w:lang w:val="en-US"/>
        </w:rPr>
      </w:pPr>
    </w:p>
    <w:p w14:paraId="657C54BF" w14:textId="0E8B14C3" w:rsidR="00444DE9" w:rsidRPr="00444DE9" w:rsidRDefault="00444DE9" w:rsidP="00444DE9">
      <w:pPr>
        <w:pStyle w:val="ListParagraph"/>
        <w:numPr>
          <w:ilvl w:val="2"/>
          <w:numId w:val="1"/>
        </w:numPr>
        <w:rPr>
          <w:rFonts w:ascii="Times New Roman" w:hAnsi="Times New Roman" w:cs="Times New Roman"/>
          <w:sz w:val="24"/>
          <w:szCs w:val="24"/>
          <w:lang w:val="en-US"/>
        </w:rPr>
      </w:pPr>
      <w:r w:rsidRPr="00444DE9">
        <w:rPr>
          <w:rFonts w:ascii="Times New Roman" w:hAnsi="Times New Roman" w:cs="Times New Roman"/>
          <w:sz w:val="24"/>
          <w:szCs w:val="24"/>
          <w:lang w:val="en-US"/>
        </w:rPr>
        <w:t>The organization's business:</w:t>
      </w:r>
    </w:p>
    <w:p w14:paraId="43ECCD9A" w14:textId="77777777" w:rsidR="00444DE9" w:rsidRPr="00BF3005" w:rsidRDefault="00444DE9" w:rsidP="00444DE9">
      <w:pPr>
        <w:numPr>
          <w:ilvl w:val="0"/>
          <w:numId w:val="19"/>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developing an algorithm for calculating future insurance rates, based on past transactions archives</w:t>
      </w:r>
    </w:p>
    <w:p w14:paraId="6E9868F4" w14:textId="77777777" w:rsidR="00444DE9" w:rsidRPr="00BF3005" w:rsidRDefault="00444DE9" w:rsidP="00444DE9">
      <w:pPr>
        <w:numPr>
          <w:ilvl w:val="0"/>
          <w:numId w:val="19"/>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storing and processing a large volume of medical transactions data</w:t>
      </w:r>
    </w:p>
    <w:p w14:paraId="67FF5AF0" w14:textId="77777777" w:rsidR="00444DE9" w:rsidRPr="00BF3005" w:rsidRDefault="00444DE9" w:rsidP="00444DE9">
      <w:pPr>
        <w:numPr>
          <w:ilvl w:val="0"/>
          <w:numId w:val="19"/>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 xml:space="preserve">monitoring signed contracts and reacting to risk calculations changes (reinsurance etc.) </w:t>
      </w:r>
    </w:p>
    <w:p w14:paraId="4A50A498" w14:textId="77777777" w:rsidR="00444DE9" w:rsidRPr="00BF3005" w:rsidRDefault="00444DE9" w:rsidP="00444DE9">
      <w:pPr>
        <w:numPr>
          <w:ilvl w:val="0"/>
          <w:numId w:val="19"/>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 xml:space="preserve">observing market prices in order to ensure competitive offers </w:t>
      </w:r>
    </w:p>
    <w:p w14:paraId="12C73B48" w14:textId="77777777" w:rsidR="00444DE9" w:rsidRPr="00BF3005" w:rsidRDefault="00444DE9" w:rsidP="00444DE9">
      <w:pPr>
        <w:numPr>
          <w:ilvl w:val="0"/>
          <w:numId w:val="19"/>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constant growth towards gaining new customers and sustain current ones</w:t>
      </w:r>
    </w:p>
    <w:p w14:paraId="0039E764" w14:textId="77777777" w:rsidR="00444DE9" w:rsidRPr="00BF3005" w:rsidRDefault="00444DE9" w:rsidP="00444DE9">
      <w:pPr>
        <w:numPr>
          <w:ilvl w:val="0"/>
          <w:numId w:val="19"/>
        </w:numPr>
        <w:suppressAutoHyphens/>
        <w:spacing w:after="0" w:line="240" w:lineRule="auto"/>
        <w:rPr>
          <w:rFonts w:ascii="Times New Roman" w:hAnsi="Times New Roman" w:cs="Times New Roman"/>
          <w:sz w:val="24"/>
          <w:szCs w:val="24"/>
        </w:rPr>
      </w:pPr>
      <w:r w:rsidRPr="00BF3005">
        <w:rPr>
          <w:rFonts w:ascii="Times New Roman" w:hAnsi="Times New Roman" w:cs="Times New Roman"/>
          <w:sz w:val="24"/>
          <w:szCs w:val="24"/>
          <w:lang w:val="en-US"/>
        </w:rPr>
        <w:t>investing in employee competences</w:t>
      </w:r>
    </w:p>
    <w:p w14:paraId="48E34788" w14:textId="77777777" w:rsidR="00444DE9" w:rsidRDefault="00444DE9" w:rsidP="00444DE9">
      <w:pPr>
        <w:pStyle w:val="ListParagraph"/>
        <w:rPr>
          <w:rFonts w:ascii="Times New Roman" w:hAnsi="Times New Roman" w:cs="Times New Roman"/>
          <w:sz w:val="24"/>
          <w:szCs w:val="24"/>
          <w:lang w:val="en-US"/>
        </w:rPr>
      </w:pPr>
    </w:p>
    <w:p w14:paraId="3F8D9219" w14:textId="1315B083" w:rsidR="00444DE9" w:rsidRDefault="00444DE9" w:rsidP="00444DE9">
      <w:pPr>
        <w:pStyle w:val="ListParagraph"/>
        <w:numPr>
          <w:ilvl w:val="2"/>
          <w:numId w:val="1"/>
        </w:numPr>
        <w:rPr>
          <w:rFonts w:ascii="Times New Roman" w:hAnsi="Times New Roman" w:cs="Times New Roman"/>
          <w:sz w:val="24"/>
          <w:szCs w:val="24"/>
          <w:lang w:val="en-US"/>
        </w:rPr>
      </w:pPr>
      <w:r w:rsidRPr="00444DE9">
        <w:rPr>
          <w:rFonts w:ascii="Times New Roman" w:hAnsi="Times New Roman" w:cs="Times New Roman"/>
          <w:sz w:val="24"/>
          <w:szCs w:val="24"/>
          <w:lang w:val="en-US"/>
        </w:rPr>
        <w:t>Organization motto</w:t>
      </w:r>
    </w:p>
    <w:p w14:paraId="42213AA7" w14:textId="6678BC69" w:rsidR="00444DE9" w:rsidRPr="00444DE9" w:rsidRDefault="00444DE9" w:rsidP="00920663">
      <w:pPr>
        <w:ind w:firstLine="348"/>
        <w:rPr>
          <w:rFonts w:ascii="Times New Roman" w:hAnsi="Times New Roman" w:cs="Times New Roman"/>
          <w:sz w:val="24"/>
          <w:szCs w:val="24"/>
          <w:lang w:val="en-US"/>
        </w:rPr>
      </w:pPr>
      <w:r w:rsidRPr="0041068F">
        <w:rPr>
          <w:rStyle w:val="st"/>
          <w:rFonts w:ascii="Times New Roman" w:hAnsi="Times New Roman" w:cs="Times New Roman"/>
          <w:sz w:val="24"/>
          <w:szCs w:val="24"/>
          <w:lang w:val="en-US"/>
        </w:rPr>
        <w:t>Better health, better life</w:t>
      </w:r>
      <w:r>
        <w:rPr>
          <w:rStyle w:val="st"/>
          <w:rFonts w:ascii="Times New Roman" w:hAnsi="Times New Roman" w:cs="Times New Roman"/>
          <w:sz w:val="24"/>
          <w:szCs w:val="24"/>
          <w:lang w:val="en-US"/>
        </w:rPr>
        <w:t>.</w:t>
      </w:r>
    </w:p>
    <w:p w14:paraId="22DEAD2A" w14:textId="5AFE7070" w:rsidR="00444DE9" w:rsidRDefault="00444DE9" w:rsidP="00444DE9">
      <w:pPr>
        <w:pStyle w:val="ListParagraph"/>
        <w:numPr>
          <w:ilvl w:val="2"/>
          <w:numId w:val="1"/>
        </w:numPr>
        <w:rPr>
          <w:rFonts w:ascii="Times New Roman" w:hAnsi="Times New Roman" w:cs="Times New Roman"/>
          <w:sz w:val="24"/>
          <w:szCs w:val="24"/>
          <w:lang w:val="en-US"/>
        </w:rPr>
      </w:pPr>
      <w:r w:rsidRPr="00444DE9">
        <w:rPr>
          <w:rFonts w:ascii="Times New Roman" w:hAnsi="Times New Roman" w:cs="Times New Roman"/>
          <w:sz w:val="24"/>
          <w:szCs w:val="24"/>
          <w:lang w:val="en-US"/>
        </w:rPr>
        <w:t>Organization’s values:</w:t>
      </w:r>
    </w:p>
    <w:p w14:paraId="3932D8EC" w14:textId="77777777" w:rsidR="00444DE9" w:rsidRPr="00BF3005" w:rsidRDefault="00444DE9" w:rsidP="00444DE9">
      <w:pPr>
        <w:numPr>
          <w:ilvl w:val="0"/>
          <w:numId w:val="29"/>
        </w:numPr>
        <w:suppressAutoHyphens/>
        <w:spacing w:after="0" w:line="240" w:lineRule="auto"/>
        <w:rPr>
          <w:rFonts w:ascii="Times New Roman" w:hAnsi="Times New Roman" w:cs="Times New Roman"/>
          <w:sz w:val="24"/>
          <w:szCs w:val="24"/>
        </w:rPr>
      </w:pPr>
      <w:r w:rsidRPr="00BF3005">
        <w:rPr>
          <w:rFonts w:ascii="Times New Roman" w:hAnsi="Times New Roman" w:cs="Times New Roman"/>
          <w:sz w:val="24"/>
          <w:szCs w:val="24"/>
          <w:lang w:val="en-US"/>
        </w:rPr>
        <w:t>attention to details</w:t>
      </w:r>
    </w:p>
    <w:p w14:paraId="6EB8AAB3" w14:textId="77777777" w:rsidR="00444DE9" w:rsidRPr="00BF3005" w:rsidRDefault="00444DE9" w:rsidP="00444DE9">
      <w:pPr>
        <w:numPr>
          <w:ilvl w:val="0"/>
          <w:numId w:val="29"/>
        </w:numPr>
        <w:suppressAutoHyphens/>
        <w:spacing w:after="0" w:line="240" w:lineRule="auto"/>
        <w:rPr>
          <w:rFonts w:ascii="Times New Roman" w:hAnsi="Times New Roman" w:cs="Times New Roman"/>
          <w:sz w:val="24"/>
          <w:szCs w:val="24"/>
        </w:rPr>
      </w:pPr>
      <w:r w:rsidRPr="00BF3005">
        <w:rPr>
          <w:rFonts w:ascii="Times New Roman" w:hAnsi="Times New Roman" w:cs="Times New Roman"/>
          <w:sz w:val="24"/>
          <w:szCs w:val="24"/>
          <w:lang w:val="en-US"/>
        </w:rPr>
        <w:t>respect for privacy</w:t>
      </w:r>
    </w:p>
    <w:p w14:paraId="3D79947B" w14:textId="77777777" w:rsidR="00444DE9" w:rsidRPr="00BF3005" w:rsidRDefault="00444DE9" w:rsidP="00444DE9">
      <w:pPr>
        <w:numPr>
          <w:ilvl w:val="0"/>
          <w:numId w:val="29"/>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ability to adapt to changing conditions</w:t>
      </w:r>
    </w:p>
    <w:p w14:paraId="7C420B78" w14:textId="77777777" w:rsidR="00444DE9" w:rsidRPr="00BF3005" w:rsidRDefault="00444DE9" w:rsidP="00444DE9">
      <w:pPr>
        <w:numPr>
          <w:ilvl w:val="0"/>
          <w:numId w:val="29"/>
        </w:numPr>
        <w:suppressAutoHyphens/>
        <w:spacing w:after="0" w:line="240" w:lineRule="auto"/>
        <w:rPr>
          <w:rFonts w:ascii="Times New Roman" w:hAnsi="Times New Roman" w:cs="Times New Roman"/>
          <w:sz w:val="24"/>
          <w:szCs w:val="24"/>
        </w:rPr>
      </w:pPr>
      <w:r w:rsidRPr="00BF3005">
        <w:rPr>
          <w:rFonts w:ascii="Times New Roman" w:hAnsi="Times New Roman" w:cs="Times New Roman"/>
          <w:sz w:val="24"/>
          <w:szCs w:val="24"/>
          <w:lang w:val="en-US"/>
        </w:rPr>
        <w:t>quick response to client’s requests</w:t>
      </w:r>
    </w:p>
    <w:p w14:paraId="6E2C7092" w14:textId="67B515CE" w:rsidR="00444DE9" w:rsidRDefault="00444DE9" w:rsidP="00444DE9">
      <w:pPr>
        <w:ind w:left="360"/>
        <w:rPr>
          <w:rFonts w:ascii="Times New Roman" w:hAnsi="Times New Roman" w:cs="Times New Roman"/>
          <w:sz w:val="24"/>
          <w:szCs w:val="24"/>
          <w:lang w:val="en-US"/>
        </w:rPr>
      </w:pPr>
    </w:p>
    <w:p w14:paraId="2912710E" w14:textId="4387EB2C" w:rsidR="00444DE9" w:rsidRDefault="00444DE9" w:rsidP="00444DE9">
      <w:pPr>
        <w:ind w:left="360"/>
        <w:rPr>
          <w:rFonts w:ascii="Times New Roman" w:hAnsi="Times New Roman" w:cs="Times New Roman"/>
          <w:sz w:val="24"/>
          <w:szCs w:val="24"/>
          <w:lang w:val="en-US"/>
        </w:rPr>
      </w:pPr>
    </w:p>
    <w:p w14:paraId="5055BC98" w14:textId="77777777" w:rsidR="00444DE9" w:rsidRPr="00444DE9" w:rsidRDefault="00444DE9" w:rsidP="00444DE9">
      <w:pPr>
        <w:ind w:left="360"/>
        <w:rPr>
          <w:rFonts w:ascii="Times New Roman" w:hAnsi="Times New Roman" w:cs="Times New Roman"/>
          <w:sz w:val="24"/>
          <w:szCs w:val="24"/>
          <w:lang w:val="en-US"/>
        </w:rPr>
      </w:pPr>
    </w:p>
    <w:p w14:paraId="3434E648" w14:textId="0BD891B2" w:rsidR="00444DE9" w:rsidRDefault="00444DE9" w:rsidP="00444DE9">
      <w:pPr>
        <w:pStyle w:val="ListParagraph"/>
        <w:numPr>
          <w:ilvl w:val="2"/>
          <w:numId w:val="1"/>
        </w:numPr>
        <w:rPr>
          <w:rFonts w:ascii="Times New Roman" w:hAnsi="Times New Roman" w:cs="Times New Roman"/>
          <w:sz w:val="24"/>
          <w:szCs w:val="24"/>
          <w:lang w:val="en-US"/>
        </w:rPr>
      </w:pPr>
      <w:r w:rsidRPr="00444DE9">
        <w:rPr>
          <w:rFonts w:ascii="Times New Roman" w:hAnsi="Times New Roman" w:cs="Times New Roman"/>
          <w:sz w:val="24"/>
          <w:szCs w:val="24"/>
          <w:lang w:val="en-US"/>
        </w:rPr>
        <w:lastRenderedPageBreak/>
        <w:t>Structure of the organization:</w:t>
      </w:r>
    </w:p>
    <w:p w14:paraId="5C1EE575" w14:textId="77777777" w:rsidR="00444DE9" w:rsidRPr="00BF3005" w:rsidRDefault="00444DE9" w:rsidP="00444DE9">
      <w:pPr>
        <w:rPr>
          <w:rFonts w:ascii="Times New Roman" w:hAnsi="Times New Roman" w:cs="Times New Roman"/>
          <w:sz w:val="24"/>
          <w:szCs w:val="24"/>
          <w:lang w:val="en-US"/>
        </w:rPr>
      </w:pPr>
    </w:p>
    <w:p w14:paraId="2855AF11" w14:textId="77777777" w:rsidR="00444DE9" w:rsidRPr="00BF3005" w:rsidRDefault="00444DE9" w:rsidP="00444DE9">
      <w:pPr>
        <w:numPr>
          <w:ilvl w:val="0"/>
          <w:numId w:val="21"/>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call center department – receiving calls from clients  - x people</w:t>
      </w:r>
    </w:p>
    <w:p w14:paraId="7A29F8C9" w14:textId="77777777" w:rsidR="00444DE9" w:rsidRPr="00BF3005" w:rsidRDefault="00444DE9" w:rsidP="00444DE9">
      <w:pPr>
        <w:numPr>
          <w:ilvl w:val="0"/>
          <w:numId w:val="21"/>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sales department -  sustain customers, get new ones – x people</w:t>
      </w:r>
    </w:p>
    <w:p w14:paraId="373A4084" w14:textId="77777777" w:rsidR="00444DE9" w:rsidRPr="00BF3005" w:rsidRDefault="00444DE9" w:rsidP="00444DE9">
      <w:pPr>
        <w:numPr>
          <w:ilvl w:val="0"/>
          <w:numId w:val="21"/>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compensation department – claims settlement – x people</w:t>
      </w:r>
    </w:p>
    <w:p w14:paraId="50C9C76B" w14:textId="77777777" w:rsidR="00444DE9" w:rsidRPr="00BF3005" w:rsidRDefault="00444DE9" w:rsidP="00444DE9">
      <w:pPr>
        <w:numPr>
          <w:ilvl w:val="0"/>
          <w:numId w:val="21"/>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analytic section – group engineers and economists developing an algorithm and analyzing data in order to create profitable contract data – x people</w:t>
      </w:r>
    </w:p>
    <w:p w14:paraId="67F427F0" w14:textId="77777777" w:rsidR="00444DE9" w:rsidRPr="00BF3005" w:rsidRDefault="00444DE9" w:rsidP="00444DE9">
      <w:pPr>
        <w:numPr>
          <w:ilvl w:val="0"/>
          <w:numId w:val="21"/>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system administrators - company’s infrastructure maintenance – x people</w:t>
      </w:r>
    </w:p>
    <w:p w14:paraId="1CAD1AC0" w14:textId="77777777" w:rsidR="00444DE9" w:rsidRPr="00BF3005" w:rsidRDefault="00444DE9" w:rsidP="00444DE9">
      <w:pPr>
        <w:numPr>
          <w:ilvl w:val="0"/>
          <w:numId w:val="21"/>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accountancy – keeping pay records, archive company’s turnover data – x people</w:t>
      </w:r>
    </w:p>
    <w:p w14:paraId="37E7F531" w14:textId="77777777" w:rsidR="00444DE9" w:rsidRPr="00BF3005" w:rsidRDefault="00444DE9" w:rsidP="00444DE9">
      <w:pPr>
        <w:numPr>
          <w:ilvl w:val="0"/>
          <w:numId w:val="21"/>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financial section – making investment decisions – x people</w:t>
      </w:r>
    </w:p>
    <w:p w14:paraId="58B6308A" w14:textId="77777777" w:rsidR="00444DE9" w:rsidRPr="00BF3005" w:rsidRDefault="00444DE9" w:rsidP="00444DE9">
      <w:pPr>
        <w:numPr>
          <w:ilvl w:val="0"/>
          <w:numId w:val="21"/>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legal section – taking care of legal side of business – x people</w:t>
      </w:r>
    </w:p>
    <w:p w14:paraId="607112DF" w14:textId="77777777" w:rsidR="00444DE9" w:rsidRPr="00BF3005" w:rsidRDefault="00444DE9" w:rsidP="00444DE9">
      <w:pPr>
        <w:numPr>
          <w:ilvl w:val="0"/>
          <w:numId w:val="21"/>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 xml:space="preserve">public relations and marketing – creating positive company image and brand recognition – x people </w:t>
      </w:r>
    </w:p>
    <w:p w14:paraId="6CEDCEB3" w14:textId="77777777" w:rsidR="00444DE9" w:rsidRPr="00BF3005" w:rsidRDefault="00444DE9" w:rsidP="00444DE9">
      <w:pPr>
        <w:numPr>
          <w:ilvl w:val="0"/>
          <w:numId w:val="21"/>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human resources - recruiting new workers – x people</w:t>
      </w:r>
    </w:p>
    <w:p w14:paraId="7A1F931F" w14:textId="77777777" w:rsidR="00444DE9" w:rsidRPr="00BF3005" w:rsidRDefault="00444DE9" w:rsidP="00444DE9">
      <w:pPr>
        <w:numPr>
          <w:ilvl w:val="0"/>
          <w:numId w:val="21"/>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guards receptionists and cleaning staff – x people</w:t>
      </w:r>
    </w:p>
    <w:p w14:paraId="285C1442" w14:textId="77777777" w:rsidR="00444DE9" w:rsidRPr="00BF3005" w:rsidRDefault="00444DE9" w:rsidP="00444DE9">
      <w:pPr>
        <w:numPr>
          <w:ilvl w:val="0"/>
          <w:numId w:val="21"/>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management of the company – making decisions about the company’s operations based upon reports and analyzes provided from departments - x people</w:t>
      </w:r>
    </w:p>
    <w:p w14:paraId="30C01456" w14:textId="77777777" w:rsidR="005F1224" w:rsidRPr="00BF3005" w:rsidRDefault="005F1224" w:rsidP="005F1224">
      <w:pPr>
        <w:rPr>
          <w:rFonts w:ascii="Times New Roman" w:hAnsi="Times New Roman" w:cs="Times New Roman"/>
          <w:sz w:val="24"/>
          <w:szCs w:val="24"/>
          <w:lang w:val="en-US"/>
        </w:rPr>
      </w:pPr>
    </w:p>
    <w:p w14:paraId="0C98582F" w14:textId="0B37C391" w:rsidR="005F1224" w:rsidRPr="00E53C60" w:rsidRDefault="005F1224" w:rsidP="00987194">
      <w:pPr>
        <w:pStyle w:val="ListParagraph"/>
        <w:numPr>
          <w:ilvl w:val="2"/>
          <w:numId w:val="1"/>
        </w:numPr>
        <w:rPr>
          <w:rFonts w:ascii="Times New Roman" w:hAnsi="Times New Roman" w:cs="Times New Roman"/>
          <w:sz w:val="24"/>
          <w:szCs w:val="24"/>
          <w:lang w:val="en-US"/>
        </w:rPr>
      </w:pPr>
      <w:r w:rsidRPr="00E53C60">
        <w:rPr>
          <w:rFonts w:ascii="Times New Roman" w:hAnsi="Times New Roman" w:cs="Times New Roman"/>
          <w:sz w:val="24"/>
          <w:szCs w:val="24"/>
          <w:lang w:val="en-US"/>
        </w:rPr>
        <w:t>List of the constraints affecting the organization</w:t>
      </w:r>
    </w:p>
    <w:p w14:paraId="4B7BAB63" w14:textId="77777777" w:rsidR="005F1224" w:rsidRPr="00BF3005" w:rsidRDefault="005F1224" w:rsidP="005F1224">
      <w:pPr>
        <w:rPr>
          <w:rFonts w:ascii="Times New Roman" w:hAnsi="Times New Roman" w:cs="Times New Roman"/>
          <w:sz w:val="24"/>
          <w:szCs w:val="24"/>
          <w:lang w:val="en-US"/>
        </w:rPr>
      </w:pPr>
      <w:r w:rsidRPr="00BF3005">
        <w:rPr>
          <w:rFonts w:ascii="Times New Roman" w:hAnsi="Times New Roman" w:cs="Times New Roman"/>
          <w:sz w:val="24"/>
          <w:szCs w:val="24"/>
          <w:lang w:val="en-US"/>
        </w:rPr>
        <w:tab/>
      </w:r>
    </w:p>
    <w:p w14:paraId="626AC42A" w14:textId="77777777" w:rsidR="005F1224" w:rsidRPr="00BF3005" w:rsidRDefault="005F1224" w:rsidP="005F1224">
      <w:pPr>
        <w:numPr>
          <w:ilvl w:val="0"/>
          <w:numId w:val="23"/>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HR constraint: shortage of skilled computer security employees</w:t>
      </w:r>
    </w:p>
    <w:p w14:paraId="34F458E0" w14:textId="77777777" w:rsidR="005F1224" w:rsidRPr="00BF3005" w:rsidRDefault="005F1224" w:rsidP="005F1224">
      <w:pPr>
        <w:numPr>
          <w:ilvl w:val="0"/>
          <w:numId w:val="23"/>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Financial: investment priority of stakeholders is mainly focused on visible income, information security is less important matter</w:t>
      </w:r>
    </w:p>
    <w:p w14:paraId="1D024625" w14:textId="77777777" w:rsidR="005F1224" w:rsidRPr="00BF3005" w:rsidRDefault="005F1224" w:rsidP="005F1224">
      <w:pPr>
        <w:numPr>
          <w:ilvl w:val="0"/>
          <w:numId w:val="23"/>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 xml:space="preserve">Technical: Large volume of medical transactions and customer data, moreover company uses Libre Office as main office suite </w:t>
      </w:r>
    </w:p>
    <w:p w14:paraId="5644907B" w14:textId="77777777" w:rsidR="005F1224" w:rsidRPr="00BF3005" w:rsidRDefault="005F1224" w:rsidP="005F1224">
      <w:pPr>
        <w:numPr>
          <w:ilvl w:val="0"/>
          <w:numId w:val="23"/>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 xml:space="preserve">Legal: </w:t>
      </w:r>
      <w:r w:rsidRPr="00BF3005">
        <w:rPr>
          <w:rFonts w:ascii="Times New Roman" w:hAnsi="Times New Roman" w:cs="Times New Roman"/>
          <w:color w:val="000000"/>
          <w:sz w:val="24"/>
          <w:szCs w:val="24"/>
          <w:highlight w:val="white"/>
          <w:lang w:val="en-US"/>
        </w:rPr>
        <w:t>General Data Protection Regulation</w:t>
      </w:r>
      <w:r w:rsidRPr="00BF3005">
        <w:rPr>
          <w:rFonts w:ascii="Times New Roman" w:hAnsi="Times New Roman" w:cs="Times New Roman"/>
          <w:color w:val="000000"/>
          <w:sz w:val="24"/>
          <w:szCs w:val="24"/>
          <w:lang w:val="en-US"/>
        </w:rPr>
        <w:t xml:space="preserve"> sets additional restrictions on handling customer data</w:t>
      </w:r>
    </w:p>
    <w:p w14:paraId="1F679514" w14:textId="77777777" w:rsidR="005F1224" w:rsidRPr="00BF3005" w:rsidRDefault="005F1224" w:rsidP="005F1224">
      <w:pPr>
        <w:numPr>
          <w:ilvl w:val="0"/>
          <w:numId w:val="23"/>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Environmental: SARS-CoV-2 spread, managers have to work remotely</w:t>
      </w:r>
    </w:p>
    <w:p w14:paraId="1319351E" w14:textId="77777777" w:rsidR="005F1224" w:rsidRPr="00BF3005" w:rsidRDefault="005F1224" w:rsidP="005F1224">
      <w:pPr>
        <w:rPr>
          <w:rFonts w:ascii="Times New Roman" w:hAnsi="Times New Roman" w:cs="Times New Roman"/>
          <w:sz w:val="24"/>
          <w:szCs w:val="24"/>
          <w:lang w:val="en-US"/>
        </w:rPr>
      </w:pPr>
    </w:p>
    <w:p w14:paraId="49177CE4" w14:textId="5BB6C785" w:rsidR="005F1224" w:rsidRPr="00E53C60" w:rsidRDefault="005F1224" w:rsidP="00987194">
      <w:pPr>
        <w:pStyle w:val="ListParagraph"/>
        <w:numPr>
          <w:ilvl w:val="2"/>
          <w:numId w:val="1"/>
        </w:numPr>
        <w:rPr>
          <w:rFonts w:ascii="Times New Roman" w:hAnsi="Times New Roman" w:cs="Times New Roman"/>
          <w:sz w:val="24"/>
          <w:szCs w:val="24"/>
          <w:lang w:val="en-US"/>
        </w:rPr>
      </w:pPr>
      <w:r w:rsidRPr="00E53C60">
        <w:rPr>
          <w:rFonts w:ascii="Times New Roman" w:hAnsi="Times New Roman" w:cs="Times New Roman"/>
          <w:sz w:val="24"/>
          <w:szCs w:val="24"/>
          <w:lang w:val="en-US"/>
        </w:rPr>
        <w:t>List of the legislative and regulatory references applicable to the organization</w:t>
      </w:r>
    </w:p>
    <w:p w14:paraId="251F0B20" w14:textId="77777777" w:rsidR="005F1224" w:rsidRPr="00BF3005" w:rsidRDefault="005F1224" w:rsidP="005F1224">
      <w:pPr>
        <w:rPr>
          <w:rFonts w:ascii="Times New Roman" w:hAnsi="Times New Roman" w:cs="Times New Roman"/>
          <w:sz w:val="24"/>
          <w:szCs w:val="24"/>
          <w:lang w:val="en-US"/>
        </w:rPr>
      </w:pPr>
    </w:p>
    <w:p w14:paraId="32FA8B5D" w14:textId="77777777" w:rsidR="005F1224" w:rsidRPr="00BF3005" w:rsidRDefault="005F1224" w:rsidP="005F1224">
      <w:pPr>
        <w:rPr>
          <w:rFonts w:ascii="Times New Roman" w:hAnsi="Times New Roman" w:cs="Times New Roman"/>
          <w:sz w:val="24"/>
          <w:szCs w:val="24"/>
          <w:lang w:val="en-US"/>
        </w:rPr>
      </w:pPr>
      <w:r w:rsidRPr="00BF3005">
        <w:rPr>
          <w:rFonts w:ascii="Times New Roman" w:hAnsi="Times New Roman" w:cs="Times New Roman"/>
          <w:sz w:val="24"/>
          <w:szCs w:val="24"/>
          <w:lang w:val="en-US"/>
        </w:rPr>
        <w:t>The main legal acts related to information security are:</w:t>
      </w:r>
    </w:p>
    <w:p w14:paraId="50C1463A" w14:textId="77777777" w:rsidR="005F1224" w:rsidRPr="00BF3005" w:rsidRDefault="005F1224" w:rsidP="005F1224">
      <w:pPr>
        <w:numPr>
          <w:ilvl w:val="0"/>
          <w:numId w:val="22"/>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color w:val="000000"/>
          <w:sz w:val="24"/>
          <w:szCs w:val="24"/>
          <w:highlight w:val="white"/>
          <w:lang w:val="en-US"/>
        </w:rPr>
        <w:t>Regulation (EU) 2016/679 of the European Parliament and of the Council of 27 April 2016 on the protection of individuals with regard to the processing of personal data and on the free movement of such data, and repealing Directive 95/46 / EC (General Data Protection Regulation )(</w:t>
      </w:r>
      <w:proofErr w:type="spellStart"/>
      <w:r w:rsidRPr="00BF3005">
        <w:rPr>
          <w:rFonts w:ascii="Times New Roman" w:hAnsi="Times New Roman" w:cs="Times New Roman"/>
          <w:color w:val="000000"/>
          <w:sz w:val="24"/>
          <w:szCs w:val="24"/>
          <w:highlight w:val="white"/>
          <w:lang w:val="en-US"/>
        </w:rPr>
        <w:t>Rozporządzenie</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Parlamentu</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Europejskiego</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i</w:t>
      </w:r>
      <w:proofErr w:type="spellEnd"/>
      <w:r w:rsidRPr="00BF3005">
        <w:rPr>
          <w:rFonts w:ascii="Times New Roman" w:hAnsi="Times New Roman" w:cs="Times New Roman"/>
          <w:color w:val="000000"/>
          <w:sz w:val="24"/>
          <w:szCs w:val="24"/>
          <w:highlight w:val="white"/>
          <w:lang w:val="en-US"/>
        </w:rPr>
        <w:t> Rady (UE) 2016/679 z </w:t>
      </w:r>
      <w:proofErr w:type="spellStart"/>
      <w:r w:rsidRPr="00BF3005">
        <w:rPr>
          <w:rFonts w:ascii="Times New Roman" w:hAnsi="Times New Roman" w:cs="Times New Roman"/>
          <w:color w:val="000000"/>
          <w:sz w:val="24"/>
          <w:szCs w:val="24"/>
          <w:highlight w:val="white"/>
          <w:lang w:val="en-US"/>
        </w:rPr>
        <w:t>dnia</w:t>
      </w:r>
      <w:proofErr w:type="spellEnd"/>
      <w:r w:rsidRPr="00BF3005">
        <w:rPr>
          <w:rFonts w:ascii="Times New Roman" w:hAnsi="Times New Roman" w:cs="Times New Roman"/>
          <w:color w:val="000000"/>
          <w:sz w:val="24"/>
          <w:szCs w:val="24"/>
          <w:highlight w:val="white"/>
          <w:lang w:val="en-US"/>
        </w:rPr>
        <w:t xml:space="preserve"> 27 </w:t>
      </w:r>
      <w:proofErr w:type="spellStart"/>
      <w:r w:rsidRPr="00BF3005">
        <w:rPr>
          <w:rFonts w:ascii="Times New Roman" w:hAnsi="Times New Roman" w:cs="Times New Roman"/>
          <w:color w:val="000000"/>
          <w:sz w:val="24"/>
          <w:szCs w:val="24"/>
          <w:highlight w:val="white"/>
          <w:lang w:val="en-US"/>
        </w:rPr>
        <w:t>kwietnia</w:t>
      </w:r>
      <w:proofErr w:type="spellEnd"/>
      <w:r w:rsidRPr="00BF3005">
        <w:rPr>
          <w:rFonts w:ascii="Times New Roman" w:hAnsi="Times New Roman" w:cs="Times New Roman"/>
          <w:color w:val="000000"/>
          <w:sz w:val="24"/>
          <w:szCs w:val="24"/>
          <w:highlight w:val="white"/>
          <w:lang w:val="en-US"/>
        </w:rPr>
        <w:t xml:space="preserve"> 2016 r. w </w:t>
      </w:r>
      <w:proofErr w:type="spellStart"/>
      <w:r w:rsidRPr="00BF3005">
        <w:rPr>
          <w:rFonts w:ascii="Times New Roman" w:hAnsi="Times New Roman" w:cs="Times New Roman"/>
          <w:color w:val="000000"/>
          <w:sz w:val="24"/>
          <w:szCs w:val="24"/>
          <w:highlight w:val="white"/>
          <w:lang w:val="en-US"/>
        </w:rPr>
        <w:t>sprawie</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ochrony</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osób</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fizycznych</w:t>
      </w:r>
      <w:proofErr w:type="spellEnd"/>
      <w:r w:rsidRPr="00BF3005">
        <w:rPr>
          <w:rFonts w:ascii="Times New Roman" w:hAnsi="Times New Roman" w:cs="Times New Roman"/>
          <w:color w:val="000000"/>
          <w:sz w:val="24"/>
          <w:szCs w:val="24"/>
          <w:highlight w:val="white"/>
          <w:lang w:val="en-US"/>
        </w:rPr>
        <w:t xml:space="preserve"> w </w:t>
      </w:r>
      <w:proofErr w:type="spellStart"/>
      <w:r w:rsidRPr="00BF3005">
        <w:rPr>
          <w:rFonts w:ascii="Times New Roman" w:hAnsi="Times New Roman" w:cs="Times New Roman"/>
          <w:color w:val="000000"/>
          <w:sz w:val="24"/>
          <w:szCs w:val="24"/>
          <w:highlight w:val="white"/>
          <w:lang w:val="en-US"/>
        </w:rPr>
        <w:t>związku</w:t>
      </w:r>
      <w:proofErr w:type="spellEnd"/>
      <w:r w:rsidRPr="00BF3005">
        <w:rPr>
          <w:rFonts w:ascii="Times New Roman" w:hAnsi="Times New Roman" w:cs="Times New Roman"/>
          <w:color w:val="000000"/>
          <w:sz w:val="24"/>
          <w:szCs w:val="24"/>
          <w:highlight w:val="white"/>
          <w:lang w:val="en-US"/>
        </w:rPr>
        <w:t xml:space="preserve"> z </w:t>
      </w:r>
      <w:proofErr w:type="spellStart"/>
      <w:r w:rsidRPr="00BF3005">
        <w:rPr>
          <w:rFonts w:ascii="Times New Roman" w:hAnsi="Times New Roman" w:cs="Times New Roman"/>
          <w:color w:val="000000"/>
          <w:sz w:val="24"/>
          <w:szCs w:val="24"/>
          <w:highlight w:val="white"/>
          <w:lang w:val="en-US"/>
        </w:rPr>
        <w:t>przetwarzaniem</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danych</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osobowych</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i</w:t>
      </w:r>
      <w:proofErr w:type="spellEnd"/>
      <w:r w:rsidRPr="00BF3005">
        <w:rPr>
          <w:rFonts w:ascii="Times New Roman" w:hAnsi="Times New Roman" w:cs="Times New Roman"/>
          <w:color w:val="000000"/>
          <w:sz w:val="24"/>
          <w:szCs w:val="24"/>
          <w:highlight w:val="white"/>
          <w:lang w:val="en-US"/>
        </w:rPr>
        <w:t xml:space="preserve"> w </w:t>
      </w:r>
      <w:proofErr w:type="spellStart"/>
      <w:r w:rsidRPr="00BF3005">
        <w:rPr>
          <w:rFonts w:ascii="Times New Roman" w:hAnsi="Times New Roman" w:cs="Times New Roman"/>
          <w:color w:val="000000"/>
          <w:sz w:val="24"/>
          <w:szCs w:val="24"/>
          <w:highlight w:val="white"/>
          <w:lang w:val="en-US"/>
        </w:rPr>
        <w:t>sprawie</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swobodnego</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przepływu</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takich</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danych</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oraz</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uchylenia</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dyrektywy</w:t>
      </w:r>
      <w:proofErr w:type="spellEnd"/>
      <w:r w:rsidRPr="00BF3005">
        <w:rPr>
          <w:rFonts w:ascii="Times New Roman" w:hAnsi="Times New Roman" w:cs="Times New Roman"/>
          <w:color w:val="000000"/>
          <w:sz w:val="24"/>
          <w:szCs w:val="24"/>
          <w:highlight w:val="white"/>
          <w:lang w:val="en-US"/>
        </w:rPr>
        <w:t xml:space="preserve"> 95/46/WE (</w:t>
      </w:r>
      <w:proofErr w:type="spellStart"/>
      <w:r w:rsidRPr="00BF3005">
        <w:rPr>
          <w:rFonts w:ascii="Times New Roman" w:hAnsi="Times New Roman" w:cs="Times New Roman"/>
          <w:color w:val="000000"/>
          <w:sz w:val="24"/>
          <w:szCs w:val="24"/>
          <w:highlight w:val="white"/>
          <w:lang w:val="en-US"/>
        </w:rPr>
        <w:t>ogólne</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rozporządzenie</w:t>
      </w:r>
      <w:proofErr w:type="spellEnd"/>
      <w:r w:rsidRPr="00BF3005">
        <w:rPr>
          <w:rFonts w:ascii="Times New Roman" w:hAnsi="Times New Roman" w:cs="Times New Roman"/>
          <w:color w:val="000000"/>
          <w:sz w:val="24"/>
          <w:szCs w:val="24"/>
          <w:highlight w:val="white"/>
          <w:lang w:val="en-US"/>
        </w:rPr>
        <w:t xml:space="preserve"> o </w:t>
      </w:r>
      <w:proofErr w:type="spellStart"/>
      <w:r w:rsidRPr="00BF3005">
        <w:rPr>
          <w:rFonts w:ascii="Times New Roman" w:hAnsi="Times New Roman" w:cs="Times New Roman"/>
          <w:color w:val="000000"/>
          <w:sz w:val="24"/>
          <w:szCs w:val="24"/>
          <w:highlight w:val="white"/>
          <w:lang w:val="en-US"/>
        </w:rPr>
        <w:t>ochronie</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danych</w:t>
      </w:r>
      <w:proofErr w:type="spellEnd"/>
      <w:r w:rsidRPr="00BF3005">
        <w:rPr>
          <w:rFonts w:ascii="Times New Roman" w:hAnsi="Times New Roman" w:cs="Times New Roman"/>
          <w:color w:val="000000"/>
          <w:sz w:val="24"/>
          <w:szCs w:val="24"/>
          <w:highlight w:val="white"/>
          <w:lang w:val="en-US"/>
        </w:rPr>
        <w:t>))</w:t>
      </w:r>
    </w:p>
    <w:p w14:paraId="21AFF7F0" w14:textId="77777777" w:rsidR="005F1224" w:rsidRPr="00BF3005" w:rsidRDefault="005F1224" w:rsidP="005F1224">
      <w:pPr>
        <w:numPr>
          <w:ilvl w:val="0"/>
          <w:numId w:val="22"/>
        </w:numPr>
        <w:suppressAutoHyphens/>
        <w:spacing w:after="0" w:line="240" w:lineRule="auto"/>
        <w:rPr>
          <w:rFonts w:ascii="Times New Roman" w:hAnsi="Times New Roman" w:cs="Times New Roman"/>
          <w:sz w:val="24"/>
          <w:szCs w:val="24"/>
        </w:rPr>
      </w:pPr>
      <w:r w:rsidRPr="00BF3005">
        <w:rPr>
          <w:rFonts w:ascii="Times New Roman" w:hAnsi="Times New Roman" w:cs="Times New Roman"/>
          <w:color w:val="000000"/>
          <w:sz w:val="24"/>
          <w:szCs w:val="24"/>
          <w:highlight w:val="white"/>
          <w:lang w:val="en-US"/>
        </w:rPr>
        <w:t>Consolidated text of the EP and Council Regulation (</w:t>
      </w:r>
      <w:proofErr w:type="spellStart"/>
      <w:r w:rsidRPr="00BF3005">
        <w:rPr>
          <w:rFonts w:ascii="Times New Roman" w:hAnsi="Times New Roman" w:cs="Times New Roman"/>
          <w:color w:val="000000"/>
          <w:sz w:val="24"/>
          <w:szCs w:val="24"/>
          <w:highlight w:val="white"/>
          <w:lang w:val="en-US"/>
        </w:rPr>
        <w:t>Skonsolidowany</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tekst</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rozporządzenia</w:t>
      </w:r>
      <w:proofErr w:type="spellEnd"/>
      <w:r w:rsidRPr="00BF3005">
        <w:rPr>
          <w:rFonts w:ascii="Times New Roman" w:hAnsi="Times New Roman" w:cs="Times New Roman"/>
          <w:color w:val="000000"/>
          <w:sz w:val="24"/>
          <w:szCs w:val="24"/>
          <w:highlight w:val="white"/>
          <w:lang w:val="en-US"/>
        </w:rPr>
        <w:t xml:space="preserve"> PE </w:t>
      </w:r>
      <w:proofErr w:type="spellStart"/>
      <w:r w:rsidRPr="00BF3005">
        <w:rPr>
          <w:rFonts w:ascii="Times New Roman" w:hAnsi="Times New Roman" w:cs="Times New Roman"/>
          <w:color w:val="000000"/>
          <w:sz w:val="24"/>
          <w:szCs w:val="24"/>
          <w:highlight w:val="white"/>
          <w:lang w:val="en-US"/>
        </w:rPr>
        <w:t>i</w:t>
      </w:r>
      <w:proofErr w:type="spellEnd"/>
      <w:r w:rsidRPr="00BF3005">
        <w:rPr>
          <w:rFonts w:ascii="Times New Roman" w:hAnsi="Times New Roman" w:cs="Times New Roman"/>
          <w:color w:val="000000"/>
          <w:sz w:val="24"/>
          <w:szCs w:val="24"/>
          <w:highlight w:val="white"/>
          <w:lang w:val="en-US"/>
        </w:rPr>
        <w:t xml:space="preserve"> Rady (UE) 2016/679 z 27 </w:t>
      </w:r>
      <w:proofErr w:type="spellStart"/>
      <w:r w:rsidRPr="00BF3005">
        <w:rPr>
          <w:rFonts w:ascii="Times New Roman" w:hAnsi="Times New Roman" w:cs="Times New Roman"/>
          <w:color w:val="000000"/>
          <w:sz w:val="24"/>
          <w:szCs w:val="24"/>
          <w:highlight w:val="white"/>
          <w:lang w:val="en-US"/>
        </w:rPr>
        <w:t>kwietnia</w:t>
      </w:r>
      <w:proofErr w:type="spellEnd"/>
      <w:r w:rsidRPr="00BF3005">
        <w:rPr>
          <w:rFonts w:ascii="Times New Roman" w:hAnsi="Times New Roman" w:cs="Times New Roman"/>
          <w:color w:val="000000"/>
          <w:sz w:val="24"/>
          <w:szCs w:val="24"/>
          <w:highlight w:val="white"/>
          <w:lang w:val="en-US"/>
        </w:rPr>
        <w:t xml:space="preserve"> 2016 r.)</w:t>
      </w:r>
    </w:p>
    <w:p w14:paraId="76C775FF" w14:textId="77777777" w:rsidR="005F1224" w:rsidRPr="00BF3005" w:rsidRDefault="005F1224" w:rsidP="005F1224">
      <w:pPr>
        <w:numPr>
          <w:ilvl w:val="0"/>
          <w:numId w:val="22"/>
        </w:numPr>
        <w:suppressAutoHyphens/>
        <w:spacing w:after="0" w:line="240" w:lineRule="auto"/>
        <w:rPr>
          <w:rFonts w:ascii="Times New Roman" w:hAnsi="Times New Roman" w:cs="Times New Roman"/>
          <w:sz w:val="24"/>
          <w:szCs w:val="24"/>
        </w:rPr>
      </w:pPr>
      <w:r w:rsidRPr="00BF3005">
        <w:rPr>
          <w:rFonts w:ascii="Times New Roman" w:hAnsi="Times New Roman" w:cs="Times New Roman"/>
          <w:color w:val="000000"/>
          <w:sz w:val="24"/>
          <w:szCs w:val="24"/>
          <w:highlight w:val="white"/>
        </w:rPr>
        <w:lastRenderedPageBreak/>
        <w:t>Corrigendum to European Parliament and Council regulation (Sprostowanie do rozporządzenia Parlamentu Europejskiego i Rady (UE) 2016/679 z 27 kwietnia 2016 r.)</w:t>
      </w:r>
    </w:p>
    <w:p w14:paraId="5D06A03C" w14:textId="77777777" w:rsidR="005F1224" w:rsidRPr="00BF3005" w:rsidRDefault="005F1224" w:rsidP="005F1224">
      <w:pPr>
        <w:numPr>
          <w:ilvl w:val="0"/>
          <w:numId w:val="22"/>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color w:val="000000"/>
          <w:sz w:val="24"/>
          <w:szCs w:val="24"/>
          <w:highlight w:val="white"/>
          <w:lang w:val="en-US"/>
        </w:rPr>
        <w:t>Directive (EU) 2016/943 of the European Parliament and of the Council of 8 June</w:t>
      </w:r>
    </w:p>
    <w:p w14:paraId="01995421" w14:textId="5A6B0305" w:rsidR="005F1224" w:rsidRPr="00E53C60" w:rsidRDefault="005F1224" w:rsidP="00E53C60">
      <w:pPr>
        <w:ind w:left="720"/>
        <w:rPr>
          <w:rFonts w:ascii="Times New Roman" w:hAnsi="Times New Roman" w:cs="Times New Roman"/>
          <w:sz w:val="24"/>
          <w:szCs w:val="24"/>
        </w:rPr>
      </w:pPr>
      <w:r w:rsidRPr="00E53C60">
        <w:rPr>
          <w:rFonts w:ascii="Times New Roman" w:hAnsi="Times New Roman" w:cs="Times New Roman"/>
          <w:color w:val="000000"/>
          <w:sz w:val="24"/>
          <w:szCs w:val="24"/>
          <w:highlight w:val="white"/>
        </w:rPr>
        <w:t>2016 on the protection of undisclosed know-how and business information (trade secrets) against their unlawful acquisition, use and disclosure (DYREKTYWA PARLAMENTU EUROPEJSKIEGO I RADY (UE) 2016/943 z dnia 8 czerwca 2016 r. w</w:t>
      </w:r>
      <w:r w:rsidR="00E53C60" w:rsidRPr="00E53C60">
        <w:rPr>
          <w:rFonts w:ascii="Times New Roman" w:hAnsi="Times New Roman" w:cs="Times New Roman"/>
          <w:sz w:val="24"/>
          <w:szCs w:val="24"/>
        </w:rPr>
        <w:t xml:space="preserve"> </w:t>
      </w:r>
      <w:r w:rsidRPr="00BF3005">
        <w:rPr>
          <w:rFonts w:ascii="Times New Roman" w:hAnsi="Times New Roman" w:cs="Times New Roman"/>
          <w:color w:val="000000"/>
          <w:sz w:val="24"/>
          <w:szCs w:val="24"/>
          <w:highlight w:val="white"/>
        </w:rPr>
        <w:t>sprawie ochrony niejawnego know-how i niejawnych informacji handlowych (tajemnic</w:t>
      </w:r>
      <w:r w:rsidRPr="00BF3005">
        <w:rPr>
          <w:rFonts w:ascii="Times New Roman" w:hAnsi="Times New Roman" w:cs="Times New Roman"/>
          <w:sz w:val="24"/>
          <w:szCs w:val="24"/>
        </w:rPr>
        <w:t xml:space="preserve"> </w:t>
      </w:r>
      <w:r w:rsidRPr="00BF3005">
        <w:rPr>
          <w:rFonts w:ascii="Times New Roman" w:hAnsi="Times New Roman" w:cs="Times New Roman"/>
          <w:color w:val="000000"/>
          <w:sz w:val="24"/>
          <w:szCs w:val="24"/>
          <w:highlight w:val="white"/>
        </w:rPr>
        <w:t>przedsiębiorstwa) przed ich bezprawnym pozyskiwaniem, wykorzystywaniem i ujawnianiem).</w:t>
      </w:r>
    </w:p>
    <w:p w14:paraId="3964F28B" w14:textId="015708A6" w:rsidR="005F1224" w:rsidRPr="00E53C60" w:rsidRDefault="005F1224" w:rsidP="00E53C60">
      <w:pPr>
        <w:numPr>
          <w:ilvl w:val="0"/>
          <w:numId w:val="22"/>
        </w:numPr>
        <w:suppressAutoHyphens/>
        <w:spacing w:after="0" w:line="240" w:lineRule="auto"/>
        <w:rPr>
          <w:rFonts w:ascii="Times New Roman" w:hAnsi="Times New Roman" w:cs="Times New Roman"/>
          <w:sz w:val="24"/>
          <w:szCs w:val="24"/>
        </w:rPr>
      </w:pPr>
      <w:r w:rsidRPr="00BF3005">
        <w:rPr>
          <w:rFonts w:ascii="Times New Roman" w:hAnsi="Times New Roman" w:cs="Times New Roman"/>
          <w:color w:val="000000"/>
          <w:sz w:val="24"/>
          <w:szCs w:val="24"/>
          <w:highlight w:val="white"/>
          <w:lang w:val="en-US"/>
        </w:rPr>
        <w:t xml:space="preserve">Act of 16 April 1993 on combating unfair competition. </w:t>
      </w:r>
      <w:r w:rsidRPr="00BF3005">
        <w:rPr>
          <w:rFonts w:ascii="Times New Roman" w:hAnsi="Times New Roman" w:cs="Times New Roman"/>
          <w:color w:val="000000"/>
          <w:sz w:val="24"/>
          <w:szCs w:val="24"/>
          <w:highlight w:val="white"/>
        </w:rPr>
        <w:t>(Ustawa z dnia 16 kwietnia 1993 r. o zwalczaniu nieuczciwej konkurencji.)</w:t>
      </w:r>
    </w:p>
    <w:p w14:paraId="18138F93" w14:textId="77777777" w:rsidR="005F1224" w:rsidRPr="00BA34A2" w:rsidRDefault="005F1224" w:rsidP="00186B31">
      <w:pPr>
        <w:jc w:val="both"/>
        <w:rPr>
          <w:rFonts w:ascii="Times New Roman" w:hAnsi="Times New Roman" w:cs="Times New Roman"/>
          <w:sz w:val="24"/>
          <w:szCs w:val="24"/>
        </w:rPr>
      </w:pPr>
    </w:p>
    <w:p w14:paraId="00932F8C" w14:textId="7E1A58A4" w:rsidR="00B31822" w:rsidRPr="00987194" w:rsidRDefault="00B31822" w:rsidP="00987194">
      <w:pPr>
        <w:pStyle w:val="ListParagraph"/>
        <w:numPr>
          <w:ilvl w:val="1"/>
          <w:numId w:val="1"/>
        </w:numPr>
        <w:jc w:val="both"/>
        <w:rPr>
          <w:rFonts w:ascii="Times New Roman" w:hAnsi="Times New Roman" w:cs="Times New Roman"/>
          <w:sz w:val="24"/>
          <w:szCs w:val="24"/>
          <w:lang w:val="en-US"/>
        </w:rPr>
      </w:pPr>
      <w:r w:rsidRPr="00987194">
        <w:rPr>
          <w:rFonts w:ascii="Times New Roman" w:hAnsi="Times New Roman" w:cs="Times New Roman"/>
          <w:sz w:val="24"/>
          <w:szCs w:val="24"/>
          <w:lang w:val="en-US"/>
        </w:rPr>
        <w:t>Basic Criteria</w:t>
      </w:r>
    </w:p>
    <w:p w14:paraId="4F4C700B" w14:textId="14278969" w:rsidR="00697FA3" w:rsidRPr="00B31822" w:rsidRDefault="00697FA3" w:rsidP="00186B31">
      <w:pPr>
        <w:pStyle w:val="ListParagraph"/>
        <w:jc w:val="both"/>
        <w:rPr>
          <w:rFonts w:ascii="Times New Roman" w:hAnsi="Times New Roman" w:cs="Times New Roman"/>
          <w:sz w:val="24"/>
          <w:szCs w:val="24"/>
          <w:lang w:val="en-US"/>
        </w:rPr>
      </w:pPr>
    </w:p>
    <w:p w14:paraId="4BCF5032" w14:textId="79F0540D" w:rsidR="00697FA3" w:rsidRPr="00932D11" w:rsidRDefault="00813EFF" w:rsidP="00932D1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w:t>
      </w:r>
      <w:r w:rsidR="00A327F3" w:rsidRPr="00932D11">
        <w:rPr>
          <w:rFonts w:ascii="Times New Roman" w:hAnsi="Times New Roman" w:cs="Times New Roman"/>
          <w:sz w:val="24"/>
          <w:szCs w:val="24"/>
          <w:lang w:val="en-US"/>
        </w:rPr>
        <w:t>health insurance company</w:t>
      </w:r>
      <w:r>
        <w:rPr>
          <w:rFonts w:ascii="Times New Roman" w:hAnsi="Times New Roman" w:cs="Times New Roman"/>
          <w:sz w:val="24"/>
          <w:szCs w:val="24"/>
          <w:lang w:val="en-US"/>
        </w:rPr>
        <w:t xml:space="preserve"> we</w:t>
      </w:r>
      <w:r w:rsidR="00A327F3" w:rsidRPr="00932D11">
        <w:rPr>
          <w:rFonts w:ascii="Times New Roman" w:hAnsi="Times New Roman" w:cs="Times New Roman"/>
          <w:sz w:val="24"/>
          <w:szCs w:val="24"/>
          <w:lang w:val="en-US"/>
        </w:rPr>
        <w:t xml:space="preserve"> process large volume of medical transactions of our clients and store an archive of the transactions for the purpose of calculating future insurance rates. This directly influences types of criteria we want to </w:t>
      </w:r>
      <w:r w:rsidR="00B5528B" w:rsidRPr="00932D11">
        <w:rPr>
          <w:rFonts w:ascii="Times New Roman" w:hAnsi="Times New Roman" w:cs="Times New Roman"/>
          <w:sz w:val="24"/>
          <w:szCs w:val="24"/>
          <w:lang w:val="en-US"/>
        </w:rPr>
        <w:t>adopt, and way we approach them.</w:t>
      </w:r>
    </w:p>
    <w:p w14:paraId="46B1200E" w14:textId="77777777" w:rsidR="00697FA3" w:rsidRDefault="00697FA3" w:rsidP="00186B31">
      <w:pPr>
        <w:pStyle w:val="ListParagraph"/>
        <w:jc w:val="both"/>
        <w:rPr>
          <w:rFonts w:ascii="Times New Roman" w:hAnsi="Times New Roman" w:cs="Times New Roman"/>
          <w:sz w:val="24"/>
          <w:szCs w:val="24"/>
          <w:lang w:val="en-US"/>
        </w:rPr>
      </w:pPr>
    </w:p>
    <w:p w14:paraId="19301FFE" w14:textId="768EE751" w:rsidR="00697FA3" w:rsidRPr="00987194" w:rsidRDefault="00697FA3" w:rsidP="00987194">
      <w:pPr>
        <w:pStyle w:val="ListParagraph"/>
        <w:numPr>
          <w:ilvl w:val="2"/>
          <w:numId w:val="1"/>
        </w:numPr>
        <w:jc w:val="both"/>
        <w:rPr>
          <w:rFonts w:ascii="Times New Roman" w:hAnsi="Times New Roman" w:cs="Times New Roman"/>
          <w:sz w:val="24"/>
          <w:szCs w:val="24"/>
          <w:lang w:val="en-US"/>
        </w:rPr>
      </w:pPr>
      <w:r w:rsidRPr="00987194">
        <w:rPr>
          <w:rFonts w:ascii="Times New Roman" w:hAnsi="Times New Roman" w:cs="Times New Roman"/>
          <w:sz w:val="24"/>
          <w:szCs w:val="24"/>
          <w:lang w:val="en-US"/>
        </w:rPr>
        <w:t>Risk evaluation</w:t>
      </w:r>
      <w:r w:rsidR="004A4C92" w:rsidRPr="00987194">
        <w:rPr>
          <w:rFonts w:ascii="Times New Roman" w:hAnsi="Times New Roman" w:cs="Times New Roman"/>
          <w:sz w:val="24"/>
          <w:szCs w:val="24"/>
          <w:lang w:val="en-US"/>
        </w:rPr>
        <w:t xml:space="preserve"> criteria</w:t>
      </w:r>
    </w:p>
    <w:p w14:paraId="634D14C5" w14:textId="1F22BDA2" w:rsidR="004A4C92" w:rsidRDefault="004A4C92" w:rsidP="00186B31">
      <w:pPr>
        <w:pStyle w:val="ListParagraph"/>
        <w:ind w:left="1080"/>
        <w:jc w:val="both"/>
        <w:rPr>
          <w:rFonts w:ascii="Times New Roman" w:hAnsi="Times New Roman" w:cs="Times New Roman"/>
          <w:sz w:val="24"/>
          <w:szCs w:val="24"/>
          <w:lang w:val="en-US"/>
        </w:rPr>
      </w:pPr>
    </w:p>
    <w:p w14:paraId="6F0293A8" w14:textId="502E4EED" w:rsidR="00992823" w:rsidRPr="00FD0D49" w:rsidRDefault="00435C9A" w:rsidP="00992823">
      <w:pPr>
        <w:jc w:val="both"/>
        <w:rPr>
          <w:rFonts w:ascii="Times New Roman" w:hAnsi="Times New Roman" w:cs="Times New Roman"/>
          <w:sz w:val="24"/>
          <w:szCs w:val="24"/>
        </w:rPr>
      </w:pPr>
      <w:r w:rsidRPr="00932D11">
        <w:rPr>
          <w:rFonts w:ascii="Times New Roman" w:hAnsi="Times New Roman" w:cs="Times New Roman"/>
          <w:sz w:val="24"/>
          <w:szCs w:val="24"/>
          <w:lang w:val="en-US"/>
        </w:rPr>
        <w:t>Since we are health insurance company, information safety is crucial for us. Not only because of the company’s prosperity, but also our clients safety and privacy, and numerous legal regulations regarding handling of personal data.</w:t>
      </w:r>
      <w:r w:rsidR="00115C53" w:rsidRPr="00932D11">
        <w:rPr>
          <w:rFonts w:ascii="Times New Roman" w:hAnsi="Times New Roman" w:cs="Times New Roman"/>
          <w:sz w:val="24"/>
          <w:szCs w:val="24"/>
          <w:lang w:val="en-US"/>
        </w:rPr>
        <w:t xml:space="preserve"> </w:t>
      </w:r>
      <w:r w:rsidR="002B674F" w:rsidRPr="003D358F">
        <w:rPr>
          <w:rFonts w:ascii="Times New Roman" w:hAnsi="Times New Roman" w:cs="Times New Roman"/>
          <w:sz w:val="24"/>
          <w:szCs w:val="24"/>
        </w:rPr>
        <w:t>We</w:t>
      </w:r>
      <w:r w:rsidR="00985EE1" w:rsidRPr="003D358F">
        <w:rPr>
          <w:rFonts w:ascii="Times New Roman" w:hAnsi="Times New Roman" w:cs="Times New Roman"/>
          <w:sz w:val="24"/>
          <w:szCs w:val="24"/>
        </w:rPr>
        <w:t xml:space="preserve"> </w:t>
      </w:r>
      <w:r w:rsidR="002B674F" w:rsidRPr="003D358F">
        <w:rPr>
          <w:rFonts w:ascii="Times New Roman" w:hAnsi="Times New Roman" w:cs="Times New Roman"/>
          <w:sz w:val="24"/>
          <w:szCs w:val="24"/>
        </w:rPr>
        <w:t>divided risk evaluation criteria in following way:</w:t>
      </w:r>
    </w:p>
    <w:p w14:paraId="4FA906FA" w14:textId="77777777" w:rsidR="00392DBC" w:rsidRPr="0033182E" w:rsidRDefault="00392DBC" w:rsidP="00992823">
      <w:pPr>
        <w:jc w:val="bot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2003"/>
        <w:gridCol w:w="937"/>
        <w:gridCol w:w="6122"/>
      </w:tblGrid>
      <w:tr w:rsidR="004F0410" w14:paraId="639FE21E" w14:textId="77777777" w:rsidTr="004F0410">
        <w:trPr>
          <w:jc w:val="center"/>
        </w:trPr>
        <w:tc>
          <w:tcPr>
            <w:tcW w:w="0" w:type="auto"/>
            <w:vAlign w:val="center"/>
          </w:tcPr>
          <w:p w14:paraId="3CCA1C24" w14:textId="535928AC" w:rsidR="00992823" w:rsidRPr="005065D0" w:rsidRDefault="00392DBC" w:rsidP="00932D11">
            <w:pPr>
              <w:jc w:val="center"/>
              <w:rPr>
                <w:rFonts w:ascii="Times New Roman" w:hAnsi="Times New Roman" w:cs="Times New Roman"/>
                <w:sz w:val="24"/>
                <w:szCs w:val="24"/>
              </w:rPr>
            </w:pPr>
            <w:r>
              <w:rPr>
                <w:rFonts w:ascii="Times New Roman" w:hAnsi="Times New Roman" w:cs="Times New Roman"/>
                <w:sz w:val="24"/>
                <w:szCs w:val="24"/>
              </w:rPr>
              <w:t>Probability of occurence</w:t>
            </w:r>
            <w:r w:rsidR="004F0410">
              <w:rPr>
                <w:rFonts w:ascii="Times New Roman" w:hAnsi="Times New Roman" w:cs="Times New Roman"/>
                <w:sz w:val="24"/>
                <w:szCs w:val="24"/>
              </w:rPr>
              <w:t xml:space="preserve"> criteria</w:t>
            </w:r>
          </w:p>
        </w:tc>
        <w:tc>
          <w:tcPr>
            <w:tcW w:w="0" w:type="auto"/>
            <w:vAlign w:val="center"/>
          </w:tcPr>
          <w:p w14:paraId="30A65C15" w14:textId="09C35E02" w:rsidR="00992823" w:rsidRPr="005065D0" w:rsidRDefault="00992823" w:rsidP="00932D11">
            <w:pPr>
              <w:jc w:val="center"/>
              <w:rPr>
                <w:rFonts w:ascii="Times New Roman" w:hAnsi="Times New Roman" w:cs="Times New Roman"/>
                <w:sz w:val="24"/>
                <w:szCs w:val="24"/>
              </w:rPr>
            </w:pPr>
            <w:r w:rsidRPr="005065D0">
              <w:rPr>
                <w:rFonts w:ascii="Times New Roman" w:hAnsi="Times New Roman" w:cs="Times New Roman"/>
                <w:sz w:val="24"/>
                <w:szCs w:val="24"/>
              </w:rPr>
              <w:t>Point value</w:t>
            </w:r>
          </w:p>
        </w:tc>
        <w:tc>
          <w:tcPr>
            <w:tcW w:w="0" w:type="auto"/>
            <w:vAlign w:val="center"/>
          </w:tcPr>
          <w:p w14:paraId="792764A5" w14:textId="500592E0" w:rsidR="00992823" w:rsidRPr="005065D0" w:rsidRDefault="000942AE" w:rsidP="00932D11">
            <w:pPr>
              <w:jc w:val="center"/>
              <w:rPr>
                <w:rFonts w:ascii="Times New Roman" w:hAnsi="Times New Roman" w:cs="Times New Roman"/>
                <w:sz w:val="24"/>
                <w:szCs w:val="24"/>
              </w:rPr>
            </w:pPr>
            <w:r>
              <w:rPr>
                <w:rFonts w:ascii="Times New Roman" w:hAnsi="Times New Roman" w:cs="Times New Roman"/>
                <w:sz w:val="24"/>
                <w:szCs w:val="24"/>
              </w:rPr>
              <w:t>Case</w:t>
            </w:r>
          </w:p>
        </w:tc>
      </w:tr>
      <w:tr w:rsidR="004F0410" w:rsidRPr="00BC2EF5" w14:paraId="08CAA887" w14:textId="77777777" w:rsidTr="00932D11">
        <w:trPr>
          <w:trHeight w:val="625"/>
          <w:jc w:val="center"/>
        </w:trPr>
        <w:tc>
          <w:tcPr>
            <w:tcW w:w="0" w:type="auto"/>
            <w:vAlign w:val="center"/>
          </w:tcPr>
          <w:p w14:paraId="07B27271" w14:textId="1FACC31B" w:rsidR="00992823" w:rsidRPr="005065D0" w:rsidRDefault="00992823" w:rsidP="00932D11">
            <w:pPr>
              <w:jc w:val="center"/>
              <w:rPr>
                <w:rFonts w:ascii="Times New Roman" w:hAnsi="Times New Roman" w:cs="Times New Roman"/>
                <w:sz w:val="24"/>
                <w:szCs w:val="24"/>
              </w:rPr>
            </w:pPr>
            <w:r w:rsidRPr="005065D0">
              <w:rPr>
                <w:rFonts w:ascii="Times New Roman" w:hAnsi="Times New Roman" w:cs="Times New Roman"/>
                <w:sz w:val="24"/>
                <w:szCs w:val="24"/>
              </w:rPr>
              <w:t>Neglible</w:t>
            </w:r>
          </w:p>
        </w:tc>
        <w:tc>
          <w:tcPr>
            <w:tcW w:w="0" w:type="auto"/>
            <w:vAlign w:val="center"/>
          </w:tcPr>
          <w:p w14:paraId="63DD0ED9" w14:textId="705A90C9" w:rsidR="00992823" w:rsidRPr="005065D0" w:rsidRDefault="00AF4B13" w:rsidP="00932D11">
            <w:pPr>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14:paraId="328F84B5" w14:textId="202E2635" w:rsidR="00992823" w:rsidRPr="005065D0" w:rsidRDefault="00992823" w:rsidP="00932D11">
            <w:pPr>
              <w:jc w:val="both"/>
              <w:rPr>
                <w:rFonts w:ascii="Times New Roman" w:hAnsi="Times New Roman" w:cs="Times New Roman"/>
                <w:sz w:val="24"/>
                <w:szCs w:val="24"/>
                <w:lang w:val="en-US"/>
              </w:rPr>
            </w:pPr>
            <w:r w:rsidRPr="005065D0">
              <w:rPr>
                <w:rStyle w:val="tlid-translation"/>
                <w:rFonts w:ascii="Times New Roman" w:hAnsi="Times New Roman" w:cs="Times New Roman"/>
                <w:sz w:val="24"/>
                <w:szCs w:val="24"/>
                <w:lang w:val="en"/>
              </w:rPr>
              <w:t>An event can occur only in exceptional circumstances (</w:t>
            </w:r>
            <w:r w:rsidR="000D20A2">
              <w:rPr>
                <w:rStyle w:val="tlid-translation"/>
                <w:rFonts w:ascii="Times New Roman" w:hAnsi="Times New Roman" w:cs="Times New Roman"/>
                <w:sz w:val="24"/>
                <w:szCs w:val="24"/>
                <w:lang w:val="en"/>
              </w:rPr>
              <w:t>event</w:t>
            </w:r>
            <w:r w:rsidR="008F7B28" w:rsidRPr="005065D0">
              <w:rPr>
                <w:rStyle w:val="tlid-translation"/>
                <w:rFonts w:ascii="Times New Roman" w:hAnsi="Times New Roman" w:cs="Times New Roman"/>
                <w:sz w:val="24"/>
                <w:szCs w:val="24"/>
                <w:lang w:val="en"/>
              </w:rPr>
              <w:t xml:space="preserve"> that</w:t>
            </w:r>
            <w:r w:rsidR="004F0A9C">
              <w:rPr>
                <w:rStyle w:val="tlid-translation"/>
                <w:rFonts w:ascii="Times New Roman" w:hAnsi="Times New Roman" w:cs="Times New Roman"/>
                <w:sz w:val="24"/>
                <w:szCs w:val="24"/>
                <w:lang w:val="en"/>
              </w:rPr>
              <w:t xml:space="preserve"> </w:t>
            </w:r>
            <w:r w:rsidR="008F7B28" w:rsidRPr="005065D0">
              <w:rPr>
                <w:rStyle w:val="tlid-translation"/>
                <w:rFonts w:ascii="Times New Roman" w:hAnsi="Times New Roman" w:cs="Times New Roman"/>
                <w:sz w:val="24"/>
                <w:szCs w:val="24"/>
                <w:lang w:val="en"/>
              </w:rPr>
              <w:t>occur</w:t>
            </w:r>
            <w:r w:rsidR="000D20A2">
              <w:rPr>
                <w:rStyle w:val="tlid-translation"/>
                <w:rFonts w:ascii="Times New Roman" w:hAnsi="Times New Roman" w:cs="Times New Roman"/>
                <w:sz w:val="24"/>
                <w:szCs w:val="24"/>
                <w:lang w:val="en"/>
              </w:rPr>
              <w:t>s</w:t>
            </w:r>
            <w:r w:rsidR="008F7B28" w:rsidRPr="005065D0">
              <w:rPr>
                <w:rStyle w:val="tlid-translation"/>
                <w:rFonts w:ascii="Times New Roman" w:hAnsi="Times New Roman" w:cs="Times New Roman"/>
                <w:sz w:val="24"/>
                <w:szCs w:val="24"/>
                <w:lang w:val="en"/>
              </w:rPr>
              <w:t xml:space="preserve"> </w:t>
            </w:r>
            <w:r w:rsidRPr="005065D0">
              <w:rPr>
                <w:rStyle w:val="tlid-translation"/>
                <w:rFonts w:ascii="Times New Roman" w:hAnsi="Times New Roman" w:cs="Times New Roman"/>
                <w:sz w:val="24"/>
                <w:szCs w:val="24"/>
                <w:lang w:val="en"/>
              </w:rPr>
              <w:t xml:space="preserve">once in </w:t>
            </w:r>
            <w:r w:rsidR="005065D0" w:rsidRPr="005065D0">
              <w:rPr>
                <w:rStyle w:val="tlid-translation"/>
                <w:rFonts w:ascii="Times New Roman" w:hAnsi="Times New Roman" w:cs="Times New Roman"/>
                <w:sz w:val="24"/>
                <w:szCs w:val="24"/>
                <w:lang w:val="en"/>
              </w:rPr>
              <w:t>5</w:t>
            </w:r>
            <w:r w:rsidRPr="005065D0">
              <w:rPr>
                <w:rStyle w:val="tlid-translation"/>
                <w:rFonts w:ascii="Times New Roman" w:hAnsi="Times New Roman" w:cs="Times New Roman"/>
                <w:sz w:val="24"/>
                <w:szCs w:val="24"/>
                <w:lang w:val="en"/>
              </w:rPr>
              <w:t xml:space="preserve"> years</w:t>
            </w:r>
            <w:r w:rsidR="008F7B28" w:rsidRPr="005065D0">
              <w:rPr>
                <w:rStyle w:val="tlid-translation"/>
                <w:rFonts w:ascii="Times New Roman" w:hAnsi="Times New Roman" w:cs="Times New Roman"/>
                <w:sz w:val="24"/>
                <w:szCs w:val="24"/>
                <w:lang w:val="en"/>
              </w:rPr>
              <w:t>)</w:t>
            </w:r>
            <w:r w:rsidRPr="005065D0">
              <w:rPr>
                <w:rStyle w:val="tlid-translation"/>
                <w:rFonts w:ascii="Times New Roman" w:hAnsi="Times New Roman" w:cs="Times New Roman"/>
                <w:sz w:val="24"/>
                <w:szCs w:val="24"/>
                <w:lang w:val="en"/>
              </w:rPr>
              <w:t>, it concerns individual cases.</w:t>
            </w:r>
            <w:r w:rsidR="00AE4D02">
              <w:rPr>
                <w:rStyle w:val="tlid-translation"/>
                <w:rFonts w:ascii="Times New Roman" w:hAnsi="Times New Roman" w:cs="Times New Roman"/>
                <w:sz w:val="24"/>
                <w:szCs w:val="24"/>
                <w:lang w:val="en"/>
              </w:rPr>
              <w:t xml:space="preserve"> </w:t>
            </w:r>
          </w:p>
        </w:tc>
      </w:tr>
      <w:tr w:rsidR="004F0410" w:rsidRPr="00BC2EF5" w14:paraId="65D0610F" w14:textId="77777777" w:rsidTr="00932D11">
        <w:trPr>
          <w:trHeight w:val="692"/>
          <w:jc w:val="center"/>
        </w:trPr>
        <w:tc>
          <w:tcPr>
            <w:tcW w:w="0" w:type="auto"/>
            <w:vAlign w:val="center"/>
          </w:tcPr>
          <w:p w14:paraId="61AFEE5A" w14:textId="7B623644" w:rsidR="00992823" w:rsidRPr="005065D0" w:rsidRDefault="00992823" w:rsidP="00932D11">
            <w:pPr>
              <w:jc w:val="center"/>
              <w:rPr>
                <w:rFonts w:ascii="Times New Roman" w:hAnsi="Times New Roman" w:cs="Times New Roman"/>
                <w:sz w:val="24"/>
                <w:szCs w:val="24"/>
              </w:rPr>
            </w:pPr>
            <w:r w:rsidRPr="005065D0">
              <w:rPr>
                <w:rFonts w:ascii="Times New Roman" w:hAnsi="Times New Roman" w:cs="Times New Roman"/>
                <w:sz w:val="24"/>
                <w:szCs w:val="24"/>
              </w:rPr>
              <w:t>Low</w:t>
            </w:r>
          </w:p>
        </w:tc>
        <w:tc>
          <w:tcPr>
            <w:tcW w:w="0" w:type="auto"/>
            <w:vAlign w:val="center"/>
          </w:tcPr>
          <w:p w14:paraId="3557CC16" w14:textId="61074F02" w:rsidR="00992823" w:rsidRPr="005065D0" w:rsidRDefault="00AF4B13" w:rsidP="00932D11">
            <w:pPr>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14:paraId="043D3639" w14:textId="7B75C02A" w:rsidR="00992823" w:rsidRPr="005065D0" w:rsidRDefault="00992823" w:rsidP="00932D11">
            <w:pPr>
              <w:jc w:val="both"/>
              <w:rPr>
                <w:rFonts w:ascii="Times New Roman" w:hAnsi="Times New Roman" w:cs="Times New Roman"/>
                <w:sz w:val="24"/>
                <w:szCs w:val="24"/>
                <w:lang w:val="en-US"/>
              </w:rPr>
            </w:pPr>
            <w:r w:rsidRPr="005065D0">
              <w:rPr>
                <w:rStyle w:val="tlid-translation"/>
                <w:rFonts w:ascii="Times New Roman" w:hAnsi="Times New Roman" w:cs="Times New Roman"/>
                <w:sz w:val="24"/>
                <w:szCs w:val="24"/>
                <w:lang w:val="en"/>
              </w:rPr>
              <w:t>It is unlikely that this event will occur (</w:t>
            </w:r>
            <w:r w:rsidR="000D20A2">
              <w:rPr>
                <w:rStyle w:val="tlid-translation"/>
                <w:rFonts w:ascii="Times New Roman" w:hAnsi="Times New Roman" w:cs="Times New Roman"/>
                <w:sz w:val="24"/>
                <w:szCs w:val="24"/>
                <w:lang w:val="en"/>
              </w:rPr>
              <w:t>event</w:t>
            </w:r>
            <w:r w:rsidRPr="005065D0">
              <w:rPr>
                <w:rStyle w:val="tlid-translation"/>
                <w:rFonts w:ascii="Times New Roman" w:hAnsi="Times New Roman" w:cs="Times New Roman"/>
                <w:sz w:val="24"/>
                <w:szCs w:val="24"/>
                <w:lang w:val="en"/>
              </w:rPr>
              <w:t xml:space="preserve"> that occurs once </w:t>
            </w:r>
            <w:r w:rsidR="00232FDB">
              <w:rPr>
                <w:rStyle w:val="tlid-translation"/>
                <w:rFonts w:ascii="Times New Roman" w:hAnsi="Times New Roman" w:cs="Times New Roman"/>
                <w:sz w:val="24"/>
                <w:szCs w:val="24"/>
                <w:lang w:val="en"/>
              </w:rPr>
              <w:t>per</w:t>
            </w:r>
            <w:r w:rsidRPr="005065D0">
              <w:rPr>
                <w:rStyle w:val="tlid-translation"/>
                <w:rFonts w:ascii="Times New Roman" w:hAnsi="Times New Roman" w:cs="Times New Roman"/>
                <w:sz w:val="24"/>
                <w:szCs w:val="24"/>
                <w:lang w:val="en"/>
              </w:rPr>
              <w:t xml:space="preserve"> </w:t>
            </w:r>
            <w:r w:rsidR="00232FDB">
              <w:rPr>
                <w:rStyle w:val="tlid-translation"/>
                <w:rFonts w:ascii="Times New Roman" w:hAnsi="Times New Roman" w:cs="Times New Roman"/>
                <w:sz w:val="24"/>
                <w:szCs w:val="24"/>
                <w:lang w:val="en"/>
              </w:rPr>
              <w:t>2</w:t>
            </w:r>
            <w:r w:rsidRPr="005065D0">
              <w:rPr>
                <w:rStyle w:val="tlid-translation"/>
                <w:rFonts w:ascii="Times New Roman" w:hAnsi="Times New Roman" w:cs="Times New Roman"/>
                <w:sz w:val="24"/>
                <w:szCs w:val="24"/>
                <w:lang w:val="en"/>
              </w:rPr>
              <w:t xml:space="preserve"> years), it applies to a few cases.</w:t>
            </w:r>
          </w:p>
        </w:tc>
      </w:tr>
      <w:tr w:rsidR="004F0410" w:rsidRPr="00BC2EF5" w14:paraId="2F499BCC" w14:textId="77777777" w:rsidTr="00932D11">
        <w:trPr>
          <w:jc w:val="center"/>
        </w:trPr>
        <w:tc>
          <w:tcPr>
            <w:tcW w:w="0" w:type="auto"/>
            <w:vAlign w:val="center"/>
          </w:tcPr>
          <w:p w14:paraId="06285D56" w14:textId="7ECD3B07" w:rsidR="00992823" w:rsidRPr="005065D0" w:rsidRDefault="00992823" w:rsidP="00932D11">
            <w:pPr>
              <w:jc w:val="center"/>
              <w:rPr>
                <w:rFonts w:ascii="Times New Roman" w:hAnsi="Times New Roman" w:cs="Times New Roman"/>
                <w:sz w:val="24"/>
                <w:szCs w:val="24"/>
              </w:rPr>
            </w:pPr>
            <w:r w:rsidRPr="005065D0">
              <w:rPr>
                <w:rFonts w:ascii="Times New Roman" w:hAnsi="Times New Roman" w:cs="Times New Roman"/>
                <w:sz w:val="24"/>
                <w:szCs w:val="24"/>
              </w:rPr>
              <w:t>Medium</w:t>
            </w:r>
          </w:p>
        </w:tc>
        <w:tc>
          <w:tcPr>
            <w:tcW w:w="0" w:type="auto"/>
            <w:vAlign w:val="center"/>
          </w:tcPr>
          <w:p w14:paraId="55915A66" w14:textId="1B4F157A" w:rsidR="00992823" w:rsidRPr="005065D0" w:rsidRDefault="00AF4B13" w:rsidP="00932D11">
            <w:pPr>
              <w:jc w:val="center"/>
              <w:rPr>
                <w:rFonts w:ascii="Times New Roman" w:hAnsi="Times New Roman" w:cs="Times New Roman"/>
                <w:sz w:val="24"/>
                <w:szCs w:val="24"/>
              </w:rPr>
            </w:pPr>
            <w:r>
              <w:rPr>
                <w:rFonts w:ascii="Times New Roman" w:hAnsi="Times New Roman" w:cs="Times New Roman"/>
                <w:sz w:val="24"/>
                <w:szCs w:val="24"/>
              </w:rPr>
              <w:t>2</w:t>
            </w:r>
          </w:p>
        </w:tc>
        <w:tc>
          <w:tcPr>
            <w:tcW w:w="0" w:type="auto"/>
            <w:vAlign w:val="center"/>
          </w:tcPr>
          <w:p w14:paraId="4445D0B3" w14:textId="47E7E3CB" w:rsidR="00992823" w:rsidRPr="005065D0" w:rsidRDefault="008F7B28" w:rsidP="00932D11">
            <w:pPr>
              <w:jc w:val="both"/>
              <w:rPr>
                <w:rFonts w:ascii="Times New Roman" w:hAnsi="Times New Roman" w:cs="Times New Roman"/>
                <w:sz w:val="24"/>
                <w:szCs w:val="24"/>
                <w:lang w:val="en-US"/>
              </w:rPr>
            </w:pPr>
            <w:r w:rsidRPr="005065D0">
              <w:rPr>
                <w:rStyle w:val="tlid-translation"/>
                <w:rFonts w:ascii="Times New Roman" w:hAnsi="Times New Roman" w:cs="Times New Roman"/>
                <w:sz w:val="24"/>
                <w:szCs w:val="24"/>
                <w:lang w:val="en"/>
              </w:rPr>
              <w:t>The event is likely to occur in the near future (</w:t>
            </w:r>
            <w:r w:rsidR="00232FDB">
              <w:rPr>
                <w:rStyle w:val="tlid-translation"/>
                <w:rFonts w:ascii="Times New Roman" w:hAnsi="Times New Roman" w:cs="Times New Roman"/>
                <w:sz w:val="24"/>
                <w:szCs w:val="24"/>
                <w:lang w:val="en"/>
              </w:rPr>
              <w:t>event</w:t>
            </w:r>
            <w:r w:rsidR="00232FDB" w:rsidRPr="005065D0">
              <w:rPr>
                <w:rStyle w:val="tlid-translation"/>
                <w:rFonts w:ascii="Times New Roman" w:hAnsi="Times New Roman" w:cs="Times New Roman"/>
                <w:sz w:val="24"/>
                <w:szCs w:val="24"/>
                <w:lang w:val="en"/>
              </w:rPr>
              <w:t xml:space="preserve"> that</w:t>
            </w:r>
            <w:r w:rsidR="00232FDB">
              <w:rPr>
                <w:rStyle w:val="tlid-translation"/>
                <w:rFonts w:ascii="Times New Roman" w:hAnsi="Times New Roman" w:cs="Times New Roman"/>
                <w:sz w:val="24"/>
                <w:szCs w:val="24"/>
                <w:lang w:val="en"/>
              </w:rPr>
              <w:t xml:space="preserve"> </w:t>
            </w:r>
            <w:r w:rsidR="00232FDB" w:rsidRPr="005065D0">
              <w:rPr>
                <w:rStyle w:val="tlid-translation"/>
                <w:rFonts w:ascii="Times New Roman" w:hAnsi="Times New Roman" w:cs="Times New Roman"/>
                <w:sz w:val="24"/>
                <w:szCs w:val="24"/>
                <w:lang w:val="en"/>
              </w:rPr>
              <w:t>occur</w:t>
            </w:r>
            <w:r w:rsidR="00232FDB">
              <w:rPr>
                <w:rStyle w:val="tlid-translation"/>
                <w:rFonts w:ascii="Times New Roman" w:hAnsi="Times New Roman" w:cs="Times New Roman"/>
                <w:sz w:val="24"/>
                <w:szCs w:val="24"/>
                <w:lang w:val="en"/>
              </w:rPr>
              <w:t>s</w:t>
            </w:r>
            <w:r w:rsidR="00232FDB" w:rsidRPr="005065D0">
              <w:rPr>
                <w:rStyle w:val="tlid-translation"/>
                <w:rFonts w:ascii="Times New Roman" w:hAnsi="Times New Roman" w:cs="Times New Roman"/>
                <w:sz w:val="24"/>
                <w:szCs w:val="24"/>
                <w:lang w:val="en"/>
              </w:rPr>
              <w:t xml:space="preserve"> once </w:t>
            </w:r>
            <w:r w:rsidR="00232FDB">
              <w:rPr>
                <w:rStyle w:val="tlid-translation"/>
                <w:rFonts w:ascii="Times New Roman" w:hAnsi="Times New Roman" w:cs="Times New Roman"/>
                <w:sz w:val="24"/>
                <w:szCs w:val="24"/>
                <w:lang w:val="en"/>
              </w:rPr>
              <w:t>per year</w:t>
            </w:r>
            <w:r w:rsidRPr="005065D0">
              <w:rPr>
                <w:rStyle w:val="tlid-translation"/>
                <w:rFonts w:ascii="Times New Roman" w:hAnsi="Times New Roman" w:cs="Times New Roman"/>
                <w:sz w:val="24"/>
                <w:szCs w:val="24"/>
                <w:lang w:val="en"/>
              </w:rPr>
              <w:t>), it applies to some matters</w:t>
            </w:r>
          </w:p>
        </w:tc>
      </w:tr>
      <w:tr w:rsidR="004F0410" w:rsidRPr="00BC2EF5" w14:paraId="346F7B80" w14:textId="77777777" w:rsidTr="00932D11">
        <w:trPr>
          <w:jc w:val="center"/>
        </w:trPr>
        <w:tc>
          <w:tcPr>
            <w:tcW w:w="0" w:type="auto"/>
            <w:vAlign w:val="center"/>
          </w:tcPr>
          <w:p w14:paraId="35EAC0B8" w14:textId="408C0E8C" w:rsidR="00992823" w:rsidRPr="005065D0" w:rsidRDefault="00992823" w:rsidP="00932D11">
            <w:pPr>
              <w:jc w:val="center"/>
              <w:rPr>
                <w:rFonts w:ascii="Times New Roman" w:hAnsi="Times New Roman" w:cs="Times New Roman"/>
                <w:sz w:val="24"/>
                <w:szCs w:val="24"/>
              </w:rPr>
            </w:pPr>
            <w:r w:rsidRPr="005065D0">
              <w:rPr>
                <w:rFonts w:ascii="Times New Roman" w:hAnsi="Times New Roman" w:cs="Times New Roman"/>
                <w:sz w:val="24"/>
                <w:szCs w:val="24"/>
              </w:rPr>
              <w:t>High</w:t>
            </w:r>
          </w:p>
        </w:tc>
        <w:tc>
          <w:tcPr>
            <w:tcW w:w="0" w:type="auto"/>
            <w:vAlign w:val="center"/>
          </w:tcPr>
          <w:p w14:paraId="09F023FF" w14:textId="11C7BBED" w:rsidR="00992823" w:rsidRPr="005065D0" w:rsidRDefault="00AF4B13" w:rsidP="00932D11">
            <w:pPr>
              <w:jc w:val="center"/>
              <w:rPr>
                <w:rFonts w:ascii="Times New Roman" w:hAnsi="Times New Roman" w:cs="Times New Roman"/>
                <w:sz w:val="24"/>
                <w:szCs w:val="24"/>
              </w:rPr>
            </w:pPr>
            <w:r>
              <w:rPr>
                <w:rFonts w:ascii="Times New Roman" w:hAnsi="Times New Roman" w:cs="Times New Roman"/>
                <w:sz w:val="24"/>
                <w:szCs w:val="24"/>
              </w:rPr>
              <w:t>3</w:t>
            </w:r>
          </w:p>
        </w:tc>
        <w:tc>
          <w:tcPr>
            <w:tcW w:w="0" w:type="auto"/>
            <w:vAlign w:val="center"/>
          </w:tcPr>
          <w:p w14:paraId="5CA1963F" w14:textId="4F79295F" w:rsidR="00992823" w:rsidRPr="005065D0" w:rsidRDefault="005065D0" w:rsidP="00932D11">
            <w:pPr>
              <w:jc w:val="both"/>
              <w:rPr>
                <w:rFonts w:ascii="Times New Roman" w:hAnsi="Times New Roman" w:cs="Times New Roman"/>
                <w:sz w:val="24"/>
                <w:szCs w:val="24"/>
                <w:lang w:val="en-US"/>
              </w:rPr>
            </w:pPr>
            <w:r w:rsidRPr="005065D0">
              <w:rPr>
                <w:rStyle w:val="tlid-translation"/>
                <w:rFonts w:ascii="Times New Roman" w:hAnsi="Times New Roman" w:cs="Times New Roman"/>
                <w:sz w:val="24"/>
                <w:szCs w:val="24"/>
                <w:lang w:val="en"/>
              </w:rPr>
              <w:t>The occurrence of the event is very likely (</w:t>
            </w:r>
            <w:r w:rsidR="00232FDB">
              <w:rPr>
                <w:rStyle w:val="tlid-translation"/>
                <w:rFonts w:ascii="Times New Roman" w:hAnsi="Times New Roman" w:cs="Times New Roman"/>
                <w:sz w:val="24"/>
                <w:szCs w:val="24"/>
                <w:lang w:val="en"/>
              </w:rPr>
              <w:t>event</w:t>
            </w:r>
            <w:r w:rsidRPr="005065D0">
              <w:rPr>
                <w:rStyle w:val="tlid-translation"/>
                <w:rFonts w:ascii="Times New Roman" w:hAnsi="Times New Roman" w:cs="Times New Roman"/>
                <w:sz w:val="24"/>
                <w:szCs w:val="24"/>
                <w:lang w:val="en"/>
              </w:rPr>
              <w:t xml:space="preserve"> that occur</w:t>
            </w:r>
            <w:r w:rsidR="002B5E41">
              <w:rPr>
                <w:rStyle w:val="tlid-translation"/>
                <w:rFonts w:ascii="Times New Roman" w:hAnsi="Times New Roman" w:cs="Times New Roman"/>
                <w:sz w:val="24"/>
                <w:szCs w:val="24"/>
                <w:lang w:val="en"/>
              </w:rPr>
              <w:t>s</w:t>
            </w:r>
            <w:r w:rsidRPr="005065D0">
              <w:rPr>
                <w:rStyle w:val="tlid-translation"/>
                <w:rFonts w:ascii="Times New Roman" w:hAnsi="Times New Roman" w:cs="Times New Roman"/>
                <w:sz w:val="24"/>
                <w:szCs w:val="24"/>
                <w:lang w:val="en"/>
              </w:rPr>
              <w:t xml:space="preserve"> </w:t>
            </w:r>
            <w:r w:rsidR="002B5E41">
              <w:rPr>
                <w:rStyle w:val="tlid-translation"/>
                <w:rFonts w:ascii="Times New Roman" w:hAnsi="Times New Roman" w:cs="Times New Roman"/>
                <w:sz w:val="24"/>
                <w:szCs w:val="24"/>
                <w:lang w:val="en"/>
              </w:rPr>
              <w:t xml:space="preserve">at </w:t>
            </w:r>
            <w:r w:rsidRPr="005065D0">
              <w:rPr>
                <w:rStyle w:val="tlid-translation"/>
                <w:rFonts w:ascii="Times New Roman" w:hAnsi="Times New Roman" w:cs="Times New Roman"/>
                <w:sz w:val="24"/>
                <w:szCs w:val="24"/>
                <w:lang w:val="en"/>
              </w:rPr>
              <w:t xml:space="preserve">least once </w:t>
            </w:r>
            <w:r w:rsidR="004D4FE7">
              <w:rPr>
                <w:rStyle w:val="tlid-translation"/>
                <w:rFonts w:ascii="Times New Roman" w:hAnsi="Times New Roman" w:cs="Times New Roman"/>
                <w:sz w:val="24"/>
                <w:szCs w:val="24"/>
                <w:lang w:val="en"/>
              </w:rPr>
              <w:t>per</w:t>
            </w:r>
            <w:r w:rsidRPr="005065D0">
              <w:rPr>
                <w:rStyle w:val="tlid-translation"/>
                <w:rFonts w:ascii="Times New Roman" w:hAnsi="Times New Roman" w:cs="Times New Roman"/>
                <w:sz w:val="24"/>
                <w:szCs w:val="24"/>
                <w:lang w:val="en"/>
              </w:rPr>
              <w:t xml:space="preserve"> year). It is expected that such an event may occur several times a year.</w:t>
            </w:r>
          </w:p>
        </w:tc>
      </w:tr>
    </w:tbl>
    <w:p w14:paraId="3396BF39" w14:textId="564158C8" w:rsidR="00A81977" w:rsidRDefault="00A81977" w:rsidP="002B674F">
      <w:pPr>
        <w:jc w:val="both"/>
        <w:rPr>
          <w:rFonts w:ascii="Times New Roman" w:hAnsi="Times New Roman" w:cs="Times New Roman"/>
          <w:color w:val="FF0000"/>
          <w:sz w:val="24"/>
          <w:szCs w:val="24"/>
          <w:lang w:val="en-US"/>
        </w:rPr>
      </w:pPr>
    </w:p>
    <w:p w14:paraId="23F7D390" w14:textId="757C0C28" w:rsidR="00FD0D49" w:rsidRDefault="00FD0D49" w:rsidP="002B674F">
      <w:pPr>
        <w:jc w:val="both"/>
        <w:rPr>
          <w:rFonts w:ascii="Times New Roman" w:hAnsi="Times New Roman" w:cs="Times New Roman"/>
          <w:color w:val="FF0000"/>
          <w:sz w:val="24"/>
          <w:szCs w:val="24"/>
          <w:lang w:val="en-US"/>
        </w:rPr>
      </w:pPr>
    </w:p>
    <w:p w14:paraId="32EB5A5C" w14:textId="261AB46B" w:rsidR="00FD0D49" w:rsidRDefault="00FD0D49" w:rsidP="002B674F">
      <w:pPr>
        <w:jc w:val="both"/>
        <w:rPr>
          <w:rFonts w:ascii="Times New Roman" w:hAnsi="Times New Roman" w:cs="Times New Roman"/>
          <w:color w:val="FF0000"/>
          <w:sz w:val="24"/>
          <w:szCs w:val="24"/>
          <w:lang w:val="en-US"/>
        </w:rPr>
      </w:pPr>
    </w:p>
    <w:p w14:paraId="69884642" w14:textId="77777777" w:rsidR="00DB60AB" w:rsidRDefault="00DB60AB" w:rsidP="002B674F">
      <w:pPr>
        <w:jc w:val="both"/>
        <w:rPr>
          <w:rFonts w:ascii="Times New Roman" w:hAnsi="Times New Roman" w:cs="Times New Roman"/>
          <w:color w:val="FF0000"/>
          <w:sz w:val="24"/>
          <w:szCs w:val="24"/>
          <w:lang w:val="en-US"/>
        </w:rPr>
      </w:pPr>
    </w:p>
    <w:p w14:paraId="4CC82D94" w14:textId="77777777" w:rsidR="004C3D89" w:rsidRDefault="004C3D89" w:rsidP="002B674F">
      <w:pPr>
        <w:jc w:val="both"/>
        <w:rPr>
          <w:rFonts w:ascii="Times New Roman" w:hAnsi="Times New Roman" w:cs="Times New Roman"/>
          <w:color w:val="FF0000"/>
          <w:sz w:val="24"/>
          <w:szCs w:val="24"/>
          <w:lang w:val="en-US"/>
        </w:rPr>
      </w:pPr>
    </w:p>
    <w:p w14:paraId="57A23A53" w14:textId="7F27C869" w:rsidR="00FD0D49" w:rsidRDefault="00FD0D49" w:rsidP="00987194">
      <w:pPr>
        <w:pStyle w:val="ListParagraph"/>
        <w:numPr>
          <w:ilvl w:val="2"/>
          <w:numId w:val="1"/>
        </w:numPr>
        <w:jc w:val="both"/>
        <w:rPr>
          <w:rFonts w:ascii="Times New Roman" w:hAnsi="Times New Roman" w:cs="Times New Roman"/>
          <w:sz w:val="24"/>
          <w:szCs w:val="24"/>
          <w:lang w:val="en-US"/>
        </w:rPr>
      </w:pPr>
      <w:r w:rsidRPr="00987194">
        <w:rPr>
          <w:rFonts w:ascii="Times New Roman" w:hAnsi="Times New Roman" w:cs="Times New Roman"/>
          <w:sz w:val="24"/>
          <w:szCs w:val="24"/>
          <w:lang w:val="en-US"/>
        </w:rPr>
        <w:t>Impact criteria</w:t>
      </w:r>
    </w:p>
    <w:tbl>
      <w:tblPr>
        <w:tblStyle w:val="TableGrid"/>
        <w:tblpPr w:leftFromText="141" w:rightFromText="141" w:vertAnchor="text" w:horzAnchor="margin" w:tblpY="469"/>
        <w:tblW w:w="0" w:type="auto"/>
        <w:tblLook w:val="04A0" w:firstRow="1" w:lastRow="0" w:firstColumn="1" w:lastColumn="0" w:noHBand="0" w:noVBand="1"/>
      </w:tblPr>
      <w:tblGrid>
        <w:gridCol w:w="1486"/>
        <w:gridCol w:w="840"/>
        <w:gridCol w:w="6736"/>
      </w:tblGrid>
      <w:tr w:rsidR="00C46245" w14:paraId="5A7FA8AC" w14:textId="77777777" w:rsidTr="00C46245">
        <w:tc>
          <w:tcPr>
            <w:tcW w:w="0" w:type="auto"/>
            <w:vAlign w:val="center"/>
          </w:tcPr>
          <w:p w14:paraId="15ED1770" w14:textId="77777777" w:rsidR="00C46245" w:rsidRPr="000942AE" w:rsidRDefault="00C46245" w:rsidP="00C46245">
            <w:pPr>
              <w:jc w:val="center"/>
              <w:rPr>
                <w:rFonts w:ascii="Times New Roman" w:hAnsi="Times New Roman" w:cs="Times New Roman"/>
                <w:sz w:val="24"/>
                <w:szCs w:val="24"/>
              </w:rPr>
            </w:pPr>
            <w:r w:rsidRPr="000942AE">
              <w:rPr>
                <w:rFonts w:ascii="Times New Roman" w:hAnsi="Times New Roman" w:cs="Times New Roman"/>
                <w:sz w:val="24"/>
                <w:szCs w:val="24"/>
              </w:rPr>
              <w:t>Level of impact</w:t>
            </w:r>
          </w:p>
        </w:tc>
        <w:tc>
          <w:tcPr>
            <w:tcW w:w="0" w:type="auto"/>
            <w:vAlign w:val="center"/>
          </w:tcPr>
          <w:p w14:paraId="43A8EBD8" w14:textId="77777777" w:rsidR="00C46245" w:rsidRPr="000942AE" w:rsidRDefault="00C46245" w:rsidP="00C46245">
            <w:pPr>
              <w:jc w:val="center"/>
              <w:rPr>
                <w:rFonts w:ascii="Times New Roman" w:hAnsi="Times New Roman" w:cs="Times New Roman"/>
                <w:sz w:val="24"/>
                <w:szCs w:val="24"/>
              </w:rPr>
            </w:pPr>
            <w:r>
              <w:rPr>
                <w:rFonts w:ascii="Times New Roman" w:hAnsi="Times New Roman" w:cs="Times New Roman"/>
                <w:sz w:val="24"/>
                <w:szCs w:val="24"/>
              </w:rPr>
              <w:t>Point value</w:t>
            </w:r>
          </w:p>
        </w:tc>
        <w:tc>
          <w:tcPr>
            <w:tcW w:w="0" w:type="auto"/>
            <w:vAlign w:val="center"/>
          </w:tcPr>
          <w:p w14:paraId="426C943C" w14:textId="77777777" w:rsidR="00C46245" w:rsidRPr="000942AE" w:rsidRDefault="00C46245" w:rsidP="00C46245">
            <w:pPr>
              <w:jc w:val="center"/>
              <w:rPr>
                <w:rFonts w:ascii="Times New Roman" w:hAnsi="Times New Roman" w:cs="Times New Roman"/>
                <w:sz w:val="24"/>
                <w:szCs w:val="24"/>
              </w:rPr>
            </w:pPr>
            <w:r w:rsidRPr="000942AE">
              <w:rPr>
                <w:rFonts w:ascii="Times New Roman" w:hAnsi="Times New Roman" w:cs="Times New Roman"/>
                <w:sz w:val="24"/>
                <w:szCs w:val="24"/>
              </w:rPr>
              <w:t>Case</w:t>
            </w:r>
          </w:p>
        </w:tc>
      </w:tr>
      <w:tr w:rsidR="00C46245" w:rsidRPr="00BC2EF5" w14:paraId="2B5CA2AB" w14:textId="77777777" w:rsidTr="00C46245">
        <w:tc>
          <w:tcPr>
            <w:tcW w:w="0" w:type="auto"/>
            <w:vAlign w:val="center"/>
          </w:tcPr>
          <w:p w14:paraId="6E76B762" w14:textId="77777777" w:rsidR="00C46245" w:rsidRPr="000942AE" w:rsidRDefault="00C46245" w:rsidP="00C46245">
            <w:pPr>
              <w:jc w:val="center"/>
              <w:rPr>
                <w:rFonts w:ascii="Times New Roman" w:hAnsi="Times New Roman" w:cs="Times New Roman"/>
                <w:sz w:val="24"/>
                <w:szCs w:val="24"/>
              </w:rPr>
            </w:pPr>
            <w:r w:rsidRPr="000942AE">
              <w:rPr>
                <w:rFonts w:ascii="Times New Roman" w:hAnsi="Times New Roman" w:cs="Times New Roman"/>
                <w:sz w:val="24"/>
                <w:szCs w:val="24"/>
              </w:rPr>
              <w:t>Insignificant</w:t>
            </w:r>
          </w:p>
        </w:tc>
        <w:tc>
          <w:tcPr>
            <w:tcW w:w="0" w:type="auto"/>
            <w:vAlign w:val="center"/>
          </w:tcPr>
          <w:p w14:paraId="5B660FD4" w14:textId="77777777" w:rsidR="00C46245" w:rsidRPr="000942AE" w:rsidRDefault="00C46245" w:rsidP="00C46245">
            <w:pPr>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14:paraId="757A2123" w14:textId="77777777" w:rsidR="00C46245" w:rsidRDefault="00C46245" w:rsidP="00C46245">
            <w:pPr>
              <w:jc w:val="both"/>
              <w:rPr>
                <w:rFonts w:ascii="Times New Roman" w:hAnsi="Times New Roman" w:cs="Times New Roman"/>
                <w:sz w:val="24"/>
                <w:szCs w:val="24"/>
                <w:lang w:val="en-US"/>
              </w:rPr>
            </w:pPr>
            <w:r w:rsidRPr="000942AE">
              <w:rPr>
                <w:rFonts w:ascii="Times New Roman" w:hAnsi="Times New Roman" w:cs="Times New Roman"/>
                <w:sz w:val="24"/>
                <w:szCs w:val="24"/>
                <w:lang w:val="en-US"/>
              </w:rPr>
              <w:t>Negligible effect on the objectives and tasks of the organization, no legal effect; slight financial effect, no impact on employee safety, no impact on the image of the organization</w:t>
            </w:r>
            <w:r>
              <w:rPr>
                <w:rFonts w:ascii="Times New Roman" w:hAnsi="Times New Roman" w:cs="Times New Roman"/>
                <w:sz w:val="24"/>
                <w:szCs w:val="24"/>
                <w:lang w:val="en-US"/>
              </w:rPr>
              <w:t>.</w:t>
            </w:r>
          </w:p>
          <w:p w14:paraId="695635D9" w14:textId="77777777" w:rsidR="00C46245" w:rsidRPr="000942AE" w:rsidRDefault="00C46245" w:rsidP="00C46245">
            <w:pPr>
              <w:jc w:val="both"/>
              <w:rPr>
                <w:rFonts w:ascii="Times New Roman" w:hAnsi="Times New Roman" w:cs="Times New Roman"/>
                <w:sz w:val="24"/>
                <w:szCs w:val="24"/>
                <w:lang w:val="en-US"/>
              </w:rPr>
            </w:pPr>
            <w:r w:rsidRPr="00BF6A8D">
              <w:rPr>
                <w:rFonts w:ascii="Times New Roman" w:hAnsi="Times New Roman" w:cs="Times New Roman"/>
                <w:sz w:val="24"/>
                <w:szCs w:val="24"/>
                <w:lang w:val="en-US"/>
              </w:rPr>
              <w:t>Less than 0,</w:t>
            </w:r>
            <w:r>
              <w:rPr>
                <w:rFonts w:ascii="Times New Roman" w:hAnsi="Times New Roman" w:cs="Times New Roman"/>
                <w:sz w:val="24"/>
                <w:szCs w:val="24"/>
                <w:lang w:val="en-US"/>
              </w:rPr>
              <w:t>1</w:t>
            </w:r>
            <w:r w:rsidRPr="00BF6A8D">
              <w:rPr>
                <w:rFonts w:ascii="Times New Roman" w:hAnsi="Times New Roman" w:cs="Times New Roman"/>
                <w:sz w:val="24"/>
                <w:szCs w:val="24"/>
                <w:lang w:val="en-US"/>
              </w:rPr>
              <w:t>% of annual income</w:t>
            </w:r>
          </w:p>
        </w:tc>
      </w:tr>
      <w:tr w:rsidR="00C46245" w:rsidRPr="000D20A2" w14:paraId="0A408B80" w14:textId="77777777" w:rsidTr="00C46245">
        <w:tc>
          <w:tcPr>
            <w:tcW w:w="0" w:type="auto"/>
            <w:vAlign w:val="center"/>
          </w:tcPr>
          <w:p w14:paraId="1BD955FC" w14:textId="77777777" w:rsidR="00C46245" w:rsidRPr="000942AE" w:rsidRDefault="00C46245" w:rsidP="00C46245">
            <w:pPr>
              <w:jc w:val="center"/>
              <w:rPr>
                <w:rFonts w:ascii="Times New Roman" w:hAnsi="Times New Roman" w:cs="Times New Roman"/>
                <w:sz w:val="24"/>
                <w:szCs w:val="24"/>
              </w:rPr>
            </w:pPr>
            <w:r w:rsidRPr="000942AE">
              <w:rPr>
                <w:rFonts w:ascii="Times New Roman" w:hAnsi="Times New Roman" w:cs="Times New Roman"/>
                <w:sz w:val="24"/>
                <w:szCs w:val="24"/>
              </w:rPr>
              <w:t>Low</w:t>
            </w:r>
          </w:p>
        </w:tc>
        <w:tc>
          <w:tcPr>
            <w:tcW w:w="0" w:type="auto"/>
            <w:vAlign w:val="center"/>
          </w:tcPr>
          <w:p w14:paraId="7BC4728B" w14:textId="77777777" w:rsidR="00C46245" w:rsidRPr="000942AE" w:rsidRDefault="00C46245" w:rsidP="00C46245">
            <w:pPr>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14:paraId="3A6B4212" w14:textId="77777777" w:rsidR="00C46245" w:rsidRDefault="00C46245" w:rsidP="00C46245">
            <w:pPr>
              <w:jc w:val="both"/>
              <w:rPr>
                <w:rStyle w:val="tlid-translation"/>
                <w:rFonts w:ascii="Times New Roman" w:hAnsi="Times New Roman" w:cs="Times New Roman"/>
                <w:sz w:val="24"/>
                <w:szCs w:val="24"/>
                <w:lang w:val="en"/>
              </w:rPr>
            </w:pPr>
            <w:r w:rsidRPr="000942AE">
              <w:rPr>
                <w:rStyle w:val="tlid-translation"/>
                <w:rFonts w:ascii="Times New Roman" w:hAnsi="Times New Roman" w:cs="Times New Roman"/>
                <w:sz w:val="24"/>
                <w:szCs w:val="24"/>
                <w:lang w:val="en"/>
              </w:rPr>
              <w:t>Little impact on the achievement of goals and tasks, without legal effects, little financial effect; no impact on employee safety, little impact on the image of the organization.</w:t>
            </w:r>
          </w:p>
          <w:p w14:paraId="3FD284E1" w14:textId="77777777" w:rsidR="00C46245" w:rsidRPr="000942AE" w:rsidRDefault="00C46245" w:rsidP="00C46245">
            <w:pPr>
              <w:jc w:val="both"/>
              <w:rPr>
                <w:rFonts w:ascii="Times New Roman" w:hAnsi="Times New Roman" w:cs="Times New Roman"/>
                <w:sz w:val="24"/>
                <w:szCs w:val="24"/>
                <w:lang w:val="en-US"/>
              </w:rPr>
            </w:pPr>
            <w:r>
              <w:rPr>
                <w:rFonts w:ascii="Times New Roman" w:hAnsi="Times New Roman" w:cs="Times New Roman"/>
                <w:sz w:val="24"/>
                <w:szCs w:val="24"/>
                <w:lang w:val="en-US"/>
              </w:rPr>
              <w:t>0,1 – 1% of annual income</w:t>
            </w:r>
          </w:p>
        </w:tc>
      </w:tr>
      <w:tr w:rsidR="00C46245" w:rsidRPr="000D20A2" w14:paraId="7356F4C7" w14:textId="77777777" w:rsidTr="00C46245">
        <w:tc>
          <w:tcPr>
            <w:tcW w:w="0" w:type="auto"/>
            <w:vAlign w:val="center"/>
          </w:tcPr>
          <w:p w14:paraId="69346638" w14:textId="77777777" w:rsidR="00C46245" w:rsidRPr="000942AE" w:rsidRDefault="00C46245" w:rsidP="00C46245">
            <w:pPr>
              <w:jc w:val="center"/>
              <w:rPr>
                <w:rFonts w:ascii="Times New Roman" w:hAnsi="Times New Roman" w:cs="Times New Roman"/>
                <w:sz w:val="24"/>
                <w:szCs w:val="24"/>
              </w:rPr>
            </w:pPr>
            <w:r w:rsidRPr="000942AE">
              <w:rPr>
                <w:rFonts w:ascii="Times New Roman" w:hAnsi="Times New Roman" w:cs="Times New Roman"/>
                <w:sz w:val="24"/>
                <w:szCs w:val="24"/>
              </w:rPr>
              <w:t>Medium</w:t>
            </w:r>
          </w:p>
        </w:tc>
        <w:tc>
          <w:tcPr>
            <w:tcW w:w="0" w:type="auto"/>
            <w:vAlign w:val="center"/>
          </w:tcPr>
          <w:p w14:paraId="1A425F71" w14:textId="77777777" w:rsidR="00C46245" w:rsidRPr="000942AE" w:rsidRDefault="00C46245" w:rsidP="00C46245">
            <w:pPr>
              <w:jc w:val="center"/>
              <w:rPr>
                <w:rFonts w:ascii="Times New Roman" w:hAnsi="Times New Roman" w:cs="Times New Roman"/>
                <w:sz w:val="24"/>
                <w:szCs w:val="24"/>
              </w:rPr>
            </w:pPr>
            <w:r>
              <w:rPr>
                <w:rFonts w:ascii="Times New Roman" w:hAnsi="Times New Roman" w:cs="Times New Roman"/>
                <w:sz w:val="24"/>
                <w:szCs w:val="24"/>
              </w:rPr>
              <w:t>2</w:t>
            </w:r>
          </w:p>
        </w:tc>
        <w:tc>
          <w:tcPr>
            <w:tcW w:w="0" w:type="auto"/>
            <w:vAlign w:val="center"/>
          </w:tcPr>
          <w:p w14:paraId="7F543781" w14:textId="77777777" w:rsidR="00C46245" w:rsidRDefault="00C46245" w:rsidP="00C46245">
            <w:pPr>
              <w:jc w:val="both"/>
              <w:rPr>
                <w:rStyle w:val="tlid-translation"/>
                <w:rFonts w:ascii="Times New Roman" w:hAnsi="Times New Roman" w:cs="Times New Roman"/>
                <w:sz w:val="24"/>
                <w:szCs w:val="24"/>
                <w:lang w:val="en"/>
              </w:rPr>
            </w:pPr>
            <w:r w:rsidRPr="000942AE">
              <w:rPr>
                <w:rStyle w:val="tlid-translation"/>
                <w:rFonts w:ascii="Times New Roman" w:hAnsi="Times New Roman" w:cs="Times New Roman"/>
                <w:sz w:val="24"/>
                <w:szCs w:val="24"/>
                <w:lang w:val="en"/>
              </w:rPr>
              <w:t>The average impact on the implementation of objectives and tasks, potential threats may lead to the failure to perform basic tasks within a specified scope, moderate legal consequences, average financial effect, no impact on employee safety, medium risk of losing good image.</w:t>
            </w:r>
          </w:p>
          <w:p w14:paraId="5CE25EAD" w14:textId="77777777" w:rsidR="00C46245" w:rsidRPr="000942AE" w:rsidRDefault="00C46245" w:rsidP="00C46245">
            <w:pPr>
              <w:jc w:val="both"/>
              <w:rPr>
                <w:rFonts w:ascii="Times New Roman" w:hAnsi="Times New Roman" w:cs="Times New Roman"/>
                <w:sz w:val="24"/>
                <w:szCs w:val="24"/>
                <w:lang w:val="en-US"/>
              </w:rPr>
            </w:pPr>
            <w:r>
              <w:rPr>
                <w:rFonts w:ascii="Times New Roman" w:hAnsi="Times New Roman" w:cs="Times New Roman"/>
                <w:sz w:val="24"/>
                <w:szCs w:val="24"/>
                <w:lang w:val="en-US"/>
              </w:rPr>
              <w:t>1 – 5% of annual income</w:t>
            </w:r>
          </w:p>
        </w:tc>
      </w:tr>
      <w:tr w:rsidR="00C46245" w:rsidRPr="00BC2EF5" w14:paraId="1C032E3F" w14:textId="77777777" w:rsidTr="00C46245">
        <w:tc>
          <w:tcPr>
            <w:tcW w:w="0" w:type="auto"/>
            <w:vAlign w:val="center"/>
          </w:tcPr>
          <w:p w14:paraId="69F95FA4" w14:textId="77777777" w:rsidR="00C46245" w:rsidRPr="000942AE" w:rsidRDefault="00C46245" w:rsidP="00C46245">
            <w:pPr>
              <w:jc w:val="center"/>
              <w:rPr>
                <w:rFonts w:ascii="Times New Roman" w:hAnsi="Times New Roman" w:cs="Times New Roman"/>
                <w:sz w:val="24"/>
                <w:szCs w:val="24"/>
              </w:rPr>
            </w:pPr>
            <w:r w:rsidRPr="000942AE">
              <w:rPr>
                <w:rFonts w:ascii="Times New Roman" w:hAnsi="Times New Roman" w:cs="Times New Roman"/>
                <w:sz w:val="24"/>
                <w:szCs w:val="24"/>
              </w:rPr>
              <w:t>High</w:t>
            </w:r>
          </w:p>
        </w:tc>
        <w:tc>
          <w:tcPr>
            <w:tcW w:w="0" w:type="auto"/>
            <w:vAlign w:val="center"/>
          </w:tcPr>
          <w:p w14:paraId="1ED6FF68" w14:textId="77777777" w:rsidR="00C46245" w:rsidRPr="000942AE" w:rsidRDefault="00C46245" w:rsidP="00C46245">
            <w:pPr>
              <w:jc w:val="center"/>
              <w:rPr>
                <w:rFonts w:ascii="Times New Roman" w:hAnsi="Times New Roman" w:cs="Times New Roman"/>
                <w:sz w:val="24"/>
                <w:szCs w:val="24"/>
              </w:rPr>
            </w:pPr>
            <w:r>
              <w:rPr>
                <w:rFonts w:ascii="Times New Roman" w:hAnsi="Times New Roman" w:cs="Times New Roman"/>
                <w:sz w:val="24"/>
                <w:szCs w:val="24"/>
              </w:rPr>
              <w:t>3</w:t>
            </w:r>
          </w:p>
        </w:tc>
        <w:tc>
          <w:tcPr>
            <w:tcW w:w="0" w:type="auto"/>
            <w:vAlign w:val="center"/>
          </w:tcPr>
          <w:p w14:paraId="3910F0AE" w14:textId="77777777" w:rsidR="00C46245" w:rsidRDefault="00C46245" w:rsidP="00C46245">
            <w:pPr>
              <w:jc w:val="both"/>
              <w:rPr>
                <w:rStyle w:val="tlid-translation"/>
                <w:rFonts w:ascii="Times New Roman" w:hAnsi="Times New Roman" w:cs="Times New Roman"/>
                <w:sz w:val="24"/>
                <w:szCs w:val="24"/>
                <w:lang w:val="en"/>
              </w:rPr>
            </w:pPr>
            <w:r w:rsidRPr="000942AE">
              <w:rPr>
                <w:rStyle w:val="tlid-translation"/>
                <w:rFonts w:ascii="Times New Roman" w:hAnsi="Times New Roman" w:cs="Times New Roman"/>
                <w:sz w:val="24"/>
                <w:szCs w:val="24"/>
                <w:lang w:val="en"/>
              </w:rPr>
              <w:t>Serious impact on the implementation of the task, including a serious threat to the date of its implementation and achievement of the goal; extensive legal consequences; threat to employee safety; high financial losses; loss of a good image of the organization in the environment and in public opinion.</w:t>
            </w:r>
          </w:p>
          <w:p w14:paraId="59EE0A04" w14:textId="77777777" w:rsidR="00C46245" w:rsidRPr="000942AE" w:rsidRDefault="00C46245" w:rsidP="00C46245">
            <w:pPr>
              <w:jc w:val="both"/>
              <w:rPr>
                <w:rFonts w:ascii="Times New Roman" w:hAnsi="Times New Roman" w:cs="Times New Roman"/>
                <w:sz w:val="24"/>
                <w:szCs w:val="24"/>
                <w:lang w:val="en-US"/>
              </w:rPr>
            </w:pPr>
            <w:r>
              <w:rPr>
                <w:rFonts w:ascii="Times New Roman" w:hAnsi="Times New Roman" w:cs="Times New Roman"/>
                <w:sz w:val="24"/>
                <w:szCs w:val="24"/>
                <w:lang w:val="en-US"/>
              </w:rPr>
              <w:t>More than 5% of annual income</w:t>
            </w:r>
          </w:p>
        </w:tc>
      </w:tr>
    </w:tbl>
    <w:p w14:paraId="3440707C" w14:textId="328203CE" w:rsidR="00C46245" w:rsidRDefault="00C46245" w:rsidP="00C46245">
      <w:pPr>
        <w:jc w:val="both"/>
        <w:rPr>
          <w:rFonts w:ascii="Times New Roman" w:hAnsi="Times New Roman" w:cs="Times New Roman"/>
          <w:sz w:val="24"/>
          <w:szCs w:val="24"/>
          <w:lang w:val="en-US"/>
        </w:rPr>
      </w:pPr>
    </w:p>
    <w:p w14:paraId="40D8C749" w14:textId="77777777" w:rsidR="00C46245" w:rsidRPr="00C46245" w:rsidRDefault="00C46245" w:rsidP="00C46245">
      <w:pPr>
        <w:jc w:val="both"/>
        <w:rPr>
          <w:rFonts w:ascii="Times New Roman" w:hAnsi="Times New Roman" w:cs="Times New Roman"/>
          <w:sz w:val="24"/>
          <w:szCs w:val="24"/>
          <w:lang w:val="en-US"/>
        </w:rPr>
      </w:pPr>
    </w:p>
    <w:p w14:paraId="65B8B400" w14:textId="4BAEF79C" w:rsidR="003E0497" w:rsidRDefault="00C46245" w:rsidP="00B104B7">
      <w:pPr>
        <w:pStyle w:val="ListParagraph"/>
        <w:numPr>
          <w:ilvl w:val="2"/>
          <w:numId w:val="1"/>
        </w:numPr>
        <w:rPr>
          <w:rFonts w:ascii="Times New Roman" w:hAnsi="Times New Roman" w:cs="Times New Roman"/>
          <w:sz w:val="24"/>
          <w:szCs w:val="24"/>
          <w:lang w:val="en-US"/>
        </w:rPr>
      </w:pPr>
      <w:r w:rsidRPr="00C46245">
        <w:rPr>
          <w:rFonts w:ascii="Times New Roman" w:hAnsi="Times New Roman" w:cs="Times New Roman"/>
          <w:sz w:val="24"/>
          <w:szCs w:val="24"/>
          <w:lang w:val="en-US"/>
        </w:rPr>
        <w:t>Risk table</w:t>
      </w:r>
    </w:p>
    <w:p w14:paraId="125DFF8E" w14:textId="77777777" w:rsidR="002D20DD" w:rsidRPr="002D20DD" w:rsidRDefault="002D20DD" w:rsidP="002D20DD">
      <w:pPr>
        <w:ind w:left="360"/>
        <w:rPr>
          <w:rFonts w:ascii="Times New Roman" w:hAnsi="Times New Roman" w:cs="Times New Roman"/>
          <w:sz w:val="24"/>
          <w:szCs w:val="24"/>
          <w:lang w:val="en-US"/>
        </w:rPr>
      </w:pPr>
    </w:p>
    <w:tbl>
      <w:tblPr>
        <w:tblStyle w:val="TableGrid"/>
        <w:tblW w:w="0" w:type="auto"/>
        <w:jc w:val="center"/>
        <w:tblLayout w:type="fixed"/>
        <w:tblLook w:val="04A0" w:firstRow="1" w:lastRow="0" w:firstColumn="1" w:lastColumn="0" w:noHBand="0" w:noVBand="1"/>
      </w:tblPr>
      <w:tblGrid>
        <w:gridCol w:w="977"/>
        <w:gridCol w:w="436"/>
        <w:gridCol w:w="713"/>
        <w:gridCol w:w="846"/>
        <w:gridCol w:w="851"/>
        <w:gridCol w:w="850"/>
      </w:tblGrid>
      <w:tr w:rsidR="003E0497" w14:paraId="74850920" w14:textId="77777777" w:rsidTr="003E0497">
        <w:trPr>
          <w:jc w:val="center"/>
        </w:trPr>
        <w:tc>
          <w:tcPr>
            <w:tcW w:w="1413" w:type="dxa"/>
            <w:gridSpan w:val="2"/>
            <w:vMerge w:val="restart"/>
            <w:vAlign w:val="center"/>
          </w:tcPr>
          <w:p w14:paraId="044984F5"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Risk</w:t>
            </w:r>
          </w:p>
        </w:tc>
        <w:tc>
          <w:tcPr>
            <w:tcW w:w="3260" w:type="dxa"/>
            <w:gridSpan w:val="4"/>
            <w:vAlign w:val="center"/>
          </w:tcPr>
          <w:p w14:paraId="137E6F6B"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Impact</w:t>
            </w:r>
          </w:p>
        </w:tc>
      </w:tr>
      <w:tr w:rsidR="003E0497" w14:paraId="09FA3646" w14:textId="77777777" w:rsidTr="003E0497">
        <w:trPr>
          <w:jc w:val="center"/>
        </w:trPr>
        <w:tc>
          <w:tcPr>
            <w:tcW w:w="1413" w:type="dxa"/>
            <w:gridSpan w:val="2"/>
            <w:vMerge/>
            <w:vAlign w:val="center"/>
          </w:tcPr>
          <w:p w14:paraId="2EBC05BD" w14:textId="77777777" w:rsidR="003E0497" w:rsidRDefault="003E0497" w:rsidP="003E0497">
            <w:pPr>
              <w:jc w:val="center"/>
              <w:rPr>
                <w:rFonts w:ascii="Times New Roman" w:hAnsi="Times New Roman" w:cs="Times New Roman"/>
                <w:sz w:val="24"/>
                <w:szCs w:val="24"/>
                <w:lang w:val="en-US"/>
              </w:rPr>
            </w:pPr>
          </w:p>
        </w:tc>
        <w:tc>
          <w:tcPr>
            <w:tcW w:w="713" w:type="dxa"/>
            <w:vAlign w:val="center"/>
          </w:tcPr>
          <w:p w14:paraId="7E34F9E6"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46" w:type="dxa"/>
            <w:vAlign w:val="center"/>
          </w:tcPr>
          <w:p w14:paraId="5163EF61"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851" w:type="dxa"/>
            <w:vAlign w:val="center"/>
          </w:tcPr>
          <w:p w14:paraId="01E33BC7"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850" w:type="dxa"/>
            <w:vAlign w:val="center"/>
          </w:tcPr>
          <w:p w14:paraId="0578E51D"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3E0497" w14:paraId="16E2ACC9" w14:textId="77777777" w:rsidTr="003E0497">
        <w:trPr>
          <w:trHeight w:val="607"/>
          <w:jc w:val="center"/>
        </w:trPr>
        <w:tc>
          <w:tcPr>
            <w:tcW w:w="977" w:type="dxa"/>
            <w:vMerge w:val="restart"/>
            <w:textDirection w:val="btLr"/>
            <w:vAlign w:val="center"/>
          </w:tcPr>
          <w:p w14:paraId="5F00D065" w14:textId="77777777" w:rsidR="003E0497" w:rsidRDefault="003E0497" w:rsidP="003E0497">
            <w:pPr>
              <w:ind w:left="113" w:right="113"/>
              <w:jc w:val="center"/>
              <w:rPr>
                <w:rFonts w:ascii="Times New Roman" w:hAnsi="Times New Roman" w:cs="Times New Roman"/>
                <w:sz w:val="24"/>
                <w:szCs w:val="24"/>
                <w:lang w:val="en-US"/>
              </w:rPr>
            </w:pPr>
            <w:r>
              <w:rPr>
                <w:rFonts w:ascii="Times New Roman" w:hAnsi="Times New Roman" w:cs="Times New Roman"/>
                <w:sz w:val="24"/>
                <w:szCs w:val="24"/>
                <w:lang w:val="en-US"/>
              </w:rPr>
              <w:t>Probability</w:t>
            </w:r>
          </w:p>
        </w:tc>
        <w:tc>
          <w:tcPr>
            <w:tcW w:w="436" w:type="dxa"/>
            <w:vAlign w:val="center"/>
          </w:tcPr>
          <w:p w14:paraId="3D478D62"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713" w:type="dxa"/>
            <w:shd w:val="clear" w:color="auto" w:fill="FFFF00"/>
            <w:vAlign w:val="center"/>
          </w:tcPr>
          <w:p w14:paraId="7D07C19D"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46" w:type="dxa"/>
            <w:shd w:val="clear" w:color="auto" w:fill="FFFF00"/>
            <w:vAlign w:val="center"/>
          </w:tcPr>
          <w:p w14:paraId="2D9B9C26"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851" w:type="dxa"/>
            <w:shd w:val="clear" w:color="auto" w:fill="FFFF00"/>
            <w:vAlign w:val="center"/>
          </w:tcPr>
          <w:p w14:paraId="45C217E0"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850" w:type="dxa"/>
            <w:shd w:val="clear" w:color="auto" w:fill="FC5D04"/>
            <w:vAlign w:val="center"/>
          </w:tcPr>
          <w:p w14:paraId="421ABD73"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3E0497" w14:paraId="0E626F27" w14:textId="77777777" w:rsidTr="003E0497">
        <w:trPr>
          <w:trHeight w:val="593"/>
          <w:jc w:val="center"/>
        </w:trPr>
        <w:tc>
          <w:tcPr>
            <w:tcW w:w="977" w:type="dxa"/>
            <w:vMerge/>
            <w:vAlign w:val="center"/>
          </w:tcPr>
          <w:p w14:paraId="110B63DA" w14:textId="77777777" w:rsidR="003E0497" w:rsidRDefault="003E0497" w:rsidP="003E0497">
            <w:pPr>
              <w:jc w:val="center"/>
              <w:rPr>
                <w:rFonts w:ascii="Times New Roman" w:hAnsi="Times New Roman" w:cs="Times New Roman"/>
                <w:sz w:val="24"/>
                <w:szCs w:val="24"/>
                <w:lang w:val="en-US"/>
              </w:rPr>
            </w:pPr>
          </w:p>
        </w:tc>
        <w:tc>
          <w:tcPr>
            <w:tcW w:w="436" w:type="dxa"/>
            <w:vAlign w:val="center"/>
          </w:tcPr>
          <w:p w14:paraId="7D026AF3"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713" w:type="dxa"/>
            <w:shd w:val="clear" w:color="auto" w:fill="FFFF00"/>
            <w:vAlign w:val="center"/>
          </w:tcPr>
          <w:p w14:paraId="60CDD46D"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846" w:type="dxa"/>
            <w:shd w:val="clear" w:color="auto" w:fill="FFFF00"/>
            <w:vAlign w:val="center"/>
          </w:tcPr>
          <w:p w14:paraId="535B4605"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851" w:type="dxa"/>
            <w:shd w:val="clear" w:color="auto" w:fill="FC5D04"/>
            <w:vAlign w:val="center"/>
          </w:tcPr>
          <w:p w14:paraId="6F9A0149"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850" w:type="dxa"/>
            <w:shd w:val="clear" w:color="auto" w:fill="FC5D04"/>
            <w:vAlign w:val="center"/>
          </w:tcPr>
          <w:p w14:paraId="023034B3"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3E0497" w14:paraId="61629541" w14:textId="77777777" w:rsidTr="003E0497">
        <w:trPr>
          <w:trHeight w:val="671"/>
          <w:jc w:val="center"/>
        </w:trPr>
        <w:tc>
          <w:tcPr>
            <w:tcW w:w="977" w:type="dxa"/>
            <w:vMerge/>
            <w:vAlign w:val="center"/>
          </w:tcPr>
          <w:p w14:paraId="714EE084" w14:textId="77777777" w:rsidR="003E0497" w:rsidRDefault="003E0497" w:rsidP="003E0497">
            <w:pPr>
              <w:jc w:val="center"/>
              <w:rPr>
                <w:rFonts w:ascii="Times New Roman" w:hAnsi="Times New Roman" w:cs="Times New Roman"/>
                <w:sz w:val="24"/>
                <w:szCs w:val="24"/>
                <w:lang w:val="en-US"/>
              </w:rPr>
            </w:pPr>
          </w:p>
        </w:tc>
        <w:tc>
          <w:tcPr>
            <w:tcW w:w="436" w:type="dxa"/>
            <w:vAlign w:val="center"/>
          </w:tcPr>
          <w:p w14:paraId="7A082561"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713" w:type="dxa"/>
            <w:shd w:val="clear" w:color="auto" w:fill="FFFF00"/>
            <w:vAlign w:val="center"/>
          </w:tcPr>
          <w:p w14:paraId="258EFD24"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846" w:type="dxa"/>
            <w:shd w:val="clear" w:color="auto" w:fill="FC5D04"/>
            <w:vAlign w:val="center"/>
          </w:tcPr>
          <w:p w14:paraId="79920E23"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851" w:type="dxa"/>
            <w:shd w:val="clear" w:color="auto" w:fill="FC5D04"/>
            <w:vAlign w:val="center"/>
          </w:tcPr>
          <w:p w14:paraId="73356087"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850" w:type="dxa"/>
            <w:shd w:val="clear" w:color="auto" w:fill="FF0000"/>
            <w:vAlign w:val="center"/>
          </w:tcPr>
          <w:p w14:paraId="61C51925"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3E0497" w14:paraId="63120385" w14:textId="77777777" w:rsidTr="003E0497">
        <w:trPr>
          <w:trHeight w:val="605"/>
          <w:jc w:val="center"/>
        </w:trPr>
        <w:tc>
          <w:tcPr>
            <w:tcW w:w="977" w:type="dxa"/>
            <w:vMerge/>
            <w:vAlign w:val="center"/>
          </w:tcPr>
          <w:p w14:paraId="1E04BF46" w14:textId="77777777" w:rsidR="003E0497" w:rsidRDefault="003E0497" w:rsidP="003E0497">
            <w:pPr>
              <w:jc w:val="center"/>
              <w:rPr>
                <w:rFonts w:ascii="Times New Roman" w:hAnsi="Times New Roman" w:cs="Times New Roman"/>
                <w:sz w:val="24"/>
                <w:szCs w:val="24"/>
                <w:lang w:val="en-US"/>
              </w:rPr>
            </w:pPr>
          </w:p>
        </w:tc>
        <w:tc>
          <w:tcPr>
            <w:tcW w:w="436" w:type="dxa"/>
            <w:vAlign w:val="center"/>
          </w:tcPr>
          <w:p w14:paraId="372AA00B"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713" w:type="dxa"/>
            <w:shd w:val="clear" w:color="auto" w:fill="FC5D04"/>
            <w:vAlign w:val="center"/>
          </w:tcPr>
          <w:p w14:paraId="794AA800"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846" w:type="dxa"/>
            <w:shd w:val="clear" w:color="auto" w:fill="FC5D04"/>
            <w:vAlign w:val="center"/>
          </w:tcPr>
          <w:p w14:paraId="401BF851"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851" w:type="dxa"/>
            <w:shd w:val="clear" w:color="auto" w:fill="FF0000"/>
            <w:vAlign w:val="center"/>
          </w:tcPr>
          <w:p w14:paraId="0C12200F"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850" w:type="dxa"/>
            <w:shd w:val="clear" w:color="auto" w:fill="FF0000"/>
            <w:vAlign w:val="center"/>
          </w:tcPr>
          <w:p w14:paraId="2E6490C1"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r>
    </w:tbl>
    <w:p w14:paraId="4326F4BE" w14:textId="3535BCC4" w:rsidR="003E0497" w:rsidRDefault="003E0497" w:rsidP="00E043FF">
      <w:pPr>
        <w:rPr>
          <w:rFonts w:ascii="Times New Roman" w:hAnsi="Times New Roman" w:cs="Times New Roman"/>
          <w:sz w:val="24"/>
          <w:szCs w:val="24"/>
          <w:lang w:val="en-US"/>
        </w:rPr>
      </w:pPr>
    </w:p>
    <w:p w14:paraId="69978663" w14:textId="750B8656" w:rsidR="00206CF8" w:rsidRDefault="00206CF8" w:rsidP="00E043FF">
      <w:pPr>
        <w:rPr>
          <w:rFonts w:ascii="Times New Roman" w:hAnsi="Times New Roman" w:cs="Times New Roman"/>
          <w:sz w:val="24"/>
          <w:szCs w:val="24"/>
          <w:lang w:val="en-US"/>
        </w:rPr>
      </w:pPr>
    </w:p>
    <w:p w14:paraId="562D938B" w14:textId="2D82108B" w:rsidR="00206CF8" w:rsidRDefault="00206CF8" w:rsidP="00E043FF">
      <w:pPr>
        <w:rPr>
          <w:rFonts w:ascii="Times New Roman" w:hAnsi="Times New Roman" w:cs="Times New Roman"/>
          <w:sz w:val="24"/>
          <w:szCs w:val="24"/>
          <w:lang w:val="en-US"/>
        </w:rPr>
      </w:pPr>
    </w:p>
    <w:p w14:paraId="71C15E30" w14:textId="77777777" w:rsidR="00206CF8" w:rsidRPr="003E0497" w:rsidRDefault="00206CF8" w:rsidP="00E043FF">
      <w:pPr>
        <w:rPr>
          <w:rFonts w:ascii="Times New Roman" w:hAnsi="Times New Roman" w:cs="Times New Roman"/>
          <w:sz w:val="24"/>
          <w:szCs w:val="24"/>
          <w:lang w:val="en-US"/>
        </w:rPr>
      </w:pPr>
    </w:p>
    <w:p w14:paraId="7A96B2C8" w14:textId="6DE713C0" w:rsidR="004C3703" w:rsidRPr="00206CF8" w:rsidRDefault="003E0497" w:rsidP="00C46245">
      <w:pPr>
        <w:pStyle w:val="ListParagraph"/>
        <w:numPr>
          <w:ilvl w:val="2"/>
          <w:numId w:val="1"/>
        </w:numPr>
        <w:rPr>
          <w:rFonts w:ascii="Times New Roman" w:hAnsi="Times New Roman" w:cs="Times New Roman"/>
          <w:sz w:val="24"/>
          <w:szCs w:val="24"/>
          <w:lang w:val="en-US"/>
        </w:rPr>
      </w:pPr>
      <w:r w:rsidRPr="003E0497">
        <w:rPr>
          <w:rFonts w:ascii="Times New Roman" w:hAnsi="Times New Roman" w:cs="Times New Roman"/>
          <w:sz w:val="24"/>
          <w:szCs w:val="24"/>
          <w:lang w:val="en-US"/>
        </w:rPr>
        <w:lastRenderedPageBreak/>
        <w:t>Risk assessment criteria:</w:t>
      </w:r>
    </w:p>
    <w:p w14:paraId="498544C5" w14:textId="77777777" w:rsidR="00FD0D49" w:rsidRPr="0033182E" w:rsidRDefault="00FD0D49" w:rsidP="004C3703">
      <w:pPr>
        <w:jc w:val="center"/>
        <w:rPr>
          <w:rFonts w:ascii="Times New Roman" w:hAnsi="Times New Roman" w:cs="Times New Roman"/>
          <w:color w:val="FF0000"/>
          <w:sz w:val="24"/>
          <w:szCs w:val="24"/>
          <w:lang w:val="en-US"/>
        </w:rPr>
      </w:pPr>
    </w:p>
    <w:p w14:paraId="3971D222" w14:textId="77777777"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 The strategic value of the business information process -&gt; business information process is shaped by future insurance rates, so it is an offer and the opportunity to acquire new customers. Its absence results in a lack of customers.</w:t>
      </w:r>
    </w:p>
    <w:p w14:paraId="5E972E8D" w14:textId="2BBE93F0"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Impact(2), Probability(2), Risk(</w:t>
      </w:r>
      <w:r w:rsidR="00830CB2">
        <w:rPr>
          <w:rFonts w:ascii="Times New Roman" w:hAnsi="Times New Roman" w:cs="Times New Roman"/>
          <w:sz w:val="24"/>
          <w:szCs w:val="24"/>
          <w:lang w:val="en"/>
        </w:rPr>
        <w:t>4</w:t>
      </w:r>
      <w:r w:rsidRPr="00220273">
        <w:rPr>
          <w:rFonts w:ascii="Times New Roman" w:hAnsi="Times New Roman" w:cs="Times New Roman"/>
          <w:sz w:val="24"/>
          <w:szCs w:val="24"/>
          <w:lang w:val="en"/>
        </w:rPr>
        <w:t>)</w:t>
      </w:r>
    </w:p>
    <w:p w14:paraId="68E1CD02" w14:textId="77777777"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 The criticality of the information assets involved -&gt; assessment of the reliability of up-to-date information stored in the company database. Falsification and manipulation of the information could be used to steal goods and collect large amounts of financial money from the company.</w:t>
      </w:r>
    </w:p>
    <w:p w14:paraId="3982B43F" w14:textId="6F775E90"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Impact(2), Probability(2), Risk(</w:t>
      </w:r>
      <w:r w:rsidR="00830CB2">
        <w:rPr>
          <w:rFonts w:ascii="Times New Roman" w:hAnsi="Times New Roman" w:cs="Times New Roman"/>
          <w:sz w:val="24"/>
          <w:szCs w:val="24"/>
          <w:lang w:val="en"/>
        </w:rPr>
        <w:t>4</w:t>
      </w:r>
      <w:r w:rsidRPr="00220273">
        <w:rPr>
          <w:rFonts w:ascii="Times New Roman" w:hAnsi="Times New Roman" w:cs="Times New Roman"/>
          <w:sz w:val="24"/>
          <w:szCs w:val="24"/>
          <w:lang w:val="en"/>
        </w:rPr>
        <w:t>)</w:t>
      </w:r>
    </w:p>
    <w:p w14:paraId="6649ABA7" w14:textId="306C74BE"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 Legal and regulatory requirements and contractual obligations -&gt; Are the company’s main base, because when they are not strict enough, the potential customer will abuse them by using the company's finances wrongly. When you take into account the </w:t>
      </w:r>
      <w:r w:rsidR="00220273" w:rsidRPr="00220273">
        <w:rPr>
          <w:rFonts w:ascii="Times New Roman" w:hAnsi="Times New Roman" w:cs="Times New Roman"/>
          <w:sz w:val="24"/>
          <w:szCs w:val="24"/>
          <w:lang w:val="en"/>
        </w:rPr>
        <w:t>criterions</w:t>
      </w:r>
      <w:r w:rsidRPr="00220273">
        <w:rPr>
          <w:rFonts w:ascii="Times New Roman" w:hAnsi="Times New Roman" w:cs="Times New Roman"/>
          <w:sz w:val="24"/>
          <w:szCs w:val="24"/>
          <w:lang w:val="en"/>
        </w:rPr>
        <w:t xml:space="preserve"> on the scale of many customers with </w:t>
      </w:r>
      <w:r w:rsidR="00220273" w:rsidRPr="00220273">
        <w:rPr>
          <w:rFonts w:ascii="Times New Roman" w:hAnsi="Times New Roman" w:cs="Times New Roman"/>
          <w:sz w:val="24"/>
          <w:szCs w:val="24"/>
          <w:lang w:val="en"/>
        </w:rPr>
        <w:t>potential bad</w:t>
      </w:r>
      <w:r w:rsidRPr="00220273">
        <w:rPr>
          <w:rFonts w:ascii="Times New Roman" w:hAnsi="Times New Roman" w:cs="Times New Roman"/>
          <w:sz w:val="24"/>
          <w:szCs w:val="24"/>
          <w:lang w:val="en"/>
        </w:rPr>
        <w:t xml:space="preserve"> intentions, this can result </w:t>
      </w:r>
      <w:r w:rsidR="00220273" w:rsidRPr="00220273">
        <w:rPr>
          <w:rFonts w:ascii="Times New Roman" w:hAnsi="Times New Roman" w:cs="Times New Roman"/>
          <w:sz w:val="24"/>
          <w:szCs w:val="24"/>
          <w:lang w:val="en"/>
        </w:rPr>
        <w:t>in the</w:t>
      </w:r>
      <w:r w:rsidRPr="00220273">
        <w:rPr>
          <w:rFonts w:ascii="Times New Roman" w:hAnsi="Times New Roman" w:cs="Times New Roman"/>
          <w:sz w:val="24"/>
          <w:szCs w:val="24"/>
          <w:lang w:val="en"/>
        </w:rPr>
        <w:t xml:space="preserve"> collapse of the company.</w:t>
      </w:r>
    </w:p>
    <w:p w14:paraId="334B0C8C" w14:textId="77777777"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Impact(2), Probability(2), Risk(4)</w:t>
      </w:r>
    </w:p>
    <w:p w14:paraId="612D1965" w14:textId="77777777"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 Operational and business importance of availability, confidentiality and integrity -&gt; build trust with the customer. As an insurance company, health is the key point provide a steady income. Customers will be willing to spend more money by their own will to take out insurance. Otherwise, this will limit the company's revenue to some extent.</w:t>
      </w:r>
    </w:p>
    <w:p w14:paraId="1A341CEC" w14:textId="77777777"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Impact(1), Probability(1), Risk(2)</w:t>
      </w:r>
    </w:p>
    <w:p w14:paraId="5C464C6B" w14:textId="77777777"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 confidentiality and honesty  -&gt; in this case, there are many insurance companies that do not meet these conditions. So the risk margin is remote, however it is good to stand out as a reliable and honest company. </w:t>
      </w:r>
    </w:p>
    <w:p w14:paraId="0FEE980A" w14:textId="77777777"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Impact(0), Probability(0), Risk(0)</w:t>
      </w:r>
    </w:p>
    <w:p w14:paraId="4F4B7214" w14:textId="77777777"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 Expectations and perceptions of stakeholders and negative consequences for goodwill and reputation -&gt;perception  of stakeholders  is  important, although insurance companies are famous of. If the company is aspiring to reach the richest customers negative reviews will not allow it.  However, for most leads, this will not significantly affect.</w:t>
      </w:r>
    </w:p>
    <w:p w14:paraId="1C6436D2" w14:textId="77777777"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Impact(0), Probability(1), Risk(1)</w:t>
      </w:r>
    </w:p>
    <w:p w14:paraId="4B97C9B1" w14:textId="15E4DB18"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 Qualitative estimate - scales</w:t>
      </w:r>
      <w:r w:rsidR="00220273" w:rsidRPr="00220273">
        <w:rPr>
          <w:rFonts w:ascii="Times New Roman" w:hAnsi="Times New Roman" w:cs="Times New Roman"/>
          <w:sz w:val="24"/>
          <w:szCs w:val="24"/>
          <w:lang w:val="en"/>
        </w:rPr>
        <w:t xml:space="preserve"> </w:t>
      </w:r>
      <w:r w:rsidRPr="00220273">
        <w:rPr>
          <w:rFonts w:ascii="Times New Roman" w:hAnsi="Times New Roman" w:cs="Times New Roman"/>
          <w:sz w:val="24"/>
          <w:szCs w:val="24"/>
          <w:lang w:val="en"/>
        </w:rPr>
        <w:t>and attributes eligible to describe the magnitude of potential consequences:</w:t>
      </w:r>
    </w:p>
    <w:p w14:paraId="19215602" w14:textId="77777777"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 low; Impact(0), Probability(0), Risk(0)</w:t>
      </w:r>
    </w:p>
    <w:p w14:paraId="2EED41E0" w14:textId="77777777"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+medium;  ;  Impact(1), Probability of occurrence(1), Risk(1-2)</w:t>
      </w:r>
    </w:p>
    <w:p w14:paraId="5F04FC39" w14:textId="77777777"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++high;;  Impact(2), Probability(2), Risk(3-4)</w:t>
      </w:r>
    </w:p>
    <w:p w14:paraId="5D4D0C58" w14:textId="7952CC2B" w:rsidR="00A81977" w:rsidRPr="00220273" w:rsidRDefault="00A81977" w:rsidP="00A81977">
      <w:pPr>
        <w:rPr>
          <w:rFonts w:ascii="Times New Roman" w:hAnsi="Times New Roman" w:cs="Times New Roman"/>
          <w:sz w:val="24"/>
          <w:szCs w:val="24"/>
          <w:u w:val="single"/>
          <w:lang w:val="en"/>
        </w:rPr>
      </w:pPr>
      <w:r w:rsidRPr="00220273">
        <w:rPr>
          <w:rFonts w:ascii="Times New Roman" w:hAnsi="Times New Roman" w:cs="Times New Roman"/>
          <w:sz w:val="24"/>
          <w:szCs w:val="24"/>
          <w:u w:val="single"/>
          <w:lang w:val="en"/>
        </w:rPr>
        <w:t>generally: Impact(7), Probability(8), Risk(1</w:t>
      </w:r>
      <w:r w:rsidR="000E2684">
        <w:rPr>
          <w:rFonts w:ascii="Times New Roman" w:hAnsi="Times New Roman" w:cs="Times New Roman"/>
          <w:sz w:val="24"/>
          <w:szCs w:val="24"/>
          <w:u w:val="single"/>
          <w:lang w:val="en"/>
        </w:rPr>
        <w:t>5</w:t>
      </w:r>
      <w:r w:rsidRPr="00220273">
        <w:rPr>
          <w:rFonts w:ascii="Times New Roman" w:hAnsi="Times New Roman" w:cs="Times New Roman"/>
          <w:sz w:val="24"/>
          <w:szCs w:val="24"/>
          <w:u w:val="single"/>
          <w:lang w:val="en"/>
        </w:rPr>
        <w:t>)</w:t>
      </w:r>
    </w:p>
    <w:p w14:paraId="755A76F9" w14:textId="77777777" w:rsidR="002B674F" w:rsidRPr="00220273" w:rsidRDefault="002B674F" w:rsidP="002B674F">
      <w:pPr>
        <w:jc w:val="both"/>
        <w:rPr>
          <w:rFonts w:ascii="Times New Roman" w:hAnsi="Times New Roman" w:cs="Times New Roman"/>
          <w:sz w:val="24"/>
          <w:szCs w:val="24"/>
          <w:lang w:val="en-US"/>
        </w:rPr>
      </w:pPr>
    </w:p>
    <w:p w14:paraId="71DC4CF7"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 Breaches of information security (e.g. loss of confidentiality, integrity and availability) -&gt; risk of claiming financial compensation by a company client. When security breaches are high, the company is </w:t>
      </w:r>
      <w:proofErr w:type="spellStart"/>
      <w:r w:rsidRPr="00220273">
        <w:rPr>
          <w:rFonts w:ascii="Times New Roman" w:hAnsi="Times New Roman" w:cs="Times New Roman"/>
          <w:sz w:val="24"/>
          <w:szCs w:val="24"/>
          <w:lang w:val="en"/>
        </w:rPr>
        <w:t>spleened</w:t>
      </w:r>
      <w:proofErr w:type="spellEnd"/>
      <w:r w:rsidRPr="00220273">
        <w:rPr>
          <w:rFonts w:ascii="Times New Roman" w:hAnsi="Times New Roman" w:cs="Times New Roman"/>
          <w:sz w:val="24"/>
          <w:szCs w:val="24"/>
          <w:lang w:val="en"/>
        </w:rPr>
        <w:t xml:space="preserve"> by lawsuits.  5%</w:t>
      </w:r>
    </w:p>
    <w:p w14:paraId="2B8185EF"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 (Reduced quality actions) Impaired operations (internal or third parties) -&gt; Reduced-quality internal activities can bring big losses and put the company at high risk. An example is an error in calculating future insurance rates. Even a small difference can cause the company to collapse. On the other hand, external works of reduced quality, such as marketing, advertising – it will not be as significant and the company will still have a chance to generate profits.  5%</w:t>
      </w:r>
    </w:p>
    <w:p w14:paraId="22FBF260"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 Loss of business and financial value -&gt; It is worth having these criteria under constant analysis, as it can indicate the reason for the generation of losses by the company and be a good clue to finding mistakes made when managing your business. This will help to minimize the losses generated.  3%</w:t>
      </w:r>
    </w:p>
    <w:p w14:paraId="368E0A78"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 Disruption of plans and deadlines -&gt; This is noticeable in any larger enterprise and should usually be minimized such distortions, but are inevitable. When paying insurance rates, a margin of several weeks can be adopted so that the company has a constant financial potential, at the expense of a minor reputational downgrade.  2%</w:t>
      </w:r>
    </w:p>
    <w:p w14:paraId="02345CEA"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 Damage of reputation -&gt; inhibits the growth of future, potential customers and thus limits the possibility of business development. This are important points, however into building the company's reputation.  It is difficult to sharply sway the reputation of the company, so this criterion can be considered low risk. 0.5%</w:t>
      </w:r>
    </w:p>
    <w:p w14:paraId="2DDD1CC7"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 (exception) Breaches of legal, regulatory or contractual requirements  -&gt; with high risk and a case of state-owned government shutdown. 15%</w:t>
      </w:r>
    </w:p>
    <w:p w14:paraId="16A5D8BD"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impact criteria:</w:t>
      </w:r>
    </w:p>
    <w:p w14:paraId="737877FD"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-low; less than 1% of annual income</w:t>
      </w:r>
    </w:p>
    <w:p w14:paraId="6FA020FD"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+medium; 1% to 5% of annual income</w:t>
      </w:r>
    </w:p>
    <w:p w14:paraId="6D1E8251"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++high; more than 5% of the annual</w:t>
      </w:r>
    </w:p>
    <w:p w14:paraId="467A59BB" w14:textId="77777777" w:rsidR="008107BB" w:rsidRPr="00220273" w:rsidRDefault="008107BB" w:rsidP="008107BB">
      <w:pPr>
        <w:rPr>
          <w:rFonts w:ascii="Times New Roman" w:hAnsi="Times New Roman" w:cs="Times New Roman"/>
          <w:sz w:val="24"/>
          <w:szCs w:val="24"/>
          <w:u w:val="single"/>
          <w:lang w:val="en-US"/>
        </w:rPr>
      </w:pPr>
    </w:p>
    <w:p w14:paraId="5ED141F5" w14:textId="77777777" w:rsidR="008107BB" w:rsidRPr="0087144C" w:rsidRDefault="008107BB" w:rsidP="008107BB">
      <w:pPr>
        <w:rPr>
          <w:rFonts w:ascii="Times New Roman" w:hAnsi="Times New Roman" w:cs="Times New Roman"/>
          <w:sz w:val="24"/>
          <w:szCs w:val="24"/>
          <w:u w:val="single"/>
          <w:lang w:val="en-US"/>
        </w:rPr>
      </w:pPr>
      <w:r w:rsidRPr="00220273">
        <w:rPr>
          <w:rFonts w:ascii="Times New Roman" w:hAnsi="Times New Roman" w:cs="Times New Roman"/>
          <w:sz w:val="24"/>
          <w:szCs w:val="24"/>
          <w:u w:val="single"/>
          <w:lang w:val="en"/>
        </w:rPr>
        <w:t>Initial output: 3,1%(5,08%)</w:t>
      </w:r>
    </w:p>
    <w:p w14:paraId="1CB47771" w14:textId="06A36772" w:rsidR="00406D65" w:rsidRDefault="00406D65" w:rsidP="00406D65">
      <w:pPr>
        <w:jc w:val="both"/>
        <w:rPr>
          <w:rFonts w:ascii="Times New Roman" w:hAnsi="Times New Roman" w:cs="Times New Roman"/>
          <w:sz w:val="24"/>
          <w:szCs w:val="24"/>
          <w:lang w:val="en-US"/>
        </w:rPr>
      </w:pPr>
    </w:p>
    <w:p w14:paraId="45C44306" w14:textId="77777777" w:rsidR="00D009A1" w:rsidRDefault="00D009A1" w:rsidP="00406D65">
      <w:pPr>
        <w:jc w:val="both"/>
        <w:rPr>
          <w:rFonts w:ascii="Times New Roman" w:hAnsi="Times New Roman" w:cs="Times New Roman"/>
          <w:sz w:val="24"/>
          <w:szCs w:val="24"/>
          <w:lang w:val="en-US"/>
        </w:rPr>
      </w:pPr>
    </w:p>
    <w:p w14:paraId="5990DCC9" w14:textId="796424BD" w:rsidR="007F5E37" w:rsidRDefault="007F5E37" w:rsidP="007F5E37">
      <w:pPr>
        <w:pStyle w:val="ListParagraph"/>
        <w:numPr>
          <w:ilvl w:val="2"/>
          <w:numId w:val="36"/>
        </w:numPr>
        <w:rPr>
          <w:rFonts w:ascii="Times New Roman" w:hAnsi="Times New Roman" w:cs="Times New Roman"/>
          <w:sz w:val="24"/>
          <w:szCs w:val="24"/>
          <w:lang w:val="en-US"/>
        </w:rPr>
      </w:pPr>
      <w:r w:rsidRPr="007F5E37">
        <w:rPr>
          <w:rFonts w:ascii="Times New Roman" w:hAnsi="Times New Roman" w:cs="Times New Roman"/>
          <w:sz w:val="24"/>
          <w:szCs w:val="24"/>
          <w:lang w:val="en-US"/>
        </w:rPr>
        <w:t>Risk acceptance criteria</w:t>
      </w:r>
    </w:p>
    <w:p w14:paraId="4B64683E" w14:textId="77777777" w:rsidR="006D2DB9" w:rsidRPr="00220273" w:rsidRDefault="006D2DB9" w:rsidP="006D2DB9">
      <w:pPr>
        <w:jc w:val="both"/>
        <w:rPr>
          <w:rFonts w:ascii="Times New Roman" w:hAnsi="Times New Roman" w:cs="Times New Roman"/>
          <w:sz w:val="24"/>
          <w:szCs w:val="24"/>
          <w:lang w:val="en-US"/>
        </w:rPr>
      </w:pPr>
    </w:p>
    <w:p w14:paraId="65FFE4CB" w14:textId="77777777" w:rsidR="006D2DB9" w:rsidRPr="00220273" w:rsidRDefault="006D2DB9" w:rsidP="006D2DB9">
      <w:pPr>
        <w:rPr>
          <w:rFonts w:ascii="Times New Roman" w:hAnsi="Times New Roman" w:cs="Times New Roman"/>
          <w:sz w:val="24"/>
          <w:szCs w:val="24"/>
          <w:lang w:val="en"/>
        </w:rPr>
      </w:pPr>
      <w:r w:rsidRPr="00220273">
        <w:rPr>
          <w:rFonts w:ascii="Times New Roman" w:hAnsi="Times New Roman" w:cs="Times New Roman"/>
          <w:sz w:val="24"/>
          <w:szCs w:val="24"/>
          <w:lang w:val="en"/>
        </w:rPr>
        <w:t>• Business criteria 2,2,</w:t>
      </w:r>
      <w:r>
        <w:rPr>
          <w:rFonts w:ascii="Times New Roman" w:hAnsi="Times New Roman" w:cs="Times New Roman"/>
          <w:sz w:val="24"/>
          <w:szCs w:val="24"/>
          <w:lang w:val="en"/>
        </w:rPr>
        <w:t>4</w:t>
      </w:r>
      <w:r w:rsidRPr="00220273">
        <w:rPr>
          <w:rFonts w:ascii="Times New Roman" w:hAnsi="Times New Roman" w:cs="Times New Roman"/>
          <w:sz w:val="24"/>
          <w:szCs w:val="24"/>
          <w:lang w:val="en"/>
        </w:rPr>
        <w:t xml:space="preserve"> | 1,1,2|0,1,1|5%, 3%, 2%, 0,5%</w:t>
      </w:r>
    </w:p>
    <w:p w14:paraId="24F935FC" w14:textId="77777777" w:rsidR="006D2DB9" w:rsidRPr="00220273" w:rsidRDefault="006D2DB9" w:rsidP="006D2DB9">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Risk acceptance level:  5%  </w:t>
      </w:r>
    </w:p>
    <w:p w14:paraId="0798D027" w14:textId="77777777" w:rsidR="006D2DB9" w:rsidRPr="00220273" w:rsidRDefault="006D2DB9" w:rsidP="006D2DB9">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Risk status: 4,725% </w:t>
      </w:r>
    </w:p>
    <w:p w14:paraId="0C762636" w14:textId="77777777" w:rsidR="006D2DB9" w:rsidRPr="00220273" w:rsidRDefault="006D2DB9" w:rsidP="006D2DB9">
      <w:pPr>
        <w:rPr>
          <w:rFonts w:ascii="Times New Roman" w:hAnsi="Times New Roman" w:cs="Times New Roman"/>
          <w:sz w:val="24"/>
          <w:szCs w:val="24"/>
          <w:lang w:val="en"/>
        </w:rPr>
      </w:pPr>
      <w:r w:rsidRPr="00220273">
        <w:rPr>
          <w:rFonts w:ascii="Times New Roman" w:hAnsi="Times New Roman" w:cs="Times New Roman"/>
          <w:sz w:val="24"/>
          <w:szCs w:val="24"/>
          <w:lang w:val="en"/>
        </w:rPr>
        <w:lastRenderedPageBreak/>
        <w:t>• Legal and regulatory aspects 2,2,4|5%, 15%</w:t>
      </w:r>
    </w:p>
    <w:p w14:paraId="2BA4A861" w14:textId="77777777" w:rsidR="006D2DB9" w:rsidRPr="00220273" w:rsidRDefault="006D2DB9" w:rsidP="006D2DB9">
      <w:pPr>
        <w:rPr>
          <w:rFonts w:ascii="Times New Roman" w:hAnsi="Times New Roman" w:cs="Times New Roman"/>
          <w:sz w:val="24"/>
          <w:szCs w:val="24"/>
          <w:lang w:val="en-US"/>
        </w:rPr>
      </w:pPr>
      <w:r w:rsidRPr="00220273">
        <w:rPr>
          <w:rFonts w:ascii="Times New Roman" w:hAnsi="Times New Roman" w:cs="Times New Roman"/>
          <w:sz w:val="24"/>
          <w:szCs w:val="24"/>
          <w:lang w:val="en"/>
        </w:rPr>
        <w:t>Risk acceptance level: 30% for infringement of legislation up to 3months</w:t>
      </w:r>
    </w:p>
    <w:p w14:paraId="66DC6502" w14:textId="77777777" w:rsidR="006D2DB9" w:rsidRPr="00220273" w:rsidRDefault="006D2DB9" w:rsidP="006D2DB9">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Risk status: 40% </w:t>
      </w:r>
    </w:p>
    <w:p w14:paraId="301BDA6A" w14:textId="77777777" w:rsidR="006D2DB9" w:rsidRPr="00220273" w:rsidRDefault="006D2DB9" w:rsidP="006D2DB9">
      <w:pPr>
        <w:rPr>
          <w:rFonts w:ascii="Times New Roman" w:hAnsi="Times New Roman" w:cs="Times New Roman"/>
          <w:sz w:val="24"/>
          <w:szCs w:val="24"/>
          <w:lang w:val="en"/>
        </w:rPr>
      </w:pPr>
      <w:r w:rsidRPr="00220273">
        <w:rPr>
          <w:rFonts w:ascii="Times New Roman" w:hAnsi="Times New Roman" w:cs="Times New Roman"/>
          <w:sz w:val="24"/>
          <w:szCs w:val="24"/>
          <w:lang w:val="en"/>
        </w:rPr>
        <w:t>• Operations |5%, 5%, 3%, 2%</w:t>
      </w:r>
    </w:p>
    <w:p w14:paraId="3796E26F" w14:textId="77777777" w:rsidR="006D2DB9" w:rsidRPr="00220273" w:rsidRDefault="006D2DB9" w:rsidP="006D2DB9">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Risk acceptance level:  15%  </w:t>
      </w:r>
    </w:p>
    <w:p w14:paraId="32799291" w14:textId="77777777" w:rsidR="006D2DB9" w:rsidRPr="00220273" w:rsidRDefault="006D2DB9" w:rsidP="006D2DB9">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Risk status: 20% </w:t>
      </w:r>
    </w:p>
    <w:p w14:paraId="7CF8A122" w14:textId="77777777" w:rsidR="006D2DB9" w:rsidRPr="00220273" w:rsidRDefault="006D2DB9" w:rsidP="006D2DB9">
      <w:pPr>
        <w:rPr>
          <w:rFonts w:ascii="Times New Roman" w:hAnsi="Times New Roman" w:cs="Times New Roman"/>
          <w:sz w:val="24"/>
          <w:szCs w:val="24"/>
          <w:lang w:val="en"/>
        </w:rPr>
      </w:pPr>
      <w:r w:rsidRPr="00220273">
        <w:rPr>
          <w:rFonts w:ascii="Times New Roman" w:hAnsi="Times New Roman" w:cs="Times New Roman"/>
          <w:sz w:val="24"/>
          <w:szCs w:val="24"/>
          <w:lang w:val="en"/>
        </w:rPr>
        <w:t>• Technology 2,2,</w:t>
      </w:r>
      <w:r>
        <w:rPr>
          <w:rFonts w:ascii="Times New Roman" w:hAnsi="Times New Roman" w:cs="Times New Roman"/>
          <w:sz w:val="24"/>
          <w:szCs w:val="24"/>
          <w:lang w:val="en"/>
        </w:rPr>
        <w:t>4</w:t>
      </w:r>
      <w:r w:rsidRPr="00220273">
        <w:rPr>
          <w:rFonts w:ascii="Times New Roman" w:hAnsi="Times New Roman" w:cs="Times New Roman"/>
          <w:sz w:val="24"/>
          <w:szCs w:val="24"/>
          <w:lang w:val="en"/>
        </w:rPr>
        <w:t xml:space="preserve"> | 5%, 2%</w:t>
      </w:r>
    </w:p>
    <w:p w14:paraId="694A9B19" w14:textId="77777777" w:rsidR="006D2DB9" w:rsidRPr="00220273" w:rsidRDefault="006D2DB9" w:rsidP="006D2DB9">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Risk acceptance level:  8,75%  </w:t>
      </w:r>
    </w:p>
    <w:p w14:paraId="6E2CF0C3" w14:textId="77777777" w:rsidR="006D2DB9" w:rsidRPr="00220273" w:rsidRDefault="006D2DB9" w:rsidP="006D2DB9">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Risk status: 10% </w:t>
      </w:r>
    </w:p>
    <w:p w14:paraId="4D1D4B25" w14:textId="77777777" w:rsidR="006D2DB9" w:rsidRPr="00220273" w:rsidRDefault="006D2DB9" w:rsidP="006D2DB9">
      <w:pPr>
        <w:rPr>
          <w:rFonts w:ascii="Times New Roman" w:hAnsi="Times New Roman" w:cs="Times New Roman"/>
          <w:sz w:val="24"/>
          <w:szCs w:val="24"/>
          <w:lang w:val="en"/>
        </w:rPr>
      </w:pPr>
      <w:r w:rsidRPr="00220273">
        <w:rPr>
          <w:rFonts w:ascii="Times New Roman" w:hAnsi="Times New Roman" w:cs="Times New Roman"/>
          <w:sz w:val="24"/>
          <w:szCs w:val="24"/>
          <w:lang w:val="en"/>
        </w:rPr>
        <w:t>• Finance 2,2,</w:t>
      </w:r>
      <w:r>
        <w:rPr>
          <w:rFonts w:ascii="Times New Roman" w:hAnsi="Times New Roman" w:cs="Times New Roman"/>
          <w:sz w:val="24"/>
          <w:szCs w:val="24"/>
          <w:lang w:val="en"/>
        </w:rPr>
        <w:t>4</w:t>
      </w:r>
      <w:r w:rsidRPr="00220273">
        <w:rPr>
          <w:rFonts w:ascii="Times New Roman" w:hAnsi="Times New Roman" w:cs="Times New Roman"/>
          <w:sz w:val="24"/>
          <w:szCs w:val="24"/>
          <w:lang w:val="en"/>
        </w:rPr>
        <w:t>|5%, 3%</w:t>
      </w:r>
    </w:p>
    <w:p w14:paraId="77D8B044" w14:textId="77777777" w:rsidR="006D2DB9" w:rsidRPr="00220273" w:rsidRDefault="006D2DB9" w:rsidP="006D2DB9">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Risk acceptance level:  10%  </w:t>
      </w:r>
    </w:p>
    <w:p w14:paraId="4EEF1B23" w14:textId="77777777" w:rsidR="006D2DB9" w:rsidRPr="00220273" w:rsidRDefault="006D2DB9" w:rsidP="006D2DB9">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Risk status: 8% </w:t>
      </w:r>
    </w:p>
    <w:p w14:paraId="45F0E010" w14:textId="77777777" w:rsidR="006D2DB9" w:rsidRPr="00220273" w:rsidRDefault="006D2DB9" w:rsidP="006D2DB9">
      <w:pPr>
        <w:tabs>
          <w:tab w:val="left" w:pos="4007"/>
        </w:tabs>
        <w:rPr>
          <w:rFonts w:ascii="Times New Roman" w:hAnsi="Times New Roman" w:cs="Times New Roman"/>
          <w:sz w:val="24"/>
          <w:szCs w:val="24"/>
          <w:lang w:val="en"/>
        </w:rPr>
      </w:pPr>
      <w:r w:rsidRPr="00220273">
        <w:rPr>
          <w:rFonts w:ascii="Times New Roman" w:hAnsi="Times New Roman" w:cs="Times New Roman"/>
          <w:sz w:val="24"/>
          <w:szCs w:val="24"/>
          <w:lang w:val="en"/>
        </w:rPr>
        <w:t>• Social and humanitarian factors 2,2,</w:t>
      </w:r>
      <w:r>
        <w:rPr>
          <w:rFonts w:ascii="Times New Roman" w:hAnsi="Times New Roman" w:cs="Times New Roman"/>
          <w:sz w:val="24"/>
          <w:szCs w:val="24"/>
          <w:lang w:val="en"/>
        </w:rPr>
        <w:t>4</w:t>
      </w:r>
      <w:r w:rsidRPr="00220273">
        <w:rPr>
          <w:rFonts w:ascii="Times New Roman" w:hAnsi="Times New Roman" w:cs="Times New Roman"/>
          <w:sz w:val="24"/>
          <w:szCs w:val="24"/>
          <w:lang w:val="en"/>
        </w:rPr>
        <w:t>| 1,1,2|0,0,0|0,1,1|5%, 2%, 0,5%</w:t>
      </w:r>
    </w:p>
    <w:p w14:paraId="44D09131" w14:textId="77777777" w:rsidR="006D2DB9" w:rsidRPr="00220273" w:rsidRDefault="006D2DB9" w:rsidP="006D2DB9">
      <w:pPr>
        <w:rPr>
          <w:rFonts w:ascii="Times New Roman" w:hAnsi="Times New Roman" w:cs="Times New Roman"/>
          <w:sz w:val="24"/>
          <w:szCs w:val="24"/>
          <w:lang w:val="en-US"/>
        </w:rPr>
      </w:pPr>
      <w:r w:rsidRPr="00220273">
        <w:rPr>
          <w:rFonts w:ascii="Times New Roman" w:hAnsi="Times New Roman" w:cs="Times New Roman"/>
          <w:sz w:val="24"/>
          <w:szCs w:val="24"/>
          <w:lang w:val="en"/>
        </w:rPr>
        <w:t>Risk acceptance level:  5,62% for infringement of legislation up to 6months</w:t>
      </w:r>
    </w:p>
    <w:p w14:paraId="105ED44E" w14:textId="77777777" w:rsidR="006D2DB9" w:rsidRPr="006D2DB9" w:rsidRDefault="006D2DB9" w:rsidP="006D2DB9">
      <w:pPr>
        <w:rPr>
          <w:rFonts w:ascii="Times New Roman" w:hAnsi="Times New Roman" w:cs="Times New Roman"/>
          <w:sz w:val="24"/>
          <w:szCs w:val="24"/>
          <w:lang w:val="en-US"/>
        </w:rPr>
      </w:pPr>
      <w:r w:rsidRPr="006D2DB9">
        <w:rPr>
          <w:rFonts w:ascii="Times New Roman" w:hAnsi="Times New Roman" w:cs="Times New Roman"/>
          <w:sz w:val="24"/>
          <w:szCs w:val="24"/>
          <w:lang w:val="en"/>
        </w:rPr>
        <w:t>Risk status: 8%</w:t>
      </w:r>
    </w:p>
    <w:p w14:paraId="21035D19" w14:textId="77777777" w:rsidR="006D2DB9" w:rsidRPr="006D2DB9" w:rsidRDefault="006D2DB9" w:rsidP="006D2DB9">
      <w:pPr>
        <w:rPr>
          <w:rFonts w:ascii="Times New Roman" w:hAnsi="Times New Roman" w:cs="Times New Roman"/>
          <w:sz w:val="24"/>
          <w:szCs w:val="24"/>
          <w:lang w:val="en-US"/>
        </w:rPr>
      </w:pPr>
    </w:p>
    <w:p w14:paraId="300078D3" w14:textId="4F6A3D93" w:rsidR="006D2DB9" w:rsidRPr="00D009A1" w:rsidRDefault="006D2DB9" w:rsidP="00D009A1">
      <w:pPr>
        <w:rPr>
          <w:rFonts w:ascii="Times New Roman" w:hAnsi="Times New Roman" w:cs="Times New Roman"/>
          <w:sz w:val="24"/>
          <w:szCs w:val="24"/>
          <w:u w:val="single"/>
          <w:lang w:val="en"/>
        </w:rPr>
      </w:pPr>
      <w:r w:rsidRPr="006D2DB9">
        <w:rPr>
          <w:rFonts w:ascii="Times New Roman" w:hAnsi="Times New Roman" w:cs="Times New Roman"/>
          <w:sz w:val="24"/>
          <w:szCs w:val="24"/>
          <w:lang w:val="en"/>
        </w:rPr>
        <w:t xml:space="preserve"> </w:t>
      </w:r>
      <w:r w:rsidRPr="006D2DB9">
        <w:rPr>
          <w:rFonts w:ascii="Times New Roman" w:hAnsi="Times New Roman" w:cs="Times New Roman"/>
          <w:sz w:val="24"/>
          <w:szCs w:val="24"/>
          <w:u w:val="single"/>
          <w:lang w:val="en"/>
        </w:rPr>
        <w:t>((</w:t>
      </w:r>
      <w:proofErr w:type="spellStart"/>
      <w:r w:rsidRPr="006D2DB9">
        <w:rPr>
          <w:rFonts w:ascii="Times New Roman" w:hAnsi="Times New Roman" w:cs="Times New Roman"/>
          <w:sz w:val="24"/>
          <w:szCs w:val="24"/>
          <w:u w:val="single"/>
          <w:lang w:val="en"/>
        </w:rPr>
        <w:t>ΣImpact</w:t>
      </w:r>
      <w:proofErr w:type="spellEnd"/>
      <w:r w:rsidRPr="006D2DB9">
        <w:rPr>
          <w:rFonts w:ascii="Times New Roman" w:hAnsi="Times New Roman" w:cs="Times New Roman"/>
          <w:sz w:val="24"/>
          <w:szCs w:val="24"/>
          <w:u w:val="single"/>
          <w:lang w:val="en"/>
        </w:rPr>
        <w:t xml:space="preserve">  +  </w:t>
      </w:r>
      <w:proofErr w:type="spellStart"/>
      <w:r w:rsidRPr="006D2DB9">
        <w:rPr>
          <w:rFonts w:ascii="Times New Roman" w:hAnsi="Times New Roman" w:cs="Times New Roman"/>
          <w:sz w:val="24"/>
          <w:szCs w:val="24"/>
          <w:u w:val="single"/>
          <w:lang w:val="en"/>
        </w:rPr>
        <w:t>ΣRisk</w:t>
      </w:r>
      <w:proofErr w:type="spellEnd"/>
      <w:r w:rsidRPr="006D2DB9">
        <w:rPr>
          <w:rFonts w:ascii="Times New Roman" w:hAnsi="Times New Roman" w:cs="Times New Roman"/>
          <w:sz w:val="24"/>
          <w:szCs w:val="24"/>
          <w:u w:val="single"/>
          <w:lang w:val="en"/>
        </w:rPr>
        <w:t xml:space="preserve">)/  </w:t>
      </w:r>
      <w:proofErr w:type="spellStart"/>
      <w:r w:rsidRPr="006D2DB9">
        <w:rPr>
          <w:rFonts w:ascii="Times New Roman" w:hAnsi="Times New Roman" w:cs="Times New Roman"/>
          <w:sz w:val="24"/>
          <w:szCs w:val="24"/>
          <w:u w:val="single"/>
          <w:lang w:val="en"/>
        </w:rPr>
        <w:t>ΣProbability</w:t>
      </w:r>
      <w:proofErr w:type="spellEnd"/>
      <w:r w:rsidRPr="006D2DB9">
        <w:rPr>
          <w:rFonts w:ascii="Times New Roman" w:hAnsi="Times New Roman" w:cs="Times New Roman"/>
          <w:sz w:val="24"/>
          <w:szCs w:val="24"/>
          <w:u w:val="single"/>
          <w:lang w:val="en"/>
        </w:rPr>
        <w:t>) * impact criteria</w:t>
      </w:r>
    </w:p>
    <w:p w14:paraId="1E438CE0" w14:textId="77777777" w:rsidR="006D2DB9" w:rsidRPr="006D2DB9" w:rsidRDefault="006D2DB9" w:rsidP="006D2DB9">
      <w:pPr>
        <w:rPr>
          <w:rFonts w:ascii="Times New Roman" w:hAnsi="Times New Roman" w:cs="Times New Roman"/>
          <w:sz w:val="24"/>
          <w:szCs w:val="24"/>
          <w:lang w:val="en-US"/>
        </w:rPr>
      </w:pPr>
    </w:p>
    <w:p w14:paraId="240A9B22" w14:textId="579EA472" w:rsidR="006D2DB9" w:rsidRDefault="006D2DB9" w:rsidP="006D2DB9">
      <w:pPr>
        <w:pStyle w:val="ListParagraph"/>
        <w:numPr>
          <w:ilvl w:val="1"/>
          <w:numId w:val="36"/>
        </w:numPr>
        <w:rPr>
          <w:rFonts w:ascii="Times New Roman" w:hAnsi="Times New Roman" w:cs="Times New Roman"/>
          <w:sz w:val="24"/>
          <w:szCs w:val="24"/>
          <w:lang w:val="en-US"/>
        </w:rPr>
      </w:pPr>
      <w:r w:rsidRPr="006D2DB9">
        <w:rPr>
          <w:rFonts w:ascii="Times New Roman" w:hAnsi="Times New Roman" w:cs="Times New Roman"/>
          <w:sz w:val="24"/>
          <w:szCs w:val="24"/>
          <w:lang w:val="en-US"/>
        </w:rPr>
        <w:t>Development of the information security risk:</w:t>
      </w:r>
    </w:p>
    <w:p w14:paraId="7C178379" w14:textId="04EF88FD" w:rsidR="006D2DB9" w:rsidRPr="006D2DB9" w:rsidRDefault="006D2DB9" w:rsidP="008E28F3">
      <w:pPr>
        <w:rPr>
          <w:rFonts w:ascii="Times New Roman" w:hAnsi="Times New Roman" w:cs="Times New Roman"/>
          <w:sz w:val="24"/>
          <w:szCs w:val="24"/>
          <w:lang w:val="en-US"/>
        </w:rPr>
      </w:pPr>
      <w:r w:rsidRPr="006D2DB9">
        <w:rPr>
          <w:rFonts w:ascii="Times New Roman" w:hAnsi="Times New Roman" w:cs="Times New Roman"/>
          <w:sz w:val="24"/>
          <w:szCs w:val="24"/>
          <w:lang w:val="en-US"/>
        </w:rPr>
        <w:t>The appropriate information security risk management process should be tailored to the nature of the organization. For the health insurance company should be established assessing the reality of transactions system. To manage risk, must be develop a plan to assess the severity of the hazards and identify potential hazards.</w:t>
      </w:r>
    </w:p>
    <w:p w14:paraId="09031DE6" w14:textId="1147548A" w:rsidR="006D2DB9" w:rsidRDefault="006D2DB9" w:rsidP="00D009A1">
      <w:pPr>
        <w:pStyle w:val="ListParagraph"/>
        <w:numPr>
          <w:ilvl w:val="2"/>
          <w:numId w:val="44"/>
        </w:numPr>
        <w:rPr>
          <w:rFonts w:ascii="Times New Roman" w:hAnsi="Times New Roman" w:cs="Times New Roman"/>
          <w:sz w:val="24"/>
          <w:szCs w:val="24"/>
          <w:lang w:val="en-US"/>
        </w:rPr>
      </w:pPr>
      <w:r w:rsidRPr="006D2DB9">
        <w:rPr>
          <w:rFonts w:ascii="Times New Roman" w:hAnsi="Times New Roman" w:cs="Times New Roman"/>
          <w:sz w:val="24"/>
          <w:szCs w:val="24"/>
          <w:lang w:val="en-US"/>
        </w:rPr>
        <w:t>Archiving of important records:</w:t>
      </w:r>
    </w:p>
    <w:p w14:paraId="7882E262" w14:textId="4F24F47A" w:rsidR="006D2DB9" w:rsidRDefault="006D2DB9" w:rsidP="006D2DB9">
      <w:pPr>
        <w:pStyle w:val="ListParagraph"/>
        <w:ind w:left="1080"/>
        <w:rPr>
          <w:rFonts w:ascii="Times New Roman" w:hAnsi="Times New Roman" w:cs="Times New Roman"/>
          <w:sz w:val="24"/>
          <w:szCs w:val="24"/>
          <w:lang w:val="en-US"/>
        </w:rPr>
      </w:pPr>
    </w:p>
    <w:p w14:paraId="47080009" w14:textId="77777777" w:rsidR="008E28F3" w:rsidRPr="008E28F3" w:rsidRDefault="008E28F3" w:rsidP="008E28F3">
      <w:pPr>
        <w:rPr>
          <w:rFonts w:ascii="Times New Roman" w:hAnsi="Times New Roman" w:cs="Times New Roman"/>
          <w:sz w:val="24"/>
          <w:szCs w:val="24"/>
          <w:lang w:val="en-GB"/>
        </w:rPr>
      </w:pPr>
      <w:r w:rsidRPr="008E28F3">
        <w:rPr>
          <w:rFonts w:ascii="Times New Roman" w:hAnsi="Times New Roman" w:cs="Times New Roman"/>
          <w:sz w:val="24"/>
          <w:szCs w:val="24"/>
          <w:lang w:val="en-GB"/>
        </w:rPr>
        <w:t xml:space="preserve">The specification of records that should be kept is the basis of any risk assessment system. Records should contain relevant information from the point of view of </w:t>
      </w:r>
      <w:r w:rsidRPr="008E28F3">
        <w:rPr>
          <w:rFonts w:ascii="Times New Roman" w:hAnsi="Times New Roman" w:cs="Times New Roman"/>
          <w:sz w:val="24"/>
          <w:szCs w:val="24"/>
          <w:lang w:val="en-US"/>
        </w:rPr>
        <w:t>the health insurance company</w:t>
      </w:r>
      <w:r w:rsidRPr="008E28F3">
        <w:rPr>
          <w:rFonts w:ascii="Times New Roman" w:hAnsi="Times New Roman" w:cs="Times New Roman"/>
          <w:sz w:val="24"/>
          <w:szCs w:val="24"/>
          <w:lang w:val="en-GB"/>
        </w:rPr>
        <w:t>, such as:</w:t>
      </w:r>
    </w:p>
    <w:p w14:paraId="18F6380E" w14:textId="77777777" w:rsidR="008E28F3" w:rsidRPr="008E28F3" w:rsidRDefault="008E28F3" w:rsidP="005543EC">
      <w:pPr>
        <w:numPr>
          <w:ilvl w:val="0"/>
          <w:numId w:val="38"/>
        </w:numPr>
        <w:spacing w:line="240" w:lineRule="auto"/>
        <w:rPr>
          <w:rFonts w:ascii="Times New Roman" w:hAnsi="Times New Roman" w:cs="Times New Roman"/>
          <w:sz w:val="24"/>
          <w:szCs w:val="24"/>
          <w:lang w:val="en-GB"/>
        </w:rPr>
      </w:pPr>
      <w:r w:rsidRPr="008E28F3">
        <w:rPr>
          <w:rFonts w:ascii="Times New Roman" w:hAnsi="Times New Roman" w:cs="Times New Roman"/>
          <w:sz w:val="24"/>
          <w:szCs w:val="24"/>
          <w:lang w:val="en-GB"/>
        </w:rPr>
        <w:t>date of recording (date of transaction execution)</w:t>
      </w:r>
    </w:p>
    <w:p w14:paraId="38D1424F" w14:textId="77777777" w:rsidR="008E28F3" w:rsidRPr="008E28F3" w:rsidRDefault="008E28F3" w:rsidP="005543EC">
      <w:pPr>
        <w:numPr>
          <w:ilvl w:val="0"/>
          <w:numId w:val="38"/>
        </w:numPr>
        <w:spacing w:line="240" w:lineRule="auto"/>
        <w:rPr>
          <w:rFonts w:ascii="Times New Roman" w:hAnsi="Times New Roman" w:cs="Times New Roman"/>
          <w:sz w:val="24"/>
          <w:szCs w:val="24"/>
          <w:lang w:val="en-GB"/>
        </w:rPr>
      </w:pPr>
      <w:r w:rsidRPr="008E28F3">
        <w:rPr>
          <w:rFonts w:ascii="Times New Roman" w:hAnsi="Times New Roman" w:cs="Times New Roman"/>
          <w:sz w:val="24"/>
          <w:szCs w:val="24"/>
          <w:lang w:val="en-GB"/>
        </w:rPr>
        <w:t>transaction process</w:t>
      </w:r>
    </w:p>
    <w:p w14:paraId="4EE9A6A4" w14:textId="77777777" w:rsidR="008E28F3" w:rsidRPr="008E28F3" w:rsidRDefault="008E28F3" w:rsidP="005543EC">
      <w:pPr>
        <w:numPr>
          <w:ilvl w:val="0"/>
          <w:numId w:val="38"/>
        </w:numPr>
        <w:spacing w:line="240" w:lineRule="auto"/>
        <w:rPr>
          <w:rFonts w:ascii="Times New Roman" w:hAnsi="Times New Roman" w:cs="Times New Roman"/>
          <w:sz w:val="24"/>
          <w:szCs w:val="24"/>
          <w:lang w:val="en-GB"/>
        </w:rPr>
      </w:pPr>
      <w:r w:rsidRPr="008E28F3">
        <w:rPr>
          <w:rFonts w:ascii="Times New Roman" w:hAnsi="Times New Roman" w:cs="Times New Roman"/>
          <w:sz w:val="24"/>
          <w:szCs w:val="24"/>
          <w:lang w:val="en-GB"/>
        </w:rPr>
        <w:t>transaction result (if it was found to be false or true)</w:t>
      </w:r>
    </w:p>
    <w:p w14:paraId="74AAC887" w14:textId="77777777" w:rsidR="008E28F3" w:rsidRPr="008E28F3" w:rsidRDefault="008E28F3" w:rsidP="005543EC">
      <w:pPr>
        <w:numPr>
          <w:ilvl w:val="0"/>
          <w:numId w:val="38"/>
        </w:numPr>
        <w:spacing w:line="240" w:lineRule="auto"/>
        <w:rPr>
          <w:rFonts w:ascii="Times New Roman" w:hAnsi="Times New Roman" w:cs="Times New Roman"/>
          <w:sz w:val="24"/>
          <w:szCs w:val="24"/>
          <w:lang w:val="en-GB"/>
        </w:rPr>
      </w:pPr>
      <w:r w:rsidRPr="008E28F3">
        <w:rPr>
          <w:rFonts w:ascii="Times New Roman" w:hAnsi="Times New Roman" w:cs="Times New Roman"/>
          <w:sz w:val="24"/>
          <w:szCs w:val="24"/>
          <w:lang w:val="en-GB"/>
        </w:rPr>
        <w:t>parties involved in the transaction</w:t>
      </w:r>
    </w:p>
    <w:p w14:paraId="57C3B958" w14:textId="77777777" w:rsidR="008E28F3" w:rsidRPr="008E28F3" w:rsidRDefault="008E28F3" w:rsidP="008E28F3">
      <w:pPr>
        <w:rPr>
          <w:rFonts w:ascii="Times New Roman" w:hAnsi="Times New Roman" w:cs="Times New Roman"/>
          <w:sz w:val="24"/>
          <w:szCs w:val="24"/>
          <w:lang w:val="en-US"/>
        </w:rPr>
      </w:pPr>
    </w:p>
    <w:p w14:paraId="37946A38" w14:textId="29F8F8B7" w:rsidR="008E28F3" w:rsidRPr="00D009A1" w:rsidRDefault="008E28F3" w:rsidP="00D009A1">
      <w:pPr>
        <w:pStyle w:val="ListParagraph"/>
        <w:numPr>
          <w:ilvl w:val="2"/>
          <w:numId w:val="44"/>
        </w:numPr>
        <w:rPr>
          <w:rFonts w:ascii="Times New Roman" w:hAnsi="Times New Roman" w:cs="Times New Roman"/>
          <w:sz w:val="24"/>
          <w:szCs w:val="24"/>
          <w:lang w:val="en-US"/>
        </w:rPr>
      </w:pPr>
      <w:r w:rsidRPr="008E28F3">
        <w:rPr>
          <w:rFonts w:ascii="Times New Roman" w:hAnsi="Times New Roman" w:cs="Times New Roman"/>
          <w:sz w:val="24"/>
          <w:szCs w:val="24"/>
          <w:lang w:val="en-US"/>
        </w:rPr>
        <w:lastRenderedPageBreak/>
        <w:t>Establishment of important relations between the parties</w:t>
      </w:r>
    </w:p>
    <w:p w14:paraId="64AEBDE8" w14:textId="49BB0BFA" w:rsidR="008E28F3" w:rsidRPr="008E28F3" w:rsidRDefault="008E28F3" w:rsidP="005543EC">
      <w:pPr>
        <w:rPr>
          <w:rFonts w:ascii="Times New Roman" w:hAnsi="Times New Roman" w:cs="Times New Roman"/>
          <w:sz w:val="24"/>
          <w:szCs w:val="24"/>
          <w:lang w:val="en-US"/>
        </w:rPr>
      </w:pPr>
      <w:r w:rsidRPr="008E28F3">
        <w:rPr>
          <w:rFonts w:ascii="Times New Roman" w:hAnsi="Times New Roman" w:cs="Times New Roman"/>
          <w:sz w:val="24"/>
          <w:szCs w:val="24"/>
          <w:lang w:val="en-US"/>
        </w:rPr>
        <w:t>It is extremely important for the proper functioning of the organization to determine the relationship between this organization and the units with which it cooperates under the system being developed. For the health insurance company, it is crucial to establish the relationship between it and private clients as well as entire companies.</w:t>
      </w:r>
    </w:p>
    <w:p w14:paraId="4424863E" w14:textId="28C925ED" w:rsidR="006D2DB9" w:rsidRDefault="008E28F3" w:rsidP="00D009A1">
      <w:pPr>
        <w:pStyle w:val="ListParagraph"/>
        <w:numPr>
          <w:ilvl w:val="2"/>
          <w:numId w:val="44"/>
        </w:numPr>
        <w:rPr>
          <w:rFonts w:ascii="Times New Roman" w:hAnsi="Times New Roman" w:cs="Times New Roman"/>
          <w:sz w:val="24"/>
          <w:szCs w:val="24"/>
          <w:lang w:val="en-US"/>
        </w:rPr>
      </w:pPr>
      <w:r w:rsidRPr="008E28F3">
        <w:rPr>
          <w:rFonts w:ascii="Times New Roman" w:hAnsi="Times New Roman" w:cs="Times New Roman"/>
          <w:sz w:val="24"/>
          <w:szCs w:val="24"/>
          <w:lang w:val="en-US"/>
        </w:rPr>
        <w:t>Definition of decision escalation paths</w:t>
      </w:r>
    </w:p>
    <w:p w14:paraId="48163993" w14:textId="77777777" w:rsidR="008E28F3" w:rsidRPr="006D2DB9" w:rsidRDefault="008E28F3" w:rsidP="005543EC">
      <w:pPr>
        <w:jc w:val="both"/>
        <w:rPr>
          <w:rFonts w:ascii="Times New Roman" w:hAnsi="Times New Roman" w:cs="Times New Roman"/>
          <w:sz w:val="24"/>
          <w:szCs w:val="24"/>
          <w:lang w:val="en-US"/>
        </w:rPr>
      </w:pPr>
      <w:r w:rsidRPr="006D2DB9">
        <w:rPr>
          <w:rFonts w:ascii="Times New Roman" w:hAnsi="Times New Roman" w:cs="Times New Roman"/>
          <w:sz w:val="24"/>
          <w:szCs w:val="24"/>
          <w:lang w:val="en-US"/>
        </w:rPr>
        <w:t>Inadequately designed decision escalation paths can destroy entire projects by complicating the production and development process.</w:t>
      </w:r>
      <w:r w:rsidRPr="006D2DB9">
        <w:rPr>
          <w:rFonts w:ascii="Times New Roman" w:hAnsi="Times New Roman" w:cs="Times New Roman"/>
          <w:sz w:val="24"/>
          <w:szCs w:val="24"/>
          <w:lang w:val="en-GB"/>
        </w:rPr>
        <w:t xml:space="preserve"> </w:t>
      </w:r>
      <w:r w:rsidRPr="006D2DB9">
        <w:rPr>
          <w:rFonts w:ascii="Times New Roman" w:hAnsi="Times New Roman" w:cs="Times New Roman"/>
          <w:sz w:val="24"/>
          <w:szCs w:val="24"/>
          <w:lang w:val="en-US"/>
        </w:rPr>
        <w:t>Regardless of the company's sector, decision escalation paths should be:</w:t>
      </w:r>
    </w:p>
    <w:p w14:paraId="45012AB9" w14:textId="493D6938" w:rsidR="005543EC" w:rsidRDefault="008E28F3" w:rsidP="005543EC">
      <w:pPr>
        <w:pStyle w:val="ListParagraph"/>
        <w:numPr>
          <w:ilvl w:val="0"/>
          <w:numId w:val="41"/>
        </w:numPr>
        <w:suppressAutoHyphens/>
        <w:spacing w:after="0" w:line="240" w:lineRule="auto"/>
        <w:jc w:val="both"/>
        <w:rPr>
          <w:rFonts w:ascii="Times New Roman" w:hAnsi="Times New Roman" w:cs="Times New Roman"/>
          <w:sz w:val="24"/>
          <w:szCs w:val="24"/>
          <w:lang w:val="en-GB"/>
        </w:rPr>
      </w:pPr>
      <w:r w:rsidRPr="005543EC">
        <w:rPr>
          <w:rFonts w:ascii="Times New Roman" w:hAnsi="Times New Roman" w:cs="Times New Roman"/>
          <w:sz w:val="24"/>
          <w:szCs w:val="24"/>
          <w:lang w:val="en-GB"/>
        </w:rPr>
        <w:t>easy to read and understand</w:t>
      </w:r>
    </w:p>
    <w:p w14:paraId="0231637C" w14:textId="77777777" w:rsidR="005543EC" w:rsidRPr="005543EC" w:rsidRDefault="005543EC" w:rsidP="005543EC">
      <w:pPr>
        <w:pStyle w:val="ListParagraph"/>
        <w:numPr>
          <w:ilvl w:val="0"/>
          <w:numId w:val="41"/>
        </w:numPr>
        <w:suppressAutoHyphens/>
        <w:spacing w:after="0" w:line="240" w:lineRule="auto"/>
        <w:jc w:val="both"/>
        <w:rPr>
          <w:rFonts w:ascii="Times New Roman" w:hAnsi="Times New Roman" w:cs="Times New Roman"/>
          <w:sz w:val="24"/>
          <w:szCs w:val="24"/>
          <w:lang w:val="en-GB"/>
        </w:rPr>
      </w:pPr>
      <w:r w:rsidRPr="005543EC">
        <w:rPr>
          <w:rFonts w:ascii="Times New Roman" w:hAnsi="Times New Roman" w:cs="Times New Roman"/>
          <w:sz w:val="24"/>
          <w:szCs w:val="24"/>
          <w:lang w:val="en-GB"/>
        </w:rPr>
        <w:t>uncomplicated (minimizing the number of paths)</w:t>
      </w:r>
    </w:p>
    <w:p w14:paraId="5FF3C461" w14:textId="77777777" w:rsidR="005543EC" w:rsidRPr="005543EC" w:rsidRDefault="005543EC" w:rsidP="005543EC">
      <w:pPr>
        <w:pStyle w:val="ListParagraph"/>
        <w:numPr>
          <w:ilvl w:val="0"/>
          <w:numId w:val="41"/>
        </w:numPr>
        <w:suppressAutoHyphens/>
        <w:spacing w:after="0" w:line="240" w:lineRule="auto"/>
        <w:jc w:val="both"/>
        <w:rPr>
          <w:rFonts w:ascii="Times New Roman" w:hAnsi="Times New Roman" w:cs="Times New Roman"/>
          <w:sz w:val="24"/>
          <w:szCs w:val="24"/>
          <w:lang w:val="en-GB"/>
        </w:rPr>
      </w:pPr>
      <w:r w:rsidRPr="005543EC">
        <w:rPr>
          <w:rFonts w:ascii="Times New Roman" w:hAnsi="Times New Roman" w:cs="Times New Roman"/>
          <w:sz w:val="24"/>
          <w:szCs w:val="24"/>
          <w:lang w:val="en-GB"/>
        </w:rPr>
        <w:t>flexible (easy to update)</w:t>
      </w:r>
    </w:p>
    <w:p w14:paraId="47C0B709" w14:textId="77777777" w:rsidR="008E28F3" w:rsidRPr="005543EC" w:rsidRDefault="008E28F3" w:rsidP="005543EC">
      <w:pPr>
        <w:pStyle w:val="ListParagraph"/>
        <w:suppressAutoHyphens/>
        <w:spacing w:after="0" w:line="240" w:lineRule="auto"/>
        <w:jc w:val="both"/>
        <w:rPr>
          <w:rFonts w:ascii="Times New Roman" w:hAnsi="Times New Roman" w:cs="Times New Roman"/>
          <w:sz w:val="24"/>
          <w:szCs w:val="24"/>
          <w:lang w:val="en-GB"/>
        </w:rPr>
      </w:pPr>
    </w:p>
    <w:p w14:paraId="38F665BB" w14:textId="55684DC2" w:rsidR="006D2DB9" w:rsidRDefault="005543EC" w:rsidP="00D009A1">
      <w:pPr>
        <w:pStyle w:val="ListParagraph"/>
        <w:numPr>
          <w:ilvl w:val="2"/>
          <w:numId w:val="44"/>
        </w:numPr>
        <w:rPr>
          <w:rFonts w:ascii="Times New Roman" w:hAnsi="Times New Roman" w:cs="Times New Roman"/>
          <w:sz w:val="24"/>
          <w:szCs w:val="24"/>
          <w:lang w:val="en-US"/>
        </w:rPr>
      </w:pPr>
      <w:r w:rsidRPr="005543EC">
        <w:rPr>
          <w:rFonts w:ascii="Times New Roman" w:hAnsi="Times New Roman" w:cs="Times New Roman"/>
          <w:sz w:val="24"/>
          <w:szCs w:val="24"/>
          <w:lang w:val="en-US"/>
        </w:rPr>
        <w:t>Definition of the responsibilities of internal and external parties</w:t>
      </w:r>
    </w:p>
    <w:p w14:paraId="19BB7162" w14:textId="1F8FC1F7" w:rsidR="008E28F3" w:rsidRPr="008E28F3" w:rsidRDefault="008E28F3" w:rsidP="005543EC">
      <w:pPr>
        <w:rPr>
          <w:rFonts w:ascii="Times New Roman" w:hAnsi="Times New Roman" w:cs="Times New Roman"/>
          <w:sz w:val="24"/>
          <w:szCs w:val="24"/>
          <w:lang w:val="en-US"/>
        </w:rPr>
      </w:pPr>
      <w:r w:rsidRPr="008E28F3">
        <w:rPr>
          <w:rFonts w:ascii="Times New Roman" w:hAnsi="Times New Roman" w:cs="Times New Roman"/>
          <w:sz w:val="24"/>
          <w:szCs w:val="24"/>
          <w:lang w:val="en-US"/>
        </w:rPr>
        <w:t>Establishing internal obligations is a requirement for the functioning of each organization. Creating an appropriate hierarchy of responsibility and controlling positions allows ensuring the proper functioning of the organization. Determining the liability of external parties is part of the contract. Therefore, they are obliged to fulfill specific responsibilities.</w:t>
      </w:r>
    </w:p>
    <w:p w14:paraId="0C8A6143" w14:textId="59074532" w:rsidR="006D2DB9" w:rsidRPr="005543EC" w:rsidRDefault="005543EC" w:rsidP="00D009A1">
      <w:pPr>
        <w:pStyle w:val="ListParagraph"/>
        <w:numPr>
          <w:ilvl w:val="2"/>
          <w:numId w:val="44"/>
        </w:numPr>
        <w:rPr>
          <w:rFonts w:ascii="Times New Roman" w:hAnsi="Times New Roman" w:cs="Times New Roman"/>
          <w:sz w:val="24"/>
          <w:szCs w:val="24"/>
          <w:lang w:val="en-US"/>
        </w:rPr>
      </w:pPr>
      <w:r w:rsidRPr="005543EC">
        <w:rPr>
          <w:rFonts w:ascii="Times New Roman" w:hAnsi="Times New Roman" w:cs="Times New Roman"/>
          <w:sz w:val="24"/>
          <w:szCs w:val="24"/>
          <w:lang w:val="en-US"/>
        </w:rPr>
        <w:t>The hierarchy of persons responsible for ISMS</w:t>
      </w:r>
    </w:p>
    <w:p w14:paraId="33C1FC9D" w14:textId="77777777" w:rsidR="006D2DB9" w:rsidRPr="006D2DB9" w:rsidRDefault="006D2DB9" w:rsidP="005543EC">
      <w:pPr>
        <w:jc w:val="both"/>
        <w:rPr>
          <w:rFonts w:ascii="Times New Roman" w:hAnsi="Times New Roman" w:cs="Times New Roman"/>
          <w:sz w:val="24"/>
          <w:szCs w:val="24"/>
          <w:lang w:val="en-US"/>
        </w:rPr>
      </w:pPr>
      <w:r w:rsidRPr="006D2DB9">
        <w:rPr>
          <w:rFonts w:ascii="Times New Roman" w:hAnsi="Times New Roman" w:cs="Times New Roman"/>
          <w:sz w:val="24"/>
          <w:szCs w:val="24"/>
          <w:lang w:val="en-US"/>
        </w:rPr>
        <w:t>Four important roles make up the Information Security Section. The Information Security Section is in cooperation with the legal department. Main person in the responsible for ISMS hierarchy is the Information Security Officer. He has to coordinate all activities related to the ISMS and communication of information relating to ISMS in the Organization. Information Security Officer appoints three deputies focused on a specific sector of responsibility:</w:t>
      </w:r>
    </w:p>
    <w:p w14:paraId="3404F27F" w14:textId="77777777" w:rsidR="006D2DB9" w:rsidRPr="006D2DB9" w:rsidRDefault="006D2DB9" w:rsidP="006D2DB9">
      <w:pPr>
        <w:pStyle w:val="ListParagraph"/>
        <w:numPr>
          <w:ilvl w:val="0"/>
          <w:numId w:val="39"/>
        </w:numPr>
        <w:suppressAutoHyphens/>
        <w:spacing w:after="0" w:line="240" w:lineRule="auto"/>
        <w:jc w:val="both"/>
        <w:rPr>
          <w:rFonts w:ascii="Times New Roman" w:hAnsi="Times New Roman" w:cs="Times New Roman"/>
          <w:sz w:val="24"/>
          <w:szCs w:val="24"/>
          <w:lang w:val="en-US"/>
        </w:rPr>
      </w:pPr>
      <w:r w:rsidRPr="006D2DB9">
        <w:rPr>
          <w:rFonts w:ascii="Times New Roman" w:hAnsi="Times New Roman" w:cs="Times New Roman"/>
          <w:sz w:val="24"/>
          <w:szCs w:val="24"/>
          <w:lang w:val="en-US"/>
        </w:rPr>
        <w:t>network and software security</w:t>
      </w:r>
    </w:p>
    <w:p w14:paraId="3CD7B559" w14:textId="77777777" w:rsidR="006D2DB9" w:rsidRPr="006D2DB9" w:rsidRDefault="006D2DB9" w:rsidP="006D2DB9">
      <w:pPr>
        <w:pStyle w:val="ListParagraph"/>
        <w:numPr>
          <w:ilvl w:val="0"/>
          <w:numId w:val="39"/>
        </w:numPr>
        <w:suppressAutoHyphens/>
        <w:spacing w:after="0" w:line="240" w:lineRule="auto"/>
        <w:jc w:val="both"/>
        <w:rPr>
          <w:rFonts w:ascii="Times New Roman" w:hAnsi="Times New Roman" w:cs="Times New Roman"/>
          <w:sz w:val="24"/>
          <w:szCs w:val="24"/>
          <w:lang w:val="en-US"/>
        </w:rPr>
      </w:pPr>
      <w:r w:rsidRPr="006D2DB9">
        <w:rPr>
          <w:rFonts w:ascii="Times New Roman" w:hAnsi="Times New Roman" w:cs="Times New Roman"/>
          <w:sz w:val="24"/>
          <w:szCs w:val="24"/>
          <w:lang w:val="en-US"/>
        </w:rPr>
        <w:t>organizational procedures and updates of ISMS</w:t>
      </w:r>
    </w:p>
    <w:p w14:paraId="3A54EE8D" w14:textId="77777777" w:rsidR="006D2DB9" w:rsidRPr="006D2DB9" w:rsidRDefault="006D2DB9" w:rsidP="006D2DB9">
      <w:pPr>
        <w:pStyle w:val="ListParagraph"/>
        <w:numPr>
          <w:ilvl w:val="0"/>
          <w:numId w:val="39"/>
        </w:numPr>
        <w:suppressAutoHyphens/>
        <w:spacing w:after="0" w:line="240" w:lineRule="auto"/>
        <w:jc w:val="both"/>
        <w:rPr>
          <w:rFonts w:ascii="Times New Roman" w:hAnsi="Times New Roman" w:cs="Times New Roman"/>
          <w:sz w:val="24"/>
          <w:szCs w:val="24"/>
          <w:lang w:val="en-US"/>
        </w:rPr>
      </w:pPr>
      <w:r w:rsidRPr="006D2DB9">
        <w:rPr>
          <w:rFonts w:ascii="Times New Roman" w:hAnsi="Times New Roman" w:cs="Times New Roman"/>
          <w:sz w:val="24"/>
          <w:szCs w:val="24"/>
          <w:lang w:val="en-US"/>
        </w:rPr>
        <w:t>physical security and surveillance systems</w:t>
      </w:r>
    </w:p>
    <w:p w14:paraId="2A8881F6" w14:textId="51EE76AF" w:rsidR="00AD32D1" w:rsidRDefault="00AD32D1" w:rsidP="00AD32D1">
      <w:pPr>
        <w:jc w:val="both"/>
        <w:rPr>
          <w:rFonts w:ascii="Times New Roman" w:hAnsi="Times New Roman" w:cs="Times New Roman"/>
          <w:sz w:val="24"/>
          <w:szCs w:val="24"/>
          <w:lang w:val="en-US"/>
        </w:rPr>
      </w:pPr>
    </w:p>
    <w:p w14:paraId="31BE1291" w14:textId="6F2F1078" w:rsidR="00AD32D1" w:rsidRPr="00AD32D1" w:rsidRDefault="00AD32D1" w:rsidP="00AD32D1">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Risk assessment</w:t>
      </w:r>
    </w:p>
    <w:p w14:paraId="5E67654D" w14:textId="77777777" w:rsidR="00BA34A2" w:rsidRPr="00B9484C" w:rsidRDefault="00BA34A2" w:rsidP="00BA34A2">
      <w:pPr>
        <w:rPr>
          <w:rFonts w:cstheme="minorHAnsi"/>
          <w:sz w:val="24"/>
          <w:szCs w:val="24"/>
          <w:lang w:val="en-GB"/>
        </w:rPr>
      </w:pPr>
      <w:r>
        <w:rPr>
          <w:sz w:val="24"/>
          <w:szCs w:val="24"/>
          <w:lang w:val="en"/>
        </w:rPr>
        <w:t xml:space="preserve">2.1. </w:t>
      </w:r>
      <w:r w:rsidRPr="00B9484C">
        <w:rPr>
          <w:sz w:val="24"/>
          <w:szCs w:val="24"/>
          <w:lang w:val="en"/>
        </w:rPr>
        <w:t xml:space="preserve">risk analysis (which encompasses risk identification and risk estimation)  </w:t>
      </w:r>
    </w:p>
    <w:p w14:paraId="3FA62479" w14:textId="77777777" w:rsidR="00BA34A2" w:rsidRDefault="00BA34A2" w:rsidP="00BA34A2">
      <w:pPr>
        <w:rPr>
          <w:rFonts w:cstheme="minorHAnsi"/>
          <w:sz w:val="24"/>
          <w:szCs w:val="24"/>
          <w:lang w:val="en-GB"/>
        </w:rPr>
      </w:pPr>
      <w:r w:rsidRPr="00B9484C">
        <w:rPr>
          <w:sz w:val="24"/>
          <w:szCs w:val="24"/>
          <w:lang w:val="en"/>
        </w:rPr>
        <w:t xml:space="preserve"> </w:t>
      </w:r>
      <w:r>
        <w:rPr>
          <w:sz w:val="24"/>
          <w:szCs w:val="24"/>
          <w:lang w:val="en"/>
        </w:rPr>
        <w:t xml:space="preserve">2.1.1. </w:t>
      </w:r>
      <w:r w:rsidRPr="00B9484C">
        <w:rPr>
          <w:sz w:val="24"/>
          <w:szCs w:val="24"/>
          <w:lang w:val="en"/>
        </w:rPr>
        <w:t>risk identification</w:t>
      </w:r>
    </w:p>
    <w:p w14:paraId="63D20634" w14:textId="77777777" w:rsidR="00BA34A2" w:rsidRDefault="00BA34A2" w:rsidP="00BA34A2">
      <w:pPr>
        <w:rPr>
          <w:rFonts w:cstheme="minorHAnsi"/>
          <w:sz w:val="24"/>
          <w:szCs w:val="24"/>
          <w:lang w:val="en-GB"/>
        </w:rPr>
      </w:pPr>
      <w:r>
        <w:rPr>
          <w:sz w:val="24"/>
          <w:szCs w:val="24"/>
          <w:lang w:val="en"/>
        </w:rPr>
        <w:tab/>
      </w:r>
      <w:bookmarkStart w:id="1" w:name="_Hlk36719549"/>
      <w:r>
        <w:rPr>
          <w:sz w:val="24"/>
          <w:szCs w:val="24"/>
          <w:lang w:val="en"/>
        </w:rPr>
        <w:t xml:space="preserve">2.1.1.1. </w:t>
      </w:r>
      <w:r w:rsidRPr="00B9484C">
        <w:rPr>
          <w:sz w:val="24"/>
          <w:szCs w:val="24"/>
          <w:lang w:val="en"/>
        </w:rPr>
        <w:t>Identification of assets</w:t>
      </w:r>
    </w:p>
    <w:p w14:paraId="0B44E757" w14:textId="77777777" w:rsidR="00BA34A2" w:rsidRDefault="00BA34A2" w:rsidP="00BA34A2">
      <w:pPr>
        <w:pStyle w:val="ListParagraph"/>
        <w:numPr>
          <w:ilvl w:val="0"/>
          <w:numId w:val="45"/>
        </w:numPr>
        <w:spacing w:line="256" w:lineRule="auto"/>
        <w:rPr>
          <w:rFonts w:cstheme="minorHAnsi"/>
          <w:sz w:val="24"/>
          <w:szCs w:val="24"/>
          <w:lang w:val="en-GB"/>
        </w:rPr>
      </w:pPr>
      <w:r w:rsidRPr="00B9484C">
        <w:rPr>
          <w:sz w:val="24"/>
          <w:szCs w:val="24"/>
          <w:lang w:val="en"/>
        </w:rPr>
        <w:t>The primary assets</w:t>
      </w:r>
    </w:p>
    <w:p w14:paraId="6D6B9E0A" w14:textId="77777777" w:rsidR="00BA34A2" w:rsidRDefault="00BA34A2" w:rsidP="00BA34A2">
      <w:pPr>
        <w:pStyle w:val="ListParagraph"/>
        <w:ind w:left="1425"/>
        <w:rPr>
          <w:rFonts w:cstheme="minorHAnsi"/>
          <w:sz w:val="24"/>
          <w:szCs w:val="24"/>
          <w:lang w:val="en-GB"/>
        </w:rPr>
      </w:pPr>
      <w:r>
        <w:rPr>
          <w:sz w:val="24"/>
          <w:szCs w:val="24"/>
          <w:lang w:val="en"/>
        </w:rPr>
        <w:t>C</w:t>
      </w:r>
      <w:r w:rsidRPr="00146528">
        <w:rPr>
          <w:sz w:val="24"/>
          <w:szCs w:val="24"/>
          <w:lang w:val="en"/>
        </w:rPr>
        <w:t>ompany’s good reputation</w:t>
      </w:r>
      <w:r>
        <w:rPr>
          <w:sz w:val="24"/>
          <w:szCs w:val="24"/>
          <w:lang w:val="en"/>
        </w:rPr>
        <w:t>:</w:t>
      </w:r>
    </w:p>
    <w:p w14:paraId="6504F9E6" w14:textId="13AEE9D4" w:rsidR="007D2A9F" w:rsidRPr="007D2A9F" w:rsidRDefault="00BA34A2" w:rsidP="007D2A9F">
      <w:pPr>
        <w:pStyle w:val="ListParagraph"/>
        <w:ind w:left="1425"/>
        <w:rPr>
          <w:b/>
          <w:sz w:val="24"/>
          <w:szCs w:val="24"/>
          <w:lang w:val="en"/>
        </w:rPr>
      </w:pPr>
      <w:r w:rsidRPr="00146528">
        <w:rPr>
          <w:sz w:val="24"/>
          <w:szCs w:val="24"/>
          <w:lang w:val="en"/>
        </w:rPr>
        <w:t xml:space="preserve">The company will not break </w:t>
      </w:r>
      <w:r w:rsidR="00A2556E">
        <w:rPr>
          <w:sz w:val="24"/>
          <w:szCs w:val="24"/>
          <w:lang w:val="en"/>
        </w:rPr>
        <w:t>laws</w:t>
      </w:r>
      <w:r>
        <w:rPr>
          <w:sz w:val="24"/>
          <w:szCs w:val="24"/>
          <w:lang w:val="en"/>
        </w:rPr>
        <w:t xml:space="preserve"> in its assumptions and take care of the highest best interests</w:t>
      </w:r>
      <w:r>
        <w:rPr>
          <w:lang w:val="en"/>
        </w:rPr>
        <w:t xml:space="preserve"> of the customer. </w:t>
      </w:r>
      <w:r w:rsidR="00A2556E" w:rsidRPr="00A2556E">
        <w:rPr>
          <w:sz w:val="24"/>
          <w:szCs w:val="24"/>
          <w:lang w:val="en"/>
        </w:rPr>
        <w:t>Thanks to such attitude, company will be well known of good reputation and appreciated by other customers.</w:t>
      </w:r>
    </w:p>
    <w:p w14:paraId="549AD0A1" w14:textId="3E5C8F4C" w:rsidR="00BA34A2" w:rsidRPr="00146528" w:rsidRDefault="007D2A9F" w:rsidP="007D2A9F">
      <w:pPr>
        <w:pStyle w:val="ListParagraph"/>
        <w:ind w:left="1425"/>
        <w:rPr>
          <w:rFonts w:cstheme="minorHAnsi"/>
          <w:sz w:val="24"/>
          <w:szCs w:val="24"/>
          <w:lang w:val="en-US"/>
        </w:rPr>
      </w:pPr>
      <w:r>
        <w:rPr>
          <w:b/>
          <w:sz w:val="24"/>
          <w:szCs w:val="24"/>
          <w:lang w:val="en"/>
        </w:rPr>
        <w:t>R</w:t>
      </w:r>
      <w:r w:rsidRPr="007D2A9F">
        <w:rPr>
          <w:b/>
          <w:sz w:val="24"/>
          <w:szCs w:val="24"/>
          <w:lang w:val="en"/>
        </w:rPr>
        <w:t>elevance</w:t>
      </w:r>
      <w:r>
        <w:rPr>
          <w:b/>
          <w:sz w:val="24"/>
          <w:szCs w:val="24"/>
          <w:lang w:val="en"/>
        </w:rPr>
        <w:t xml:space="preserve"> </w:t>
      </w:r>
      <w:r w:rsidR="00BA34A2" w:rsidRPr="00146528">
        <w:rPr>
          <w:b/>
          <w:sz w:val="24"/>
          <w:szCs w:val="24"/>
          <w:lang w:val="en"/>
        </w:rPr>
        <w:t>of assets: low</w:t>
      </w:r>
    </w:p>
    <w:p w14:paraId="4791C5C2" w14:textId="77777777" w:rsidR="007D2A9F" w:rsidRDefault="007D2A9F" w:rsidP="00BA34A2">
      <w:pPr>
        <w:pStyle w:val="ListParagraph"/>
        <w:ind w:left="1425"/>
        <w:rPr>
          <w:sz w:val="24"/>
          <w:szCs w:val="24"/>
          <w:lang w:val="en"/>
        </w:rPr>
      </w:pPr>
    </w:p>
    <w:p w14:paraId="52429903" w14:textId="55981CB2" w:rsidR="00BA34A2" w:rsidRDefault="00BA34A2" w:rsidP="00BA34A2">
      <w:pPr>
        <w:pStyle w:val="ListParagraph"/>
        <w:ind w:left="1425"/>
        <w:rPr>
          <w:rFonts w:cstheme="minorHAnsi"/>
          <w:sz w:val="24"/>
          <w:szCs w:val="24"/>
          <w:lang w:val="en-GB"/>
        </w:rPr>
      </w:pPr>
      <w:r>
        <w:rPr>
          <w:sz w:val="24"/>
          <w:szCs w:val="24"/>
          <w:lang w:val="en"/>
        </w:rPr>
        <w:lastRenderedPageBreak/>
        <w:t>T</w:t>
      </w:r>
      <w:r w:rsidRPr="00B9484C">
        <w:rPr>
          <w:sz w:val="24"/>
          <w:szCs w:val="24"/>
          <w:lang w:val="en"/>
        </w:rPr>
        <w:t>he process of security evaluation of client’s products</w:t>
      </w:r>
      <w:r>
        <w:rPr>
          <w:sz w:val="24"/>
          <w:szCs w:val="24"/>
          <w:lang w:val="en"/>
        </w:rPr>
        <w:t>:</w:t>
      </w:r>
    </w:p>
    <w:p w14:paraId="4045187E" w14:textId="77777777" w:rsidR="00A2556E" w:rsidRDefault="00A2556E" w:rsidP="007D2A9F">
      <w:pPr>
        <w:pStyle w:val="ListParagraph"/>
        <w:ind w:left="1425"/>
        <w:rPr>
          <w:sz w:val="24"/>
          <w:szCs w:val="24"/>
          <w:lang w:val="en"/>
        </w:rPr>
      </w:pPr>
      <w:r w:rsidRPr="00A2556E">
        <w:rPr>
          <w:sz w:val="24"/>
          <w:szCs w:val="24"/>
          <w:lang w:val="en"/>
        </w:rPr>
        <w:t>In our insurance company, the target product for us is customer’s payment of the insurance contribution. When a company accepts proper people to manage their budgets, it can guarantee a timely payment of the amount of insurance. Otherwise, the client can be delayed and the company record losses.</w:t>
      </w:r>
      <w:r>
        <w:rPr>
          <w:sz w:val="24"/>
          <w:szCs w:val="24"/>
          <w:lang w:val="en"/>
        </w:rPr>
        <w:t xml:space="preserve"> </w:t>
      </w:r>
    </w:p>
    <w:p w14:paraId="5FF4F0D7" w14:textId="3AFDB1E1" w:rsidR="00BA34A2" w:rsidRDefault="007D2A9F" w:rsidP="007D2A9F">
      <w:pPr>
        <w:pStyle w:val="ListParagraph"/>
        <w:ind w:left="1425"/>
        <w:rPr>
          <w:b/>
          <w:sz w:val="24"/>
          <w:szCs w:val="24"/>
          <w:lang w:val="en"/>
        </w:rPr>
      </w:pPr>
      <w:r>
        <w:rPr>
          <w:b/>
          <w:sz w:val="24"/>
          <w:szCs w:val="24"/>
          <w:lang w:val="en"/>
        </w:rPr>
        <w:t>R</w:t>
      </w:r>
      <w:r w:rsidRPr="007D2A9F">
        <w:rPr>
          <w:b/>
          <w:sz w:val="24"/>
          <w:szCs w:val="24"/>
          <w:lang w:val="en"/>
        </w:rPr>
        <w:t>elevance</w:t>
      </w:r>
      <w:r w:rsidR="00BA34A2" w:rsidRPr="00146528">
        <w:rPr>
          <w:b/>
          <w:sz w:val="24"/>
          <w:szCs w:val="24"/>
          <w:lang w:val="en"/>
        </w:rPr>
        <w:t xml:space="preserve"> of assets: </w:t>
      </w:r>
      <w:r w:rsidR="00BA34A2">
        <w:rPr>
          <w:lang w:val="en"/>
        </w:rPr>
        <w:t xml:space="preserve"> </w:t>
      </w:r>
      <w:r w:rsidR="00BA34A2">
        <w:rPr>
          <w:b/>
          <w:sz w:val="24"/>
          <w:szCs w:val="24"/>
          <w:lang w:val="en"/>
        </w:rPr>
        <w:t>medium</w:t>
      </w:r>
    </w:p>
    <w:p w14:paraId="319DD48A" w14:textId="77777777" w:rsidR="00445601" w:rsidRPr="00146528" w:rsidRDefault="00445601" w:rsidP="007D2A9F">
      <w:pPr>
        <w:pStyle w:val="ListParagraph"/>
        <w:ind w:left="1425"/>
        <w:rPr>
          <w:rFonts w:cstheme="minorHAnsi"/>
          <w:sz w:val="24"/>
          <w:szCs w:val="24"/>
          <w:lang w:val="en-US"/>
        </w:rPr>
      </w:pPr>
    </w:p>
    <w:p w14:paraId="6863F6BE" w14:textId="249F24EF" w:rsidR="00A2556E" w:rsidRDefault="00A2556E" w:rsidP="007D2A9F">
      <w:pPr>
        <w:pStyle w:val="ListParagraph"/>
        <w:ind w:left="1425"/>
        <w:rPr>
          <w:sz w:val="24"/>
          <w:szCs w:val="24"/>
          <w:lang w:val="en"/>
        </w:rPr>
      </w:pPr>
      <w:r>
        <w:rPr>
          <w:sz w:val="24"/>
          <w:szCs w:val="24"/>
          <w:lang w:val="en-US"/>
        </w:rPr>
        <w:t>P</w:t>
      </w:r>
      <w:proofErr w:type="spellStart"/>
      <w:r w:rsidRPr="00A2556E">
        <w:rPr>
          <w:sz w:val="24"/>
          <w:szCs w:val="24"/>
          <w:lang w:val="en"/>
        </w:rPr>
        <w:t>erso</w:t>
      </w:r>
      <w:r>
        <w:rPr>
          <w:sz w:val="24"/>
          <w:szCs w:val="24"/>
          <w:lang w:val="en"/>
        </w:rPr>
        <w:t>n</w:t>
      </w:r>
      <w:r w:rsidRPr="00A2556E">
        <w:rPr>
          <w:sz w:val="24"/>
          <w:szCs w:val="24"/>
          <w:lang w:val="en"/>
        </w:rPr>
        <w:t>nel</w:t>
      </w:r>
      <w:proofErr w:type="spellEnd"/>
      <w:r w:rsidRPr="00A2556E">
        <w:rPr>
          <w:sz w:val="24"/>
          <w:szCs w:val="24"/>
          <w:lang w:val="en"/>
        </w:rPr>
        <w:t xml:space="preserve"> with new devices and solutions</w:t>
      </w:r>
      <w:r>
        <w:rPr>
          <w:sz w:val="24"/>
          <w:szCs w:val="24"/>
          <w:lang w:val="en"/>
        </w:rPr>
        <w:t>:</w:t>
      </w:r>
    </w:p>
    <w:p w14:paraId="4703F69F" w14:textId="5184491A" w:rsidR="00A2556E" w:rsidRDefault="00A2556E" w:rsidP="007D2A9F">
      <w:pPr>
        <w:pStyle w:val="ListParagraph"/>
        <w:ind w:left="1425"/>
        <w:rPr>
          <w:sz w:val="24"/>
          <w:szCs w:val="24"/>
          <w:lang w:val="en"/>
        </w:rPr>
      </w:pPr>
      <w:r w:rsidRPr="00A2556E">
        <w:rPr>
          <w:sz w:val="24"/>
          <w:szCs w:val="24"/>
          <w:lang w:val="en"/>
        </w:rPr>
        <w:t>It’s important to hire well prepared and professional employees, as they’re the first-level contact with client.</w:t>
      </w:r>
      <w:r w:rsidR="00445601">
        <w:rPr>
          <w:sz w:val="24"/>
          <w:szCs w:val="24"/>
          <w:lang w:val="en"/>
        </w:rPr>
        <w:t xml:space="preserve"> </w:t>
      </w:r>
      <w:r w:rsidR="00445601" w:rsidRPr="00445601">
        <w:rPr>
          <w:sz w:val="24"/>
          <w:szCs w:val="24"/>
          <w:lang w:val="en"/>
        </w:rPr>
        <w:t>To achieve it, you should provide numerous of trainings, that will require to prepare additional company’s budget.</w:t>
      </w:r>
      <w:r w:rsidR="00445601">
        <w:rPr>
          <w:sz w:val="24"/>
          <w:szCs w:val="24"/>
          <w:lang w:val="en"/>
        </w:rPr>
        <w:t xml:space="preserve"> </w:t>
      </w:r>
      <w:r w:rsidR="00445601" w:rsidRPr="00445601">
        <w:rPr>
          <w:sz w:val="24"/>
          <w:szCs w:val="24"/>
          <w:lang w:val="en"/>
        </w:rPr>
        <w:t>There should include also employees of basic work tasks, computer and phone service.</w:t>
      </w:r>
    </w:p>
    <w:p w14:paraId="6734F6FB" w14:textId="0EEF76C5" w:rsidR="00BA34A2" w:rsidRDefault="007D2A9F" w:rsidP="007D2A9F">
      <w:pPr>
        <w:pStyle w:val="ListParagraph"/>
        <w:ind w:left="1425"/>
        <w:rPr>
          <w:b/>
          <w:sz w:val="24"/>
          <w:szCs w:val="24"/>
          <w:lang w:val="en"/>
        </w:rPr>
      </w:pPr>
      <w:r w:rsidRPr="007D2A9F">
        <w:rPr>
          <w:b/>
          <w:sz w:val="24"/>
          <w:szCs w:val="24"/>
          <w:lang w:val="en"/>
        </w:rPr>
        <w:t>Relevance</w:t>
      </w:r>
      <w:r>
        <w:rPr>
          <w:b/>
          <w:sz w:val="24"/>
          <w:szCs w:val="24"/>
          <w:lang w:val="en"/>
        </w:rPr>
        <w:t xml:space="preserve"> </w:t>
      </w:r>
      <w:r w:rsidR="00BA34A2" w:rsidRPr="00146528">
        <w:rPr>
          <w:b/>
          <w:sz w:val="24"/>
          <w:szCs w:val="24"/>
          <w:lang w:val="en"/>
        </w:rPr>
        <w:t>of assets: low</w:t>
      </w:r>
    </w:p>
    <w:p w14:paraId="13AC25BB" w14:textId="77777777" w:rsidR="00445601" w:rsidRPr="00822A27" w:rsidRDefault="00445601" w:rsidP="007D2A9F">
      <w:pPr>
        <w:pStyle w:val="ListParagraph"/>
        <w:ind w:left="1425"/>
        <w:rPr>
          <w:rFonts w:cstheme="minorHAnsi"/>
          <w:sz w:val="24"/>
          <w:szCs w:val="24"/>
          <w:lang w:val="en-US"/>
        </w:rPr>
      </w:pPr>
    </w:p>
    <w:p w14:paraId="75F3ED99" w14:textId="77777777" w:rsidR="00BA34A2" w:rsidRPr="00445601" w:rsidRDefault="00BA34A2" w:rsidP="00BA34A2">
      <w:pPr>
        <w:pStyle w:val="ListParagraph"/>
        <w:ind w:left="1425"/>
        <w:rPr>
          <w:rFonts w:cstheme="minorHAnsi"/>
          <w:sz w:val="24"/>
          <w:szCs w:val="24"/>
          <w:lang w:val="en-US"/>
        </w:rPr>
      </w:pPr>
      <w:r w:rsidRPr="00445601">
        <w:rPr>
          <w:sz w:val="24"/>
          <w:szCs w:val="24"/>
          <w:lang w:val="en"/>
        </w:rPr>
        <w:t>The research process that allows to issue new publications and supports company’s good image:</w:t>
      </w:r>
    </w:p>
    <w:p w14:paraId="742D42EE" w14:textId="596C5CE7" w:rsidR="009B7D42" w:rsidRPr="00445601" w:rsidRDefault="00445601" w:rsidP="007D2A9F">
      <w:pPr>
        <w:pStyle w:val="ListParagraph"/>
        <w:ind w:left="1425"/>
        <w:rPr>
          <w:sz w:val="24"/>
          <w:szCs w:val="24"/>
          <w:lang w:val="en"/>
        </w:rPr>
      </w:pPr>
      <w:r w:rsidRPr="00445601">
        <w:rPr>
          <w:sz w:val="24"/>
          <w:szCs w:val="24"/>
          <w:lang w:val="en"/>
        </w:rPr>
        <w:t>To achieve client’s trust and authentic image of the company it is very important matter.</w:t>
      </w:r>
      <w:r w:rsidR="00BA34A2" w:rsidRPr="00445601">
        <w:rPr>
          <w:sz w:val="24"/>
          <w:szCs w:val="24"/>
          <w:lang w:val="en"/>
        </w:rPr>
        <w:t xml:space="preserve"> In order to build trust with the client,</w:t>
      </w:r>
      <w:r w:rsidR="00A2556E" w:rsidRPr="00445601">
        <w:rPr>
          <w:sz w:val="24"/>
          <w:szCs w:val="24"/>
          <w:lang w:val="en"/>
        </w:rPr>
        <w:t xml:space="preserve"> </w:t>
      </w:r>
      <w:r w:rsidR="00BA34A2" w:rsidRPr="00445601">
        <w:rPr>
          <w:sz w:val="24"/>
          <w:szCs w:val="24"/>
          <w:lang w:val="en"/>
        </w:rPr>
        <w:t>the company will cooperate with scho</w:t>
      </w:r>
      <w:r w:rsidR="009B7D42" w:rsidRPr="00445601">
        <w:rPr>
          <w:sz w:val="24"/>
          <w:szCs w:val="24"/>
          <w:lang w:val="en"/>
        </w:rPr>
        <w:t>ols</w:t>
      </w:r>
      <w:r w:rsidR="00BA34A2" w:rsidRPr="00445601">
        <w:rPr>
          <w:sz w:val="24"/>
          <w:szCs w:val="24"/>
          <w:lang w:val="en"/>
        </w:rPr>
        <w:t xml:space="preserve"> and medical</w:t>
      </w:r>
      <w:r w:rsidR="00A2556E" w:rsidRPr="00445601">
        <w:rPr>
          <w:sz w:val="24"/>
          <w:szCs w:val="24"/>
          <w:lang w:val="en"/>
        </w:rPr>
        <w:t xml:space="preserve"> </w:t>
      </w:r>
      <w:r w:rsidR="00BA34A2" w:rsidRPr="00445601">
        <w:rPr>
          <w:sz w:val="24"/>
          <w:szCs w:val="24"/>
          <w:lang w:val="en"/>
        </w:rPr>
        <w:t xml:space="preserve">university, financing selected scientific publications. In this way, the company will build its authority, </w:t>
      </w:r>
      <w:r w:rsidR="009B7D42" w:rsidRPr="00445601">
        <w:rPr>
          <w:sz w:val="24"/>
          <w:szCs w:val="24"/>
          <w:lang w:val="en"/>
        </w:rPr>
        <w:t>while supporting beginners to develop their learning process. This is more effective solution than investment in advertisements.</w:t>
      </w:r>
    </w:p>
    <w:p w14:paraId="29EEEE6F" w14:textId="4E303952" w:rsidR="00BA34A2" w:rsidRDefault="007D2A9F" w:rsidP="007D2A9F">
      <w:pPr>
        <w:pStyle w:val="ListParagraph"/>
        <w:ind w:left="1425"/>
        <w:rPr>
          <w:b/>
          <w:sz w:val="24"/>
          <w:szCs w:val="24"/>
          <w:lang w:val="en"/>
        </w:rPr>
      </w:pPr>
      <w:r>
        <w:rPr>
          <w:b/>
          <w:sz w:val="24"/>
          <w:szCs w:val="24"/>
          <w:lang w:val="en"/>
        </w:rPr>
        <w:t>R</w:t>
      </w:r>
      <w:r w:rsidRPr="007D2A9F">
        <w:rPr>
          <w:b/>
          <w:sz w:val="24"/>
          <w:szCs w:val="24"/>
          <w:lang w:val="en"/>
        </w:rPr>
        <w:t>elevance</w:t>
      </w:r>
      <w:r w:rsidR="00BA34A2" w:rsidRPr="00243376">
        <w:rPr>
          <w:b/>
          <w:sz w:val="24"/>
          <w:szCs w:val="24"/>
          <w:lang w:val="en"/>
        </w:rPr>
        <w:t xml:space="preserve"> of assets: </w:t>
      </w:r>
      <w:r w:rsidR="00BA34A2">
        <w:rPr>
          <w:lang w:val="en"/>
        </w:rPr>
        <w:t xml:space="preserve"> </w:t>
      </w:r>
      <w:r w:rsidR="00BA34A2">
        <w:rPr>
          <w:b/>
          <w:sz w:val="24"/>
          <w:szCs w:val="24"/>
          <w:lang w:val="en"/>
        </w:rPr>
        <w:t>low</w:t>
      </w:r>
    </w:p>
    <w:p w14:paraId="2B13D615" w14:textId="77777777" w:rsidR="00445601" w:rsidRPr="00243376" w:rsidRDefault="00445601" w:rsidP="007D2A9F">
      <w:pPr>
        <w:pStyle w:val="ListParagraph"/>
        <w:ind w:left="1425"/>
        <w:rPr>
          <w:rFonts w:cstheme="minorHAnsi"/>
          <w:sz w:val="24"/>
          <w:szCs w:val="24"/>
          <w:lang w:val="en-US"/>
        </w:rPr>
      </w:pPr>
    </w:p>
    <w:p w14:paraId="4E3DE8DF" w14:textId="77777777" w:rsidR="00BA34A2" w:rsidRDefault="00BA34A2" w:rsidP="00BA34A2">
      <w:pPr>
        <w:pStyle w:val="ListParagraph"/>
        <w:ind w:left="1425"/>
        <w:rPr>
          <w:rFonts w:cstheme="minorHAnsi"/>
          <w:sz w:val="24"/>
          <w:szCs w:val="24"/>
          <w:lang w:val="en-US"/>
        </w:rPr>
      </w:pPr>
      <w:r>
        <w:rPr>
          <w:sz w:val="24"/>
          <w:szCs w:val="24"/>
          <w:lang w:val="en"/>
        </w:rPr>
        <w:t>T</w:t>
      </w:r>
      <w:r w:rsidRPr="00243376">
        <w:rPr>
          <w:sz w:val="24"/>
          <w:szCs w:val="24"/>
          <w:lang w:val="en"/>
        </w:rPr>
        <w:t>he recruitment process enabling the company to grow gradually</w:t>
      </w:r>
      <w:r>
        <w:rPr>
          <w:sz w:val="24"/>
          <w:szCs w:val="24"/>
          <w:lang w:val="en"/>
        </w:rPr>
        <w:t>:</w:t>
      </w:r>
    </w:p>
    <w:p w14:paraId="0C6F3B9E" w14:textId="77777777" w:rsidR="009B7D42" w:rsidRDefault="009B7D42" w:rsidP="007D2A9F">
      <w:pPr>
        <w:pStyle w:val="ListParagraph"/>
        <w:ind w:left="1425"/>
        <w:rPr>
          <w:sz w:val="24"/>
          <w:szCs w:val="24"/>
          <w:lang w:val="en"/>
        </w:rPr>
      </w:pPr>
      <w:r w:rsidRPr="009B7D42">
        <w:rPr>
          <w:sz w:val="24"/>
          <w:szCs w:val="24"/>
          <w:lang w:val="en"/>
        </w:rPr>
        <w:t>Acquiring new employees is also a development of the company and even necessary for the proper functioning and growth of the company. However, the deficit of the number of employees can be easily replenished.</w:t>
      </w:r>
    </w:p>
    <w:p w14:paraId="157B6769" w14:textId="1F549F47" w:rsidR="00BA34A2" w:rsidRDefault="007D2A9F" w:rsidP="007D2A9F">
      <w:pPr>
        <w:pStyle w:val="ListParagraph"/>
        <w:ind w:left="1425"/>
        <w:rPr>
          <w:b/>
          <w:bCs/>
          <w:sz w:val="24"/>
          <w:szCs w:val="24"/>
          <w:lang w:val="en"/>
        </w:rPr>
      </w:pPr>
      <w:r>
        <w:rPr>
          <w:b/>
          <w:bCs/>
          <w:sz w:val="24"/>
          <w:szCs w:val="24"/>
          <w:lang w:val="en"/>
        </w:rPr>
        <w:t>R</w:t>
      </w:r>
      <w:r w:rsidRPr="007D2A9F">
        <w:rPr>
          <w:b/>
          <w:bCs/>
          <w:sz w:val="24"/>
          <w:szCs w:val="24"/>
          <w:lang w:val="en"/>
        </w:rPr>
        <w:t>elevance</w:t>
      </w:r>
      <w:r w:rsidR="00BA34A2" w:rsidRPr="00243376">
        <w:rPr>
          <w:b/>
          <w:bCs/>
          <w:sz w:val="24"/>
          <w:szCs w:val="24"/>
          <w:lang w:val="en"/>
        </w:rPr>
        <w:t xml:space="preserve"> of assets: low</w:t>
      </w:r>
    </w:p>
    <w:p w14:paraId="3A3AED47" w14:textId="77777777" w:rsidR="00BA34A2" w:rsidRPr="009B7D42" w:rsidRDefault="00BA34A2" w:rsidP="00BA34A2">
      <w:pPr>
        <w:pStyle w:val="ListParagraph"/>
        <w:ind w:left="1425"/>
        <w:rPr>
          <w:rFonts w:cstheme="minorHAnsi"/>
          <w:sz w:val="24"/>
          <w:szCs w:val="24"/>
          <w:lang w:val="en-US"/>
        </w:rPr>
      </w:pPr>
    </w:p>
    <w:p w14:paraId="01AD973C" w14:textId="77777777" w:rsidR="00BA34A2" w:rsidRDefault="00BA34A2" w:rsidP="00BA34A2">
      <w:pPr>
        <w:pStyle w:val="ListParagraph"/>
        <w:numPr>
          <w:ilvl w:val="0"/>
          <w:numId w:val="45"/>
        </w:numPr>
        <w:spacing w:line="256" w:lineRule="auto"/>
        <w:rPr>
          <w:rFonts w:cstheme="minorHAnsi"/>
          <w:sz w:val="24"/>
          <w:szCs w:val="24"/>
          <w:lang w:val="en-GB"/>
        </w:rPr>
      </w:pPr>
      <w:r w:rsidRPr="00B9484C">
        <w:rPr>
          <w:sz w:val="24"/>
          <w:szCs w:val="24"/>
          <w:lang w:val="en"/>
        </w:rPr>
        <w:t>The supporting assets</w:t>
      </w:r>
    </w:p>
    <w:p w14:paraId="7B8F957C" w14:textId="77777777" w:rsidR="00BA34A2" w:rsidRDefault="00BA34A2" w:rsidP="00BA34A2">
      <w:pPr>
        <w:pStyle w:val="ListParagraph"/>
        <w:ind w:left="1425"/>
        <w:rPr>
          <w:rFonts w:cstheme="minorHAnsi"/>
          <w:sz w:val="24"/>
          <w:szCs w:val="24"/>
          <w:lang w:val="en-GB"/>
        </w:rPr>
      </w:pPr>
      <w:r w:rsidRPr="00243376">
        <w:rPr>
          <w:sz w:val="24"/>
          <w:szCs w:val="24"/>
          <w:lang w:val="en"/>
        </w:rPr>
        <w:t>The core personnel</w:t>
      </w:r>
      <w:r>
        <w:rPr>
          <w:sz w:val="24"/>
          <w:szCs w:val="24"/>
          <w:lang w:val="en"/>
        </w:rPr>
        <w:t>:</w:t>
      </w:r>
    </w:p>
    <w:p w14:paraId="25B063C8" w14:textId="7C5E47DE" w:rsidR="007D2A9F" w:rsidRPr="007D2A9F" w:rsidRDefault="00BA34A2" w:rsidP="007D2A9F">
      <w:pPr>
        <w:pStyle w:val="ListParagraph"/>
        <w:ind w:left="1425"/>
        <w:rPr>
          <w:b/>
          <w:sz w:val="24"/>
          <w:szCs w:val="24"/>
          <w:lang w:val="en"/>
        </w:rPr>
      </w:pPr>
      <w:r w:rsidRPr="00243376">
        <w:rPr>
          <w:sz w:val="24"/>
          <w:szCs w:val="24"/>
          <w:lang w:val="en"/>
        </w:rPr>
        <w:t>Core personnel has</w:t>
      </w:r>
      <w:r w:rsidR="009B7D42">
        <w:rPr>
          <w:sz w:val="24"/>
          <w:szCs w:val="24"/>
          <w:lang w:val="en"/>
        </w:rPr>
        <w:t xml:space="preserve"> </w:t>
      </w:r>
      <w:r>
        <w:rPr>
          <w:lang w:val="en"/>
        </w:rPr>
        <w:t>a lot to</w:t>
      </w:r>
      <w:r w:rsidR="009B7D42">
        <w:rPr>
          <w:lang w:val="en"/>
        </w:rPr>
        <w:t xml:space="preserve"> </w:t>
      </w:r>
      <w:r>
        <w:rPr>
          <w:sz w:val="24"/>
          <w:szCs w:val="24"/>
          <w:lang w:val="en"/>
        </w:rPr>
        <w:t xml:space="preserve">provide in the company working in it for many years and thus, has access to a lot of information. Both to </w:t>
      </w:r>
      <w:r>
        <w:rPr>
          <w:lang w:val="en"/>
        </w:rPr>
        <w:t xml:space="preserve"> </w:t>
      </w:r>
      <w:r w:rsidRPr="00243376">
        <w:rPr>
          <w:sz w:val="24"/>
          <w:szCs w:val="24"/>
          <w:lang w:val="en"/>
        </w:rPr>
        <w:t>confidential information</w:t>
      </w:r>
      <w:r>
        <w:rPr>
          <w:sz w:val="24"/>
          <w:szCs w:val="24"/>
          <w:lang w:val="en"/>
        </w:rPr>
        <w:t xml:space="preserve"> </w:t>
      </w:r>
      <w:r w:rsidR="009B7D42">
        <w:rPr>
          <w:sz w:val="24"/>
          <w:szCs w:val="24"/>
          <w:lang w:val="en"/>
        </w:rPr>
        <w:t xml:space="preserve">as </w:t>
      </w:r>
      <w:r>
        <w:rPr>
          <w:sz w:val="24"/>
          <w:szCs w:val="24"/>
          <w:lang w:val="en"/>
        </w:rPr>
        <w:t xml:space="preserve">well as </w:t>
      </w:r>
      <w:r>
        <w:rPr>
          <w:lang w:val="en"/>
        </w:rPr>
        <w:t xml:space="preserve">secret </w:t>
      </w:r>
      <w:r w:rsidRPr="00243376">
        <w:rPr>
          <w:sz w:val="24"/>
          <w:szCs w:val="24"/>
          <w:lang w:val="en"/>
        </w:rPr>
        <w:t>information.</w:t>
      </w:r>
      <w:r w:rsidR="009B7D42">
        <w:rPr>
          <w:sz w:val="24"/>
          <w:szCs w:val="24"/>
          <w:lang w:val="en"/>
        </w:rPr>
        <w:t xml:space="preserve"> </w:t>
      </w:r>
      <w:r w:rsidR="00A2556E" w:rsidRPr="00A2556E">
        <w:rPr>
          <w:sz w:val="24"/>
          <w:szCs w:val="24"/>
          <w:lang w:val="en"/>
        </w:rPr>
        <w:t>If such employee would use confidential information in work with another company and consciously betray our company conduct, the consequences would be meaningful harmful.</w:t>
      </w:r>
    </w:p>
    <w:p w14:paraId="4E66BB32" w14:textId="40FE410E" w:rsidR="00BA34A2" w:rsidRDefault="007D2A9F" w:rsidP="007D2A9F">
      <w:pPr>
        <w:pStyle w:val="ListParagraph"/>
        <w:ind w:left="1425"/>
        <w:rPr>
          <w:rFonts w:cstheme="minorHAnsi"/>
          <w:b/>
          <w:bCs/>
          <w:sz w:val="24"/>
          <w:szCs w:val="24"/>
          <w:lang w:val="en-US"/>
        </w:rPr>
      </w:pPr>
      <w:r w:rsidRPr="007D2A9F">
        <w:rPr>
          <w:b/>
          <w:sz w:val="24"/>
          <w:szCs w:val="24"/>
          <w:lang w:val="en"/>
        </w:rPr>
        <w:t>Relevance</w:t>
      </w:r>
      <w:r>
        <w:rPr>
          <w:b/>
          <w:sz w:val="24"/>
          <w:szCs w:val="24"/>
          <w:lang w:val="en"/>
        </w:rPr>
        <w:t xml:space="preserve"> </w:t>
      </w:r>
      <w:r w:rsidR="00BA34A2" w:rsidRPr="00243376">
        <w:rPr>
          <w:b/>
          <w:sz w:val="24"/>
          <w:szCs w:val="24"/>
          <w:lang w:val="en"/>
        </w:rPr>
        <w:t xml:space="preserve">of assets: </w:t>
      </w:r>
      <w:r w:rsidR="00BA34A2">
        <w:rPr>
          <w:lang w:val="en"/>
        </w:rPr>
        <w:t xml:space="preserve"> </w:t>
      </w:r>
      <w:r w:rsidR="00BA34A2">
        <w:rPr>
          <w:b/>
          <w:sz w:val="24"/>
          <w:szCs w:val="24"/>
          <w:lang w:val="en"/>
        </w:rPr>
        <w:t>high</w:t>
      </w:r>
    </w:p>
    <w:p w14:paraId="56285563" w14:textId="3308AE8F" w:rsidR="00BA34A2" w:rsidRDefault="00BA34A2" w:rsidP="00BA34A2">
      <w:pPr>
        <w:pStyle w:val="ListParagraph"/>
        <w:ind w:left="1425"/>
        <w:rPr>
          <w:rFonts w:cstheme="minorHAnsi"/>
          <w:b/>
          <w:bCs/>
          <w:sz w:val="24"/>
          <w:szCs w:val="24"/>
          <w:lang w:val="en-US"/>
        </w:rPr>
      </w:pPr>
    </w:p>
    <w:p w14:paraId="6F1D7000" w14:textId="575E97D9" w:rsidR="00445601" w:rsidRDefault="00445601" w:rsidP="00BA34A2">
      <w:pPr>
        <w:pStyle w:val="ListParagraph"/>
        <w:ind w:left="1425"/>
        <w:rPr>
          <w:rFonts w:cstheme="minorHAnsi"/>
          <w:b/>
          <w:bCs/>
          <w:sz w:val="24"/>
          <w:szCs w:val="24"/>
          <w:lang w:val="en-US"/>
        </w:rPr>
      </w:pPr>
    </w:p>
    <w:p w14:paraId="62F456BE" w14:textId="77777777" w:rsidR="00445601" w:rsidRDefault="00445601" w:rsidP="00BA34A2">
      <w:pPr>
        <w:pStyle w:val="ListParagraph"/>
        <w:ind w:left="1425"/>
        <w:rPr>
          <w:rFonts w:cstheme="minorHAnsi"/>
          <w:b/>
          <w:bCs/>
          <w:sz w:val="24"/>
          <w:szCs w:val="24"/>
          <w:lang w:val="en-US"/>
        </w:rPr>
      </w:pPr>
    </w:p>
    <w:p w14:paraId="0C69DEBD" w14:textId="77777777" w:rsidR="00F01F84" w:rsidRPr="00F01F84" w:rsidRDefault="00F01F84" w:rsidP="00F01F84">
      <w:pPr>
        <w:pStyle w:val="ListParagraph"/>
        <w:ind w:left="1425"/>
        <w:rPr>
          <w:sz w:val="24"/>
          <w:szCs w:val="24"/>
          <w:lang w:val="en"/>
        </w:rPr>
      </w:pPr>
      <w:r w:rsidRPr="00F01F84">
        <w:rPr>
          <w:sz w:val="24"/>
          <w:szCs w:val="24"/>
          <w:lang w:val="en"/>
        </w:rPr>
        <w:lastRenderedPageBreak/>
        <w:t xml:space="preserve">The contracts executions: </w:t>
      </w:r>
    </w:p>
    <w:p w14:paraId="2EB900D9" w14:textId="77777777" w:rsidR="00F01F84" w:rsidRDefault="00F01F84" w:rsidP="00F01F84">
      <w:pPr>
        <w:pStyle w:val="ListParagraph"/>
        <w:ind w:left="1425"/>
        <w:rPr>
          <w:sz w:val="24"/>
          <w:szCs w:val="24"/>
          <w:lang w:val="en"/>
        </w:rPr>
      </w:pPr>
      <w:r w:rsidRPr="00F01F84">
        <w:rPr>
          <w:sz w:val="24"/>
          <w:szCs w:val="24"/>
          <w:lang w:val="en"/>
        </w:rPr>
        <w:t>Contracts are currently being executed as a source of recent income for the company and it is in process until will be necessary to finalize them. Otherwise, this can result in a budget hole that will result in less efficiency of the company.</w:t>
      </w:r>
    </w:p>
    <w:p w14:paraId="056E9F11" w14:textId="47D4042C" w:rsidR="00F01F84" w:rsidRDefault="00BA34A2" w:rsidP="00F01F84">
      <w:pPr>
        <w:pStyle w:val="ListParagraph"/>
        <w:ind w:left="1425"/>
        <w:rPr>
          <w:b/>
          <w:sz w:val="24"/>
          <w:szCs w:val="24"/>
          <w:lang w:val="en"/>
        </w:rPr>
      </w:pPr>
      <w:r w:rsidRPr="00243376">
        <w:rPr>
          <w:b/>
          <w:sz w:val="24"/>
          <w:szCs w:val="24"/>
          <w:lang w:val="en"/>
        </w:rPr>
        <w:t>R</w:t>
      </w:r>
      <w:r w:rsidR="007D2A9F" w:rsidRPr="007D2A9F">
        <w:rPr>
          <w:b/>
          <w:sz w:val="24"/>
          <w:szCs w:val="24"/>
          <w:lang w:val="en"/>
        </w:rPr>
        <w:t>elevance</w:t>
      </w:r>
      <w:r w:rsidR="007D2A9F">
        <w:rPr>
          <w:b/>
          <w:sz w:val="24"/>
          <w:szCs w:val="24"/>
          <w:lang w:val="en"/>
        </w:rPr>
        <w:t xml:space="preserve"> </w:t>
      </w:r>
      <w:r w:rsidRPr="00243376">
        <w:rPr>
          <w:b/>
          <w:sz w:val="24"/>
          <w:szCs w:val="24"/>
          <w:lang w:val="en"/>
        </w:rPr>
        <w:t xml:space="preserve">of assets: </w:t>
      </w:r>
      <w:r>
        <w:rPr>
          <w:b/>
          <w:sz w:val="24"/>
          <w:szCs w:val="24"/>
          <w:lang w:val="en"/>
        </w:rPr>
        <w:t>medium</w:t>
      </w:r>
    </w:p>
    <w:p w14:paraId="2BB0DC3C" w14:textId="77777777" w:rsidR="00445601" w:rsidRPr="007D2A9F" w:rsidRDefault="00445601" w:rsidP="00F01F84">
      <w:pPr>
        <w:pStyle w:val="ListParagraph"/>
        <w:ind w:left="1425"/>
        <w:rPr>
          <w:b/>
          <w:sz w:val="24"/>
          <w:szCs w:val="24"/>
          <w:lang w:val="en"/>
        </w:rPr>
      </w:pPr>
    </w:p>
    <w:p w14:paraId="1D09345D" w14:textId="6172BD47" w:rsidR="00BA34A2" w:rsidRDefault="00F01F84" w:rsidP="00BA34A2">
      <w:pPr>
        <w:pStyle w:val="ListParagraph"/>
        <w:ind w:left="1425"/>
        <w:rPr>
          <w:rFonts w:cstheme="minorHAnsi"/>
          <w:sz w:val="24"/>
          <w:szCs w:val="24"/>
          <w:lang w:val="en-US"/>
        </w:rPr>
      </w:pPr>
      <w:r w:rsidRPr="00F01F84">
        <w:rPr>
          <w:sz w:val="24"/>
          <w:szCs w:val="24"/>
          <w:lang w:val="en"/>
        </w:rPr>
        <w:t>The gathered database for the past 10 years regarding attacks on client’s devices</w:t>
      </w:r>
      <w:r w:rsidR="00BA34A2">
        <w:rPr>
          <w:sz w:val="24"/>
          <w:szCs w:val="24"/>
          <w:lang w:val="en"/>
        </w:rPr>
        <w:t>:</w:t>
      </w:r>
    </w:p>
    <w:p w14:paraId="052A9AF9" w14:textId="77777777" w:rsidR="00BA34A2" w:rsidRPr="00FD36CF" w:rsidRDefault="00BA34A2" w:rsidP="00BA34A2">
      <w:pPr>
        <w:pStyle w:val="ListParagraph"/>
        <w:ind w:left="1425"/>
        <w:rPr>
          <w:rFonts w:cstheme="minorHAnsi"/>
          <w:sz w:val="24"/>
          <w:szCs w:val="24"/>
          <w:lang w:val="en-US"/>
        </w:rPr>
      </w:pPr>
      <w:r w:rsidRPr="0071341E">
        <w:rPr>
          <w:sz w:val="24"/>
          <w:szCs w:val="24"/>
          <w:lang w:val="en"/>
        </w:rPr>
        <w:t xml:space="preserve">This is an important collection of information that can be reference point for new attacks. </w:t>
      </w:r>
      <w:r>
        <w:rPr>
          <w:lang w:val="en"/>
        </w:rPr>
        <w:t xml:space="preserve"> </w:t>
      </w:r>
      <w:r>
        <w:rPr>
          <w:sz w:val="24"/>
          <w:szCs w:val="24"/>
          <w:lang w:val="en"/>
        </w:rPr>
        <w:t>This will improve system security against future attacks and guarantee customers the safe use of the company's services.</w:t>
      </w:r>
    </w:p>
    <w:p w14:paraId="4E87E500" w14:textId="52B09AFA" w:rsidR="00BA34A2" w:rsidRDefault="007D2A9F" w:rsidP="007D2A9F">
      <w:pPr>
        <w:pStyle w:val="ListParagraph"/>
        <w:ind w:left="1425"/>
        <w:rPr>
          <w:b/>
          <w:sz w:val="24"/>
          <w:szCs w:val="24"/>
          <w:lang w:val="en"/>
        </w:rPr>
      </w:pPr>
      <w:r>
        <w:rPr>
          <w:b/>
          <w:sz w:val="24"/>
          <w:szCs w:val="24"/>
          <w:lang w:val="en"/>
        </w:rPr>
        <w:t>R</w:t>
      </w:r>
      <w:r w:rsidRPr="007D2A9F">
        <w:rPr>
          <w:b/>
          <w:sz w:val="24"/>
          <w:szCs w:val="24"/>
          <w:lang w:val="en"/>
        </w:rPr>
        <w:t>elevance</w:t>
      </w:r>
      <w:r w:rsidR="00F01F84">
        <w:rPr>
          <w:b/>
          <w:sz w:val="24"/>
          <w:szCs w:val="24"/>
          <w:lang w:val="en"/>
        </w:rPr>
        <w:t xml:space="preserve"> </w:t>
      </w:r>
      <w:r w:rsidR="00BA34A2" w:rsidRPr="00243376">
        <w:rPr>
          <w:b/>
          <w:sz w:val="24"/>
          <w:szCs w:val="24"/>
          <w:lang w:val="en"/>
        </w:rPr>
        <w:t xml:space="preserve">of assets: </w:t>
      </w:r>
      <w:r w:rsidR="00BA34A2">
        <w:rPr>
          <w:b/>
          <w:sz w:val="24"/>
          <w:szCs w:val="24"/>
          <w:lang w:val="en"/>
        </w:rPr>
        <w:t>medium</w:t>
      </w:r>
    </w:p>
    <w:p w14:paraId="5C364E7F" w14:textId="77777777" w:rsidR="00445601" w:rsidRDefault="00445601" w:rsidP="007D2A9F">
      <w:pPr>
        <w:pStyle w:val="ListParagraph"/>
        <w:ind w:left="1425"/>
        <w:rPr>
          <w:rFonts w:cstheme="minorHAnsi"/>
          <w:b/>
          <w:bCs/>
          <w:sz w:val="24"/>
          <w:szCs w:val="24"/>
          <w:lang w:val="en-US"/>
        </w:rPr>
      </w:pPr>
    </w:p>
    <w:p w14:paraId="4E6900B9" w14:textId="77777777" w:rsidR="00BA34A2" w:rsidRDefault="00BA34A2" w:rsidP="00BA34A2">
      <w:pPr>
        <w:pStyle w:val="ListParagraph"/>
        <w:ind w:left="1425"/>
        <w:rPr>
          <w:rFonts w:cstheme="minorHAnsi"/>
          <w:sz w:val="24"/>
          <w:szCs w:val="24"/>
          <w:lang w:val="en-US"/>
        </w:rPr>
      </w:pPr>
      <w:r w:rsidRPr="0071341E">
        <w:rPr>
          <w:sz w:val="24"/>
          <w:szCs w:val="24"/>
          <w:lang w:val="en"/>
        </w:rPr>
        <w:t>The laboratory equipment and software tools</w:t>
      </w:r>
      <w:r>
        <w:rPr>
          <w:sz w:val="24"/>
          <w:szCs w:val="24"/>
          <w:lang w:val="en"/>
        </w:rPr>
        <w:t>:</w:t>
      </w:r>
    </w:p>
    <w:p w14:paraId="5193C8CB" w14:textId="09D44655" w:rsidR="007D2A9F" w:rsidRPr="007D2A9F" w:rsidRDefault="00BA34A2" w:rsidP="007D2A9F">
      <w:pPr>
        <w:pStyle w:val="ListParagraph"/>
        <w:ind w:left="1425"/>
        <w:rPr>
          <w:b/>
          <w:sz w:val="24"/>
          <w:szCs w:val="24"/>
          <w:lang w:val="en"/>
        </w:rPr>
      </w:pPr>
      <w:r w:rsidRPr="0071341E">
        <w:rPr>
          <w:sz w:val="24"/>
          <w:szCs w:val="24"/>
          <w:lang w:val="en"/>
        </w:rPr>
        <w:t>Very important in building</w:t>
      </w:r>
      <w:r w:rsidR="00F01F84">
        <w:rPr>
          <w:sz w:val="24"/>
          <w:szCs w:val="24"/>
          <w:lang w:val="en"/>
        </w:rPr>
        <w:t xml:space="preserve"> </w:t>
      </w:r>
      <w:r>
        <w:rPr>
          <w:sz w:val="24"/>
          <w:szCs w:val="24"/>
          <w:lang w:val="en"/>
        </w:rPr>
        <w:t xml:space="preserve">security </w:t>
      </w:r>
      <w:r>
        <w:rPr>
          <w:lang w:val="en"/>
        </w:rPr>
        <w:t xml:space="preserve"> </w:t>
      </w:r>
      <w:r>
        <w:rPr>
          <w:sz w:val="24"/>
          <w:szCs w:val="24"/>
          <w:lang w:val="en"/>
        </w:rPr>
        <w:t xml:space="preserve">and software. Their deficit can compromise the reputation of the company. </w:t>
      </w:r>
      <w:r>
        <w:rPr>
          <w:lang w:val="en"/>
        </w:rPr>
        <w:t xml:space="preserve"> </w:t>
      </w:r>
      <w:r w:rsidRPr="00243376">
        <w:rPr>
          <w:b/>
          <w:sz w:val="24"/>
          <w:szCs w:val="24"/>
          <w:lang w:val="en"/>
        </w:rPr>
        <w:t xml:space="preserve"> </w:t>
      </w:r>
    </w:p>
    <w:p w14:paraId="2D4D9D3D" w14:textId="2A6E4AA2" w:rsidR="00BA34A2" w:rsidRDefault="007D2A9F" w:rsidP="007D2A9F">
      <w:pPr>
        <w:pStyle w:val="ListParagraph"/>
        <w:ind w:left="1425"/>
        <w:rPr>
          <w:b/>
          <w:sz w:val="24"/>
          <w:szCs w:val="24"/>
          <w:lang w:val="en"/>
        </w:rPr>
      </w:pPr>
      <w:r>
        <w:rPr>
          <w:b/>
          <w:sz w:val="24"/>
          <w:szCs w:val="24"/>
          <w:lang w:val="en"/>
        </w:rPr>
        <w:t>R</w:t>
      </w:r>
      <w:r w:rsidRPr="007D2A9F">
        <w:rPr>
          <w:b/>
          <w:sz w:val="24"/>
          <w:szCs w:val="24"/>
          <w:lang w:val="en"/>
        </w:rPr>
        <w:t>elevance</w:t>
      </w:r>
      <w:r>
        <w:rPr>
          <w:b/>
          <w:sz w:val="24"/>
          <w:szCs w:val="24"/>
          <w:lang w:val="en"/>
        </w:rPr>
        <w:t xml:space="preserve"> </w:t>
      </w:r>
      <w:r w:rsidR="00BA34A2" w:rsidRPr="00243376">
        <w:rPr>
          <w:b/>
          <w:sz w:val="24"/>
          <w:szCs w:val="24"/>
          <w:lang w:val="en"/>
        </w:rPr>
        <w:t xml:space="preserve">of assets: </w:t>
      </w:r>
      <w:r w:rsidR="00BA34A2">
        <w:rPr>
          <w:lang w:val="en"/>
        </w:rPr>
        <w:t xml:space="preserve"> </w:t>
      </w:r>
      <w:r w:rsidR="00BA34A2">
        <w:rPr>
          <w:b/>
          <w:sz w:val="24"/>
          <w:szCs w:val="24"/>
          <w:lang w:val="en"/>
        </w:rPr>
        <w:t>medium</w:t>
      </w:r>
    </w:p>
    <w:p w14:paraId="6432034A" w14:textId="77777777" w:rsidR="00445601" w:rsidRDefault="00445601" w:rsidP="007D2A9F">
      <w:pPr>
        <w:pStyle w:val="ListParagraph"/>
        <w:ind w:left="1425"/>
        <w:rPr>
          <w:rFonts w:cstheme="minorHAnsi"/>
          <w:b/>
          <w:bCs/>
          <w:sz w:val="24"/>
          <w:szCs w:val="24"/>
          <w:lang w:val="en-US"/>
        </w:rPr>
      </w:pPr>
    </w:p>
    <w:p w14:paraId="1595F372" w14:textId="77777777" w:rsidR="00BA34A2" w:rsidRDefault="00BA34A2" w:rsidP="00BA34A2">
      <w:pPr>
        <w:pStyle w:val="ListParagraph"/>
        <w:ind w:left="1425"/>
        <w:rPr>
          <w:rFonts w:cstheme="minorHAnsi"/>
          <w:sz w:val="24"/>
          <w:szCs w:val="24"/>
          <w:lang w:val="en-US"/>
        </w:rPr>
      </w:pPr>
      <w:r w:rsidRPr="00375E21">
        <w:rPr>
          <w:sz w:val="24"/>
          <w:szCs w:val="24"/>
          <w:lang w:val="en"/>
        </w:rPr>
        <w:t>The software for automatic analysis of client’s documentation</w:t>
      </w:r>
      <w:r>
        <w:rPr>
          <w:sz w:val="24"/>
          <w:szCs w:val="24"/>
          <w:lang w:val="en"/>
        </w:rPr>
        <w:t>:</w:t>
      </w:r>
    </w:p>
    <w:p w14:paraId="495AFAF4" w14:textId="77777777" w:rsidR="00F01F84" w:rsidRDefault="00F01F84" w:rsidP="007D2A9F">
      <w:pPr>
        <w:pStyle w:val="ListParagraph"/>
        <w:ind w:left="1425"/>
        <w:rPr>
          <w:sz w:val="24"/>
          <w:szCs w:val="24"/>
          <w:lang w:val="en"/>
        </w:rPr>
      </w:pPr>
      <w:r w:rsidRPr="00F01F84">
        <w:rPr>
          <w:sz w:val="24"/>
          <w:szCs w:val="24"/>
          <w:lang w:val="en"/>
        </w:rPr>
        <w:t>It allows for fast information flow provided by the customer and thus, to a smooth response from the company for the submitted customer documentation.</w:t>
      </w:r>
    </w:p>
    <w:p w14:paraId="57011669" w14:textId="6DB510F0" w:rsidR="00BA34A2" w:rsidRDefault="00BA34A2" w:rsidP="007D2A9F">
      <w:pPr>
        <w:pStyle w:val="ListParagraph"/>
        <w:ind w:left="1425"/>
        <w:rPr>
          <w:b/>
          <w:sz w:val="24"/>
          <w:szCs w:val="24"/>
          <w:lang w:val="en"/>
        </w:rPr>
      </w:pPr>
      <w:r w:rsidRPr="00243376">
        <w:rPr>
          <w:b/>
          <w:sz w:val="24"/>
          <w:szCs w:val="24"/>
          <w:lang w:val="en"/>
        </w:rPr>
        <w:t>R</w:t>
      </w:r>
      <w:r w:rsidR="007D2A9F" w:rsidRPr="007D2A9F">
        <w:rPr>
          <w:b/>
          <w:sz w:val="24"/>
          <w:szCs w:val="24"/>
          <w:lang w:val="en"/>
        </w:rPr>
        <w:t>elevance</w:t>
      </w:r>
      <w:r w:rsidR="007D2A9F">
        <w:rPr>
          <w:b/>
          <w:sz w:val="24"/>
          <w:szCs w:val="24"/>
          <w:lang w:val="en"/>
        </w:rPr>
        <w:t xml:space="preserve"> </w:t>
      </w:r>
      <w:r w:rsidRPr="00243376">
        <w:rPr>
          <w:b/>
          <w:sz w:val="24"/>
          <w:szCs w:val="24"/>
          <w:lang w:val="en"/>
        </w:rPr>
        <w:t xml:space="preserve">of assets: </w:t>
      </w:r>
      <w:r>
        <w:rPr>
          <w:b/>
          <w:sz w:val="24"/>
          <w:szCs w:val="24"/>
          <w:lang w:val="en"/>
        </w:rPr>
        <w:t>low</w:t>
      </w:r>
    </w:p>
    <w:p w14:paraId="5657A5F9" w14:textId="77777777" w:rsidR="00445601" w:rsidRPr="007D2A9F" w:rsidRDefault="00445601" w:rsidP="007D2A9F">
      <w:pPr>
        <w:pStyle w:val="ListParagraph"/>
        <w:ind w:left="1425"/>
        <w:rPr>
          <w:b/>
          <w:sz w:val="24"/>
          <w:szCs w:val="24"/>
          <w:lang w:val="en"/>
        </w:rPr>
      </w:pPr>
    </w:p>
    <w:p w14:paraId="5FC599AD" w14:textId="77777777" w:rsidR="00BA34A2" w:rsidRDefault="00BA34A2" w:rsidP="00BA34A2">
      <w:pPr>
        <w:pStyle w:val="ListParagraph"/>
        <w:ind w:left="1425"/>
        <w:rPr>
          <w:rFonts w:cstheme="minorHAnsi"/>
          <w:sz w:val="24"/>
          <w:szCs w:val="24"/>
          <w:lang w:val="en-US"/>
        </w:rPr>
      </w:pPr>
      <w:r w:rsidRPr="00375E21">
        <w:rPr>
          <w:sz w:val="24"/>
          <w:szCs w:val="24"/>
          <w:lang w:val="en"/>
        </w:rPr>
        <w:t>Confidential information zone:</w:t>
      </w:r>
    </w:p>
    <w:p w14:paraId="157AB060" w14:textId="77777777" w:rsidR="00F01F84" w:rsidRDefault="00F01F84" w:rsidP="00BA34A2">
      <w:pPr>
        <w:pStyle w:val="ListParagraph"/>
        <w:ind w:left="1425"/>
        <w:rPr>
          <w:sz w:val="24"/>
          <w:szCs w:val="24"/>
          <w:lang w:val="en"/>
        </w:rPr>
      </w:pPr>
      <w:r w:rsidRPr="00F01F84">
        <w:rPr>
          <w:sz w:val="24"/>
          <w:szCs w:val="24"/>
          <w:lang w:val="en"/>
        </w:rPr>
        <w:t>Security of the information on the highest level, without straight access to confidential finance information.</w:t>
      </w:r>
    </w:p>
    <w:p w14:paraId="3AA57264" w14:textId="7B8712C0" w:rsidR="00BA34A2" w:rsidRDefault="00BA34A2" w:rsidP="00BA34A2">
      <w:pPr>
        <w:pStyle w:val="ListParagraph"/>
        <w:ind w:left="1425"/>
        <w:rPr>
          <w:b/>
          <w:sz w:val="24"/>
          <w:szCs w:val="24"/>
          <w:lang w:val="en"/>
        </w:rPr>
      </w:pPr>
      <w:r w:rsidRPr="00DE7E75">
        <w:rPr>
          <w:b/>
          <w:sz w:val="24"/>
          <w:szCs w:val="24"/>
          <w:lang w:val="en"/>
        </w:rPr>
        <w:t>Risk of assets: medium</w:t>
      </w:r>
    </w:p>
    <w:p w14:paraId="07E75307" w14:textId="77777777" w:rsidR="00445601" w:rsidRPr="00FD36CF" w:rsidRDefault="00445601" w:rsidP="00BA34A2">
      <w:pPr>
        <w:pStyle w:val="ListParagraph"/>
        <w:ind w:left="1425"/>
        <w:rPr>
          <w:rFonts w:cstheme="minorHAnsi"/>
          <w:sz w:val="24"/>
          <w:szCs w:val="24"/>
          <w:lang w:val="en-US"/>
        </w:rPr>
      </w:pPr>
    </w:p>
    <w:p w14:paraId="7822396C" w14:textId="77777777" w:rsidR="00BA34A2" w:rsidRDefault="00BA34A2" w:rsidP="00BA34A2">
      <w:pPr>
        <w:pStyle w:val="ListParagraph"/>
        <w:ind w:left="1425"/>
        <w:rPr>
          <w:rFonts w:cstheme="minorHAnsi"/>
          <w:sz w:val="24"/>
          <w:szCs w:val="24"/>
          <w:lang w:val="en-US"/>
        </w:rPr>
      </w:pPr>
      <w:r>
        <w:rPr>
          <w:sz w:val="24"/>
          <w:szCs w:val="24"/>
          <w:lang w:val="en"/>
        </w:rPr>
        <w:t>S</w:t>
      </w:r>
      <w:r w:rsidRPr="00375E21">
        <w:rPr>
          <w:sz w:val="24"/>
          <w:szCs w:val="24"/>
          <w:lang w:val="en"/>
        </w:rPr>
        <w:t>ecret information zone</w:t>
      </w:r>
      <w:r>
        <w:rPr>
          <w:sz w:val="24"/>
          <w:szCs w:val="24"/>
          <w:lang w:val="en"/>
        </w:rPr>
        <w:t>:</w:t>
      </w:r>
    </w:p>
    <w:p w14:paraId="5401CEEE" w14:textId="17573872" w:rsidR="00BA34A2" w:rsidRPr="00FD36CF" w:rsidRDefault="00BA34A2" w:rsidP="00BA34A2">
      <w:pPr>
        <w:pStyle w:val="ListParagraph"/>
        <w:ind w:left="1425"/>
        <w:rPr>
          <w:rFonts w:cstheme="minorHAnsi"/>
          <w:sz w:val="24"/>
          <w:szCs w:val="24"/>
          <w:lang w:val="en-US"/>
        </w:rPr>
      </w:pPr>
      <w:r w:rsidRPr="00DE7E75">
        <w:rPr>
          <w:sz w:val="24"/>
          <w:szCs w:val="24"/>
          <w:lang w:val="en"/>
        </w:rPr>
        <w:t>The security of</w:t>
      </w:r>
      <w:r>
        <w:rPr>
          <w:sz w:val="24"/>
          <w:szCs w:val="24"/>
          <w:lang w:val="en"/>
        </w:rPr>
        <w:t xml:space="preserve"> the company's</w:t>
      </w:r>
      <w:r>
        <w:rPr>
          <w:lang w:val="en"/>
        </w:rPr>
        <w:t xml:space="preserve"> information</w:t>
      </w:r>
      <w:r w:rsidRPr="00DE7E75">
        <w:rPr>
          <w:sz w:val="24"/>
          <w:szCs w:val="24"/>
          <w:lang w:val="en"/>
        </w:rPr>
        <w:t xml:space="preserve"> is </w:t>
      </w:r>
      <w:r w:rsidR="00F01F84" w:rsidRPr="00F01F84">
        <w:rPr>
          <w:sz w:val="24"/>
          <w:szCs w:val="24"/>
          <w:lang w:val="en"/>
        </w:rPr>
        <w:t xml:space="preserve">at the most confidential level. </w:t>
      </w:r>
      <w:r>
        <w:rPr>
          <w:sz w:val="24"/>
          <w:szCs w:val="24"/>
          <w:lang w:val="en"/>
        </w:rPr>
        <w:t xml:space="preserve">After leaking such information, </w:t>
      </w:r>
      <w:r w:rsidR="00F01F84" w:rsidRPr="00F01F84">
        <w:rPr>
          <w:sz w:val="24"/>
          <w:szCs w:val="24"/>
          <w:lang w:val="en"/>
        </w:rPr>
        <w:t>the company’s bankruptcy is almost sure. We should invest in the best security features, including DNA readers and biometric verification.</w:t>
      </w:r>
    </w:p>
    <w:p w14:paraId="646C7379" w14:textId="5068F002" w:rsidR="00BA34A2" w:rsidRDefault="007D2A9F" w:rsidP="007D2A9F">
      <w:pPr>
        <w:pStyle w:val="ListParagraph"/>
        <w:ind w:left="1425"/>
        <w:rPr>
          <w:b/>
          <w:bCs/>
          <w:sz w:val="24"/>
          <w:szCs w:val="24"/>
          <w:lang w:val="en"/>
        </w:rPr>
      </w:pPr>
      <w:r w:rsidRPr="007D2A9F">
        <w:rPr>
          <w:b/>
          <w:bCs/>
          <w:sz w:val="24"/>
          <w:szCs w:val="24"/>
          <w:lang w:val="en"/>
        </w:rPr>
        <w:t>Relevance</w:t>
      </w:r>
      <w:r>
        <w:rPr>
          <w:b/>
          <w:bCs/>
          <w:sz w:val="24"/>
          <w:szCs w:val="24"/>
          <w:lang w:val="en"/>
        </w:rPr>
        <w:t xml:space="preserve"> of </w:t>
      </w:r>
      <w:r w:rsidR="00BA34A2" w:rsidRPr="00DE7E75">
        <w:rPr>
          <w:b/>
          <w:bCs/>
          <w:sz w:val="24"/>
          <w:szCs w:val="24"/>
          <w:lang w:val="en"/>
        </w:rPr>
        <w:t>assets: high</w:t>
      </w:r>
    </w:p>
    <w:p w14:paraId="64CC6CF8" w14:textId="77777777" w:rsidR="00445601" w:rsidRDefault="00445601" w:rsidP="007D2A9F">
      <w:pPr>
        <w:pStyle w:val="ListParagraph"/>
        <w:ind w:left="1425"/>
        <w:rPr>
          <w:b/>
          <w:bCs/>
          <w:sz w:val="24"/>
          <w:szCs w:val="24"/>
          <w:lang w:val="en"/>
        </w:rPr>
      </w:pPr>
    </w:p>
    <w:p w14:paraId="0028A1EB" w14:textId="5E674180" w:rsidR="000A5078" w:rsidRDefault="00F01F84" w:rsidP="00BA34A2">
      <w:pPr>
        <w:pStyle w:val="ListParagraph"/>
        <w:ind w:left="1425"/>
        <w:rPr>
          <w:rFonts w:cstheme="minorHAnsi"/>
          <w:sz w:val="24"/>
          <w:szCs w:val="24"/>
          <w:lang w:val="en-US"/>
        </w:rPr>
      </w:pPr>
      <w:r w:rsidRPr="00F01F84">
        <w:rPr>
          <w:rFonts w:cstheme="minorHAnsi"/>
          <w:sz w:val="24"/>
          <w:szCs w:val="24"/>
          <w:lang w:val="en-US"/>
        </w:rPr>
        <w:t>The network and the supportive software</w:t>
      </w:r>
      <w:r w:rsidR="00C93E17">
        <w:rPr>
          <w:rFonts w:cstheme="minorHAnsi"/>
          <w:sz w:val="24"/>
          <w:szCs w:val="24"/>
          <w:lang w:val="en-US"/>
        </w:rPr>
        <w:t>:</w:t>
      </w:r>
    </w:p>
    <w:p w14:paraId="7A8C44EC" w14:textId="77777777" w:rsidR="00F01F84" w:rsidRDefault="00F01F84" w:rsidP="00C93E17">
      <w:pPr>
        <w:pStyle w:val="ListParagraph"/>
        <w:ind w:left="1425"/>
        <w:rPr>
          <w:rFonts w:cstheme="minorHAnsi"/>
          <w:sz w:val="24"/>
          <w:szCs w:val="24"/>
          <w:lang w:val="en-US"/>
        </w:rPr>
      </w:pPr>
      <w:r w:rsidRPr="00F01F84">
        <w:rPr>
          <w:rFonts w:cstheme="minorHAnsi"/>
          <w:sz w:val="24"/>
          <w:szCs w:val="24"/>
          <w:lang w:val="en-US"/>
        </w:rPr>
        <w:t>The software that belongs to this office, e-mail clients, encryption and decryption software which are the main keys to the correct operation processes of the company.</w:t>
      </w:r>
    </w:p>
    <w:p w14:paraId="2B6F2944" w14:textId="117D43AF" w:rsidR="00C93E17" w:rsidRDefault="007D2A9F" w:rsidP="00C93E17">
      <w:pPr>
        <w:pStyle w:val="ListParagraph"/>
        <w:ind w:left="1425"/>
        <w:rPr>
          <w:b/>
          <w:bCs/>
          <w:sz w:val="24"/>
          <w:szCs w:val="24"/>
          <w:lang w:val="en"/>
        </w:rPr>
      </w:pPr>
      <w:r w:rsidRPr="007D2A9F">
        <w:rPr>
          <w:b/>
          <w:bCs/>
          <w:sz w:val="24"/>
          <w:szCs w:val="24"/>
          <w:lang w:val="en"/>
        </w:rPr>
        <w:t>Relevance of assets: high</w:t>
      </w:r>
    </w:p>
    <w:p w14:paraId="0D9A3F08" w14:textId="7170E10E" w:rsidR="00445601" w:rsidRDefault="00445601" w:rsidP="00C93E17">
      <w:pPr>
        <w:pStyle w:val="ListParagraph"/>
        <w:ind w:left="1425"/>
        <w:rPr>
          <w:b/>
          <w:bCs/>
          <w:sz w:val="24"/>
          <w:szCs w:val="24"/>
          <w:lang w:val="en"/>
        </w:rPr>
      </w:pPr>
    </w:p>
    <w:p w14:paraId="1276DD69" w14:textId="77777777" w:rsidR="00445601" w:rsidRDefault="00445601" w:rsidP="00C93E17">
      <w:pPr>
        <w:pStyle w:val="ListParagraph"/>
        <w:ind w:left="1425"/>
        <w:rPr>
          <w:b/>
          <w:bCs/>
          <w:sz w:val="24"/>
          <w:szCs w:val="24"/>
          <w:lang w:val="en"/>
        </w:rPr>
      </w:pPr>
    </w:p>
    <w:p w14:paraId="14FC3AF9" w14:textId="0FA93714" w:rsidR="00C93E17" w:rsidRDefault="00C93E17" w:rsidP="00C93E17">
      <w:pPr>
        <w:pStyle w:val="ListParagraph"/>
        <w:ind w:left="1425"/>
        <w:rPr>
          <w:rFonts w:cstheme="minorHAnsi"/>
          <w:sz w:val="24"/>
          <w:szCs w:val="24"/>
          <w:lang w:val="en-US"/>
        </w:rPr>
      </w:pPr>
      <w:r w:rsidRPr="00C93E17">
        <w:rPr>
          <w:rFonts w:cstheme="minorHAnsi"/>
          <w:sz w:val="24"/>
          <w:szCs w:val="24"/>
          <w:lang w:val="en-US"/>
        </w:rPr>
        <w:lastRenderedPageBreak/>
        <w:t>The supporting personnel</w:t>
      </w:r>
      <w:r w:rsidR="007D2A9F">
        <w:rPr>
          <w:rFonts w:cstheme="minorHAnsi"/>
          <w:sz w:val="24"/>
          <w:szCs w:val="24"/>
          <w:lang w:val="en-US"/>
        </w:rPr>
        <w:t>:</w:t>
      </w:r>
    </w:p>
    <w:p w14:paraId="69B2A858" w14:textId="6B1B0370" w:rsidR="007D2A9F" w:rsidRDefault="007D2A9F" w:rsidP="007D2A9F">
      <w:pPr>
        <w:pStyle w:val="ListParagraph"/>
        <w:ind w:left="1425"/>
        <w:rPr>
          <w:rFonts w:cstheme="minorHAnsi"/>
          <w:sz w:val="24"/>
          <w:szCs w:val="24"/>
          <w:lang w:val="en-US"/>
        </w:rPr>
      </w:pPr>
      <w:r>
        <w:rPr>
          <w:rFonts w:cstheme="minorHAnsi"/>
          <w:sz w:val="24"/>
          <w:szCs w:val="24"/>
          <w:lang w:val="en-US"/>
        </w:rPr>
        <w:t>H</w:t>
      </w:r>
      <w:r w:rsidRPr="007D2A9F">
        <w:rPr>
          <w:rFonts w:cstheme="minorHAnsi"/>
          <w:sz w:val="24"/>
          <w:szCs w:val="24"/>
          <w:lang w:val="en-US"/>
        </w:rPr>
        <w:t>elps in the daily functioning of the company</w:t>
      </w:r>
      <w:r>
        <w:rPr>
          <w:rFonts w:cstheme="minorHAnsi"/>
          <w:sz w:val="24"/>
          <w:szCs w:val="24"/>
          <w:lang w:val="en-US"/>
        </w:rPr>
        <w:t>.</w:t>
      </w:r>
    </w:p>
    <w:p w14:paraId="065FDF85" w14:textId="3A3C4FD3" w:rsidR="007D2A9F" w:rsidRPr="007D2A9F" w:rsidRDefault="007D2A9F" w:rsidP="007D2A9F">
      <w:pPr>
        <w:pStyle w:val="ListParagraph"/>
        <w:ind w:left="1425"/>
        <w:rPr>
          <w:b/>
          <w:bCs/>
          <w:sz w:val="24"/>
          <w:szCs w:val="24"/>
          <w:lang w:val="en"/>
        </w:rPr>
      </w:pPr>
      <w:r w:rsidRPr="007D2A9F">
        <w:rPr>
          <w:b/>
          <w:bCs/>
          <w:sz w:val="24"/>
          <w:szCs w:val="24"/>
          <w:lang w:val="en"/>
        </w:rPr>
        <w:t>Relevance of assets</w:t>
      </w:r>
      <w:r w:rsidRPr="00DE7E75">
        <w:rPr>
          <w:b/>
          <w:bCs/>
          <w:sz w:val="24"/>
          <w:szCs w:val="24"/>
          <w:lang w:val="en"/>
        </w:rPr>
        <w:t xml:space="preserve">: </w:t>
      </w:r>
      <w:r>
        <w:rPr>
          <w:b/>
          <w:bCs/>
          <w:sz w:val="24"/>
          <w:szCs w:val="24"/>
          <w:lang w:val="en"/>
        </w:rPr>
        <w:t>low</w:t>
      </w:r>
    </w:p>
    <w:bookmarkEnd w:id="1"/>
    <w:p w14:paraId="184ED4CA" w14:textId="4014FBB8" w:rsidR="000A5078" w:rsidRDefault="00BA34A2" w:rsidP="00BA34A2">
      <w:pPr>
        <w:rPr>
          <w:sz w:val="24"/>
          <w:szCs w:val="24"/>
          <w:lang w:val="en"/>
        </w:rPr>
      </w:pPr>
      <w:r w:rsidRPr="00DE7E75" w:rsidDel="00000001">
        <w:rPr>
          <w:sz w:val="24"/>
          <w:szCs w:val="24"/>
          <w:lang w:val="en"/>
        </w:rPr>
        <w:tab/>
      </w:r>
      <w:r w:rsidDel="00000002">
        <w:rPr>
          <w:sz w:val="24"/>
          <w:szCs w:val="24"/>
          <w:lang w:val="en"/>
        </w:rPr>
        <w:t xml:space="preserve">2.1.1.2. </w:t>
      </w:r>
      <w:r w:rsidRPr="00B9484C" w:rsidDel="00000003">
        <w:rPr>
          <w:sz w:val="24"/>
          <w:szCs w:val="24"/>
          <w:lang w:val="en"/>
        </w:rPr>
        <w:t>Identification of threats</w:t>
      </w:r>
    </w:p>
    <w:p w14:paraId="5BD366AC" w14:textId="09CC57B6" w:rsidR="00CC09D1" w:rsidRPr="00CC09D1" w:rsidRDefault="00CC09D1" w:rsidP="00CC09D1">
      <w:pPr>
        <w:rPr>
          <w:sz w:val="24"/>
          <w:szCs w:val="24"/>
          <w:lang w:val="en"/>
        </w:rPr>
      </w:pPr>
      <w:r w:rsidRPr="00CC09D1">
        <w:rPr>
          <w:sz w:val="24"/>
          <w:szCs w:val="24"/>
          <w:lang w:val="en"/>
        </w:rPr>
        <w:t xml:space="preserve">• </w:t>
      </w:r>
      <w:r>
        <w:rPr>
          <w:sz w:val="24"/>
          <w:szCs w:val="24"/>
          <w:lang w:val="en"/>
        </w:rPr>
        <w:t>P</w:t>
      </w:r>
      <w:r w:rsidRPr="00CC09D1">
        <w:rPr>
          <w:sz w:val="24"/>
          <w:szCs w:val="24"/>
          <w:lang w:val="en"/>
        </w:rPr>
        <w:t>hysical damage:</w:t>
      </w:r>
    </w:p>
    <w:p w14:paraId="5816C3AD" w14:textId="023EB863" w:rsidR="00CC09D1" w:rsidRPr="00CC09D1" w:rsidRDefault="00CC09D1" w:rsidP="00CC09D1">
      <w:pPr>
        <w:rPr>
          <w:sz w:val="24"/>
          <w:szCs w:val="24"/>
          <w:lang w:val="en"/>
        </w:rPr>
      </w:pPr>
      <w:r w:rsidRPr="00CC09D1">
        <w:rPr>
          <w:sz w:val="24"/>
          <w:szCs w:val="24"/>
          <w:lang w:val="en"/>
        </w:rPr>
        <w:t>– Fire</w:t>
      </w:r>
      <w:r w:rsidR="00A669C5">
        <w:rPr>
          <w:sz w:val="24"/>
          <w:szCs w:val="24"/>
          <w:lang w:val="en"/>
        </w:rPr>
        <w:t xml:space="preserve">: </w:t>
      </w:r>
      <w:bookmarkStart w:id="2" w:name="_Hlk36720359"/>
      <w:r w:rsidR="00A669C5">
        <w:rPr>
          <w:sz w:val="24"/>
          <w:szCs w:val="24"/>
          <w:lang w:val="en"/>
        </w:rPr>
        <w:t>Probability 1, Impact 2 --&gt; Risk 3</w:t>
      </w:r>
      <w:bookmarkEnd w:id="2"/>
    </w:p>
    <w:p w14:paraId="7C5DB2F7" w14:textId="09502A08" w:rsidR="00CC09D1" w:rsidRPr="00CC09D1" w:rsidRDefault="00CC09D1" w:rsidP="00CC09D1">
      <w:pPr>
        <w:rPr>
          <w:sz w:val="24"/>
          <w:szCs w:val="24"/>
          <w:lang w:val="en"/>
        </w:rPr>
      </w:pPr>
      <w:r w:rsidRPr="00CC09D1">
        <w:rPr>
          <w:sz w:val="24"/>
          <w:szCs w:val="24"/>
          <w:lang w:val="en"/>
        </w:rPr>
        <w:t>– Water damage</w:t>
      </w:r>
      <w:r w:rsidR="00A669C5">
        <w:rPr>
          <w:sz w:val="24"/>
          <w:szCs w:val="24"/>
          <w:lang w:val="en"/>
        </w:rPr>
        <w:t xml:space="preserve">: </w:t>
      </w:r>
      <w:r w:rsidR="00A669C5" w:rsidRPr="00A669C5">
        <w:rPr>
          <w:sz w:val="24"/>
          <w:szCs w:val="24"/>
          <w:lang w:val="en"/>
        </w:rPr>
        <w:t xml:space="preserve">Probability </w:t>
      </w:r>
      <w:r w:rsidR="00A669C5">
        <w:rPr>
          <w:sz w:val="24"/>
          <w:szCs w:val="24"/>
          <w:lang w:val="en"/>
        </w:rPr>
        <w:t>0</w:t>
      </w:r>
      <w:r w:rsidR="00A669C5" w:rsidRPr="00A669C5">
        <w:rPr>
          <w:sz w:val="24"/>
          <w:szCs w:val="24"/>
          <w:lang w:val="en"/>
        </w:rPr>
        <w:t xml:space="preserve">, Impact </w:t>
      </w:r>
      <w:r w:rsidR="00A669C5">
        <w:rPr>
          <w:sz w:val="24"/>
          <w:szCs w:val="24"/>
          <w:lang w:val="en"/>
        </w:rPr>
        <w:t>1</w:t>
      </w:r>
      <w:r w:rsidR="00A669C5" w:rsidRPr="00A669C5">
        <w:rPr>
          <w:sz w:val="24"/>
          <w:szCs w:val="24"/>
          <w:lang w:val="en"/>
        </w:rPr>
        <w:t xml:space="preserve"> --&gt; Risk </w:t>
      </w:r>
      <w:r w:rsidR="00A669C5">
        <w:rPr>
          <w:sz w:val="24"/>
          <w:szCs w:val="24"/>
          <w:lang w:val="en"/>
        </w:rPr>
        <w:t>1</w:t>
      </w:r>
    </w:p>
    <w:p w14:paraId="31A795E2" w14:textId="5F23B34C" w:rsidR="00CC09D1" w:rsidRPr="00CC09D1" w:rsidRDefault="00CC09D1" w:rsidP="00CC09D1">
      <w:pPr>
        <w:rPr>
          <w:sz w:val="24"/>
          <w:szCs w:val="24"/>
          <w:lang w:val="en"/>
        </w:rPr>
      </w:pPr>
      <w:r w:rsidRPr="00CC09D1">
        <w:rPr>
          <w:sz w:val="24"/>
          <w:szCs w:val="24"/>
          <w:lang w:val="en"/>
        </w:rPr>
        <w:t>– Pollution</w:t>
      </w:r>
      <w:r w:rsidR="00A669C5">
        <w:rPr>
          <w:sz w:val="24"/>
          <w:szCs w:val="24"/>
          <w:lang w:val="en"/>
        </w:rPr>
        <w:t>:</w:t>
      </w:r>
      <w:r w:rsidRPr="00CC09D1">
        <w:rPr>
          <w:sz w:val="24"/>
          <w:szCs w:val="24"/>
          <w:lang w:val="en"/>
        </w:rPr>
        <w:t xml:space="preserve"> </w:t>
      </w:r>
      <w:r w:rsidR="00A669C5" w:rsidRPr="00A669C5">
        <w:rPr>
          <w:sz w:val="24"/>
          <w:szCs w:val="24"/>
          <w:lang w:val="en"/>
        </w:rPr>
        <w:t xml:space="preserve">Probability </w:t>
      </w:r>
      <w:r w:rsidR="00A669C5">
        <w:rPr>
          <w:sz w:val="24"/>
          <w:szCs w:val="24"/>
          <w:lang w:val="en"/>
        </w:rPr>
        <w:t>0</w:t>
      </w:r>
      <w:r w:rsidR="00A669C5" w:rsidRPr="00A669C5">
        <w:rPr>
          <w:sz w:val="24"/>
          <w:szCs w:val="24"/>
          <w:lang w:val="en"/>
        </w:rPr>
        <w:t xml:space="preserve">, Impact </w:t>
      </w:r>
      <w:r w:rsidR="00A669C5">
        <w:rPr>
          <w:sz w:val="24"/>
          <w:szCs w:val="24"/>
          <w:lang w:val="en"/>
        </w:rPr>
        <w:t>1</w:t>
      </w:r>
      <w:r w:rsidR="00A669C5" w:rsidRPr="00A669C5">
        <w:rPr>
          <w:sz w:val="24"/>
          <w:szCs w:val="24"/>
          <w:lang w:val="en"/>
        </w:rPr>
        <w:t xml:space="preserve"> --&gt; Risk </w:t>
      </w:r>
      <w:r w:rsidR="00A669C5">
        <w:rPr>
          <w:sz w:val="24"/>
          <w:szCs w:val="24"/>
          <w:lang w:val="en"/>
        </w:rPr>
        <w:t>1</w:t>
      </w:r>
    </w:p>
    <w:p w14:paraId="052DC52A" w14:textId="0EA38461" w:rsidR="00CC09D1" w:rsidRPr="00CC09D1" w:rsidRDefault="00CC09D1" w:rsidP="00CC09D1">
      <w:pPr>
        <w:rPr>
          <w:sz w:val="24"/>
          <w:szCs w:val="24"/>
          <w:lang w:val="en"/>
        </w:rPr>
      </w:pPr>
      <w:r w:rsidRPr="00CC09D1">
        <w:rPr>
          <w:sz w:val="24"/>
          <w:szCs w:val="24"/>
          <w:lang w:val="en"/>
        </w:rPr>
        <w:t>– Major accident</w:t>
      </w:r>
      <w:r w:rsidR="00A669C5">
        <w:rPr>
          <w:sz w:val="24"/>
          <w:szCs w:val="24"/>
          <w:lang w:val="en"/>
        </w:rPr>
        <w:t>: Probability 1, Impact 3 --&gt; Risk 4</w:t>
      </w:r>
    </w:p>
    <w:p w14:paraId="47F1895D" w14:textId="14C915FC" w:rsidR="00CC09D1" w:rsidRPr="00CC09D1" w:rsidRDefault="00CC09D1" w:rsidP="00CC09D1">
      <w:pPr>
        <w:rPr>
          <w:sz w:val="24"/>
          <w:szCs w:val="24"/>
          <w:lang w:val="en"/>
        </w:rPr>
      </w:pPr>
      <w:r w:rsidRPr="00CC09D1">
        <w:rPr>
          <w:sz w:val="24"/>
          <w:szCs w:val="24"/>
          <w:lang w:val="en"/>
        </w:rPr>
        <w:t>– Destruction of equipment or media</w:t>
      </w:r>
      <w:r w:rsidR="00A669C5">
        <w:rPr>
          <w:sz w:val="24"/>
          <w:szCs w:val="24"/>
          <w:lang w:val="en"/>
        </w:rPr>
        <w:t>:</w:t>
      </w:r>
      <w:r w:rsidR="00A669C5" w:rsidRPr="00A669C5">
        <w:rPr>
          <w:lang w:val="en-US"/>
        </w:rPr>
        <w:t xml:space="preserve"> </w:t>
      </w:r>
      <w:r w:rsidR="00A669C5" w:rsidRPr="00A669C5">
        <w:rPr>
          <w:sz w:val="24"/>
          <w:szCs w:val="24"/>
          <w:lang w:val="en"/>
        </w:rPr>
        <w:t>Probability 1, Impact 2 --&gt; Risk 3</w:t>
      </w:r>
    </w:p>
    <w:p w14:paraId="757F0AC6" w14:textId="77777777" w:rsidR="00CC09D1" w:rsidRPr="00CC09D1" w:rsidRDefault="00CC09D1" w:rsidP="00CC09D1">
      <w:pPr>
        <w:rPr>
          <w:sz w:val="24"/>
          <w:szCs w:val="24"/>
          <w:lang w:val="en"/>
        </w:rPr>
      </w:pPr>
      <w:r w:rsidRPr="00CC09D1">
        <w:rPr>
          <w:sz w:val="24"/>
          <w:szCs w:val="24"/>
          <w:lang w:val="en"/>
        </w:rPr>
        <w:t>• Type of threat - natural events:</w:t>
      </w:r>
    </w:p>
    <w:p w14:paraId="25CD490A" w14:textId="5422FBA5" w:rsidR="00CC09D1" w:rsidRPr="00CC09D1" w:rsidRDefault="00CC09D1" w:rsidP="00CC09D1">
      <w:pPr>
        <w:rPr>
          <w:sz w:val="24"/>
          <w:szCs w:val="24"/>
          <w:lang w:val="en"/>
        </w:rPr>
      </w:pPr>
      <w:r w:rsidRPr="00CC09D1">
        <w:rPr>
          <w:sz w:val="24"/>
          <w:szCs w:val="24"/>
          <w:lang w:val="en"/>
        </w:rPr>
        <w:t>– Climatic phenomenon</w:t>
      </w:r>
      <w:r w:rsidR="00A669C5">
        <w:rPr>
          <w:sz w:val="24"/>
          <w:szCs w:val="24"/>
          <w:lang w:val="en"/>
        </w:rPr>
        <w:t xml:space="preserve">: </w:t>
      </w:r>
      <w:r w:rsidR="00A669C5" w:rsidRPr="00A669C5">
        <w:rPr>
          <w:sz w:val="24"/>
          <w:szCs w:val="24"/>
          <w:lang w:val="en"/>
        </w:rPr>
        <w:t xml:space="preserve">Probability 1, Impact </w:t>
      </w:r>
      <w:r w:rsidR="00A669C5">
        <w:rPr>
          <w:sz w:val="24"/>
          <w:szCs w:val="24"/>
          <w:lang w:val="en"/>
        </w:rPr>
        <w:t>1</w:t>
      </w:r>
      <w:r w:rsidR="00A669C5" w:rsidRPr="00A669C5">
        <w:rPr>
          <w:sz w:val="24"/>
          <w:szCs w:val="24"/>
          <w:lang w:val="en"/>
        </w:rPr>
        <w:t xml:space="preserve"> --&gt; Risk </w:t>
      </w:r>
      <w:r w:rsidR="00A669C5">
        <w:rPr>
          <w:sz w:val="24"/>
          <w:szCs w:val="24"/>
          <w:lang w:val="en"/>
        </w:rPr>
        <w:t>2</w:t>
      </w:r>
    </w:p>
    <w:p w14:paraId="4162BEE0" w14:textId="40F904D5" w:rsidR="00CC09D1" w:rsidRPr="00CC09D1" w:rsidRDefault="00CC09D1" w:rsidP="00CC09D1">
      <w:pPr>
        <w:rPr>
          <w:sz w:val="24"/>
          <w:szCs w:val="24"/>
          <w:lang w:val="en"/>
        </w:rPr>
      </w:pPr>
      <w:r w:rsidRPr="00CC09D1">
        <w:rPr>
          <w:sz w:val="24"/>
          <w:szCs w:val="24"/>
          <w:lang w:val="en"/>
        </w:rPr>
        <w:t>– Seismic phenomenon</w:t>
      </w:r>
      <w:r w:rsidR="00A669C5">
        <w:rPr>
          <w:sz w:val="24"/>
          <w:szCs w:val="24"/>
          <w:lang w:val="en"/>
        </w:rPr>
        <w:t xml:space="preserve">: </w:t>
      </w:r>
      <w:r w:rsidR="00A669C5" w:rsidRPr="00A669C5">
        <w:rPr>
          <w:sz w:val="24"/>
          <w:szCs w:val="24"/>
          <w:lang w:val="en"/>
        </w:rPr>
        <w:t xml:space="preserve">Probability </w:t>
      </w:r>
      <w:r w:rsidR="00A669C5">
        <w:rPr>
          <w:sz w:val="24"/>
          <w:szCs w:val="24"/>
          <w:lang w:val="en"/>
        </w:rPr>
        <w:t>1</w:t>
      </w:r>
      <w:r w:rsidR="00A669C5" w:rsidRPr="00A669C5">
        <w:rPr>
          <w:sz w:val="24"/>
          <w:szCs w:val="24"/>
          <w:lang w:val="en"/>
        </w:rPr>
        <w:t xml:space="preserve">, Impact </w:t>
      </w:r>
      <w:r w:rsidR="00A669C5">
        <w:rPr>
          <w:sz w:val="24"/>
          <w:szCs w:val="24"/>
          <w:lang w:val="en"/>
        </w:rPr>
        <w:t>1</w:t>
      </w:r>
      <w:r w:rsidR="00A669C5" w:rsidRPr="00A669C5">
        <w:rPr>
          <w:sz w:val="24"/>
          <w:szCs w:val="24"/>
          <w:lang w:val="en"/>
        </w:rPr>
        <w:t xml:space="preserve"> --&gt; Risk </w:t>
      </w:r>
      <w:r w:rsidR="00A669C5">
        <w:rPr>
          <w:sz w:val="24"/>
          <w:szCs w:val="24"/>
          <w:lang w:val="en"/>
        </w:rPr>
        <w:t>2</w:t>
      </w:r>
    </w:p>
    <w:p w14:paraId="5D33E191" w14:textId="4F576F69" w:rsidR="00CC09D1" w:rsidRPr="00CC09D1" w:rsidRDefault="00CC09D1" w:rsidP="00CC09D1">
      <w:pPr>
        <w:rPr>
          <w:sz w:val="24"/>
          <w:szCs w:val="24"/>
          <w:lang w:val="en"/>
        </w:rPr>
      </w:pPr>
      <w:r w:rsidRPr="00CC09D1">
        <w:rPr>
          <w:sz w:val="24"/>
          <w:szCs w:val="24"/>
          <w:lang w:val="en"/>
        </w:rPr>
        <w:t>– Meteorological phenomenon</w:t>
      </w:r>
      <w:r w:rsidR="00A669C5">
        <w:rPr>
          <w:sz w:val="24"/>
          <w:szCs w:val="24"/>
          <w:lang w:val="en"/>
        </w:rPr>
        <w:t>:</w:t>
      </w:r>
      <w:r w:rsidR="00A669C5" w:rsidRPr="00A669C5">
        <w:rPr>
          <w:lang w:val="en-US"/>
        </w:rPr>
        <w:t xml:space="preserve"> </w:t>
      </w:r>
      <w:r w:rsidR="00A669C5" w:rsidRPr="00A669C5">
        <w:rPr>
          <w:sz w:val="24"/>
          <w:szCs w:val="24"/>
          <w:lang w:val="en"/>
        </w:rPr>
        <w:t xml:space="preserve">Probability </w:t>
      </w:r>
      <w:r w:rsidR="00A669C5">
        <w:rPr>
          <w:sz w:val="24"/>
          <w:szCs w:val="24"/>
          <w:lang w:val="en"/>
        </w:rPr>
        <w:t>2</w:t>
      </w:r>
      <w:r w:rsidR="00A669C5" w:rsidRPr="00A669C5">
        <w:rPr>
          <w:sz w:val="24"/>
          <w:szCs w:val="24"/>
          <w:lang w:val="en"/>
        </w:rPr>
        <w:t xml:space="preserve">, Impact </w:t>
      </w:r>
      <w:r w:rsidR="00A669C5">
        <w:rPr>
          <w:sz w:val="24"/>
          <w:szCs w:val="24"/>
          <w:lang w:val="en"/>
        </w:rPr>
        <w:t>1</w:t>
      </w:r>
      <w:r w:rsidR="00A669C5" w:rsidRPr="00A669C5">
        <w:rPr>
          <w:sz w:val="24"/>
          <w:szCs w:val="24"/>
          <w:lang w:val="en"/>
        </w:rPr>
        <w:t xml:space="preserve"> --&gt; Risk </w:t>
      </w:r>
      <w:r w:rsidR="00A669C5">
        <w:rPr>
          <w:sz w:val="24"/>
          <w:szCs w:val="24"/>
          <w:lang w:val="en"/>
        </w:rPr>
        <w:t>3</w:t>
      </w:r>
    </w:p>
    <w:p w14:paraId="2A615437" w14:textId="718ADA51" w:rsidR="00CC09D1" w:rsidRPr="00CC09D1" w:rsidRDefault="00CC09D1" w:rsidP="00CC09D1">
      <w:pPr>
        <w:rPr>
          <w:sz w:val="24"/>
          <w:szCs w:val="24"/>
          <w:lang w:val="en"/>
        </w:rPr>
      </w:pPr>
      <w:r w:rsidRPr="00CC09D1">
        <w:rPr>
          <w:sz w:val="24"/>
          <w:szCs w:val="24"/>
          <w:lang w:val="en"/>
        </w:rPr>
        <w:t>• Loss of essential services:</w:t>
      </w:r>
    </w:p>
    <w:p w14:paraId="72E881F7" w14:textId="79267A85" w:rsidR="00CC09D1" w:rsidRPr="00CC09D1" w:rsidRDefault="00CC09D1" w:rsidP="00CC09D1">
      <w:pPr>
        <w:rPr>
          <w:sz w:val="24"/>
          <w:szCs w:val="24"/>
          <w:lang w:val="en"/>
        </w:rPr>
      </w:pPr>
      <w:r w:rsidRPr="00CC09D1">
        <w:rPr>
          <w:sz w:val="24"/>
          <w:szCs w:val="24"/>
          <w:lang w:val="en"/>
        </w:rPr>
        <w:t>– Failure of air-</w:t>
      </w:r>
      <w:proofErr w:type="spellStart"/>
      <w:r w:rsidRPr="00CC09D1">
        <w:rPr>
          <w:sz w:val="24"/>
          <w:szCs w:val="24"/>
          <w:lang w:val="en"/>
        </w:rPr>
        <w:t>conditionin</w:t>
      </w:r>
      <w:proofErr w:type="spellEnd"/>
      <w:r w:rsidR="00A669C5">
        <w:rPr>
          <w:sz w:val="24"/>
          <w:szCs w:val="24"/>
          <w:lang w:val="en"/>
        </w:rPr>
        <w:t xml:space="preserve">: </w:t>
      </w:r>
      <w:r w:rsidR="00A669C5" w:rsidRPr="00A669C5">
        <w:rPr>
          <w:sz w:val="24"/>
          <w:szCs w:val="24"/>
          <w:lang w:val="en"/>
        </w:rPr>
        <w:t xml:space="preserve">Probability </w:t>
      </w:r>
      <w:r w:rsidR="00A669C5">
        <w:rPr>
          <w:sz w:val="24"/>
          <w:szCs w:val="24"/>
          <w:lang w:val="en"/>
        </w:rPr>
        <w:t>2</w:t>
      </w:r>
      <w:r w:rsidR="00A669C5" w:rsidRPr="00A669C5">
        <w:rPr>
          <w:sz w:val="24"/>
          <w:szCs w:val="24"/>
          <w:lang w:val="en"/>
        </w:rPr>
        <w:t xml:space="preserve">, Impact 2 --&gt; Risk </w:t>
      </w:r>
      <w:r w:rsidR="00A669C5">
        <w:rPr>
          <w:sz w:val="24"/>
          <w:szCs w:val="24"/>
          <w:lang w:val="en"/>
        </w:rPr>
        <w:t>4</w:t>
      </w:r>
    </w:p>
    <w:p w14:paraId="5CCEE594" w14:textId="24C45366" w:rsidR="00CC09D1" w:rsidRPr="00CC09D1" w:rsidRDefault="00CC09D1" w:rsidP="00CC09D1">
      <w:pPr>
        <w:rPr>
          <w:sz w:val="24"/>
          <w:szCs w:val="24"/>
          <w:lang w:val="en"/>
        </w:rPr>
      </w:pPr>
      <w:r w:rsidRPr="00CC09D1">
        <w:rPr>
          <w:sz w:val="24"/>
          <w:szCs w:val="24"/>
          <w:lang w:val="en"/>
        </w:rPr>
        <w:t>– Loss of power supply</w:t>
      </w:r>
      <w:r w:rsidR="00A669C5">
        <w:rPr>
          <w:sz w:val="24"/>
          <w:szCs w:val="24"/>
          <w:lang w:val="en"/>
        </w:rPr>
        <w:t xml:space="preserve">: </w:t>
      </w:r>
      <w:r w:rsidR="00A669C5" w:rsidRPr="00A669C5">
        <w:rPr>
          <w:sz w:val="24"/>
          <w:szCs w:val="24"/>
          <w:lang w:val="en"/>
        </w:rPr>
        <w:t xml:space="preserve">Probability </w:t>
      </w:r>
      <w:r w:rsidR="00A669C5">
        <w:rPr>
          <w:sz w:val="24"/>
          <w:szCs w:val="24"/>
          <w:lang w:val="en"/>
        </w:rPr>
        <w:t>3</w:t>
      </w:r>
      <w:r w:rsidR="00A669C5" w:rsidRPr="00A669C5">
        <w:rPr>
          <w:sz w:val="24"/>
          <w:szCs w:val="24"/>
          <w:lang w:val="en"/>
        </w:rPr>
        <w:t xml:space="preserve">, Impact 2 --&gt; Risk </w:t>
      </w:r>
      <w:r w:rsidR="00A669C5">
        <w:rPr>
          <w:sz w:val="24"/>
          <w:szCs w:val="24"/>
          <w:lang w:val="en"/>
        </w:rPr>
        <w:t>5</w:t>
      </w:r>
    </w:p>
    <w:p w14:paraId="084A3A8E" w14:textId="293A6366" w:rsidR="00CC09D1" w:rsidRPr="00CC09D1" w:rsidRDefault="00CC09D1" w:rsidP="00CC09D1">
      <w:pPr>
        <w:rPr>
          <w:sz w:val="24"/>
          <w:szCs w:val="24"/>
          <w:lang w:val="en"/>
        </w:rPr>
      </w:pPr>
      <w:r w:rsidRPr="00CC09D1">
        <w:rPr>
          <w:sz w:val="24"/>
          <w:szCs w:val="24"/>
          <w:lang w:val="en"/>
        </w:rPr>
        <w:t>– Failure of telecommunication equipment</w:t>
      </w:r>
      <w:r w:rsidR="00EA11D4">
        <w:rPr>
          <w:sz w:val="24"/>
          <w:szCs w:val="24"/>
          <w:lang w:val="en"/>
        </w:rPr>
        <w:t xml:space="preserve">: </w:t>
      </w:r>
      <w:r w:rsidR="00EA11D4" w:rsidRPr="00EA11D4">
        <w:rPr>
          <w:sz w:val="24"/>
          <w:szCs w:val="24"/>
          <w:lang w:val="en"/>
        </w:rPr>
        <w:t xml:space="preserve">Probability 1, Impact </w:t>
      </w:r>
      <w:r w:rsidR="00EA11D4">
        <w:rPr>
          <w:sz w:val="24"/>
          <w:szCs w:val="24"/>
          <w:lang w:val="en"/>
        </w:rPr>
        <w:t>3</w:t>
      </w:r>
      <w:r w:rsidR="00EA11D4" w:rsidRPr="00EA11D4">
        <w:rPr>
          <w:sz w:val="24"/>
          <w:szCs w:val="24"/>
          <w:lang w:val="en"/>
        </w:rPr>
        <w:t xml:space="preserve">--&gt; Risk </w:t>
      </w:r>
      <w:r w:rsidR="00EA11D4">
        <w:rPr>
          <w:sz w:val="24"/>
          <w:szCs w:val="24"/>
          <w:lang w:val="en"/>
        </w:rPr>
        <w:t>4</w:t>
      </w:r>
    </w:p>
    <w:p w14:paraId="2F96371F" w14:textId="11A794B0" w:rsidR="00CC09D1" w:rsidRPr="00CC09D1" w:rsidRDefault="00CC09D1" w:rsidP="00CC09D1">
      <w:pPr>
        <w:rPr>
          <w:sz w:val="24"/>
          <w:szCs w:val="24"/>
          <w:lang w:val="en"/>
        </w:rPr>
      </w:pPr>
      <w:r w:rsidRPr="00CC09D1">
        <w:rPr>
          <w:sz w:val="24"/>
          <w:szCs w:val="24"/>
          <w:lang w:val="en"/>
        </w:rPr>
        <w:t>• Compromise of information:</w:t>
      </w:r>
    </w:p>
    <w:p w14:paraId="5633C4B8" w14:textId="00E38194" w:rsidR="00CC09D1" w:rsidRPr="00CC09D1" w:rsidRDefault="00CC09D1" w:rsidP="00CC09D1">
      <w:pPr>
        <w:rPr>
          <w:sz w:val="24"/>
          <w:szCs w:val="24"/>
          <w:lang w:val="en"/>
        </w:rPr>
      </w:pPr>
      <w:r w:rsidRPr="00CC09D1">
        <w:rPr>
          <w:sz w:val="24"/>
          <w:szCs w:val="24"/>
          <w:lang w:val="en"/>
        </w:rPr>
        <w:t>– Remote spying</w:t>
      </w:r>
      <w:r w:rsidR="00733747">
        <w:rPr>
          <w:sz w:val="24"/>
          <w:szCs w:val="24"/>
          <w:lang w:val="en"/>
        </w:rPr>
        <w:t>:</w:t>
      </w:r>
      <w:r w:rsidRPr="00CC09D1">
        <w:rPr>
          <w:sz w:val="24"/>
          <w:szCs w:val="24"/>
          <w:lang w:val="en"/>
        </w:rPr>
        <w:t xml:space="preserve"> </w:t>
      </w:r>
      <w:r w:rsidR="00733747" w:rsidRPr="00733747">
        <w:rPr>
          <w:sz w:val="24"/>
          <w:szCs w:val="24"/>
          <w:lang w:val="en"/>
        </w:rPr>
        <w:t xml:space="preserve">Probability 1, Impact </w:t>
      </w:r>
      <w:r w:rsidR="00733747">
        <w:rPr>
          <w:sz w:val="24"/>
          <w:szCs w:val="24"/>
          <w:lang w:val="en"/>
        </w:rPr>
        <w:t>3</w:t>
      </w:r>
      <w:r w:rsidR="00733747" w:rsidRPr="00733747">
        <w:rPr>
          <w:sz w:val="24"/>
          <w:szCs w:val="24"/>
          <w:lang w:val="en"/>
        </w:rPr>
        <w:t xml:space="preserve"> --&gt; Risk </w:t>
      </w:r>
      <w:r w:rsidR="00733747">
        <w:rPr>
          <w:sz w:val="24"/>
          <w:szCs w:val="24"/>
          <w:lang w:val="en"/>
        </w:rPr>
        <w:t>4</w:t>
      </w:r>
    </w:p>
    <w:p w14:paraId="1B0EAD93" w14:textId="1FA3366E" w:rsidR="00CC09D1" w:rsidRPr="00CC09D1" w:rsidRDefault="00CC09D1" w:rsidP="00CC09D1">
      <w:pPr>
        <w:rPr>
          <w:sz w:val="24"/>
          <w:szCs w:val="24"/>
          <w:lang w:val="en"/>
        </w:rPr>
      </w:pPr>
      <w:r w:rsidRPr="00CC09D1">
        <w:rPr>
          <w:sz w:val="24"/>
          <w:szCs w:val="24"/>
          <w:lang w:val="en"/>
        </w:rPr>
        <w:t>– Eavesdropping</w:t>
      </w:r>
      <w:r w:rsidR="00733747">
        <w:rPr>
          <w:sz w:val="24"/>
          <w:szCs w:val="24"/>
          <w:lang w:val="en"/>
        </w:rPr>
        <w:t xml:space="preserve">: </w:t>
      </w:r>
      <w:r w:rsidR="00733747" w:rsidRPr="00733747">
        <w:rPr>
          <w:sz w:val="24"/>
          <w:szCs w:val="24"/>
          <w:lang w:val="en"/>
        </w:rPr>
        <w:t xml:space="preserve">Probability 1, Impact </w:t>
      </w:r>
      <w:r w:rsidR="00733747">
        <w:rPr>
          <w:sz w:val="24"/>
          <w:szCs w:val="24"/>
          <w:lang w:val="en"/>
        </w:rPr>
        <w:t>3</w:t>
      </w:r>
      <w:r w:rsidR="00733747" w:rsidRPr="00733747">
        <w:rPr>
          <w:sz w:val="24"/>
          <w:szCs w:val="24"/>
          <w:lang w:val="en"/>
        </w:rPr>
        <w:t xml:space="preserve"> --&gt; Risk</w:t>
      </w:r>
      <w:r w:rsidR="00733747">
        <w:rPr>
          <w:sz w:val="24"/>
          <w:szCs w:val="24"/>
          <w:lang w:val="en"/>
        </w:rPr>
        <w:t xml:space="preserve"> 4</w:t>
      </w:r>
    </w:p>
    <w:p w14:paraId="1D259501" w14:textId="342758C0" w:rsidR="00CC09D1" w:rsidRPr="00CC09D1" w:rsidRDefault="00CC09D1" w:rsidP="00CC09D1">
      <w:pPr>
        <w:rPr>
          <w:sz w:val="24"/>
          <w:szCs w:val="24"/>
          <w:lang w:val="en"/>
        </w:rPr>
      </w:pPr>
      <w:r w:rsidRPr="00CC09D1">
        <w:rPr>
          <w:sz w:val="24"/>
          <w:szCs w:val="24"/>
          <w:lang w:val="en"/>
        </w:rPr>
        <w:t>– Theft of media or documents</w:t>
      </w:r>
      <w:r w:rsidR="00733747">
        <w:rPr>
          <w:sz w:val="24"/>
          <w:szCs w:val="24"/>
          <w:lang w:val="en"/>
        </w:rPr>
        <w:t xml:space="preserve">: </w:t>
      </w:r>
      <w:r w:rsidR="00733747" w:rsidRPr="00733747">
        <w:rPr>
          <w:sz w:val="24"/>
          <w:szCs w:val="24"/>
          <w:lang w:val="en"/>
        </w:rPr>
        <w:t xml:space="preserve">Probability </w:t>
      </w:r>
      <w:r w:rsidR="00733747">
        <w:rPr>
          <w:sz w:val="24"/>
          <w:szCs w:val="24"/>
          <w:lang w:val="en"/>
        </w:rPr>
        <w:t>2</w:t>
      </w:r>
      <w:r w:rsidR="00733747" w:rsidRPr="00733747">
        <w:rPr>
          <w:sz w:val="24"/>
          <w:szCs w:val="24"/>
          <w:lang w:val="en"/>
        </w:rPr>
        <w:t xml:space="preserve">, Impact </w:t>
      </w:r>
      <w:r w:rsidR="00733747">
        <w:rPr>
          <w:sz w:val="24"/>
          <w:szCs w:val="24"/>
          <w:lang w:val="en"/>
        </w:rPr>
        <w:t>3</w:t>
      </w:r>
      <w:r w:rsidR="00733747" w:rsidRPr="00733747">
        <w:rPr>
          <w:sz w:val="24"/>
          <w:szCs w:val="24"/>
          <w:lang w:val="en"/>
        </w:rPr>
        <w:t xml:space="preserve"> --&gt; Risk </w:t>
      </w:r>
      <w:r w:rsidR="00733747">
        <w:rPr>
          <w:sz w:val="24"/>
          <w:szCs w:val="24"/>
          <w:lang w:val="en"/>
        </w:rPr>
        <w:t>5</w:t>
      </w:r>
    </w:p>
    <w:p w14:paraId="45D20E78" w14:textId="58035C45" w:rsidR="00CC09D1" w:rsidRPr="00CC09D1" w:rsidRDefault="00CC09D1" w:rsidP="00CC09D1">
      <w:pPr>
        <w:rPr>
          <w:sz w:val="24"/>
          <w:szCs w:val="24"/>
          <w:lang w:val="en"/>
        </w:rPr>
      </w:pPr>
      <w:r w:rsidRPr="00CC09D1">
        <w:rPr>
          <w:sz w:val="24"/>
          <w:szCs w:val="24"/>
          <w:lang w:val="en"/>
        </w:rPr>
        <w:t>– Theft of equipment</w:t>
      </w:r>
      <w:r w:rsidR="00733747">
        <w:rPr>
          <w:sz w:val="24"/>
          <w:szCs w:val="24"/>
          <w:lang w:val="en"/>
        </w:rPr>
        <w:t xml:space="preserve">: </w:t>
      </w:r>
      <w:r w:rsidR="00733747" w:rsidRPr="00733747">
        <w:rPr>
          <w:sz w:val="24"/>
          <w:szCs w:val="24"/>
          <w:lang w:val="en"/>
        </w:rPr>
        <w:t xml:space="preserve">Probability 1, Impact </w:t>
      </w:r>
      <w:r w:rsidR="00733747">
        <w:rPr>
          <w:sz w:val="24"/>
          <w:szCs w:val="24"/>
          <w:lang w:val="en"/>
        </w:rPr>
        <w:t>3</w:t>
      </w:r>
      <w:r w:rsidR="00733747" w:rsidRPr="00733747">
        <w:rPr>
          <w:sz w:val="24"/>
          <w:szCs w:val="24"/>
          <w:lang w:val="en"/>
        </w:rPr>
        <w:t xml:space="preserve"> --&gt; Risk </w:t>
      </w:r>
      <w:r w:rsidR="00733747">
        <w:rPr>
          <w:sz w:val="24"/>
          <w:szCs w:val="24"/>
          <w:lang w:val="en"/>
        </w:rPr>
        <w:t>4</w:t>
      </w:r>
    </w:p>
    <w:p w14:paraId="635C9A09" w14:textId="2DD9B53B" w:rsidR="00CC09D1" w:rsidRPr="00CC09D1" w:rsidRDefault="00CC09D1" w:rsidP="00CC09D1">
      <w:pPr>
        <w:rPr>
          <w:sz w:val="24"/>
          <w:szCs w:val="24"/>
          <w:lang w:val="en"/>
        </w:rPr>
      </w:pPr>
      <w:r w:rsidRPr="00CC09D1">
        <w:rPr>
          <w:sz w:val="24"/>
          <w:szCs w:val="24"/>
          <w:lang w:val="en"/>
        </w:rPr>
        <w:t>– Disclosure</w:t>
      </w:r>
      <w:r w:rsidR="00733747">
        <w:rPr>
          <w:sz w:val="24"/>
          <w:szCs w:val="24"/>
          <w:lang w:val="en"/>
        </w:rPr>
        <w:t xml:space="preserve">: </w:t>
      </w:r>
      <w:r w:rsidR="00733747" w:rsidRPr="00733747">
        <w:rPr>
          <w:sz w:val="24"/>
          <w:szCs w:val="24"/>
          <w:lang w:val="en"/>
        </w:rPr>
        <w:t>Probability 1, Impact 2 --&gt; Risk 3</w:t>
      </w:r>
    </w:p>
    <w:p w14:paraId="728E2EEC" w14:textId="6C730D06" w:rsidR="00CC09D1" w:rsidRPr="00CC09D1" w:rsidRDefault="00CC09D1" w:rsidP="00CC09D1">
      <w:pPr>
        <w:rPr>
          <w:sz w:val="24"/>
          <w:szCs w:val="24"/>
          <w:lang w:val="en"/>
        </w:rPr>
      </w:pPr>
      <w:r w:rsidRPr="00CC09D1">
        <w:rPr>
          <w:sz w:val="24"/>
          <w:szCs w:val="24"/>
          <w:lang w:val="en"/>
        </w:rPr>
        <w:t>– Data from untrustworthy sources</w:t>
      </w:r>
      <w:r w:rsidR="00733747">
        <w:rPr>
          <w:sz w:val="24"/>
          <w:szCs w:val="24"/>
          <w:lang w:val="en"/>
        </w:rPr>
        <w:t xml:space="preserve">: </w:t>
      </w:r>
      <w:r w:rsidR="00733747" w:rsidRPr="00733747">
        <w:rPr>
          <w:sz w:val="24"/>
          <w:szCs w:val="24"/>
          <w:lang w:val="en"/>
        </w:rPr>
        <w:t xml:space="preserve">Probability 1, Impact </w:t>
      </w:r>
      <w:r w:rsidR="00733747">
        <w:rPr>
          <w:sz w:val="24"/>
          <w:szCs w:val="24"/>
          <w:lang w:val="en"/>
        </w:rPr>
        <w:t>1</w:t>
      </w:r>
      <w:r w:rsidR="00733747" w:rsidRPr="00733747">
        <w:rPr>
          <w:sz w:val="24"/>
          <w:szCs w:val="24"/>
          <w:lang w:val="en"/>
        </w:rPr>
        <w:t xml:space="preserve"> --&gt; Risk </w:t>
      </w:r>
      <w:r w:rsidR="00733747">
        <w:rPr>
          <w:sz w:val="24"/>
          <w:szCs w:val="24"/>
          <w:lang w:val="en"/>
        </w:rPr>
        <w:t>2</w:t>
      </w:r>
    </w:p>
    <w:p w14:paraId="3615BF95" w14:textId="7B15247A" w:rsidR="00CC09D1" w:rsidRPr="00CC09D1" w:rsidRDefault="00CC09D1" w:rsidP="00CC09D1">
      <w:pPr>
        <w:rPr>
          <w:sz w:val="24"/>
          <w:szCs w:val="24"/>
          <w:lang w:val="en"/>
        </w:rPr>
      </w:pPr>
      <w:r w:rsidRPr="00CC09D1">
        <w:rPr>
          <w:sz w:val="24"/>
          <w:szCs w:val="24"/>
          <w:lang w:val="en"/>
        </w:rPr>
        <w:t>– Position detection</w:t>
      </w:r>
      <w:r w:rsidR="00733747">
        <w:rPr>
          <w:sz w:val="24"/>
          <w:szCs w:val="24"/>
          <w:lang w:val="en"/>
        </w:rPr>
        <w:t xml:space="preserve">: </w:t>
      </w:r>
      <w:r w:rsidR="00733747" w:rsidRPr="00733747">
        <w:rPr>
          <w:sz w:val="24"/>
          <w:szCs w:val="24"/>
          <w:lang w:val="en"/>
        </w:rPr>
        <w:t xml:space="preserve">Probability 1, Impact </w:t>
      </w:r>
      <w:r w:rsidR="00733747">
        <w:rPr>
          <w:sz w:val="24"/>
          <w:szCs w:val="24"/>
          <w:lang w:val="en"/>
        </w:rPr>
        <w:t>1</w:t>
      </w:r>
      <w:r w:rsidR="00733747" w:rsidRPr="00733747">
        <w:rPr>
          <w:sz w:val="24"/>
          <w:szCs w:val="24"/>
          <w:lang w:val="en"/>
        </w:rPr>
        <w:t xml:space="preserve"> --&gt; Risk </w:t>
      </w:r>
      <w:r w:rsidR="00733747">
        <w:rPr>
          <w:sz w:val="24"/>
          <w:szCs w:val="24"/>
          <w:lang w:val="en"/>
        </w:rPr>
        <w:t>2</w:t>
      </w:r>
    </w:p>
    <w:p w14:paraId="7B637DC8" w14:textId="1919F726" w:rsidR="00CC09D1" w:rsidRPr="00CC09D1" w:rsidRDefault="00CC09D1" w:rsidP="00CC09D1">
      <w:pPr>
        <w:rPr>
          <w:sz w:val="24"/>
          <w:szCs w:val="24"/>
          <w:lang w:val="en"/>
        </w:rPr>
      </w:pPr>
      <w:r w:rsidRPr="00CC09D1">
        <w:rPr>
          <w:sz w:val="24"/>
          <w:szCs w:val="24"/>
          <w:lang w:val="en"/>
        </w:rPr>
        <w:t>• Technical failures:</w:t>
      </w:r>
    </w:p>
    <w:p w14:paraId="587E5C47" w14:textId="53F89BFC" w:rsidR="00CC09D1" w:rsidRPr="00CC09D1" w:rsidRDefault="00CC09D1" w:rsidP="00CC09D1">
      <w:pPr>
        <w:rPr>
          <w:sz w:val="24"/>
          <w:szCs w:val="24"/>
          <w:lang w:val="en"/>
        </w:rPr>
      </w:pPr>
      <w:r w:rsidRPr="00CC09D1">
        <w:rPr>
          <w:sz w:val="24"/>
          <w:szCs w:val="24"/>
          <w:lang w:val="en"/>
        </w:rPr>
        <w:t>– Equipment failure</w:t>
      </w:r>
      <w:r w:rsidR="00733747">
        <w:rPr>
          <w:sz w:val="24"/>
          <w:szCs w:val="24"/>
          <w:lang w:val="en"/>
        </w:rPr>
        <w:t xml:space="preserve">: </w:t>
      </w:r>
      <w:r w:rsidR="00733747" w:rsidRPr="00733747">
        <w:rPr>
          <w:sz w:val="24"/>
          <w:szCs w:val="24"/>
          <w:lang w:val="en"/>
        </w:rPr>
        <w:t xml:space="preserve">Probability 1, Impact </w:t>
      </w:r>
      <w:r w:rsidR="00733747">
        <w:rPr>
          <w:sz w:val="24"/>
          <w:szCs w:val="24"/>
          <w:lang w:val="en"/>
        </w:rPr>
        <w:t>3</w:t>
      </w:r>
      <w:r w:rsidR="00733747" w:rsidRPr="00733747">
        <w:rPr>
          <w:sz w:val="24"/>
          <w:szCs w:val="24"/>
          <w:lang w:val="en"/>
        </w:rPr>
        <w:t xml:space="preserve"> --&gt; Risk </w:t>
      </w:r>
      <w:r w:rsidR="00733747">
        <w:rPr>
          <w:sz w:val="24"/>
          <w:szCs w:val="24"/>
          <w:lang w:val="en"/>
        </w:rPr>
        <w:t>4</w:t>
      </w:r>
    </w:p>
    <w:p w14:paraId="02A6E6A4" w14:textId="5A02ED3C" w:rsidR="00CC09D1" w:rsidRPr="00CC09D1" w:rsidRDefault="00CC09D1" w:rsidP="00CC09D1">
      <w:pPr>
        <w:rPr>
          <w:sz w:val="24"/>
          <w:szCs w:val="24"/>
          <w:lang w:val="en"/>
        </w:rPr>
      </w:pPr>
      <w:r w:rsidRPr="00CC09D1">
        <w:rPr>
          <w:sz w:val="24"/>
          <w:szCs w:val="24"/>
          <w:lang w:val="en"/>
        </w:rPr>
        <w:t>– Software malfunction</w:t>
      </w:r>
      <w:r w:rsidR="00733747">
        <w:rPr>
          <w:sz w:val="24"/>
          <w:szCs w:val="24"/>
          <w:lang w:val="en"/>
        </w:rPr>
        <w:t xml:space="preserve">: </w:t>
      </w:r>
      <w:r w:rsidR="00733747" w:rsidRPr="00733747">
        <w:rPr>
          <w:sz w:val="24"/>
          <w:szCs w:val="24"/>
          <w:lang w:val="en"/>
        </w:rPr>
        <w:t>Probability 1, Impact 2 --&gt; Risk 3</w:t>
      </w:r>
    </w:p>
    <w:p w14:paraId="57EAC2B2" w14:textId="756F6F38" w:rsidR="00CC09D1" w:rsidRPr="00CC09D1" w:rsidRDefault="00CC09D1" w:rsidP="00CC09D1">
      <w:pPr>
        <w:rPr>
          <w:sz w:val="24"/>
          <w:szCs w:val="24"/>
          <w:lang w:val="en"/>
        </w:rPr>
      </w:pPr>
      <w:r w:rsidRPr="00CC09D1">
        <w:rPr>
          <w:sz w:val="24"/>
          <w:szCs w:val="24"/>
          <w:lang w:val="en"/>
        </w:rPr>
        <w:t>– Breach of information system maintainability</w:t>
      </w:r>
      <w:r w:rsidR="00733747">
        <w:rPr>
          <w:sz w:val="24"/>
          <w:szCs w:val="24"/>
          <w:lang w:val="en"/>
        </w:rPr>
        <w:t xml:space="preserve">: </w:t>
      </w:r>
      <w:r w:rsidR="00733747" w:rsidRPr="00733747">
        <w:rPr>
          <w:sz w:val="24"/>
          <w:szCs w:val="24"/>
          <w:lang w:val="en"/>
        </w:rPr>
        <w:t xml:space="preserve">Probability 1, Impact </w:t>
      </w:r>
      <w:r w:rsidR="00733747">
        <w:rPr>
          <w:sz w:val="24"/>
          <w:szCs w:val="24"/>
          <w:lang w:val="en"/>
        </w:rPr>
        <w:t>1</w:t>
      </w:r>
      <w:r w:rsidR="00733747" w:rsidRPr="00733747">
        <w:rPr>
          <w:sz w:val="24"/>
          <w:szCs w:val="24"/>
          <w:lang w:val="en"/>
        </w:rPr>
        <w:t xml:space="preserve"> --&gt; Risk </w:t>
      </w:r>
      <w:r w:rsidR="00733747">
        <w:rPr>
          <w:sz w:val="24"/>
          <w:szCs w:val="24"/>
          <w:lang w:val="en"/>
        </w:rPr>
        <w:t>2</w:t>
      </w:r>
    </w:p>
    <w:p w14:paraId="643C0B71" w14:textId="0B82F702" w:rsidR="00CC09D1" w:rsidRPr="00CC09D1" w:rsidRDefault="00CC09D1" w:rsidP="00CC09D1">
      <w:pPr>
        <w:rPr>
          <w:sz w:val="24"/>
          <w:szCs w:val="24"/>
          <w:lang w:val="en"/>
        </w:rPr>
      </w:pPr>
      <w:r w:rsidRPr="00CC09D1">
        <w:rPr>
          <w:sz w:val="24"/>
          <w:szCs w:val="24"/>
          <w:lang w:val="en"/>
        </w:rPr>
        <w:lastRenderedPageBreak/>
        <w:t xml:space="preserve">• </w:t>
      </w:r>
      <w:proofErr w:type="spellStart"/>
      <w:r w:rsidRPr="00CC09D1">
        <w:rPr>
          <w:sz w:val="24"/>
          <w:szCs w:val="24"/>
          <w:lang w:val="en"/>
        </w:rPr>
        <w:t>Unauthorised</w:t>
      </w:r>
      <w:proofErr w:type="spellEnd"/>
      <w:r w:rsidRPr="00CC09D1">
        <w:rPr>
          <w:sz w:val="24"/>
          <w:szCs w:val="24"/>
          <w:lang w:val="en"/>
        </w:rPr>
        <w:t xml:space="preserve"> actions:</w:t>
      </w:r>
    </w:p>
    <w:p w14:paraId="6E8FEAA7" w14:textId="2E21A55A" w:rsidR="00CC09D1" w:rsidRPr="00CC09D1" w:rsidRDefault="00CC09D1" w:rsidP="00CC09D1">
      <w:pPr>
        <w:rPr>
          <w:sz w:val="24"/>
          <w:szCs w:val="24"/>
          <w:lang w:val="en"/>
        </w:rPr>
      </w:pPr>
      <w:r w:rsidRPr="00CC09D1">
        <w:rPr>
          <w:sz w:val="24"/>
          <w:szCs w:val="24"/>
          <w:lang w:val="en"/>
        </w:rPr>
        <w:t xml:space="preserve">– </w:t>
      </w:r>
      <w:proofErr w:type="spellStart"/>
      <w:r w:rsidRPr="00CC09D1">
        <w:rPr>
          <w:sz w:val="24"/>
          <w:szCs w:val="24"/>
          <w:lang w:val="en"/>
        </w:rPr>
        <w:t>Unauthorised</w:t>
      </w:r>
      <w:proofErr w:type="spellEnd"/>
      <w:r w:rsidRPr="00CC09D1">
        <w:rPr>
          <w:sz w:val="24"/>
          <w:szCs w:val="24"/>
          <w:lang w:val="en"/>
        </w:rPr>
        <w:t xml:space="preserve"> use of equipment</w:t>
      </w:r>
      <w:r w:rsidR="003C76AE">
        <w:rPr>
          <w:sz w:val="24"/>
          <w:szCs w:val="24"/>
          <w:lang w:val="en"/>
        </w:rPr>
        <w:t xml:space="preserve">: </w:t>
      </w:r>
      <w:r w:rsidR="003C76AE" w:rsidRPr="003C76AE">
        <w:rPr>
          <w:sz w:val="24"/>
          <w:szCs w:val="24"/>
          <w:lang w:val="en"/>
        </w:rPr>
        <w:t>Probability 1, Impact 2 --&gt; Risk 3</w:t>
      </w:r>
    </w:p>
    <w:p w14:paraId="222A0B7F" w14:textId="4E1C8FF2" w:rsidR="00CC09D1" w:rsidRPr="00CC09D1" w:rsidRDefault="00CC09D1" w:rsidP="00CC09D1">
      <w:pPr>
        <w:rPr>
          <w:sz w:val="24"/>
          <w:szCs w:val="24"/>
          <w:lang w:val="en"/>
        </w:rPr>
      </w:pPr>
      <w:r w:rsidRPr="00CC09D1">
        <w:rPr>
          <w:sz w:val="24"/>
          <w:szCs w:val="24"/>
          <w:lang w:val="en"/>
        </w:rPr>
        <w:t>– Fraudulent copying of software</w:t>
      </w:r>
      <w:bookmarkStart w:id="3" w:name="_Hlk36722192"/>
      <w:r w:rsidR="003C76AE">
        <w:rPr>
          <w:sz w:val="24"/>
          <w:szCs w:val="24"/>
          <w:lang w:val="en"/>
        </w:rPr>
        <w:t xml:space="preserve">: </w:t>
      </w:r>
      <w:r w:rsidR="003C76AE" w:rsidRPr="003C76AE">
        <w:rPr>
          <w:sz w:val="24"/>
          <w:szCs w:val="24"/>
          <w:lang w:val="en"/>
        </w:rPr>
        <w:t xml:space="preserve">Probability 1, Impact </w:t>
      </w:r>
      <w:r w:rsidR="003C76AE">
        <w:rPr>
          <w:sz w:val="24"/>
          <w:szCs w:val="24"/>
          <w:lang w:val="en"/>
        </w:rPr>
        <w:t>3</w:t>
      </w:r>
      <w:r w:rsidR="003C76AE" w:rsidRPr="003C76AE">
        <w:rPr>
          <w:sz w:val="24"/>
          <w:szCs w:val="24"/>
          <w:lang w:val="en"/>
        </w:rPr>
        <w:t xml:space="preserve"> --&gt; Risk </w:t>
      </w:r>
      <w:r w:rsidR="003C76AE">
        <w:rPr>
          <w:sz w:val="24"/>
          <w:szCs w:val="24"/>
          <w:lang w:val="en"/>
        </w:rPr>
        <w:t>4</w:t>
      </w:r>
      <w:bookmarkEnd w:id="3"/>
    </w:p>
    <w:p w14:paraId="3E6960E1" w14:textId="05FA5196" w:rsidR="00CC09D1" w:rsidRPr="00CC09D1" w:rsidRDefault="00CC09D1" w:rsidP="00CC09D1">
      <w:pPr>
        <w:rPr>
          <w:sz w:val="24"/>
          <w:szCs w:val="24"/>
          <w:lang w:val="en"/>
        </w:rPr>
      </w:pPr>
      <w:r w:rsidRPr="00CC09D1">
        <w:rPr>
          <w:sz w:val="24"/>
          <w:szCs w:val="24"/>
          <w:lang w:val="en"/>
        </w:rPr>
        <w:t>– Corruption of data</w:t>
      </w:r>
      <w:r w:rsidR="003C76AE">
        <w:rPr>
          <w:sz w:val="24"/>
          <w:szCs w:val="24"/>
          <w:lang w:val="en"/>
        </w:rPr>
        <w:t xml:space="preserve">: </w:t>
      </w:r>
      <w:r w:rsidR="003C76AE" w:rsidRPr="003C76AE">
        <w:rPr>
          <w:sz w:val="24"/>
          <w:szCs w:val="24"/>
          <w:lang w:val="en"/>
        </w:rPr>
        <w:t xml:space="preserve">Probability 1, Impact </w:t>
      </w:r>
      <w:r w:rsidR="003C76AE">
        <w:rPr>
          <w:sz w:val="24"/>
          <w:szCs w:val="24"/>
          <w:lang w:val="en"/>
        </w:rPr>
        <w:t>2</w:t>
      </w:r>
      <w:r w:rsidR="003C76AE" w:rsidRPr="003C76AE">
        <w:rPr>
          <w:sz w:val="24"/>
          <w:szCs w:val="24"/>
          <w:lang w:val="en"/>
        </w:rPr>
        <w:t xml:space="preserve"> --&gt; Risk </w:t>
      </w:r>
      <w:r w:rsidR="003C76AE">
        <w:rPr>
          <w:sz w:val="24"/>
          <w:szCs w:val="24"/>
          <w:lang w:val="en"/>
        </w:rPr>
        <w:t>3</w:t>
      </w:r>
    </w:p>
    <w:p w14:paraId="6BB66AD5" w14:textId="6C9804A0" w:rsidR="00CC09D1" w:rsidRPr="00CC09D1" w:rsidRDefault="00CC09D1" w:rsidP="00CC09D1">
      <w:pPr>
        <w:rPr>
          <w:sz w:val="24"/>
          <w:szCs w:val="24"/>
          <w:lang w:val="en"/>
        </w:rPr>
      </w:pPr>
      <w:r w:rsidRPr="00CC09D1">
        <w:rPr>
          <w:sz w:val="24"/>
          <w:szCs w:val="24"/>
          <w:lang w:val="en"/>
        </w:rPr>
        <w:t>– Illegal processing of data</w:t>
      </w:r>
      <w:r w:rsidR="003C76AE">
        <w:rPr>
          <w:sz w:val="24"/>
          <w:szCs w:val="24"/>
          <w:lang w:val="en"/>
        </w:rPr>
        <w:t xml:space="preserve">: </w:t>
      </w:r>
      <w:r w:rsidR="003C76AE" w:rsidRPr="003C76AE">
        <w:rPr>
          <w:sz w:val="24"/>
          <w:szCs w:val="24"/>
          <w:lang w:val="en"/>
        </w:rPr>
        <w:t>: Probability 1, Impact 3 --&gt; Risk 4</w:t>
      </w:r>
    </w:p>
    <w:p w14:paraId="502D5813" w14:textId="77777777" w:rsidR="00CC09D1" w:rsidRPr="00CC09D1" w:rsidRDefault="00CC09D1" w:rsidP="00CC09D1">
      <w:pPr>
        <w:rPr>
          <w:sz w:val="24"/>
          <w:szCs w:val="24"/>
          <w:lang w:val="en"/>
        </w:rPr>
      </w:pPr>
      <w:r w:rsidRPr="00CC09D1">
        <w:rPr>
          <w:sz w:val="24"/>
          <w:szCs w:val="24"/>
          <w:lang w:val="en"/>
        </w:rPr>
        <w:t>• Type of threat - Compromise of functions:</w:t>
      </w:r>
    </w:p>
    <w:p w14:paraId="7698C3EA" w14:textId="73060861" w:rsidR="00CC09D1" w:rsidRPr="00CC09D1" w:rsidRDefault="00CC09D1" w:rsidP="00CC09D1">
      <w:pPr>
        <w:rPr>
          <w:sz w:val="24"/>
          <w:szCs w:val="24"/>
          <w:lang w:val="en"/>
        </w:rPr>
      </w:pPr>
      <w:r w:rsidRPr="00CC09D1">
        <w:rPr>
          <w:sz w:val="24"/>
          <w:szCs w:val="24"/>
          <w:lang w:val="en"/>
        </w:rPr>
        <w:t>– Error in use</w:t>
      </w:r>
      <w:r w:rsidR="003C76AE">
        <w:rPr>
          <w:sz w:val="24"/>
          <w:szCs w:val="24"/>
          <w:lang w:val="en"/>
        </w:rPr>
        <w:t xml:space="preserve">: </w:t>
      </w:r>
      <w:r w:rsidR="003C76AE" w:rsidRPr="003C76AE">
        <w:rPr>
          <w:sz w:val="24"/>
          <w:szCs w:val="24"/>
          <w:lang w:val="en"/>
        </w:rPr>
        <w:t xml:space="preserve">Probability 1, Impact </w:t>
      </w:r>
      <w:r w:rsidR="003C76AE">
        <w:rPr>
          <w:sz w:val="24"/>
          <w:szCs w:val="24"/>
          <w:lang w:val="en"/>
        </w:rPr>
        <w:t>2</w:t>
      </w:r>
      <w:r w:rsidR="003C76AE" w:rsidRPr="003C76AE">
        <w:rPr>
          <w:sz w:val="24"/>
          <w:szCs w:val="24"/>
          <w:lang w:val="en"/>
        </w:rPr>
        <w:t xml:space="preserve"> --&gt; Risk </w:t>
      </w:r>
      <w:r w:rsidR="003C76AE">
        <w:rPr>
          <w:sz w:val="24"/>
          <w:szCs w:val="24"/>
          <w:lang w:val="en"/>
        </w:rPr>
        <w:t>3</w:t>
      </w:r>
    </w:p>
    <w:p w14:paraId="7FEDDD76" w14:textId="2D0EADC9" w:rsidR="00CC09D1" w:rsidRPr="00CC09D1" w:rsidRDefault="00CC09D1" w:rsidP="00CC09D1">
      <w:pPr>
        <w:rPr>
          <w:sz w:val="24"/>
          <w:szCs w:val="24"/>
          <w:lang w:val="en"/>
        </w:rPr>
      </w:pPr>
      <w:r w:rsidRPr="00CC09D1">
        <w:rPr>
          <w:sz w:val="24"/>
          <w:szCs w:val="24"/>
          <w:lang w:val="en"/>
        </w:rPr>
        <w:t>– Forging of rights</w:t>
      </w:r>
      <w:r w:rsidR="003C76AE">
        <w:rPr>
          <w:sz w:val="24"/>
          <w:szCs w:val="24"/>
          <w:lang w:val="en"/>
        </w:rPr>
        <w:t xml:space="preserve">: </w:t>
      </w:r>
      <w:r w:rsidR="003C76AE" w:rsidRPr="003C76AE">
        <w:rPr>
          <w:sz w:val="24"/>
          <w:szCs w:val="24"/>
          <w:lang w:val="en"/>
        </w:rPr>
        <w:t xml:space="preserve">Probability 1, Impact </w:t>
      </w:r>
      <w:r w:rsidR="003C76AE">
        <w:rPr>
          <w:sz w:val="24"/>
          <w:szCs w:val="24"/>
          <w:lang w:val="en"/>
        </w:rPr>
        <w:t>1</w:t>
      </w:r>
      <w:r w:rsidR="003C76AE" w:rsidRPr="003C76AE">
        <w:rPr>
          <w:sz w:val="24"/>
          <w:szCs w:val="24"/>
          <w:lang w:val="en"/>
        </w:rPr>
        <w:t xml:space="preserve"> --&gt; Risk </w:t>
      </w:r>
      <w:r w:rsidR="003C76AE">
        <w:rPr>
          <w:sz w:val="24"/>
          <w:szCs w:val="24"/>
          <w:lang w:val="en"/>
        </w:rPr>
        <w:t>2</w:t>
      </w:r>
    </w:p>
    <w:p w14:paraId="6356052E" w14:textId="59D9D1B1" w:rsidR="00CC09D1" w:rsidRPr="00CC09D1" w:rsidRDefault="00CC09D1" w:rsidP="00CC09D1">
      <w:pPr>
        <w:rPr>
          <w:sz w:val="24"/>
          <w:szCs w:val="24"/>
          <w:lang w:val="en"/>
        </w:rPr>
      </w:pPr>
      <w:r w:rsidRPr="00CC09D1">
        <w:rPr>
          <w:sz w:val="24"/>
          <w:szCs w:val="24"/>
          <w:lang w:val="en"/>
        </w:rPr>
        <w:t>– Denial of actions</w:t>
      </w:r>
      <w:r w:rsidR="003C76AE">
        <w:rPr>
          <w:sz w:val="24"/>
          <w:szCs w:val="24"/>
          <w:lang w:val="en"/>
        </w:rPr>
        <w:t xml:space="preserve">: </w:t>
      </w:r>
      <w:r w:rsidR="003C76AE" w:rsidRPr="003C76AE">
        <w:rPr>
          <w:sz w:val="24"/>
          <w:szCs w:val="24"/>
          <w:lang w:val="en"/>
        </w:rPr>
        <w:t xml:space="preserve">Probability 1, Impact </w:t>
      </w:r>
      <w:r w:rsidR="003C76AE">
        <w:rPr>
          <w:sz w:val="24"/>
          <w:szCs w:val="24"/>
          <w:lang w:val="en"/>
        </w:rPr>
        <w:t>2</w:t>
      </w:r>
      <w:r w:rsidR="003C76AE" w:rsidRPr="003C76AE">
        <w:rPr>
          <w:sz w:val="24"/>
          <w:szCs w:val="24"/>
          <w:lang w:val="en"/>
        </w:rPr>
        <w:t xml:space="preserve"> --&gt; Risk </w:t>
      </w:r>
      <w:r w:rsidR="003C76AE">
        <w:rPr>
          <w:sz w:val="24"/>
          <w:szCs w:val="24"/>
          <w:lang w:val="en"/>
        </w:rPr>
        <w:t>3</w:t>
      </w:r>
    </w:p>
    <w:p w14:paraId="2BA683F4" w14:textId="00845ADB" w:rsidR="000A5078" w:rsidRDefault="00CC09D1" w:rsidP="00BA34A2">
      <w:pPr>
        <w:rPr>
          <w:sz w:val="24"/>
          <w:szCs w:val="24"/>
          <w:lang w:val="en"/>
        </w:rPr>
      </w:pPr>
      <w:r w:rsidRPr="00CC09D1">
        <w:rPr>
          <w:sz w:val="24"/>
          <w:szCs w:val="24"/>
          <w:lang w:val="en"/>
        </w:rPr>
        <w:t>– Breach of personnel availability</w:t>
      </w:r>
      <w:r w:rsidR="003C76AE">
        <w:rPr>
          <w:sz w:val="24"/>
          <w:szCs w:val="24"/>
          <w:lang w:val="en"/>
        </w:rPr>
        <w:t xml:space="preserve">: </w:t>
      </w:r>
      <w:r w:rsidR="003C76AE" w:rsidRPr="003C76AE">
        <w:rPr>
          <w:sz w:val="24"/>
          <w:szCs w:val="24"/>
          <w:lang w:val="en"/>
        </w:rPr>
        <w:t xml:space="preserve">Probability 1, Impact </w:t>
      </w:r>
      <w:r w:rsidR="003C76AE">
        <w:rPr>
          <w:sz w:val="24"/>
          <w:szCs w:val="24"/>
          <w:lang w:val="en"/>
        </w:rPr>
        <w:t>3</w:t>
      </w:r>
      <w:r w:rsidR="003C76AE" w:rsidRPr="003C76AE">
        <w:rPr>
          <w:sz w:val="24"/>
          <w:szCs w:val="24"/>
          <w:lang w:val="en"/>
        </w:rPr>
        <w:t xml:space="preserve"> --&gt; Risk </w:t>
      </w:r>
      <w:r w:rsidR="003C76AE">
        <w:rPr>
          <w:sz w:val="24"/>
          <w:szCs w:val="24"/>
          <w:lang w:val="en"/>
        </w:rPr>
        <w:t>4</w:t>
      </w:r>
    </w:p>
    <w:p w14:paraId="709E3682" w14:textId="77777777" w:rsidR="003C76AE" w:rsidRPr="000A5078" w:rsidRDefault="003C76AE" w:rsidP="00BA34A2">
      <w:pPr>
        <w:rPr>
          <w:sz w:val="24"/>
          <w:szCs w:val="24"/>
          <w:lang w:val="en"/>
        </w:rPr>
      </w:pPr>
    </w:p>
    <w:p w14:paraId="4A704798" w14:textId="77777777" w:rsidR="00BA34A2" w:rsidRPr="00B9484C" w:rsidRDefault="00BA34A2" w:rsidP="00BA34A2">
      <w:pPr>
        <w:rPr>
          <w:rFonts w:cstheme="minorHAnsi"/>
          <w:sz w:val="24"/>
          <w:szCs w:val="24"/>
          <w:lang w:val="en-GB"/>
        </w:rPr>
      </w:pPr>
      <w:r w:rsidDel="00000001">
        <w:rPr>
          <w:sz w:val="24"/>
          <w:szCs w:val="24"/>
          <w:lang w:val="en"/>
        </w:rPr>
        <w:tab/>
      </w:r>
      <w:r w:rsidDel="00000002">
        <w:rPr>
          <w:sz w:val="24"/>
          <w:szCs w:val="24"/>
          <w:lang w:val="en"/>
        </w:rPr>
        <w:t>2.1.1.</w:t>
      </w:r>
      <w:r w:rsidDel="00000003">
        <w:rPr>
          <w:sz w:val="24"/>
          <w:szCs w:val="24"/>
          <w:lang w:val="en"/>
        </w:rPr>
        <w:t>3</w:t>
      </w:r>
      <w:r w:rsidDel="00000004">
        <w:rPr>
          <w:sz w:val="24"/>
          <w:szCs w:val="24"/>
          <w:lang w:val="en"/>
        </w:rPr>
        <w:t>.</w:t>
      </w:r>
      <w:r w:rsidRPr="00B9484C" w:rsidDel="00000005">
        <w:rPr>
          <w:sz w:val="24"/>
          <w:szCs w:val="24"/>
          <w:lang w:val="en"/>
        </w:rPr>
        <w:t xml:space="preserve"> Identification of existing controls</w:t>
      </w:r>
    </w:p>
    <w:p w14:paraId="65644D49" w14:textId="06480666" w:rsidR="007C2BD7" w:rsidRPr="00A41C68" w:rsidRDefault="00A41C68" w:rsidP="00E9621A">
      <w:pPr>
        <w:rPr>
          <w:rFonts w:ascii="Times New Roman" w:hAnsi="Times New Roman" w:cs="Times New Roman"/>
          <w:sz w:val="24"/>
          <w:szCs w:val="24"/>
          <w:lang w:val="en-US"/>
        </w:rPr>
      </w:pPr>
      <w:r>
        <w:rPr>
          <w:rFonts w:ascii="Times New Roman" w:hAnsi="Times New Roman" w:cs="Times New Roman"/>
          <w:sz w:val="24"/>
          <w:szCs w:val="24"/>
          <w:lang w:val="en-US"/>
        </w:rPr>
        <w:t>To identify and evaluate state of</w:t>
      </w:r>
      <w:r w:rsidR="00586E03" w:rsidRPr="00A41C68">
        <w:rPr>
          <w:rFonts w:ascii="Times New Roman" w:hAnsi="Times New Roman" w:cs="Times New Roman"/>
          <w:sz w:val="24"/>
          <w:szCs w:val="24"/>
          <w:lang w:val="en-US"/>
        </w:rPr>
        <w:t xml:space="preserve"> existing controls, following activities have been carried out:</w:t>
      </w:r>
    </w:p>
    <w:p w14:paraId="3B12184D" w14:textId="77777777" w:rsidR="00F96074" w:rsidRDefault="00586E03" w:rsidP="00F96074">
      <w:pPr>
        <w:pStyle w:val="ListParagraph"/>
        <w:numPr>
          <w:ilvl w:val="0"/>
          <w:numId w:val="14"/>
        </w:numPr>
        <w:rPr>
          <w:rFonts w:ascii="Times New Roman" w:hAnsi="Times New Roman" w:cs="Times New Roman"/>
          <w:sz w:val="24"/>
          <w:szCs w:val="24"/>
          <w:lang w:val="en-US"/>
        </w:rPr>
      </w:pPr>
      <w:r w:rsidRPr="00F96074">
        <w:rPr>
          <w:rFonts w:ascii="Times New Roman" w:hAnsi="Times New Roman" w:cs="Times New Roman"/>
          <w:sz w:val="24"/>
          <w:szCs w:val="24"/>
          <w:lang w:val="en-US"/>
        </w:rPr>
        <w:t>Reviewing documents containing information about the controls</w:t>
      </w:r>
      <w:r w:rsidR="00A41C68" w:rsidRPr="00F96074">
        <w:rPr>
          <w:rFonts w:ascii="Times New Roman" w:hAnsi="Times New Roman" w:cs="Times New Roman"/>
          <w:sz w:val="24"/>
          <w:szCs w:val="24"/>
          <w:lang w:val="en-US"/>
        </w:rPr>
        <w:t>: risk-related documents, risk treatment plans</w:t>
      </w:r>
      <w:r w:rsidR="00F96074">
        <w:rPr>
          <w:rFonts w:ascii="Times New Roman" w:hAnsi="Times New Roman" w:cs="Times New Roman"/>
          <w:sz w:val="24"/>
          <w:szCs w:val="24"/>
          <w:lang w:val="en-US"/>
        </w:rPr>
        <w:t xml:space="preserve"> </w:t>
      </w:r>
    </w:p>
    <w:p w14:paraId="1AFEBE60" w14:textId="580B8A31" w:rsidR="00586E03" w:rsidRDefault="00F96074" w:rsidP="00F96074">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 xml:space="preserve">Interviews </w:t>
      </w:r>
      <w:r w:rsidR="00586E03" w:rsidRPr="00F96074">
        <w:rPr>
          <w:rFonts w:ascii="Times New Roman" w:hAnsi="Times New Roman" w:cs="Times New Roman"/>
          <w:sz w:val="24"/>
          <w:szCs w:val="24"/>
          <w:lang w:val="en-US"/>
        </w:rPr>
        <w:t>with the people responsible for information</w:t>
      </w:r>
      <w:r w:rsidR="00A41C68" w:rsidRPr="00F96074">
        <w:rPr>
          <w:rFonts w:ascii="Times New Roman" w:hAnsi="Times New Roman" w:cs="Times New Roman"/>
          <w:sz w:val="24"/>
          <w:szCs w:val="24"/>
          <w:lang w:val="en-US"/>
        </w:rPr>
        <w:t xml:space="preserve"> </w:t>
      </w:r>
      <w:r w:rsidR="00586E03" w:rsidRPr="00F96074">
        <w:rPr>
          <w:rFonts w:ascii="Times New Roman" w:hAnsi="Times New Roman" w:cs="Times New Roman"/>
          <w:sz w:val="24"/>
          <w:szCs w:val="24"/>
          <w:lang w:val="en-US"/>
        </w:rPr>
        <w:t>security and the users as to which controls are really</w:t>
      </w:r>
      <w:r w:rsidR="00A41C68" w:rsidRPr="00F96074">
        <w:rPr>
          <w:rFonts w:ascii="Times New Roman" w:hAnsi="Times New Roman" w:cs="Times New Roman"/>
          <w:sz w:val="24"/>
          <w:szCs w:val="24"/>
          <w:lang w:val="en-US"/>
        </w:rPr>
        <w:t xml:space="preserve"> </w:t>
      </w:r>
      <w:r w:rsidR="00586E03" w:rsidRPr="00F96074">
        <w:rPr>
          <w:rFonts w:ascii="Times New Roman" w:hAnsi="Times New Roman" w:cs="Times New Roman"/>
          <w:sz w:val="24"/>
          <w:szCs w:val="24"/>
          <w:lang w:val="en-US"/>
        </w:rPr>
        <w:t>implemented</w:t>
      </w:r>
    </w:p>
    <w:p w14:paraId="7460BEC3" w14:textId="77777777" w:rsidR="00E24E84" w:rsidRDefault="00E24E84" w:rsidP="00E24E84">
      <w:pPr>
        <w:pStyle w:val="ListParagraph"/>
        <w:numPr>
          <w:ilvl w:val="0"/>
          <w:numId w:val="14"/>
        </w:numPr>
        <w:autoSpaceDE w:val="0"/>
        <w:autoSpaceDN w:val="0"/>
        <w:adjustRightInd w:val="0"/>
        <w:spacing w:after="0" w:line="240" w:lineRule="auto"/>
        <w:rPr>
          <w:rFonts w:ascii="Times New Roman" w:hAnsi="Times New Roman" w:cs="Times New Roman"/>
          <w:sz w:val="24"/>
          <w:szCs w:val="24"/>
          <w:lang w:val="en-US"/>
        </w:rPr>
      </w:pPr>
      <w:r w:rsidRPr="00E24E84">
        <w:rPr>
          <w:rFonts w:ascii="Times New Roman" w:hAnsi="Times New Roman" w:cs="Times New Roman"/>
          <w:sz w:val="24"/>
          <w:szCs w:val="24"/>
          <w:lang w:val="en-US"/>
        </w:rPr>
        <w:t>Comparing implemented physical controls with the list of what</w:t>
      </w:r>
      <w:r>
        <w:rPr>
          <w:rFonts w:ascii="Times New Roman" w:hAnsi="Times New Roman" w:cs="Times New Roman"/>
          <w:sz w:val="24"/>
          <w:szCs w:val="24"/>
          <w:lang w:val="en-US"/>
        </w:rPr>
        <w:t xml:space="preserve"> </w:t>
      </w:r>
      <w:r w:rsidRPr="00E24E84">
        <w:rPr>
          <w:rFonts w:ascii="Times New Roman" w:hAnsi="Times New Roman" w:cs="Times New Roman"/>
          <w:sz w:val="24"/>
          <w:szCs w:val="24"/>
          <w:lang w:val="en-US"/>
        </w:rPr>
        <w:t>controls should be there, and checking for correctness and efficiency.</w:t>
      </w:r>
    </w:p>
    <w:p w14:paraId="44323BF4" w14:textId="2FE23B0B" w:rsidR="00985322" w:rsidRDefault="00586E03" w:rsidP="00985322">
      <w:pPr>
        <w:pStyle w:val="ListParagraph"/>
        <w:numPr>
          <w:ilvl w:val="0"/>
          <w:numId w:val="14"/>
        </w:numPr>
        <w:autoSpaceDE w:val="0"/>
        <w:autoSpaceDN w:val="0"/>
        <w:adjustRightInd w:val="0"/>
        <w:spacing w:after="0" w:line="240" w:lineRule="auto"/>
        <w:rPr>
          <w:rFonts w:ascii="Times New Roman" w:hAnsi="Times New Roman" w:cs="Times New Roman"/>
          <w:sz w:val="24"/>
          <w:szCs w:val="24"/>
          <w:lang w:val="en-US"/>
        </w:rPr>
      </w:pPr>
      <w:r w:rsidRPr="00E24E84">
        <w:rPr>
          <w:rFonts w:ascii="Times New Roman" w:hAnsi="Times New Roman" w:cs="Times New Roman"/>
          <w:sz w:val="24"/>
          <w:szCs w:val="24"/>
          <w:lang w:val="en-US"/>
        </w:rPr>
        <w:t xml:space="preserve">Reviewing results of </w:t>
      </w:r>
      <w:r w:rsidR="001F1EFA">
        <w:rPr>
          <w:rFonts w:ascii="Times New Roman" w:hAnsi="Times New Roman" w:cs="Times New Roman"/>
          <w:sz w:val="24"/>
          <w:szCs w:val="24"/>
          <w:lang w:val="en-US"/>
        </w:rPr>
        <w:t>previous internal</w:t>
      </w:r>
      <w:r w:rsidRPr="00E24E84">
        <w:rPr>
          <w:rFonts w:ascii="Times New Roman" w:hAnsi="Times New Roman" w:cs="Times New Roman"/>
          <w:sz w:val="24"/>
          <w:szCs w:val="24"/>
          <w:lang w:val="en-US"/>
        </w:rPr>
        <w:t xml:space="preserve"> audits</w:t>
      </w:r>
    </w:p>
    <w:p w14:paraId="5F44720E" w14:textId="77777777" w:rsidR="00985322" w:rsidRDefault="00985322" w:rsidP="00985322">
      <w:pPr>
        <w:autoSpaceDE w:val="0"/>
        <w:autoSpaceDN w:val="0"/>
        <w:adjustRightInd w:val="0"/>
        <w:spacing w:after="0" w:line="240" w:lineRule="auto"/>
        <w:rPr>
          <w:rFonts w:ascii="Times New Roman" w:hAnsi="Times New Roman" w:cs="Times New Roman"/>
          <w:sz w:val="24"/>
          <w:szCs w:val="24"/>
          <w:lang w:val="en-US"/>
        </w:rPr>
      </w:pPr>
    </w:p>
    <w:p w14:paraId="5FC11529" w14:textId="60888D91" w:rsidR="00E36EB1" w:rsidRDefault="00985322" w:rsidP="00985322">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Existing o</w:t>
      </w:r>
      <w:r w:rsidRPr="00985322">
        <w:rPr>
          <w:rFonts w:ascii="Times New Roman" w:hAnsi="Times New Roman" w:cs="Times New Roman"/>
          <w:sz w:val="24"/>
          <w:szCs w:val="24"/>
          <w:lang w:val="en-US"/>
        </w:rPr>
        <w:t>rganizational and legal controls:</w:t>
      </w:r>
    </w:p>
    <w:p w14:paraId="454E8BCC" w14:textId="0F3337F0" w:rsidR="00E36EB1" w:rsidRDefault="00E36EB1" w:rsidP="00985322">
      <w:pPr>
        <w:pStyle w:val="ListParagraph"/>
        <w:numPr>
          <w:ilvl w:val="0"/>
          <w:numId w:val="15"/>
        </w:numPr>
        <w:autoSpaceDE w:val="0"/>
        <w:autoSpaceDN w:val="0"/>
        <w:adjustRightInd w:val="0"/>
        <w:spacing w:after="0" w:line="240" w:lineRule="auto"/>
        <w:rPr>
          <w:rFonts w:ascii="Times New Roman" w:hAnsi="Times New Roman" w:cs="Times New Roman"/>
          <w:sz w:val="24"/>
          <w:szCs w:val="24"/>
          <w:lang w:val="en-US"/>
        </w:rPr>
      </w:pPr>
      <w:r w:rsidRPr="00E36EB1">
        <w:rPr>
          <w:rFonts w:ascii="Times New Roman" w:hAnsi="Times New Roman" w:cs="Times New Roman"/>
          <w:sz w:val="24"/>
          <w:szCs w:val="24"/>
          <w:lang w:val="en-US"/>
        </w:rPr>
        <w:t>Security awareness training</w:t>
      </w:r>
      <w:r>
        <w:rPr>
          <w:rFonts w:ascii="Times New Roman" w:hAnsi="Times New Roman" w:cs="Times New Roman"/>
          <w:sz w:val="24"/>
          <w:szCs w:val="24"/>
          <w:lang w:val="en-US"/>
        </w:rPr>
        <w:t>s for new employees</w:t>
      </w:r>
    </w:p>
    <w:p w14:paraId="3AF5BB65" w14:textId="066B6C56" w:rsidR="00E36EB1" w:rsidRPr="00E36EB1" w:rsidRDefault="00E36EB1" w:rsidP="00E36EB1">
      <w:pPr>
        <w:pStyle w:val="ListParagraph"/>
        <w:numPr>
          <w:ilvl w:val="0"/>
          <w:numId w:val="15"/>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Every employee has to sign </w:t>
      </w:r>
      <w:r w:rsidRPr="00985322">
        <w:rPr>
          <w:rFonts w:ascii="Times New Roman" w:hAnsi="Times New Roman" w:cs="Times New Roman"/>
          <w:sz w:val="24"/>
          <w:szCs w:val="24"/>
          <w:lang w:val="en-US"/>
        </w:rPr>
        <w:t>NDA</w:t>
      </w:r>
    </w:p>
    <w:p w14:paraId="075F8058" w14:textId="01386CF4" w:rsidR="00DC6389" w:rsidRPr="00DC6389" w:rsidRDefault="00DA3DEF" w:rsidP="00DC6389">
      <w:pPr>
        <w:pStyle w:val="ListParagraph"/>
        <w:numPr>
          <w:ilvl w:val="0"/>
          <w:numId w:val="15"/>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Agreement</w:t>
      </w:r>
      <w:r w:rsidRPr="00DA3DEF">
        <w:rPr>
          <w:rFonts w:ascii="Times New Roman" w:hAnsi="Times New Roman" w:cs="Times New Roman"/>
          <w:sz w:val="24"/>
          <w:szCs w:val="24"/>
          <w:lang w:val="en-US"/>
        </w:rPr>
        <w:t xml:space="preserve"> with security company</w:t>
      </w:r>
      <w:r w:rsidR="0010070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if alarm is raised, armed employees have to arrive within 5 minutes</w:t>
      </w:r>
    </w:p>
    <w:p w14:paraId="6DAB2240" w14:textId="77777777" w:rsidR="003039CC" w:rsidRPr="003039CC" w:rsidRDefault="003039CC" w:rsidP="003039CC">
      <w:pPr>
        <w:autoSpaceDE w:val="0"/>
        <w:autoSpaceDN w:val="0"/>
        <w:adjustRightInd w:val="0"/>
        <w:spacing w:after="0" w:line="240" w:lineRule="auto"/>
        <w:ind w:left="360"/>
        <w:rPr>
          <w:rFonts w:ascii="Times New Roman" w:hAnsi="Times New Roman" w:cs="Times New Roman"/>
          <w:sz w:val="24"/>
          <w:szCs w:val="24"/>
          <w:lang w:val="en-US"/>
        </w:rPr>
      </w:pPr>
    </w:p>
    <w:p w14:paraId="333B2BCA" w14:textId="25D638A3" w:rsidR="00443C28" w:rsidRDefault="003039CC" w:rsidP="003039CC">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Existing physical controls:</w:t>
      </w:r>
    </w:p>
    <w:p w14:paraId="59CD4D93" w14:textId="76035571" w:rsidR="00443C28" w:rsidRDefault="00443C28" w:rsidP="00443C28">
      <w:pPr>
        <w:pStyle w:val="ListParagraph"/>
        <w:numPr>
          <w:ilvl w:val="0"/>
          <w:numId w:val="16"/>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Alarm system</w:t>
      </w:r>
    </w:p>
    <w:p w14:paraId="78F1BD38" w14:textId="428A980E" w:rsidR="00443C28" w:rsidRDefault="00443C28" w:rsidP="00443C28">
      <w:pPr>
        <w:pStyle w:val="ListParagraph"/>
        <w:numPr>
          <w:ilvl w:val="0"/>
          <w:numId w:val="16"/>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Doors and windows have anti-burglar reinforcements</w:t>
      </w:r>
    </w:p>
    <w:p w14:paraId="59F81F62" w14:textId="3A07A9FA" w:rsidR="002659A0" w:rsidRDefault="002659A0" w:rsidP="002659A0">
      <w:pPr>
        <w:autoSpaceDE w:val="0"/>
        <w:autoSpaceDN w:val="0"/>
        <w:adjustRightInd w:val="0"/>
        <w:spacing w:after="0" w:line="240" w:lineRule="auto"/>
        <w:rPr>
          <w:rFonts w:ascii="Times New Roman" w:hAnsi="Times New Roman" w:cs="Times New Roman"/>
          <w:sz w:val="24"/>
          <w:szCs w:val="24"/>
          <w:lang w:val="en-US"/>
        </w:rPr>
      </w:pPr>
    </w:p>
    <w:p w14:paraId="5310ABFE" w14:textId="3B9A53F8" w:rsidR="002659A0" w:rsidRDefault="002659A0" w:rsidP="002659A0">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Existing IT controls:</w:t>
      </w:r>
    </w:p>
    <w:p w14:paraId="2A943533" w14:textId="7B3AFE79" w:rsidR="002659A0" w:rsidRPr="002659A0" w:rsidRDefault="002659A0" w:rsidP="002659A0">
      <w:pPr>
        <w:pStyle w:val="ListParagraph"/>
        <w:numPr>
          <w:ilvl w:val="0"/>
          <w:numId w:val="15"/>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All data about clients and transactions are securely encrypted</w:t>
      </w:r>
    </w:p>
    <w:p w14:paraId="5AEADD12" w14:textId="3C92FAA1" w:rsidR="00443C28" w:rsidRDefault="002659A0" w:rsidP="00443C28">
      <w:pPr>
        <w:pStyle w:val="ListParagraph"/>
        <w:numPr>
          <w:ilvl w:val="0"/>
          <w:numId w:val="16"/>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Emails are sent signed and encrypted</w:t>
      </w:r>
    </w:p>
    <w:p w14:paraId="27F006A7" w14:textId="0FE0EAB9" w:rsidR="00C8090F" w:rsidRDefault="00C8090F" w:rsidP="00443C28">
      <w:pPr>
        <w:pStyle w:val="ListParagraph"/>
        <w:numPr>
          <w:ilvl w:val="0"/>
          <w:numId w:val="16"/>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Regular </w:t>
      </w:r>
      <w:r w:rsidR="00772070">
        <w:rPr>
          <w:rFonts w:ascii="Times New Roman" w:hAnsi="Times New Roman" w:cs="Times New Roman"/>
          <w:sz w:val="24"/>
          <w:szCs w:val="24"/>
          <w:lang w:val="en-US"/>
        </w:rPr>
        <w:t xml:space="preserve">checking for </w:t>
      </w:r>
      <w:r>
        <w:rPr>
          <w:rFonts w:ascii="Times New Roman" w:hAnsi="Times New Roman" w:cs="Times New Roman"/>
          <w:sz w:val="24"/>
          <w:szCs w:val="24"/>
          <w:lang w:val="en-US"/>
        </w:rPr>
        <w:t>software updates</w:t>
      </w:r>
    </w:p>
    <w:p w14:paraId="6DA5D0E5" w14:textId="51084916" w:rsidR="00C8090F" w:rsidRDefault="00B839DC" w:rsidP="00443C28">
      <w:pPr>
        <w:pStyle w:val="ListParagraph"/>
        <w:numPr>
          <w:ilvl w:val="0"/>
          <w:numId w:val="16"/>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Company is using</w:t>
      </w:r>
      <w:r w:rsidR="00C8090F">
        <w:rPr>
          <w:rFonts w:ascii="Times New Roman" w:hAnsi="Times New Roman" w:cs="Times New Roman"/>
          <w:sz w:val="24"/>
          <w:szCs w:val="24"/>
          <w:lang w:val="en-US"/>
        </w:rPr>
        <w:t xml:space="preserve"> Kaspersky Internet Security on every computer</w:t>
      </w:r>
    </w:p>
    <w:p w14:paraId="45E8AE34" w14:textId="62A2F203" w:rsidR="00381344" w:rsidRDefault="00381344" w:rsidP="00443C28">
      <w:pPr>
        <w:pStyle w:val="ListParagraph"/>
        <w:numPr>
          <w:ilvl w:val="0"/>
          <w:numId w:val="16"/>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Fake transaction distinguishing algorithms</w:t>
      </w:r>
    </w:p>
    <w:p w14:paraId="202B48C4" w14:textId="6EC75F3D" w:rsidR="002B4208" w:rsidRDefault="002B4208" w:rsidP="00443C28">
      <w:pPr>
        <w:pStyle w:val="ListParagraph"/>
        <w:numPr>
          <w:ilvl w:val="0"/>
          <w:numId w:val="16"/>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Users have limited access rights to company computers</w:t>
      </w:r>
    </w:p>
    <w:p w14:paraId="719D8CD6" w14:textId="5836FC73" w:rsidR="002B4208" w:rsidRDefault="002B4208" w:rsidP="00443C28">
      <w:pPr>
        <w:pStyle w:val="ListParagraph"/>
        <w:numPr>
          <w:ilvl w:val="0"/>
          <w:numId w:val="16"/>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USB ports</w:t>
      </w:r>
      <w:r w:rsidR="00AE18DD">
        <w:rPr>
          <w:rFonts w:ascii="Times New Roman" w:hAnsi="Times New Roman" w:cs="Times New Roman"/>
          <w:sz w:val="24"/>
          <w:szCs w:val="24"/>
          <w:lang w:val="en-US"/>
        </w:rPr>
        <w:t xml:space="preserve"> are monitored</w:t>
      </w:r>
    </w:p>
    <w:p w14:paraId="507F9AF2" w14:textId="4A682794" w:rsidR="00194CDB" w:rsidRDefault="00194CDB" w:rsidP="00194CDB">
      <w:pPr>
        <w:pStyle w:val="ListParagraph"/>
        <w:autoSpaceDE w:val="0"/>
        <w:autoSpaceDN w:val="0"/>
        <w:adjustRightInd w:val="0"/>
        <w:spacing w:after="0" w:line="240" w:lineRule="auto"/>
        <w:rPr>
          <w:rFonts w:ascii="Times New Roman" w:hAnsi="Times New Roman" w:cs="Times New Roman"/>
          <w:sz w:val="24"/>
          <w:szCs w:val="24"/>
          <w:lang w:val="en-US"/>
        </w:rPr>
      </w:pPr>
    </w:p>
    <w:p w14:paraId="18C347AA" w14:textId="77777777" w:rsidR="00194CDB" w:rsidRDefault="00194CDB" w:rsidP="00194CDB">
      <w:pPr>
        <w:pStyle w:val="ListParagraph"/>
        <w:autoSpaceDE w:val="0"/>
        <w:autoSpaceDN w:val="0"/>
        <w:adjustRightInd w:val="0"/>
        <w:spacing w:after="0" w:line="240" w:lineRule="auto"/>
        <w:rPr>
          <w:rFonts w:ascii="Times New Roman" w:hAnsi="Times New Roman" w:cs="Times New Roman"/>
          <w:sz w:val="24"/>
          <w:szCs w:val="24"/>
          <w:lang w:val="en-US"/>
        </w:rPr>
      </w:pPr>
    </w:p>
    <w:p w14:paraId="42FAB8F6" w14:textId="5EEA789C" w:rsidR="00194CDB" w:rsidRDefault="00194CDB" w:rsidP="00194CDB">
      <w:pPr>
        <w:rPr>
          <w:sz w:val="24"/>
          <w:szCs w:val="24"/>
          <w:lang w:val="en"/>
        </w:rPr>
      </w:pPr>
      <w:r w:rsidDel="00000001">
        <w:rPr>
          <w:sz w:val="24"/>
          <w:szCs w:val="24"/>
          <w:lang w:val="en"/>
        </w:rPr>
        <w:tab/>
      </w:r>
      <w:r w:rsidDel="00000002">
        <w:rPr>
          <w:sz w:val="24"/>
          <w:szCs w:val="24"/>
          <w:lang w:val="en"/>
        </w:rPr>
        <w:t>2.1.1.</w:t>
      </w:r>
      <w:r w:rsidDel="00000003">
        <w:rPr>
          <w:sz w:val="24"/>
          <w:szCs w:val="24"/>
          <w:lang w:val="en"/>
        </w:rPr>
        <w:t>4</w:t>
      </w:r>
      <w:r w:rsidDel="00000004">
        <w:rPr>
          <w:sz w:val="24"/>
          <w:szCs w:val="24"/>
          <w:lang w:val="en"/>
        </w:rPr>
        <w:t>.</w:t>
      </w:r>
      <w:r w:rsidRPr="00B9484C" w:rsidDel="00000005">
        <w:rPr>
          <w:sz w:val="24"/>
          <w:szCs w:val="24"/>
          <w:lang w:val="en"/>
        </w:rPr>
        <w:t xml:space="preserve"> Identification of vulnerabilities</w:t>
      </w:r>
    </w:p>
    <w:p w14:paraId="6421E9BD" w14:textId="0410D52D" w:rsidR="00683439" w:rsidRDefault="00683439" w:rsidP="00194CDB">
      <w:pPr>
        <w:rPr>
          <w:sz w:val="24"/>
          <w:szCs w:val="24"/>
          <w:lang w:val="en"/>
        </w:rPr>
      </w:pPr>
    </w:p>
    <w:p w14:paraId="36762CA1" w14:textId="77777777" w:rsidR="00683439" w:rsidRPr="00601FEA" w:rsidRDefault="00683439" w:rsidP="00683439">
      <w:pPr>
        <w:jc w:val="center"/>
        <w:rPr>
          <w:lang w:val="en-US"/>
        </w:rPr>
      </w:pPr>
      <w:r>
        <w:rPr>
          <w:b/>
          <w:bCs/>
          <w:sz w:val="30"/>
          <w:szCs w:val="30"/>
          <w:lang w:val="en-US"/>
        </w:rPr>
        <w:t>Identification of vulnerabilities</w:t>
      </w:r>
    </w:p>
    <w:p w14:paraId="6E9AE5C4" w14:textId="77777777" w:rsidR="00683439" w:rsidRDefault="00683439" w:rsidP="00683439">
      <w:pPr>
        <w:rPr>
          <w:b/>
          <w:bCs/>
          <w:sz w:val="30"/>
          <w:szCs w:val="30"/>
          <w:lang w:val="en-US"/>
        </w:rPr>
      </w:pPr>
    </w:p>
    <w:p w14:paraId="476D82C5" w14:textId="77777777" w:rsidR="00683439" w:rsidRDefault="00683439" w:rsidP="00683439">
      <w:pPr>
        <w:rPr>
          <w:b/>
          <w:bCs/>
          <w:sz w:val="30"/>
          <w:szCs w:val="30"/>
          <w:lang w:val="en-US"/>
        </w:rPr>
      </w:pPr>
    </w:p>
    <w:p w14:paraId="4F3E8F11" w14:textId="77777777" w:rsidR="00683439" w:rsidRDefault="00683439" w:rsidP="00683439">
      <w:pPr>
        <w:jc w:val="both"/>
        <w:rPr>
          <w:lang w:val="en-US"/>
        </w:rPr>
      </w:pPr>
      <w:r>
        <w:rPr>
          <w:lang w:val="en-US"/>
        </w:rPr>
        <w:t xml:space="preserve">1. </w:t>
      </w:r>
      <w:r w:rsidRPr="0029519B">
        <w:rPr>
          <w:lang w:val="en-US"/>
        </w:rPr>
        <w:t>Components in the process of identifying vulnerabilities.</w:t>
      </w:r>
    </w:p>
    <w:p w14:paraId="2E034E4D" w14:textId="77777777" w:rsidR="00683439" w:rsidRDefault="00683439" w:rsidP="00683439">
      <w:pPr>
        <w:jc w:val="both"/>
        <w:rPr>
          <w:lang w:val="en-US"/>
        </w:rPr>
      </w:pPr>
      <w:r>
        <w:rPr>
          <w:lang w:val="en-US"/>
        </w:rPr>
        <w:t>1.1. Input data.</w:t>
      </w:r>
    </w:p>
    <w:p w14:paraId="4FDFB29E" w14:textId="77777777" w:rsidR="00683439" w:rsidRDefault="00683439" w:rsidP="00683439">
      <w:pPr>
        <w:jc w:val="both"/>
        <w:rPr>
          <w:lang w:val="en-US"/>
        </w:rPr>
      </w:pPr>
      <w:r>
        <w:rPr>
          <w:lang w:val="en-US"/>
        </w:rPr>
        <w:t>1.2. Action.</w:t>
      </w:r>
    </w:p>
    <w:p w14:paraId="53D43EA6" w14:textId="77777777" w:rsidR="00683439" w:rsidRDefault="00683439" w:rsidP="00683439">
      <w:pPr>
        <w:jc w:val="both"/>
        <w:rPr>
          <w:lang w:val="en-US"/>
        </w:rPr>
      </w:pPr>
      <w:r>
        <w:rPr>
          <w:lang w:val="en-US"/>
        </w:rPr>
        <w:t>1.3. Output data.</w:t>
      </w:r>
    </w:p>
    <w:p w14:paraId="10744BB0" w14:textId="77777777" w:rsidR="00683439" w:rsidRDefault="00683439" w:rsidP="00683439">
      <w:pPr>
        <w:jc w:val="both"/>
        <w:rPr>
          <w:lang w:val="en-US"/>
        </w:rPr>
      </w:pPr>
      <w:r>
        <w:rPr>
          <w:lang w:val="en-US"/>
        </w:rPr>
        <w:t xml:space="preserve">2. </w:t>
      </w:r>
      <w:r w:rsidRPr="001A0630">
        <w:rPr>
          <w:lang w:val="en-US"/>
        </w:rPr>
        <w:t>Areas of security vulnerabilities</w:t>
      </w:r>
      <w:r>
        <w:rPr>
          <w:lang w:val="en-US"/>
        </w:rPr>
        <w:t>.</w:t>
      </w:r>
    </w:p>
    <w:p w14:paraId="58884932" w14:textId="77777777" w:rsidR="00683439" w:rsidRDefault="00683439" w:rsidP="00683439">
      <w:pPr>
        <w:jc w:val="both"/>
        <w:rPr>
          <w:lang w:val="en-US"/>
        </w:rPr>
      </w:pPr>
      <w:r>
        <w:rPr>
          <w:lang w:val="en-US"/>
        </w:rPr>
        <w:t xml:space="preserve">3. Proactive methods </w:t>
      </w:r>
      <w:r w:rsidRPr="008721F4">
        <w:rPr>
          <w:lang w:val="en-US"/>
        </w:rPr>
        <w:t>in identification of vulnerabilities</w:t>
      </w:r>
      <w:r>
        <w:rPr>
          <w:lang w:val="en-US"/>
        </w:rPr>
        <w:t>.</w:t>
      </w:r>
    </w:p>
    <w:p w14:paraId="7F6CEE15" w14:textId="77777777" w:rsidR="00683439" w:rsidRDefault="00683439" w:rsidP="00683439">
      <w:pPr>
        <w:jc w:val="both"/>
        <w:rPr>
          <w:lang w:val="en-US"/>
        </w:rPr>
      </w:pPr>
      <w:r>
        <w:rPr>
          <w:lang w:val="en-US"/>
        </w:rPr>
        <w:t xml:space="preserve">3.1. Code review and analysis. </w:t>
      </w:r>
    </w:p>
    <w:p w14:paraId="10F6A38D" w14:textId="77777777" w:rsidR="00683439" w:rsidRDefault="00683439" w:rsidP="00683439">
      <w:pPr>
        <w:jc w:val="both"/>
        <w:rPr>
          <w:lang w:val="en-US"/>
        </w:rPr>
      </w:pPr>
      <w:r>
        <w:rPr>
          <w:lang w:val="en-US"/>
        </w:rPr>
        <w:t>3.2.</w:t>
      </w:r>
      <w:r w:rsidRPr="008721F4">
        <w:rPr>
          <w:lang w:val="en-GB"/>
        </w:rPr>
        <w:t xml:space="preserve"> </w:t>
      </w:r>
      <w:r w:rsidRPr="008721F4">
        <w:rPr>
          <w:lang w:val="en-US"/>
        </w:rPr>
        <w:t>Automated vulnerability scanning tool</w:t>
      </w:r>
      <w:r>
        <w:rPr>
          <w:lang w:val="en-US"/>
        </w:rPr>
        <w:t>s.</w:t>
      </w:r>
    </w:p>
    <w:p w14:paraId="60ED1EE1" w14:textId="77777777" w:rsidR="00683439" w:rsidRDefault="00683439" w:rsidP="00683439">
      <w:pPr>
        <w:jc w:val="both"/>
        <w:rPr>
          <w:lang w:val="en-US"/>
        </w:rPr>
      </w:pPr>
      <w:r>
        <w:rPr>
          <w:lang w:val="en-US"/>
        </w:rPr>
        <w:t>3.3. Penetration tests.</w:t>
      </w:r>
    </w:p>
    <w:p w14:paraId="03C68299" w14:textId="77777777" w:rsidR="00683439" w:rsidRDefault="00683439" w:rsidP="00683439">
      <w:pPr>
        <w:jc w:val="both"/>
        <w:rPr>
          <w:lang w:val="en-US"/>
        </w:rPr>
      </w:pPr>
      <w:r>
        <w:rPr>
          <w:lang w:val="en-US"/>
        </w:rPr>
        <w:t xml:space="preserve">3.4. </w:t>
      </w:r>
      <w:r w:rsidRPr="00A218BF">
        <w:rPr>
          <w:lang w:val="en-US"/>
        </w:rPr>
        <w:t>Security testing and evaluation</w:t>
      </w:r>
      <w:r>
        <w:rPr>
          <w:lang w:val="en-US"/>
        </w:rPr>
        <w:t>.</w:t>
      </w:r>
    </w:p>
    <w:p w14:paraId="718CC76D" w14:textId="77777777" w:rsidR="00683439" w:rsidRDefault="00683439" w:rsidP="00683439">
      <w:pPr>
        <w:jc w:val="both"/>
        <w:rPr>
          <w:lang w:val="en-US"/>
        </w:rPr>
      </w:pPr>
      <w:r>
        <w:rPr>
          <w:lang w:val="en-US"/>
        </w:rPr>
        <w:t xml:space="preserve">4. </w:t>
      </w:r>
      <w:r w:rsidRPr="008721F4">
        <w:rPr>
          <w:lang w:val="en-US"/>
        </w:rPr>
        <w:t>Reactive and other methods in identification of vulnerabilities</w:t>
      </w:r>
      <w:r>
        <w:rPr>
          <w:lang w:val="en-US"/>
        </w:rPr>
        <w:t>.</w:t>
      </w:r>
    </w:p>
    <w:p w14:paraId="40CB8201" w14:textId="77777777" w:rsidR="00683439" w:rsidRDefault="00683439" w:rsidP="00683439">
      <w:pPr>
        <w:jc w:val="both"/>
        <w:rPr>
          <w:lang w:val="en-US"/>
        </w:rPr>
      </w:pPr>
    </w:p>
    <w:p w14:paraId="5A473F4C" w14:textId="77777777" w:rsidR="00683439" w:rsidRDefault="00683439" w:rsidP="00683439">
      <w:pPr>
        <w:jc w:val="both"/>
        <w:rPr>
          <w:lang w:val="en-US"/>
        </w:rPr>
      </w:pPr>
      <w:r>
        <w:rPr>
          <w:lang w:val="en-US"/>
        </w:rPr>
        <w:t xml:space="preserve">1. </w:t>
      </w:r>
      <w:r w:rsidRPr="0029519B">
        <w:rPr>
          <w:lang w:val="en-US"/>
        </w:rPr>
        <w:t>Components in the process of identifying vulnerabilities</w:t>
      </w:r>
      <w:r>
        <w:rPr>
          <w:lang w:val="en-US"/>
        </w:rPr>
        <w:t>:</w:t>
      </w:r>
    </w:p>
    <w:p w14:paraId="7A5425C4" w14:textId="77777777" w:rsidR="00683439" w:rsidRDefault="00683439" w:rsidP="00683439">
      <w:pPr>
        <w:jc w:val="both"/>
        <w:rPr>
          <w:lang w:val="en-US"/>
        </w:rPr>
      </w:pPr>
    </w:p>
    <w:p w14:paraId="0939C445" w14:textId="77777777" w:rsidR="00683439" w:rsidRDefault="00683439" w:rsidP="00683439">
      <w:pPr>
        <w:pStyle w:val="ListParagraph"/>
        <w:numPr>
          <w:ilvl w:val="1"/>
          <w:numId w:val="37"/>
        </w:numPr>
        <w:suppressAutoHyphens/>
        <w:spacing w:after="0" w:line="240" w:lineRule="auto"/>
        <w:jc w:val="both"/>
        <w:rPr>
          <w:lang w:val="en-US"/>
        </w:rPr>
      </w:pPr>
      <w:r>
        <w:rPr>
          <w:lang w:val="en-US"/>
        </w:rPr>
        <w:t>Input data contains:</w:t>
      </w:r>
    </w:p>
    <w:p w14:paraId="082B4C7C" w14:textId="77777777" w:rsidR="00683439" w:rsidRDefault="00683439" w:rsidP="00683439">
      <w:pPr>
        <w:pStyle w:val="ListParagraph"/>
        <w:ind w:left="420"/>
        <w:jc w:val="both"/>
        <w:rPr>
          <w:lang w:val="en-US"/>
        </w:rPr>
      </w:pPr>
    </w:p>
    <w:p w14:paraId="0021D41E" w14:textId="77777777" w:rsidR="00683439" w:rsidRPr="0029519B" w:rsidRDefault="00683439" w:rsidP="00683439">
      <w:pPr>
        <w:ind w:left="420"/>
        <w:jc w:val="both"/>
        <w:rPr>
          <w:lang w:val="en-GB"/>
        </w:rPr>
      </w:pPr>
      <w:r>
        <w:rPr>
          <w:lang w:val="en-GB"/>
        </w:rPr>
        <w:t>L</w:t>
      </w:r>
      <w:r w:rsidRPr="0029519B">
        <w:rPr>
          <w:lang w:val="en-GB"/>
        </w:rPr>
        <w:t>ist of known threats during the transaction between the client and the health insurance organization, the list of resources at the disposal of the organization and existing controls establishing the rules for concluding the contract and determining the security of personal data and key information for the operation of health insurance organizations.</w:t>
      </w:r>
    </w:p>
    <w:p w14:paraId="2CD336AD" w14:textId="77777777" w:rsidR="00683439" w:rsidRPr="0029519B" w:rsidRDefault="00683439" w:rsidP="00683439">
      <w:pPr>
        <w:pStyle w:val="ListParagraph"/>
        <w:ind w:left="1416"/>
        <w:jc w:val="both"/>
        <w:rPr>
          <w:lang w:val="en-GB"/>
        </w:rPr>
      </w:pPr>
    </w:p>
    <w:p w14:paraId="3DE55208" w14:textId="77777777" w:rsidR="00683439" w:rsidRDefault="00683439" w:rsidP="00683439">
      <w:pPr>
        <w:pStyle w:val="ListParagraph"/>
        <w:numPr>
          <w:ilvl w:val="1"/>
          <w:numId w:val="37"/>
        </w:numPr>
        <w:suppressAutoHyphens/>
        <w:spacing w:after="0" w:line="240" w:lineRule="auto"/>
        <w:jc w:val="both"/>
        <w:rPr>
          <w:lang w:val="en-US"/>
        </w:rPr>
      </w:pPr>
      <w:r>
        <w:rPr>
          <w:lang w:val="en-US"/>
        </w:rPr>
        <w:t>Action:</w:t>
      </w:r>
    </w:p>
    <w:p w14:paraId="2188D433" w14:textId="77777777" w:rsidR="00683439" w:rsidRDefault="00683439" w:rsidP="00683439">
      <w:pPr>
        <w:pStyle w:val="ListParagraph"/>
        <w:ind w:left="420"/>
        <w:jc w:val="both"/>
        <w:rPr>
          <w:lang w:val="en-US"/>
        </w:rPr>
      </w:pPr>
    </w:p>
    <w:p w14:paraId="19417375" w14:textId="77777777" w:rsidR="00683439" w:rsidRDefault="00683439" w:rsidP="00683439">
      <w:pPr>
        <w:pStyle w:val="ListParagraph"/>
        <w:ind w:left="420"/>
        <w:jc w:val="both"/>
        <w:rPr>
          <w:lang w:val="en-GB"/>
        </w:rPr>
      </w:pPr>
      <w:r w:rsidRPr="0029519B">
        <w:rPr>
          <w:lang w:val="en-GB"/>
        </w:rPr>
        <w:t xml:space="preserve">Identify vulnerabilities that protect your health insurance company against leaks of valuable data such as customer, employee, and contract details. Appropriate safeguards against system overloading should be performed with </w:t>
      </w:r>
      <w:proofErr w:type="spellStart"/>
      <w:r w:rsidRPr="0029519B">
        <w:rPr>
          <w:lang w:val="en-GB"/>
        </w:rPr>
        <w:t>DDos</w:t>
      </w:r>
      <w:proofErr w:type="spellEnd"/>
      <w:r w:rsidRPr="0029519B">
        <w:rPr>
          <w:lang w:val="en-GB"/>
        </w:rPr>
        <w:t xml:space="preserve"> attacks.</w:t>
      </w:r>
    </w:p>
    <w:p w14:paraId="7EF71B8D" w14:textId="77777777" w:rsidR="00683439" w:rsidRDefault="00683439" w:rsidP="00683439">
      <w:pPr>
        <w:pStyle w:val="ListParagraph"/>
        <w:ind w:left="420"/>
        <w:jc w:val="both"/>
        <w:rPr>
          <w:lang w:val="en-GB"/>
        </w:rPr>
      </w:pPr>
    </w:p>
    <w:p w14:paraId="68E8FE6F" w14:textId="77777777" w:rsidR="00683439" w:rsidRPr="00FE162A" w:rsidRDefault="00683439" w:rsidP="00683439">
      <w:pPr>
        <w:pStyle w:val="ListParagraph"/>
        <w:numPr>
          <w:ilvl w:val="1"/>
          <w:numId w:val="37"/>
        </w:numPr>
        <w:suppressAutoHyphens/>
        <w:spacing w:after="0" w:line="240" w:lineRule="auto"/>
        <w:jc w:val="both"/>
        <w:rPr>
          <w:lang w:val="en-US"/>
        </w:rPr>
      </w:pPr>
      <w:r>
        <w:rPr>
          <w:lang w:val="en-US"/>
        </w:rPr>
        <w:t>Output data:</w:t>
      </w:r>
    </w:p>
    <w:p w14:paraId="4D75DF3C" w14:textId="77777777" w:rsidR="00683439" w:rsidRDefault="00683439" w:rsidP="00683439">
      <w:pPr>
        <w:pStyle w:val="ListParagraph"/>
        <w:ind w:left="420"/>
        <w:jc w:val="both"/>
        <w:rPr>
          <w:lang w:val="en-US"/>
        </w:rPr>
      </w:pPr>
    </w:p>
    <w:p w14:paraId="3E01E4C0" w14:textId="77777777" w:rsidR="00683439" w:rsidRDefault="00683439" w:rsidP="00683439">
      <w:pPr>
        <w:pStyle w:val="ListParagraph"/>
        <w:ind w:left="420"/>
        <w:jc w:val="both"/>
        <w:rPr>
          <w:rFonts w:cs="Lohit Devanagari"/>
          <w:szCs w:val="24"/>
          <w:lang w:val="en-US"/>
        </w:rPr>
      </w:pPr>
      <w:r w:rsidRPr="00E53B3A">
        <w:rPr>
          <w:rFonts w:cs="Lohit Devanagari"/>
          <w:szCs w:val="24"/>
          <w:lang w:val="en-US"/>
        </w:rPr>
        <w:lastRenderedPageBreak/>
        <w:t xml:space="preserve">A list of vulnerabilities not related to any identified risk for review, problematic from the point of view of securing a place in the security system of health insurance organizations. Points not included in </w:t>
      </w:r>
      <w:r>
        <w:rPr>
          <w:rFonts w:cs="Lohit Devanagari"/>
          <w:szCs w:val="24"/>
          <w:lang w:val="en-US"/>
        </w:rPr>
        <w:t>activities</w:t>
      </w:r>
      <w:r w:rsidRPr="00E53B3A">
        <w:rPr>
          <w:rFonts w:cs="Lohit Devanagari"/>
          <w:szCs w:val="24"/>
          <w:lang w:val="en-US"/>
        </w:rPr>
        <w:t xml:space="preserve"> of the action section.</w:t>
      </w:r>
    </w:p>
    <w:p w14:paraId="69B17F6D" w14:textId="77777777" w:rsidR="00683439" w:rsidRDefault="00683439" w:rsidP="00683439">
      <w:pPr>
        <w:pStyle w:val="ListParagraph"/>
        <w:ind w:left="420"/>
        <w:jc w:val="both"/>
        <w:rPr>
          <w:lang w:val="en-US"/>
        </w:rPr>
      </w:pPr>
    </w:p>
    <w:p w14:paraId="59726518" w14:textId="77777777" w:rsidR="00683439" w:rsidRPr="00860325" w:rsidRDefault="00683439" w:rsidP="00683439">
      <w:pPr>
        <w:pStyle w:val="ListParagraph"/>
        <w:numPr>
          <w:ilvl w:val="0"/>
          <w:numId w:val="37"/>
        </w:numPr>
        <w:suppressAutoHyphens/>
        <w:spacing w:after="0" w:line="240" w:lineRule="auto"/>
        <w:jc w:val="both"/>
        <w:rPr>
          <w:lang w:val="en-US"/>
        </w:rPr>
      </w:pPr>
      <w:r w:rsidRPr="00860325">
        <w:rPr>
          <w:lang w:val="en-US"/>
        </w:rPr>
        <w:t>Areas of security vulnerabilities</w:t>
      </w:r>
      <w:r>
        <w:rPr>
          <w:lang w:val="en-US"/>
        </w:rPr>
        <w:t>:</w:t>
      </w:r>
    </w:p>
    <w:p w14:paraId="149D2429" w14:textId="77777777" w:rsidR="00683439" w:rsidRPr="00C23992" w:rsidRDefault="00683439" w:rsidP="00683439">
      <w:pPr>
        <w:pStyle w:val="ListParagraph"/>
        <w:ind w:left="420"/>
        <w:jc w:val="both"/>
        <w:rPr>
          <w:lang w:val="en-US"/>
        </w:rPr>
      </w:pPr>
    </w:p>
    <w:p w14:paraId="6B80F596" w14:textId="77777777" w:rsidR="00683439" w:rsidRDefault="00683439" w:rsidP="00683439">
      <w:pPr>
        <w:ind w:left="708"/>
        <w:jc w:val="both"/>
        <w:rPr>
          <w:lang w:val="en-US"/>
        </w:rPr>
      </w:pPr>
      <w:r w:rsidRPr="001A0630">
        <w:rPr>
          <w:lang w:val="en-US"/>
        </w:rPr>
        <w:t>Security vulnerabilities can be identified in the following areas:</w:t>
      </w:r>
    </w:p>
    <w:p w14:paraId="4D5A5A47" w14:textId="77777777" w:rsidR="00683439" w:rsidRDefault="00683439" w:rsidP="00683439">
      <w:pPr>
        <w:pStyle w:val="ListParagraph"/>
        <w:numPr>
          <w:ilvl w:val="0"/>
          <w:numId w:val="38"/>
        </w:numPr>
        <w:suppressAutoHyphens/>
        <w:spacing w:after="0" w:line="240" w:lineRule="auto"/>
        <w:ind w:left="1425"/>
        <w:jc w:val="both"/>
        <w:rPr>
          <w:lang w:val="en-GB"/>
        </w:rPr>
      </w:pPr>
      <w:r>
        <w:rPr>
          <w:lang w:val="en-GB"/>
        </w:rPr>
        <w:t>E</w:t>
      </w:r>
      <w:r w:rsidRPr="001A0630">
        <w:rPr>
          <w:lang w:val="en-GB"/>
        </w:rPr>
        <w:t>ntire insurance organization</w:t>
      </w:r>
    </w:p>
    <w:p w14:paraId="1E462718" w14:textId="77777777" w:rsidR="00683439" w:rsidRDefault="00683439" w:rsidP="00683439">
      <w:pPr>
        <w:pStyle w:val="ListParagraph"/>
        <w:numPr>
          <w:ilvl w:val="0"/>
          <w:numId w:val="38"/>
        </w:numPr>
        <w:suppressAutoHyphens/>
        <w:spacing w:after="0" w:line="240" w:lineRule="auto"/>
        <w:ind w:left="1425"/>
        <w:jc w:val="both"/>
        <w:rPr>
          <w:lang w:val="en-GB"/>
        </w:rPr>
      </w:pPr>
      <w:r w:rsidRPr="001A0630">
        <w:rPr>
          <w:lang w:val="en-GB"/>
        </w:rPr>
        <w:t>Staff such as specialists, managers etc.</w:t>
      </w:r>
    </w:p>
    <w:p w14:paraId="04567A45" w14:textId="77777777" w:rsidR="00683439" w:rsidRPr="001A0630" w:rsidRDefault="00683439" w:rsidP="00683439">
      <w:pPr>
        <w:pStyle w:val="ListParagraph"/>
        <w:numPr>
          <w:ilvl w:val="0"/>
          <w:numId w:val="38"/>
        </w:numPr>
        <w:suppressAutoHyphens/>
        <w:spacing w:after="0" w:line="240" w:lineRule="auto"/>
        <w:ind w:left="1425"/>
        <w:jc w:val="both"/>
        <w:rPr>
          <w:lang w:val="en-GB"/>
        </w:rPr>
      </w:pPr>
      <w:r w:rsidRPr="001A0630">
        <w:rPr>
          <w:lang w:val="en-GB"/>
        </w:rPr>
        <w:t xml:space="preserve">Physical environment - including the ability to access the </w:t>
      </w:r>
      <w:proofErr w:type="spellStart"/>
      <w:r w:rsidRPr="001A0630">
        <w:rPr>
          <w:lang w:val="en-GB"/>
        </w:rPr>
        <w:t>center</w:t>
      </w:r>
      <w:proofErr w:type="spellEnd"/>
      <w:r w:rsidRPr="001A0630">
        <w:rPr>
          <w:lang w:val="en-GB"/>
        </w:rPr>
        <w:t xml:space="preserve"> for third parties</w:t>
      </w:r>
    </w:p>
    <w:p w14:paraId="049D658A" w14:textId="77777777" w:rsidR="00683439" w:rsidRDefault="00683439" w:rsidP="00683439">
      <w:pPr>
        <w:pStyle w:val="ListParagraph"/>
        <w:numPr>
          <w:ilvl w:val="0"/>
          <w:numId w:val="38"/>
        </w:numPr>
        <w:suppressAutoHyphens/>
        <w:spacing w:after="0" w:line="240" w:lineRule="auto"/>
        <w:ind w:left="1425"/>
        <w:jc w:val="both"/>
        <w:rPr>
          <w:lang w:val="en-GB"/>
        </w:rPr>
      </w:pPr>
      <w:r w:rsidRPr="001A0630">
        <w:rPr>
          <w:lang w:val="en-GB"/>
        </w:rPr>
        <w:t>Management procedures and their disadvantages</w:t>
      </w:r>
    </w:p>
    <w:p w14:paraId="254D02A7" w14:textId="77777777" w:rsidR="00683439" w:rsidRPr="001A0630" w:rsidRDefault="00683439" w:rsidP="00683439">
      <w:pPr>
        <w:pStyle w:val="ListParagraph"/>
        <w:numPr>
          <w:ilvl w:val="0"/>
          <w:numId w:val="38"/>
        </w:numPr>
        <w:suppressAutoHyphens/>
        <w:spacing w:after="0" w:line="240" w:lineRule="auto"/>
        <w:ind w:left="1425"/>
        <w:jc w:val="both"/>
        <w:rPr>
          <w:lang w:val="en-GB"/>
        </w:rPr>
      </w:pPr>
      <w:r w:rsidRPr="001A0630">
        <w:rPr>
          <w:lang w:val="en-GB"/>
        </w:rPr>
        <w:t>Dependence on external sites</w:t>
      </w:r>
    </w:p>
    <w:p w14:paraId="166B77E5" w14:textId="77777777" w:rsidR="00683439" w:rsidRDefault="00683439" w:rsidP="00683439">
      <w:pPr>
        <w:jc w:val="both"/>
        <w:rPr>
          <w:lang w:val="en-US"/>
        </w:rPr>
      </w:pPr>
      <w:r>
        <w:rPr>
          <w:lang w:val="en-US"/>
        </w:rPr>
        <w:tab/>
      </w:r>
    </w:p>
    <w:p w14:paraId="33E33AA6" w14:textId="77777777" w:rsidR="00683439" w:rsidRPr="008721F4" w:rsidRDefault="00683439" w:rsidP="00683439">
      <w:pPr>
        <w:pStyle w:val="ListParagraph"/>
        <w:numPr>
          <w:ilvl w:val="1"/>
          <w:numId w:val="47"/>
        </w:numPr>
        <w:suppressAutoHyphens/>
        <w:spacing w:after="0" w:line="240" w:lineRule="auto"/>
        <w:jc w:val="both"/>
        <w:rPr>
          <w:lang w:val="en-US"/>
        </w:rPr>
      </w:pPr>
      <w:r>
        <w:rPr>
          <w:lang w:val="en-US"/>
        </w:rPr>
        <w:t xml:space="preserve">  Code review and analysis:</w:t>
      </w:r>
    </w:p>
    <w:p w14:paraId="2F4DBD76" w14:textId="77777777" w:rsidR="00683439" w:rsidRDefault="00683439" w:rsidP="00683439">
      <w:pPr>
        <w:jc w:val="both"/>
        <w:rPr>
          <w:lang w:val="en-US"/>
        </w:rPr>
      </w:pPr>
    </w:p>
    <w:p w14:paraId="546A1276" w14:textId="77777777" w:rsidR="00683439" w:rsidRDefault="00683439" w:rsidP="00683439">
      <w:pPr>
        <w:ind w:left="708"/>
        <w:jc w:val="both"/>
        <w:rPr>
          <w:lang w:val="en-US"/>
        </w:rPr>
      </w:pPr>
      <w:r>
        <w:rPr>
          <w:lang w:val="en-US"/>
        </w:rPr>
        <w:t>R</w:t>
      </w:r>
      <w:r w:rsidRPr="008721F4">
        <w:rPr>
          <w:lang w:val="en-US"/>
        </w:rPr>
        <w:t>eviewing the source code is the most expensive and the most accurate way to assess vulnerabilities.</w:t>
      </w:r>
      <w:r w:rsidRPr="00711187">
        <w:rPr>
          <w:lang w:val="en-US"/>
        </w:rPr>
        <w:t xml:space="preserve"> </w:t>
      </w:r>
    </w:p>
    <w:p w14:paraId="0453145C" w14:textId="77777777" w:rsidR="00683439" w:rsidRDefault="00683439" w:rsidP="00683439">
      <w:pPr>
        <w:pStyle w:val="ListParagraph"/>
        <w:numPr>
          <w:ilvl w:val="1"/>
          <w:numId w:val="47"/>
        </w:numPr>
        <w:suppressAutoHyphens/>
        <w:spacing w:after="0" w:line="240" w:lineRule="auto"/>
        <w:jc w:val="both"/>
        <w:rPr>
          <w:lang w:val="en-US"/>
        </w:rPr>
      </w:pPr>
      <w:r w:rsidRPr="008721F4">
        <w:rPr>
          <w:lang w:val="en-US"/>
        </w:rPr>
        <w:t xml:space="preserve">  Automated vulnerability scanning tool</w:t>
      </w:r>
      <w:r>
        <w:rPr>
          <w:lang w:val="en-US"/>
        </w:rPr>
        <w:t>s:</w:t>
      </w:r>
    </w:p>
    <w:p w14:paraId="0240B896" w14:textId="77777777" w:rsidR="00683439" w:rsidRPr="008721F4" w:rsidRDefault="00683439" w:rsidP="00683439">
      <w:pPr>
        <w:pStyle w:val="ListParagraph"/>
        <w:ind w:left="360"/>
        <w:jc w:val="both"/>
        <w:rPr>
          <w:lang w:val="en-US"/>
        </w:rPr>
      </w:pPr>
    </w:p>
    <w:p w14:paraId="07F5F796" w14:textId="77777777" w:rsidR="00683439" w:rsidRDefault="00683439" w:rsidP="00683439">
      <w:pPr>
        <w:ind w:left="708"/>
        <w:jc w:val="both"/>
        <w:rPr>
          <w:lang w:val="en-US"/>
        </w:rPr>
      </w:pPr>
      <w:r w:rsidRPr="008721F4">
        <w:rPr>
          <w:lang w:val="en-US"/>
        </w:rPr>
        <w:t>It is used to scan hosts, client accounts or the entire network for commonly known sensitive services. It allows you to quickly identify known vulnerabilities. Unfortunately, some of the weaknesses obtained thanks to the scanning process may not correspond to the designed security system of the insurance company.</w:t>
      </w:r>
    </w:p>
    <w:p w14:paraId="0227E59A" w14:textId="77777777" w:rsidR="00683439" w:rsidRDefault="00683439" w:rsidP="00683439">
      <w:pPr>
        <w:ind w:left="708"/>
        <w:jc w:val="both"/>
        <w:rPr>
          <w:lang w:val="en-US"/>
        </w:rPr>
      </w:pPr>
    </w:p>
    <w:p w14:paraId="4FA00094" w14:textId="77777777" w:rsidR="00683439" w:rsidRDefault="00683439" w:rsidP="00683439">
      <w:pPr>
        <w:pStyle w:val="ListParagraph"/>
        <w:numPr>
          <w:ilvl w:val="1"/>
          <w:numId w:val="47"/>
        </w:numPr>
        <w:suppressAutoHyphens/>
        <w:spacing w:after="0" w:line="240" w:lineRule="auto"/>
        <w:jc w:val="both"/>
        <w:rPr>
          <w:lang w:val="en-US"/>
        </w:rPr>
      </w:pPr>
      <w:r w:rsidRPr="00CA1CEC">
        <w:rPr>
          <w:lang w:val="en-US"/>
        </w:rPr>
        <w:t xml:space="preserve">  </w:t>
      </w:r>
      <w:r>
        <w:rPr>
          <w:lang w:val="en-US"/>
        </w:rPr>
        <w:t>Penetration tests:</w:t>
      </w:r>
    </w:p>
    <w:p w14:paraId="48430ED4" w14:textId="77777777" w:rsidR="00683439" w:rsidRPr="00CA1CEC" w:rsidRDefault="00683439" w:rsidP="00683439">
      <w:pPr>
        <w:pStyle w:val="ListParagraph"/>
        <w:ind w:left="360"/>
        <w:jc w:val="both"/>
        <w:rPr>
          <w:lang w:val="en-US"/>
        </w:rPr>
      </w:pPr>
    </w:p>
    <w:p w14:paraId="4F9CB587" w14:textId="77777777" w:rsidR="00683439" w:rsidRDefault="00683439" w:rsidP="00683439">
      <w:pPr>
        <w:ind w:left="708"/>
        <w:jc w:val="both"/>
        <w:rPr>
          <w:lang w:val="en-US"/>
        </w:rPr>
      </w:pPr>
      <w:r w:rsidRPr="00CA1CEC">
        <w:rPr>
          <w:lang w:val="en-US"/>
        </w:rPr>
        <w:t xml:space="preserve">Tests involving intentional attacks against potential </w:t>
      </w:r>
      <w:r w:rsidRPr="008721F4">
        <w:rPr>
          <w:lang w:val="en-US"/>
        </w:rPr>
        <w:t>vulnerabilit</w:t>
      </w:r>
      <w:r>
        <w:rPr>
          <w:lang w:val="en-US"/>
        </w:rPr>
        <w:t>ies</w:t>
      </w:r>
      <w:r w:rsidRPr="00CA1CEC">
        <w:rPr>
          <w:lang w:val="en-US"/>
        </w:rPr>
        <w:t xml:space="preserve"> in the health insurance security system. Penetration tools and techniques can give false results unless the vulnerability is successfully exploited.</w:t>
      </w:r>
    </w:p>
    <w:p w14:paraId="49ECE611" w14:textId="77777777" w:rsidR="00683439" w:rsidRDefault="00683439" w:rsidP="00683439">
      <w:pPr>
        <w:jc w:val="both"/>
        <w:rPr>
          <w:lang w:val="en-US"/>
        </w:rPr>
      </w:pPr>
    </w:p>
    <w:p w14:paraId="2042F4D7" w14:textId="77777777" w:rsidR="00683439" w:rsidRDefault="00683439" w:rsidP="00683439">
      <w:pPr>
        <w:pStyle w:val="ListParagraph"/>
        <w:numPr>
          <w:ilvl w:val="1"/>
          <w:numId w:val="47"/>
        </w:numPr>
        <w:suppressAutoHyphens/>
        <w:spacing w:after="0" w:line="240" w:lineRule="auto"/>
        <w:jc w:val="both"/>
        <w:rPr>
          <w:lang w:val="en-US"/>
        </w:rPr>
      </w:pPr>
      <w:r>
        <w:rPr>
          <w:lang w:val="en-US"/>
        </w:rPr>
        <w:t xml:space="preserve"> </w:t>
      </w:r>
      <w:r w:rsidRPr="00A218BF">
        <w:rPr>
          <w:lang w:val="en-US"/>
        </w:rPr>
        <w:t>Security testing and evaluation</w:t>
      </w:r>
      <w:r>
        <w:rPr>
          <w:lang w:val="en-US"/>
        </w:rPr>
        <w:t>:</w:t>
      </w:r>
    </w:p>
    <w:p w14:paraId="43B7ADB4" w14:textId="77777777" w:rsidR="00683439" w:rsidRDefault="00683439" w:rsidP="00683439">
      <w:pPr>
        <w:pStyle w:val="ListParagraph"/>
        <w:ind w:left="708"/>
        <w:jc w:val="both"/>
        <w:rPr>
          <w:lang w:val="en-US"/>
        </w:rPr>
      </w:pPr>
    </w:p>
    <w:p w14:paraId="788FA4CF" w14:textId="77777777" w:rsidR="00683439" w:rsidRDefault="00683439" w:rsidP="00683439">
      <w:pPr>
        <w:pStyle w:val="ListParagraph"/>
        <w:ind w:left="708"/>
        <w:jc w:val="both"/>
        <w:rPr>
          <w:lang w:val="en-US"/>
        </w:rPr>
      </w:pPr>
      <w:r w:rsidRPr="00CF1C9D">
        <w:rPr>
          <w:lang w:val="en-US"/>
        </w:rPr>
        <w:t>Includes development and execution of the test script along with testing procedures and expectations. The purpose of system security testing is to check the current effectiveness of security checks.</w:t>
      </w:r>
    </w:p>
    <w:p w14:paraId="39B291E9" w14:textId="77777777" w:rsidR="00683439" w:rsidRDefault="00683439" w:rsidP="00683439">
      <w:pPr>
        <w:jc w:val="both"/>
        <w:rPr>
          <w:lang w:val="en-US"/>
        </w:rPr>
      </w:pPr>
    </w:p>
    <w:p w14:paraId="1294631A" w14:textId="77777777" w:rsidR="00683439" w:rsidRPr="00CF1C9D" w:rsidRDefault="00683439" w:rsidP="00683439">
      <w:pPr>
        <w:pStyle w:val="ListParagraph"/>
        <w:numPr>
          <w:ilvl w:val="0"/>
          <w:numId w:val="47"/>
        </w:numPr>
        <w:suppressAutoHyphens/>
        <w:spacing w:after="0" w:line="240" w:lineRule="auto"/>
        <w:jc w:val="both"/>
        <w:rPr>
          <w:lang w:val="en-US"/>
        </w:rPr>
      </w:pPr>
      <w:r w:rsidRPr="00CF1C9D">
        <w:rPr>
          <w:lang w:val="en-US"/>
        </w:rPr>
        <w:t>Reactive and other methods in identification of vulnerabilities:</w:t>
      </w:r>
    </w:p>
    <w:p w14:paraId="61AA8C8C" w14:textId="77777777" w:rsidR="00683439" w:rsidRDefault="00683439" w:rsidP="00683439">
      <w:pPr>
        <w:pStyle w:val="ListParagraph"/>
        <w:ind w:left="360"/>
        <w:jc w:val="both"/>
        <w:rPr>
          <w:lang w:val="en-US"/>
        </w:rPr>
      </w:pPr>
    </w:p>
    <w:p w14:paraId="66DEC839" w14:textId="77777777" w:rsidR="00683439" w:rsidRDefault="00683439" w:rsidP="00683439">
      <w:pPr>
        <w:pStyle w:val="ListParagraph"/>
        <w:numPr>
          <w:ilvl w:val="0"/>
          <w:numId w:val="38"/>
        </w:numPr>
        <w:suppressAutoHyphens/>
        <w:spacing w:after="0" w:line="240" w:lineRule="auto"/>
        <w:ind w:left="1425"/>
        <w:jc w:val="both"/>
        <w:rPr>
          <w:lang w:val="en-GB"/>
        </w:rPr>
      </w:pPr>
      <w:r w:rsidRPr="006B0390">
        <w:rPr>
          <w:lang w:val="en-GB"/>
        </w:rPr>
        <w:t>Interview of potential clients, employees and ordinary unrelated people with the insurance organization.</w:t>
      </w:r>
    </w:p>
    <w:p w14:paraId="0BB42C18" w14:textId="77777777" w:rsidR="00683439" w:rsidRDefault="00683439" w:rsidP="00683439">
      <w:pPr>
        <w:pStyle w:val="ListParagraph"/>
        <w:numPr>
          <w:ilvl w:val="0"/>
          <w:numId w:val="38"/>
        </w:numPr>
        <w:suppressAutoHyphens/>
        <w:spacing w:after="0" w:line="240" w:lineRule="auto"/>
        <w:ind w:left="1425"/>
        <w:jc w:val="both"/>
        <w:rPr>
          <w:lang w:val="en-GB"/>
        </w:rPr>
      </w:pPr>
      <w:r w:rsidRPr="006B0390">
        <w:rPr>
          <w:lang w:val="en-GB"/>
        </w:rPr>
        <w:lastRenderedPageBreak/>
        <w:t>Analysis of documents (employment contracts, contracts with third parties as well as documents specifying individual health insurance with clients).</w:t>
      </w:r>
    </w:p>
    <w:p w14:paraId="1A0C5216" w14:textId="77777777" w:rsidR="00683439" w:rsidRDefault="00683439" w:rsidP="00683439">
      <w:pPr>
        <w:pStyle w:val="ListParagraph"/>
        <w:numPr>
          <w:ilvl w:val="0"/>
          <w:numId w:val="38"/>
        </w:numPr>
        <w:suppressAutoHyphens/>
        <w:spacing w:after="0" w:line="240" w:lineRule="auto"/>
        <w:ind w:left="1425"/>
        <w:jc w:val="both"/>
        <w:rPr>
          <w:lang w:val="en-GB"/>
        </w:rPr>
      </w:pPr>
      <w:r w:rsidRPr="006B0390">
        <w:rPr>
          <w:lang w:val="en-GB"/>
        </w:rPr>
        <w:t>Use questionnaires to examine (identical to the above) groups of people to obtain information on possible vulnerabilities.</w:t>
      </w:r>
    </w:p>
    <w:p w14:paraId="65B5E6C3" w14:textId="77777777" w:rsidR="00683439" w:rsidRPr="006B0390" w:rsidRDefault="00683439" w:rsidP="00683439">
      <w:pPr>
        <w:pStyle w:val="ListParagraph"/>
        <w:numPr>
          <w:ilvl w:val="0"/>
          <w:numId w:val="38"/>
        </w:numPr>
        <w:suppressAutoHyphens/>
        <w:spacing w:after="0" w:line="240" w:lineRule="auto"/>
        <w:ind w:left="1425"/>
        <w:jc w:val="both"/>
        <w:rPr>
          <w:lang w:val="en-GB"/>
        </w:rPr>
      </w:pPr>
      <w:r w:rsidRPr="006B0390">
        <w:rPr>
          <w:lang w:val="en-GB"/>
        </w:rPr>
        <w:t>Physical control using specially appointed personnel.</w:t>
      </w:r>
    </w:p>
    <w:p w14:paraId="14CEC6D6" w14:textId="5BAECF04" w:rsidR="00683439" w:rsidRPr="00683439" w:rsidRDefault="00683439" w:rsidP="00194CDB">
      <w:pPr>
        <w:rPr>
          <w:sz w:val="24"/>
          <w:szCs w:val="24"/>
          <w:lang w:val="en-GB"/>
        </w:rPr>
      </w:pPr>
    </w:p>
    <w:p w14:paraId="5C48AD09" w14:textId="77777777" w:rsidR="00683439" w:rsidRPr="00B9484C" w:rsidRDefault="00683439" w:rsidP="00194CDB">
      <w:pPr>
        <w:rPr>
          <w:rFonts w:cstheme="minorHAnsi"/>
          <w:sz w:val="24"/>
          <w:szCs w:val="24"/>
          <w:lang w:val="en-GB"/>
        </w:rPr>
      </w:pPr>
    </w:p>
    <w:p w14:paraId="4A6E2D48" w14:textId="0E62BFB4" w:rsidR="00486E39" w:rsidRDefault="00194CDB" w:rsidP="00486E39">
      <w:pPr>
        <w:rPr>
          <w:rFonts w:cstheme="minorHAnsi"/>
          <w:sz w:val="24"/>
          <w:szCs w:val="24"/>
          <w:lang w:val="en"/>
        </w:rPr>
      </w:pPr>
      <w:r w:rsidDel="00000001">
        <w:rPr>
          <w:sz w:val="24"/>
          <w:szCs w:val="24"/>
          <w:lang w:val="en"/>
        </w:rPr>
        <w:tab/>
      </w:r>
      <w:r w:rsidRPr="00C54500" w:rsidDel="00000002">
        <w:rPr>
          <w:rFonts w:cstheme="minorHAnsi"/>
          <w:sz w:val="24"/>
          <w:szCs w:val="24"/>
          <w:lang w:val="en"/>
        </w:rPr>
        <w:t>2.1.1.</w:t>
      </w:r>
      <w:r w:rsidRPr="00C54500" w:rsidDel="00000003">
        <w:rPr>
          <w:rFonts w:cstheme="minorHAnsi"/>
          <w:sz w:val="24"/>
          <w:szCs w:val="24"/>
          <w:lang w:val="en"/>
        </w:rPr>
        <w:t xml:space="preserve">5. </w:t>
      </w:r>
      <w:r w:rsidRPr="00C54500" w:rsidDel="00000004">
        <w:rPr>
          <w:rFonts w:cstheme="minorHAnsi"/>
          <w:sz w:val="24"/>
          <w:szCs w:val="24"/>
          <w:lang w:val="en"/>
        </w:rPr>
        <w:t>Identification of consequences</w:t>
      </w:r>
    </w:p>
    <w:p w14:paraId="7D610F57" w14:textId="77777777" w:rsidR="00683439" w:rsidRPr="00C54500" w:rsidRDefault="00683439" w:rsidP="00486E39">
      <w:pPr>
        <w:rPr>
          <w:rFonts w:cstheme="minorHAnsi"/>
          <w:sz w:val="24"/>
          <w:szCs w:val="24"/>
          <w:lang w:val="en"/>
        </w:rPr>
      </w:pPr>
    </w:p>
    <w:p w14:paraId="05905CE2" w14:textId="422DB9F6" w:rsidR="000E24BE" w:rsidRPr="00C54500" w:rsidRDefault="000E24BE" w:rsidP="00486E39">
      <w:pPr>
        <w:autoSpaceDE w:val="0"/>
        <w:autoSpaceDN w:val="0"/>
        <w:adjustRightInd w:val="0"/>
        <w:spacing w:after="0" w:line="240" w:lineRule="auto"/>
        <w:rPr>
          <w:rFonts w:cstheme="minorHAnsi"/>
          <w:sz w:val="28"/>
          <w:szCs w:val="28"/>
          <w:lang w:val="en"/>
        </w:rPr>
      </w:pPr>
      <w:r w:rsidRPr="00C54500">
        <w:rPr>
          <w:rFonts w:cstheme="minorHAnsi"/>
          <w:b/>
          <w:bCs/>
          <w:sz w:val="28"/>
          <w:szCs w:val="28"/>
          <w:lang w:val="en-GB"/>
        </w:rPr>
        <w:t>L</w:t>
      </w:r>
      <w:r w:rsidR="00CB406B" w:rsidRPr="00C54500">
        <w:rPr>
          <w:rFonts w:cstheme="minorHAnsi"/>
          <w:b/>
          <w:bCs/>
          <w:sz w:val="28"/>
          <w:szCs w:val="28"/>
          <w:lang w:val="en-GB"/>
        </w:rPr>
        <w:t>ist of incident scenarios with their consequences</w:t>
      </w:r>
      <w:r w:rsidR="00165A04" w:rsidRPr="00C54500">
        <w:rPr>
          <w:rFonts w:cstheme="minorHAnsi"/>
          <w:sz w:val="28"/>
          <w:szCs w:val="28"/>
          <w:lang w:val="en"/>
        </w:rPr>
        <w:t>:</w:t>
      </w:r>
    </w:p>
    <w:p w14:paraId="05E1D2C6" w14:textId="77777777" w:rsidR="00486E39" w:rsidRPr="00C54500" w:rsidRDefault="00486E39" w:rsidP="00486E39">
      <w:pPr>
        <w:autoSpaceDE w:val="0"/>
        <w:autoSpaceDN w:val="0"/>
        <w:adjustRightInd w:val="0"/>
        <w:spacing w:after="0" w:line="240" w:lineRule="auto"/>
        <w:rPr>
          <w:rFonts w:cstheme="minorHAnsi"/>
          <w:sz w:val="24"/>
          <w:szCs w:val="24"/>
          <w:lang w:val="en-GB"/>
        </w:rPr>
      </w:pPr>
    </w:p>
    <w:p w14:paraId="504119E3" w14:textId="2F5D5B83" w:rsidR="000E24BE" w:rsidRPr="00C54500" w:rsidRDefault="000E24BE" w:rsidP="000E24BE">
      <w:pPr>
        <w:rPr>
          <w:rFonts w:cstheme="minorHAnsi"/>
          <w:sz w:val="24"/>
          <w:szCs w:val="24"/>
          <w:lang w:val="en"/>
        </w:rPr>
      </w:pPr>
      <w:r w:rsidRPr="00C54500">
        <w:rPr>
          <w:rFonts w:cstheme="minorHAnsi"/>
          <w:sz w:val="24"/>
          <w:szCs w:val="24"/>
          <w:lang w:val="en"/>
        </w:rPr>
        <w:t xml:space="preserve">• </w:t>
      </w:r>
      <w:r w:rsidRPr="00C54500">
        <w:rPr>
          <w:rFonts w:cstheme="minorHAnsi"/>
          <w:b/>
          <w:bCs/>
          <w:sz w:val="24"/>
          <w:szCs w:val="24"/>
          <w:lang w:val="en"/>
        </w:rPr>
        <w:t>Physical damage</w:t>
      </w:r>
      <w:r w:rsidRPr="00C54500">
        <w:rPr>
          <w:rFonts w:cstheme="minorHAnsi"/>
          <w:sz w:val="24"/>
          <w:szCs w:val="24"/>
          <w:lang w:val="en"/>
        </w:rPr>
        <w:t>:</w:t>
      </w:r>
      <w:r w:rsidRPr="00C54500">
        <w:rPr>
          <w:rFonts w:cstheme="minorHAnsi"/>
          <w:sz w:val="24"/>
          <w:szCs w:val="24"/>
          <w:lang w:val="en-GB"/>
        </w:rPr>
        <w:t xml:space="preserve"> </w:t>
      </w:r>
      <w:r w:rsidR="00165A04" w:rsidRPr="00C54500">
        <w:rPr>
          <w:rFonts w:cstheme="minorHAnsi"/>
          <w:sz w:val="24"/>
          <w:szCs w:val="24"/>
          <w:lang w:val="en-GB"/>
        </w:rPr>
        <w:t>f</w:t>
      </w:r>
      <w:r w:rsidRPr="00C54500">
        <w:rPr>
          <w:rFonts w:cstheme="minorHAnsi"/>
          <w:sz w:val="24"/>
          <w:szCs w:val="24"/>
          <w:lang w:val="en"/>
        </w:rPr>
        <w:t>ire</w:t>
      </w:r>
      <w:r w:rsidR="00165A04" w:rsidRPr="00C54500">
        <w:rPr>
          <w:rFonts w:cstheme="minorHAnsi"/>
          <w:sz w:val="24"/>
          <w:szCs w:val="24"/>
          <w:lang w:val="en"/>
        </w:rPr>
        <w:t>, w</w:t>
      </w:r>
      <w:r w:rsidRPr="00C54500">
        <w:rPr>
          <w:rFonts w:cstheme="minorHAnsi"/>
          <w:sz w:val="24"/>
          <w:szCs w:val="24"/>
          <w:lang w:val="en"/>
        </w:rPr>
        <w:t>ater damage</w:t>
      </w:r>
      <w:r w:rsidR="00165A04" w:rsidRPr="00C54500">
        <w:rPr>
          <w:rFonts w:cstheme="minorHAnsi"/>
          <w:sz w:val="24"/>
          <w:szCs w:val="24"/>
          <w:lang w:val="en"/>
        </w:rPr>
        <w:t>, p</w:t>
      </w:r>
      <w:r w:rsidRPr="00C54500">
        <w:rPr>
          <w:rFonts w:cstheme="minorHAnsi"/>
          <w:sz w:val="24"/>
          <w:szCs w:val="24"/>
          <w:lang w:val="en"/>
        </w:rPr>
        <w:t>ollution</w:t>
      </w:r>
      <w:r w:rsidR="00165A04" w:rsidRPr="00C54500">
        <w:rPr>
          <w:rFonts w:cstheme="minorHAnsi"/>
          <w:sz w:val="24"/>
          <w:szCs w:val="24"/>
          <w:lang w:val="en"/>
        </w:rPr>
        <w:t>, m</w:t>
      </w:r>
      <w:r w:rsidRPr="00C54500">
        <w:rPr>
          <w:rFonts w:cstheme="minorHAnsi"/>
          <w:sz w:val="24"/>
          <w:szCs w:val="24"/>
          <w:lang w:val="en"/>
        </w:rPr>
        <w:t>ajor accident</w:t>
      </w:r>
      <w:r w:rsidR="00165A04" w:rsidRPr="00C54500">
        <w:rPr>
          <w:rFonts w:cstheme="minorHAnsi"/>
          <w:sz w:val="24"/>
          <w:szCs w:val="24"/>
          <w:lang w:val="en"/>
        </w:rPr>
        <w:t>, d</w:t>
      </w:r>
      <w:r w:rsidRPr="00C54500">
        <w:rPr>
          <w:rFonts w:cstheme="minorHAnsi"/>
          <w:sz w:val="24"/>
          <w:szCs w:val="24"/>
          <w:lang w:val="en"/>
        </w:rPr>
        <w:t>estruction of equipment or media</w:t>
      </w:r>
      <w:r w:rsidR="00165A04" w:rsidRPr="00C54500">
        <w:rPr>
          <w:rFonts w:cstheme="minorHAnsi"/>
          <w:sz w:val="24"/>
          <w:szCs w:val="24"/>
          <w:lang w:val="en"/>
        </w:rPr>
        <w:t>;</w:t>
      </w:r>
    </w:p>
    <w:p w14:paraId="50B44BBC" w14:textId="2EE44FF2" w:rsidR="00165A04" w:rsidRPr="00C54500" w:rsidRDefault="00165A04" w:rsidP="00165A04">
      <w:pPr>
        <w:autoSpaceDE w:val="0"/>
        <w:autoSpaceDN w:val="0"/>
        <w:adjustRightInd w:val="0"/>
        <w:spacing w:after="0" w:line="240" w:lineRule="auto"/>
        <w:rPr>
          <w:rFonts w:cstheme="minorHAnsi"/>
          <w:sz w:val="24"/>
          <w:szCs w:val="24"/>
          <w:lang w:val="en-GB"/>
        </w:rPr>
      </w:pPr>
      <w:r w:rsidRPr="00C54500">
        <w:rPr>
          <w:rFonts w:cstheme="minorHAnsi"/>
          <w:sz w:val="24"/>
          <w:szCs w:val="24"/>
          <w:lang w:val="en-GB"/>
        </w:rPr>
        <w:t>Consequences: investigation and repair time, financial cost of specific skills to repair the damage, (work)time los</w:t>
      </w:r>
      <w:r w:rsidR="00EF6D4A" w:rsidRPr="00C54500">
        <w:rPr>
          <w:rFonts w:cstheme="minorHAnsi"/>
          <w:sz w:val="24"/>
          <w:szCs w:val="24"/>
          <w:lang w:val="en-GB"/>
        </w:rPr>
        <w:t>s</w:t>
      </w:r>
      <w:r w:rsidRPr="00C54500">
        <w:rPr>
          <w:rFonts w:cstheme="minorHAnsi"/>
          <w:sz w:val="24"/>
          <w:szCs w:val="24"/>
          <w:lang w:val="en-GB"/>
        </w:rPr>
        <w:t>, opportunity los</w:t>
      </w:r>
      <w:r w:rsidR="00EF6D4A" w:rsidRPr="00C54500">
        <w:rPr>
          <w:rFonts w:cstheme="minorHAnsi"/>
          <w:sz w:val="24"/>
          <w:szCs w:val="24"/>
          <w:lang w:val="en-GB"/>
        </w:rPr>
        <w:t>s</w:t>
      </w:r>
      <w:r w:rsidRPr="00C54500">
        <w:rPr>
          <w:rFonts w:cstheme="minorHAnsi"/>
          <w:sz w:val="24"/>
          <w:szCs w:val="24"/>
          <w:lang w:val="en-GB"/>
        </w:rPr>
        <w:t>, health and safety los</w:t>
      </w:r>
      <w:r w:rsidR="00EF6D4A" w:rsidRPr="00C54500">
        <w:rPr>
          <w:rFonts w:cstheme="minorHAnsi"/>
          <w:sz w:val="24"/>
          <w:szCs w:val="24"/>
          <w:lang w:val="en-GB"/>
        </w:rPr>
        <w:t>s, data loss</w:t>
      </w:r>
      <w:r w:rsidRPr="00C54500">
        <w:rPr>
          <w:rFonts w:cstheme="minorHAnsi"/>
          <w:sz w:val="24"/>
          <w:szCs w:val="24"/>
          <w:lang w:val="en-GB"/>
        </w:rPr>
        <w:t>;</w:t>
      </w:r>
    </w:p>
    <w:p w14:paraId="03ACBBED" w14:textId="77777777" w:rsidR="00EF6D4A" w:rsidRPr="00C54500" w:rsidRDefault="00EF6D4A" w:rsidP="00165A04">
      <w:pPr>
        <w:autoSpaceDE w:val="0"/>
        <w:autoSpaceDN w:val="0"/>
        <w:adjustRightInd w:val="0"/>
        <w:spacing w:after="0" w:line="240" w:lineRule="auto"/>
        <w:rPr>
          <w:rFonts w:cstheme="minorHAnsi"/>
          <w:sz w:val="24"/>
          <w:szCs w:val="24"/>
          <w:lang w:val="en-GB"/>
        </w:rPr>
      </w:pPr>
    </w:p>
    <w:p w14:paraId="347E7AB0" w14:textId="59A6887D" w:rsidR="00EF6D4A" w:rsidRPr="00C54500" w:rsidRDefault="00EF6D4A" w:rsidP="00EF6D4A">
      <w:pPr>
        <w:autoSpaceDE w:val="0"/>
        <w:autoSpaceDN w:val="0"/>
        <w:adjustRightInd w:val="0"/>
        <w:spacing w:after="0" w:line="240" w:lineRule="auto"/>
        <w:rPr>
          <w:rFonts w:cstheme="minorHAnsi"/>
          <w:sz w:val="24"/>
          <w:szCs w:val="24"/>
          <w:lang w:val="en-GB"/>
        </w:rPr>
      </w:pPr>
      <w:r w:rsidRPr="00C54500">
        <w:rPr>
          <w:rFonts w:cstheme="minorHAnsi"/>
          <w:sz w:val="24"/>
          <w:szCs w:val="24"/>
          <w:lang w:val="en-GB"/>
        </w:rPr>
        <w:t>We consider the impact as High.</w:t>
      </w:r>
    </w:p>
    <w:p w14:paraId="1C3D80EA" w14:textId="77777777" w:rsidR="00165A04" w:rsidRPr="00C54500" w:rsidRDefault="00165A04" w:rsidP="00165A04">
      <w:pPr>
        <w:autoSpaceDE w:val="0"/>
        <w:autoSpaceDN w:val="0"/>
        <w:adjustRightInd w:val="0"/>
        <w:spacing w:after="0" w:line="240" w:lineRule="auto"/>
        <w:rPr>
          <w:rFonts w:cstheme="minorHAnsi"/>
          <w:sz w:val="24"/>
          <w:szCs w:val="24"/>
          <w:lang w:val="en-GB"/>
        </w:rPr>
      </w:pPr>
    </w:p>
    <w:p w14:paraId="77799FFE" w14:textId="1161E85F" w:rsidR="000E24BE" w:rsidRPr="00C54500" w:rsidRDefault="000E24BE" w:rsidP="000E24BE">
      <w:pPr>
        <w:rPr>
          <w:rFonts w:cstheme="minorHAnsi"/>
          <w:sz w:val="24"/>
          <w:szCs w:val="24"/>
          <w:lang w:val="en"/>
        </w:rPr>
      </w:pPr>
      <w:r w:rsidRPr="00C54500">
        <w:rPr>
          <w:rFonts w:cstheme="minorHAnsi"/>
          <w:sz w:val="24"/>
          <w:szCs w:val="24"/>
          <w:lang w:val="en"/>
        </w:rPr>
        <w:t xml:space="preserve">• </w:t>
      </w:r>
      <w:r w:rsidR="00165A04" w:rsidRPr="00C54500">
        <w:rPr>
          <w:rFonts w:cstheme="minorHAnsi"/>
          <w:b/>
          <w:bCs/>
          <w:sz w:val="24"/>
          <w:szCs w:val="24"/>
          <w:lang w:val="en"/>
        </w:rPr>
        <w:t>N</w:t>
      </w:r>
      <w:r w:rsidRPr="00C54500">
        <w:rPr>
          <w:rFonts w:cstheme="minorHAnsi"/>
          <w:b/>
          <w:bCs/>
          <w:sz w:val="24"/>
          <w:szCs w:val="24"/>
          <w:lang w:val="en"/>
        </w:rPr>
        <w:t>atural events</w:t>
      </w:r>
      <w:r w:rsidRPr="00C54500">
        <w:rPr>
          <w:rFonts w:cstheme="minorHAnsi"/>
          <w:sz w:val="24"/>
          <w:szCs w:val="24"/>
          <w:lang w:val="en"/>
        </w:rPr>
        <w:t>:</w:t>
      </w:r>
      <w:r w:rsidR="00EF6D4A" w:rsidRPr="00C54500">
        <w:rPr>
          <w:rFonts w:cstheme="minorHAnsi"/>
          <w:sz w:val="24"/>
          <w:szCs w:val="24"/>
          <w:lang w:val="en"/>
        </w:rPr>
        <w:t xml:space="preserve"> c</w:t>
      </w:r>
      <w:r w:rsidRPr="00C54500">
        <w:rPr>
          <w:rFonts w:cstheme="minorHAnsi"/>
          <w:sz w:val="24"/>
          <w:szCs w:val="24"/>
          <w:lang w:val="en"/>
        </w:rPr>
        <w:t>limatic phenomenon</w:t>
      </w:r>
      <w:r w:rsidR="00EF6D4A" w:rsidRPr="00C54500">
        <w:rPr>
          <w:rFonts w:cstheme="minorHAnsi"/>
          <w:sz w:val="24"/>
          <w:szCs w:val="24"/>
          <w:lang w:val="en"/>
        </w:rPr>
        <w:t>, s</w:t>
      </w:r>
      <w:r w:rsidRPr="00C54500">
        <w:rPr>
          <w:rFonts w:cstheme="minorHAnsi"/>
          <w:sz w:val="24"/>
          <w:szCs w:val="24"/>
          <w:lang w:val="en"/>
        </w:rPr>
        <w:t>eismic phenomenon</w:t>
      </w:r>
      <w:r w:rsidR="00EF6D4A" w:rsidRPr="00C54500">
        <w:rPr>
          <w:rFonts w:cstheme="minorHAnsi"/>
          <w:sz w:val="24"/>
          <w:szCs w:val="24"/>
          <w:lang w:val="en"/>
        </w:rPr>
        <w:t>, m</w:t>
      </w:r>
      <w:r w:rsidRPr="00C54500">
        <w:rPr>
          <w:rFonts w:cstheme="minorHAnsi"/>
          <w:sz w:val="24"/>
          <w:szCs w:val="24"/>
          <w:lang w:val="en"/>
        </w:rPr>
        <w:t>eteorological phenomenon</w:t>
      </w:r>
      <w:r w:rsidR="00EF6D4A" w:rsidRPr="00C54500">
        <w:rPr>
          <w:rFonts w:cstheme="minorHAnsi"/>
          <w:sz w:val="24"/>
          <w:szCs w:val="24"/>
          <w:lang w:val="en"/>
        </w:rPr>
        <w:t>;</w:t>
      </w:r>
    </w:p>
    <w:p w14:paraId="6136FD87" w14:textId="2F524C64" w:rsidR="00EF6D4A" w:rsidRPr="00C54500" w:rsidRDefault="00EF6D4A" w:rsidP="00EF6D4A">
      <w:pPr>
        <w:autoSpaceDE w:val="0"/>
        <w:autoSpaceDN w:val="0"/>
        <w:adjustRightInd w:val="0"/>
        <w:spacing w:after="0" w:line="240" w:lineRule="auto"/>
        <w:rPr>
          <w:rFonts w:cstheme="minorHAnsi"/>
          <w:sz w:val="24"/>
          <w:szCs w:val="24"/>
          <w:lang w:val="en-GB"/>
        </w:rPr>
      </w:pPr>
      <w:r w:rsidRPr="00C54500">
        <w:rPr>
          <w:rFonts w:cstheme="minorHAnsi"/>
          <w:sz w:val="24"/>
          <w:szCs w:val="24"/>
          <w:lang w:val="en-GB"/>
        </w:rPr>
        <w:t>Consequences: investigation and repair time, financial cost of specific skills to repair the damage, (work)time loss, opportunity loss, health and safety loss, data loss, customers loss;</w:t>
      </w:r>
    </w:p>
    <w:p w14:paraId="15A913D7" w14:textId="77777777" w:rsidR="00EF6D4A" w:rsidRPr="00C54500" w:rsidRDefault="00EF6D4A" w:rsidP="00EF6D4A">
      <w:pPr>
        <w:autoSpaceDE w:val="0"/>
        <w:autoSpaceDN w:val="0"/>
        <w:adjustRightInd w:val="0"/>
        <w:spacing w:after="0" w:line="240" w:lineRule="auto"/>
        <w:rPr>
          <w:rFonts w:cstheme="minorHAnsi"/>
          <w:sz w:val="24"/>
          <w:szCs w:val="24"/>
          <w:lang w:val="en-GB"/>
        </w:rPr>
      </w:pPr>
    </w:p>
    <w:p w14:paraId="126AD2E2" w14:textId="5AFFA296" w:rsidR="00EF6D4A" w:rsidRPr="00C54500" w:rsidRDefault="00EF6D4A" w:rsidP="00EF6D4A">
      <w:pPr>
        <w:autoSpaceDE w:val="0"/>
        <w:autoSpaceDN w:val="0"/>
        <w:adjustRightInd w:val="0"/>
        <w:spacing w:after="0" w:line="240" w:lineRule="auto"/>
        <w:rPr>
          <w:rFonts w:cstheme="minorHAnsi"/>
          <w:sz w:val="24"/>
          <w:szCs w:val="24"/>
          <w:lang w:val="en-GB"/>
        </w:rPr>
      </w:pPr>
      <w:r w:rsidRPr="00C54500">
        <w:rPr>
          <w:rFonts w:cstheme="minorHAnsi"/>
          <w:sz w:val="24"/>
          <w:szCs w:val="24"/>
          <w:lang w:val="en-GB"/>
        </w:rPr>
        <w:t>We consider the impact as Very High.</w:t>
      </w:r>
    </w:p>
    <w:p w14:paraId="741C3A62" w14:textId="77777777" w:rsidR="00EF6D4A" w:rsidRPr="00C54500" w:rsidRDefault="00EF6D4A" w:rsidP="000E24BE">
      <w:pPr>
        <w:rPr>
          <w:rFonts w:cstheme="minorHAnsi"/>
          <w:sz w:val="24"/>
          <w:szCs w:val="24"/>
          <w:lang w:val="en-GB"/>
        </w:rPr>
      </w:pPr>
    </w:p>
    <w:p w14:paraId="71B1D128" w14:textId="257FDAFD" w:rsidR="000E24BE" w:rsidRPr="00C54500" w:rsidRDefault="000E24BE" w:rsidP="000E24BE">
      <w:pPr>
        <w:rPr>
          <w:rFonts w:cstheme="minorHAnsi"/>
          <w:sz w:val="24"/>
          <w:szCs w:val="24"/>
          <w:lang w:val="en"/>
        </w:rPr>
      </w:pPr>
      <w:r w:rsidRPr="00C54500">
        <w:rPr>
          <w:rFonts w:cstheme="minorHAnsi"/>
          <w:sz w:val="24"/>
          <w:szCs w:val="24"/>
          <w:lang w:val="en"/>
        </w:rPr>
        <w:t xml:space="preserve">• </w:t>
      </w:r>
      <w:r w:rsidRPr="00C54500">
        <w:rPr>
          <w:rFonts w:cstheme="minorHAnsi"/>
          <w:b/>
          <w:bCs/>
          <w:sz w:val="24"/>
          <w:szCs w:val="24"/>
          <w:lang w:val="en"/>
        </w:rPr>
        <w:t>Loss of essential services</w:t>
      </w:r>
      <w:r w:rsidRPr="00C54500">
        <w:rPr>
          <w:rFonts w:cstheme="minorHAnsi"/>
          <w:sz w:val="24"/>
          <w:szCs w:val="24"/>
          <w:lang w:val="en"/>
        </w:rPr>
        <w:t>:</w:t>
      </w:r>
      <w:r w:rsidR="00EF6D4A" w:rsidRPr="00C54500">
        <w:rPr>
          <w:rFonts w:cstheme="minorHAnsi"/>
          <w:sz w:val="24"/>
          <w:szCs w:val="24"/>
          <w:lang w:val="en"/>
        </w:rPr>
        <w:t xml:space="preserve"> f</w:t>
      </w:r>
      <w:r w:rsidRPr="00C54500">
        <w:rPr>
          <w:rFonts w:cstheme="minorHAnsi"/>
          <w:sz w:val="24"/>
          <w:szCs w:val="24"/>
          <w:lang w:val="en"/>
        </w:rPr>
        <w:t>ailure of air-condition</w:t>
      </w:r>
      <w:r w:rsidR="00EF6D4A" w:rsidRPr="00C54500">
        <w:rPr>
          <w:rFonts w:cstheme="minorHAnsi"/>
          <w:sz w:val="24"/>
          <w:szCs w:val="24"/>
          <w:lang w:val="en"/>
        </w:rPr>
        <w:t>, l</w:t>
      </w:r>
      <w:r w:rsidRPr="00C54500">
        <w:rPr>
          <w:rFonts w:cstheme="minorHAnsi"/>
          <w:sz w:val="24"/>
          <w:szCs w:val="24"/>
          <w:lang w:val="en"/>
        </w:rPr>
        <w:t>oss of power supply</w:t>
      </w:r>
      <w:r w:rsidR="00EF6D4A" w:rsidRPr="00C54500">
        <w:rPr>
          <w:rFonts w:cstheme="minorHAnsi"/>
          <w:sz w:val="24"/>
          <w:szCs w:val="24"/>
          <w:lang w:val="en"/>
        </w:rPr>
        <w:t>, f</w:t>
      </w:r>
      <w:r w:rsidRPr="00C54500">
        <w:rPr>
          <w:rFonts w:cstheme="minorHAnsi"/>
          <w:sz w:val="24"/>
          <w:szCs w:val="24"/>
          <w:lang w:val="en"/>
        </w:rPr>
        <w:t>ailure of telecommunication equipment</w:t>
      </w:r>
      <w:r w:rsidR="00EF6D4A" w:rsidRPr="00C54500">
        <w:rPr>
          <w:rFonts w:cstheme="minorHAnsi"/>
          <w:sz w:val="24"/>
          <w:szCs w:val="24"/>
          <w:lang w:val="en"/>
        </w:rPr>
        <w:t>;</w:t>
      </w:r>
    </w:p>
    <w:p w14:paraId="5DA08A11" w14:textId="19F06C91" w:rsidR="00EF6D4A" w:rsidRPr="00C54500" w:rsidRDefault="00EF6D4A" w:rsidP="00EF6D4A">
      <w:pPr>
        <w:autoSpaceDE w:val="0"/>
        <w:autoSpaceDN w:val="0"/>
        <w:adjustRightInd w:val="0"/>
        <w:spacing w:after="0" w:line="240" w:lineRule="auto"/>
        <w:rPr>
          <w:rFonts w:cstheme="minorHAnsi"/>
          <w:sz w:val="24"/>
          <w:szCs w:val="24"/>
          <w:lang w:val="en-GB"/>
        </w:rPr>
      </w:pPr>
      <w:r w:rsidRPr="00C54500">
        <w:rPr>
          <w:rFonts w:cstheme="minorHAnsi"/>
          <w:sz w:val="24"/>
          <w:szCs w:val="24"/>
          <w:lang w:val="en-GB"/>
        </w:rPr>
        <w:t>Consequences: investigation and repair time, financial cost of specific skills to repair the damage, opportunity loss, customers loss;</w:t>
      </w:r>
    </w:p>
    <w:p w14:paraId="72DDA8E8" w14:textId="77777777" w:rsidR="00EF6D4A" w:rsidRPr="00C54500" w:rsidRDefault="00EF6D4A" w:rsidP="00EF6D4A">
      <w:pPr>
        <w:autoSpaceDE w:val="0"/>
        <w:autoSpaceDN w:val="0"/>
        <w:adjustRightInd w:val="0"/>
        <w:spacing w:after="0" w:line="240" w:lineRule="auto"/>
        <w:rPr>
          <w:rFonts w:cstheme="minorHAnsi"/>
          <w:sz w:val="24"/>
          <w:szCs w:val="24"/>
          <w:lang w:val="en-GB"/>
        </w:rPr>
      </w:pPr>
    </w:p>
    <w:p w14:paraId="3CA5BA5A" w14:textId="28CECF80" w:rsidR="00EF6D4A" w:rsidRPr="00C54500" w:rsidRDefault="00EF6D4A" w:rsidP="00EF6D4A">
      <w:pPr>
        <w:autoSpaceDE w:val="0"/>
        <w:autoSpaceDN w:val="0"/>
        <w:adjustRightInd w:val="0"/>
        <w:spacing w:after="0" w:line="240" w:lineRule="auto"/>
        <w:rPr>
          <w:rFonts w:cstheme="minorHAnsi"/>
          <w:sz w:val="24"/>
          <w:szCs w:val="24"/>
          <w:lang w:val="en-GB"/>
        </w:rPr>
      </w:pPr>
      <w:r w:rsidRPr="00C54500">
        <w:rPr>
          <w:rFonts w:cstheme="minorHAnsi"/>
          <w:sz w:val="24"/>
          <w:szCs w:val="24"/>
          <w:lang w:val="en-GB"/>
        </w:rPr>
        <w:t>We consider the impact as Medium.</w:t>
      </w:r>
    </w:p>
    <w:p w14:paraId="3500EA23" w14:textId="77777777" w:rsidR="00EF6D4A" w:rsidRPr="00C54500" w:rsidRDefault="00EF6D4A" w:rsidP="000E24BE">
      <w:pPr>
        <w:rPr>
          <w:rFonts w:cstheme="minorHAnsi"/>
          <w:sz w:val="24"/>
          <w:szCs w:val="24"/>
          <w:lang w:val="en-GB"/>
        </w:rPr>
      </w:pPr>
    </w:p>
    <w:p w14:paraId="0D901671" w14:textId="13B7D64E" w:rsidR="000E24BE" w:rsidRPr="00C54500" w:rsidRDefault="000E24BE" w:rsidP="000E24BE">
      <w:pPr>
        <w:rPr>
          <w:rFonts w:cstheme="minorHAnsi"/>
          <w:sz w:val="24"/>
          <w:szCs w:val="24"/>
          <w:lang w:val="en"/>
        </w:rPr>
      </w:pPr>
      <w:r w:rsidRPr="00C54500">
        <w:rPr>
          <w:rFonts w:cstheme="minorHAnsi"/>
          <w:sz w:val="24"/>
          <w:szCs w:val="24"/>
          <w:lang w:val="en"/>
        </w:rPr>
        <w:t xml:space="preserve">• </w:t>
      </w:r>
      <w:r w:rsidRPr="00C54500">
        <w:rPr>
          <w:rFonts w:cstheme="minorHAnsi"/>
          <w:b/>
          <w:bCs/>
          <w:sz w:val="24"/>
          <w:szCs w:val="24"/>
          <w:lang w:val="en"/>
        </w:rPr>
        <w:t>Compromise of information</w:t>
      </w:r>
      <w:r w:rsidRPr="00C54500">
        <w:rPr>
          <w:rFonts w:cstheme="minorHAnsi"/>
          <w:sz w:val="24"/>
          <w:szCs w:val="24"/>
          <w:lang w:val="en"/>
        </w:rPr>
        <w:t>:</w:t>
      </w:r>
      <w:r w:rsidR="00B9514F" w:rsidRPr="00C54500">
        <w:rPr>
          <w:rFonts w:cstheme="minorHAnsi"/>
          <w:sz w:val="24"/>
          <w:szCs w:val="24"/>
          <w:lang w:val="en"/>
        </w:rPr>
        <w:t xml:space="preserve"> r</w:t>
      </w:r>
      <w:r w:rsidRPr="00C54500">
        <w:rPr>
          <w:rFonts w:cstheme="minorHAnsi"/>
          <w:sz w:val="24"/>
          <w:szCs w:val="24"/>
          <w:lang w:val="en"/>
        </w:rPr>
        <w:t>emote spying</w:t>
      </w:r>
      <w:r w:rsidR="00B9514F" w:rsidRPr="00C54500">
        <w:rPr>
          <w:rFonts w:cstheme="minorHAnsi"/>
          <w:sz w:val="24"/>
          <w:szCs w:val="24"/>
          <w:lang w:val="en"/>
        </w:rPr>
        <w:t>, e</w:t>
      </w:r>
      <w:r w:rsidRPr="00C54500">
        <w:rPr>
          <w:rFonts w:cstheme="minorHAnsi"/>
          <w:sz w:val="24"/>
          <w:szCs w:val="24"/>
          <w:lang w:val="en"/>
        </w:rPr>
        <w:t>avesdropping</w:t>
      </w:r>
      <w:r w:rsidR="00B9514F" w:rsidRPr="00C54500">
        <w:rPr>
          <w:rFonts w:cstheme="minorHAnsi"/>
          <w:sz w:val="24"/>
          <w:szCs w:val="24"/>
          <w:lang w:val="en"/>
        </w:rPr>
        <w:t>, t</w:t>
      </w:r>
      <w:r w:rsidRPr="00C54500">
        <w:rPr>
          <w:rFonts w:cstheme="minorHAnsi"/>
          <w:sz w:val="24"/>
          <w:szCs w:val="24"/>
          <w:lang w:val="en"/>
        </w:rPr>
        <w:t>heft of media or documents</w:t>
      </w:r>
      <w:r w:rsidR="00B9514F" w:rsidRPr="00C54500">
        <w:rPr>
          <w:rFonts w:cstheme="minorHAnsi"/>
          <w:sz w:val="24"/>
          <w:szCs w:val="24"/>
          <w:lang w:val="en"/>
        </w:rPr>
        <w:t>, t</w:t>
      </w:r>
      <w:r w:rsidRPr="00C54500">
        <w:rPr>
          <w:rFonts w:cstheme="minorHAnsi"/>
          <w:sz w:val="24"/>
          <w:szCs w:val="24"/>
          <w:lang w:val="en"/>
        </w:rPr>
        <w:t>heft of equipment</w:t>
      </w:r>
      <w:r w:rsidR="00B9514F" w:rsidRPr="00C54500">
        <w:rPr>
          <w:rFonts w:cstheme="minorHAnsi"/>
          <w:sz w:val="24"/>
          <w:szCs w:val="24"/>
          <w:lang w:val="en"/>
        </w:rPr>
        <w:t>, d</w:t>
      </w:r>
      <w:r w:rsidRPr="00C54500">
        <w:rPr>
          <w:rFonts w:cstheme="minorHAnsi"/>
          <w:sz w:val="24"/>
          <w:szCs w:val="24"/>
          <w:lang w:val="en"/>
        </w:rPr>
        <w:t>isclosure</w:t>
      </w:r>
      <w:r w:rsidR="00B9514F" w:rsidRPr="00C54500">
        <w:rPr>
          <w:rFonts w:cstheme="minorHAnsi"/>
          <w:sz w:val="24"/>
          <w:szCs w:val="24"/>
          <w:lang w:val="en"/>
        </w:rPr>
        <w:t>, d</w:t>
      </w:r>
      <w:r w:rsidRPr="00C54500">
        <w:rPr>
          <w:rFonts w:cstheme="minorHAnsi"/>
          <w:sz w:val="24"/>
          <w:szCs w:val="24"/>
          <w:lang w:val="en"/>
        </w:rPr>
        <w:t>ata from untrustworthy sources</w:t>
      </w:r>
      <w:r w:rsidR="00B9514F" w:rsidRPr="00C54500">
        <w:rPr>
          <w:rFonts w:cstheme="minorHAnsi"/>
          <w:sz w:val="24"/>
          <w:szCs w:val="24"/>
          <w:lang w:val="en"/>
        </w:rPr>
        <w:t>, p</w:t>
      </w:r>
      <w:r w:rsidRPr="00C54500">
        <w:rPr>
          <w:rFonts w:cstheme="minorHAnsi"/>
          <w:sz w:val="24"/>
          <w:szCs w:val="24"/>
          <w:lang w:val="en"/>
        </w:rPr>
        <w:t>osition detection</w:t>
      </w:r>
      <w:r w:rsidR="00B9514F" w:rsidRPr="00C54500">
        <w:rPr>
          <w:rFonts w:cstheme="minorHAnsi"/>
          <w:sz w:val="24"/>
          <w:szCs w:val="24"/>
          <w:lang w:val="en"/>
        </w:rPr>
        <w:t>;</w:t>
      </w:r>
    </w:p>
    <w:p w14:paraId="3DFA26F0" w14:textId="5514DBF0" w:rsidR="00B9514F" w:rsidRPr="00C54500" w:rsidRDefault="00B9514F" w:rsidP="00B9514F">
      <w:pPr>
        <w:autoSpaceDE w:val="0"/>
        <w:autoSpaceDN w:val="0"/>
        <w:adjustRightInd w:val="0"/>
        <w:spacing w:after="0" w:line="240" w:lineRule="auto"/>
        <w:rPr>
          <w:rFonts w:cstheme="minorHAnsi"/>
          <w:sz w:val="24"/>
          <w:szCs w:val="24"/>
          <w:lang w:val="en-GB"/>
        </w:rPr>
      </w:pPr>
      <w:r w:rsidRPr="00C54500">
        <w:rPr>
          <w:rFonts w:cstheme="minorHAnsi"/>
          <w:sz w:val="24"/>
          <w:szCs w:val="24"/>
          <w:lang w:val="en-GB"/>
        </w:rPr>
        <w:t>Consequences: financial cost of specific skills to repair the damage, (work)time loss, safety loss, data loss, customers loss,</w:t>
      </w:r>
      <w:r w:rsidR="00486E39" w:rsidRPr="00C54500">
        <w:rPr>
          <w:rFonts w:cstheme="minorHAnsi"/>
          <w:sz w:val="24"/>
          <w:szCs w:val="24"/>
          <w:lang w:val="en-GB"/>
        </w:rPr>
        <w:t xml:space="preserve"> confidentiality loss,</w:t>
      </w:r>
      <w:r w:rsidRPr="00C54500">
        <w:rPr>
          <w:rFonts w:cstheme="minorHAnsi"/>
          <w:sz w:val="24"/>
          <w:szCs w:val="24"/>
          <w:lang w:val="en-GB"/>
        </w:rPr>
        <w:t xml:space="preserve"> image reputation and goodwill loss;</w:t>
      </w:r>
    </w:p>
    <w:p w14:paraId="40B49476" w14:textId="77777777" w:rsidR="00B9514F" w:rsidRPr="00C54500" w:rsidRDefault="00B9514F" w:rsidP="00B9514F">
      <w:pPr>
        <w:autoSpaceDE w:val="0"/>
        <w:autoSpaceDN w:val="0"/>
        <w:adjustRightInd w:val="0"/>
        <w:spacing w:after="0" w:line="240" w:lineRule="auto"/>
        <w:rPr>
          <w:rFonts w:cstheme="minorHAnsi"/>
          <w:sz w:val="24"/>
          <w:szCs w:val="24"/>
          <w:lang w:val="en-GB"/>
        </w:rPr>
      </w:pPr>
    </w:p>
    <w:p w14:paraId="6AB05373" w14:textId="77777777" w:rsidR="00B9514F" w:rsidRPr="00C54500" w:rsidRDefault="00B9514F" w:rsidP="00B9514F">
      <w:pPr>
        <w:autoSpaceDE w:val="0"/>
        <w:autoSpaceDN w:val="0"/>
        <w:adjustRightInd w:val="0"/>
        <w:spacing w:after="0" w:line="240" w:lineRule="auto"/>
        <w:rPr>
          <w:rFonts w:cstheme="minorHAnsi"/>
          <w:sz w:val="24"/>
          <w:szCs w:val="24"/>
          <w:lang w:val="en-GB"/>
        </w:rPr>
      </w:pPr>
      <w:r w:rsidRPr="00C54500">
        <w:rPr>
          <w:rFonts w:cstheme="minorHAnsi"/>
          <w:sz w:val="24"/>
          <w:szCs w:val="24"/>
          <w:lang w:val="en-GB"/>
        </w:rPr>
        <w:t>We consider the impact as Very High.</w:t>
      </w:r>
    </w:p>
    <w:p w14:paraId="0EA5196C" w14:textId="77777777" w:rsidR="00B9514F" w:rsidRPr="00C54500" w:rsidRDefault="00B9514F" w:rsidP="000E24BE">
      <w:pPr>
        <w:rPr>
          <w:rFonts w:cstheme="minorHAnsi"/>
          <w:sz w:val="24"/>
          <w:szCs w:val="24"/>
          <w:lang w:val="en-GB"/>
        </w:rPr>
      </w:pPr>
    </w:p>
    <w:p w14:paraId="66283B36" w14:textId="1E6DA4AC" w:rsidR="000E24BE" w:rsidRPr="00C54500" w:rsidRDefault="000E24BE" w:rsidP="000E24BE">
      <w:pPr>
        <w:rPr>
          <w:rFonts w:cstheme="minorHAnsi"/>
          <w:sz w:val="24"/>
          <w:szCs w:val="24"/>
          <w:lang w:val="en"/>
        </w:rPr>
      </w:pPr>
      <w:r w:rsidRPr="00C54500">
        <w:rPr>
          <w:rFonts w:cstheme="minorHAnsi"/>
          <w:sz w:val="24"/>
          <w:szCs w:val="24"/>
          <w:lang w:val="en"/>
        </w:rPr>
        <w:lastRenderedPageBreak/>
        <w:t xml:space="preserve">• </w:t>
      </w:r>
      <w:r w:rsidRPr="00C54500">
        <w:rPr>
          <w:rFonts w:cstheme="minorHAnsi"/>
          <w:b/>
          <w:bCs/>
          <w:sz w:val="24"/>
          <w:szCs w:val="24"/>
          <w:lang w:val="en"/>
        </w:rPr>
        <w:t>Technical failures</w:t>
      </w:r>
      <w:r w:rsidRPr="00C54500">
        <w:rPr>
          <w:rFonts w:cstheme="minorHAnsi"/>
          <w:sz w:val="24"/>
          <w:szCs w:val="24"/>
          <w:lang w:val="en"/>
        </w:rPr>
        <w:t>:</w:t>
      </w:r>
      <w:r w:rsidR="00B9514F" w:rsidRPr="00C54500">
        <w:rPr>
          <w:rFonts w:cstheme="minorHAnsi"/>
          <w:sz w:val="24"/>
          <w:szCs w:val="24"/>
          <w:lang w:val="en"/>
        </w:rPr>
        <w:t xml:space="preserve"> e</w:t>
      </w:r>
      <w:r w:rsidRPr="00C54500">
        <w:rPr>
          <w:rFonts w:cstheme="minorHAnsi"/>
          <w:sz w:val="24"/>
          <w:szCs w:val="24"/>
          <w:lang w:val="en"/>
        </w:rPr>
        <w:t>quipment failure</w:t>
      </w:r>
      <w:r w:rsidR="00B9514F" w:rsidRPr="00C54500">
        <w:rPr>
          <w:rFonts w:cstheme="minorHAnsi"/>
          <w:sz w:val="24"/>
          <w:szCs w:val="24"/>
          <w:lang w:val="en"/>
        </w:rPr>
        <w:t>, s</w:t>
      </w:r>
      <w:r w:rsidRPr="00C54500">
        <w:rPr>
          <w:rFonts w:cstheme="minorHAnsi"/>
          <w:sz w:val="24"/>
          <w:szCs w:val="24"/>
          <w:lang w:val="en"/>
        </w:rPr>
        <w:t>oftware malfunction</w:t>
      </w:r>
      <w:r w:rsidR="00B9514F" w:rsidRPr="00C54500">
        <w:rPr>
          <w:rFonts w:cstheme="minorHAnsi"/>
          <w:sz w:val="24"/>
          <w:szCs w:val="24"/>
          <w:lang w:val="en"/>
        </w:rPr>
        <w:t>, b</w:t>
      </w:r>
      <w:r w:rsidRPr="00C54500">
        <w:rPr>
          <w:rFonts w:cstheme="minorHAnsi"/>
          <w:sz w:val="24"/>
          <w:szCs w:val="24"/>
          <w:lang w:val="en"/>
        </w:rPr>
        <w:t>reach of information system maintainability</w:t>
      </w:r>
      <w:r w:rsidR="00B9514F" w:rsidRPr="00C54500">
        <w:rPr>
          <w:rFonts w:cstheme="minorHAnsi"/>
          <w:sz w:val="24"/>
          <w:szCs w:val="24"/>
          <w:lang w:val="en"/>
        </w:rPr>
        <w:t>;</w:t>
      </w:r>
    </w:p>
    <w:p w14:paraId="61765A96" w14:textId="63B34ADC" w:rsidR="00B9514F" w:rsidRPr="00C54500" w:rsidRDefault="00B9514F" w:rsidP="00B9514F">
      <w:pPr>
        <w:autoSpaceDE w:val="0"/>
        <w:autoSpaceDN w:val="0"/>
        <w:adjustRightInd w:val="0"/>
        <w:spacing w:after="0" w:line="240" w:lineRule="auto"/>
        <w:rPr>
          <w:rFonts w:cstheme="minorHAnsi"/>
          <w:sz w:val="24"/>
          <w:szCs w:val="24"/>
          <w:lang w:val="en-GB"/>
        </w:rPr>
      </w:pPr>
      <w:r w:rsidRPr="00C54500">
        <w:rPr>
          <w:rFonts w:cstheme="minorHAnsi"/>
          <w:sz w:val="24"/>
          <w:szCs w:val="24"/>
          <w:lang w:val="en-GB"/>
        </w:rPr>
        <w:t>Consequences: investigation and repair time, financial cost of specific skills to repair the damage, (work)time loss, opportunity loss, customers loss, image reputation and goodwill loss;</w:t>
      </w:r>
    </w:p>
    <w:p w14:paraId="147E25CE" w14:textId="77777777" w:rsidR="00B9514F" w:rsidRPr="00C54500" w:rsidRDefault="00B9514F" w:rsidP="00B9514F">
      <w:pPr>
        <w:autoSpaceDE w:val="0"/>
        <w:autoSpaceDN w:val="0"/>
        <w:adjustRightInd w:val="0"/>
        <w:spacing w:after="0" w:line="240" w:lineRule="auto"/>
        <w:rPr>
          <w:rFonts w:cstheme="minorHAnsi"/>
          <w:sz w:val="24"/>
          <w:szCs w:val="24"/>
          <w:lang w:val="en-GB"/>
        </w:rPr>
      </w:pPr>
    </w:p>
    <w:p w14:paraId="467D063C" w14:textId="1834D06C" w:rsidR="00B9514F" w:rsidRPr="00C54500" w:rsidRDefault="00B9514F" w:rsidP="00B9514F">
      <w:pPr>
        <w:autoSpaceDE w:val="0"/>
        <w:autoSpaceDN w:val="0"/>
        <w:adjustRightInd w:val="0"/>
        <w:spacing w:after="0" w:line="240" w:lineRule="auto"/>
        <w:rPr>
          <w:rFonts w:cstheme="minorHAnsi"/>
          <w:sz w:val="24"/>
          <w:szCs w:val="24"/>
          <w:lang w:val="en-GB"/>
        </w:rPr>
      </w:pPr>
      <w:r w:rsidRPr="00C54500">
        <w:rPr>
          <w:rFonts w:cstheme="minorHAnsi"/>
          <w:sz w:val="24"/>
          <w:szCs w:val="24"/>
          <w:lang w:val="en-GB"/>
        </w:rPr>
        <w:t>We consider the impact as High.</w:t>
      </w:r>
    </w:p>
    <w:p w14:paraId="6F5315C0" w14:textId="77777777" w:rsidR="00B9514F" w:rsidRPr="00C54500" w:rsidRDefault="00B9514F" w:rsidP="000E24BE">
      <w:pPr>
        <w:rPr>
          <w:rFonts w:cstheme="minorHAnsi"/>
          <w:sz w:val="24"/>
          <w:szCs w:val="24"/>
          <w:lang w:val="en-GB"/>
        </w:rPr>
      </w:pPr>
    </w:p>
    <w:p w14:paraId="54089358" w14:textId="6860B9EE" w:rsidR="000E24BE" w:rsidRPr="00C54500" w:rsidRDefault="000E24BE" w:rsidP="000E24BE">
      <w:pPr>
        <w:rPr>
          <w:rFonts w:cstheme="minorHAnsi"/>
          <w:sz w:val="24"/>
          <w:szCs w:val="24"/>
          <w:lang w:val="en"/>
        </w:rPr>
      </w:pPr>
      <w:r w:rsidRPr="00C54500">
        <w:rPr>
          <w:rFonts w:cstheme="minorHAnsi"/>
          <w:sz w:val="24"/>
          <w:szCs w:val="24"/>
          <w:lang w:val="en"/>
        </w:rPr>
        <w:t xml:space="preserve">• </w:t>
      </w:r>
      <w:proofErr w:type="spellStart"/>
      <w:r w:rsidRPr="00C54500">
        <w:rPr>
          <w:rFonts w:cstheme="minorHAnsi"/>
          <w:b/>
          <w:bCs/>
          <w:sz w:val="24"/>
          <w:szCs w:val="24"/>
          <w:lang w:val="en"/>
        </w:rPr>
        <w:t>Unauthorised</w:t>
      </w:r>
      <w:proofErr w:type="spellEnd"/>
      <w:r w:rsidRPr="00C54500">
        <w:rPr>
          <w:rFonts w:cstheme="minorHAnsi"/>
          <w:b/>
          <w:bCs/>
          <w:sz w:val="24"/>
          <w:szCs w:val="24"/>
          <w:lang w:val="en"/>
        </w:rPr>
        <w:t xml:space="preserve"> actions</w:t>
      </w:r>
      <w:r w:rsidRPr="00C54500">
        <w:rPr>
          <w:rFonts w:cstheme="minorHAnsi"/>
          <w:sz w:val="24"/>
          <w:szCs w:val="24"/>
          <w:lang w:val="en"/>
        </w:rPr>
        <w:t>:</w:t>
      </w:r>
      <w:r w:rsidR="00B9514F" w:rsidRPr="00C54500">
        <w:rPr>
          <w:rFonts w:cstheme="minorHAnsi"/>
          <w:sz w:val="24"/>
          <w:szCs w:val="24"/>
          <w:lang w:val="en"/>
        </w:rPr>
        <w:t xml:space="preserve"> </w:t>
      </w:r>
      <w:proofErr w:type="spellStart"/>
      <w:r w:rsidR="00B9514F" w:rsidRPr="00C54500">
        <w:rPr>
          <w:rFonts w:cstheme="minorHAnsi"/>
          <w:sz w:val="24"/>
          <w:szCs w:val="24"/>
          <w:lang w:val="en"/>
        </w:rPr>
        <w:t>u</w:t>
      </w:r>
      <w:r w:rsidRPr="00C54500">
        <w:rPr>
          <w:rFonts w:cstheme="minorHAnsi"/>
          <w:sz w:val="24"/>
          <w:szCs w:val="24"/>
          <w:lang w:val="en"/>
        </w:rPr>
        <w:t>nauthorised</w:t>
      </w:r>
      <w:proofErr w:type="spellEnd"/>
      <w:r w:rsidRPr="00C54500">
        <w:rPr>
          <w:rFonts w:cstheme="minorHAnsi"/>
          <w:sz w:val="24"/>
          <w:szCs w:val="24"/>
          <w:lang w:val="en"/>
        </w:rPr>
        <w:t xml:space="preserve"> use of equipment</w:t>
      </w:r>
      <w:r w:rsidR="00486E39" w:rsidRPr="00C54500">
        <w:rPr>
          <w:rFonts w:cstheme="minorHAnsi"/>
          <w:sz w:val="24"/>
          <w:szCs w:val="24"/>
          <w:lang w:val="en"/>
        </w:rPr>
        <w:t>, f</w:t>
      </w:r>
      <w:r w:rsidRPr="00C54500">
        <w:rPr>
          <w:rFonts w:cstheme="minorHAnsi"/>
          <w:sz w:val="24"/>
          <w:szCs w:val="24"/>
          <w:lang w:val="en"/>
        </w:rPr>
        <w:t>raudulent copying of software</w:t>
      </w:r>
      <w:r w:rsidR="00486E39" w:rsidRPr="00C54500">
        <w:rPr>
          <w:rFonts w:cstheme="minorHAnsi"/>
          <w:sz w:val="24"/>
          <w:szCs w:val="24"/>
          <w:lang w:val="en"/>
        </w:rPr>
        <w:t>, c</w:t>
      </w:r>
      <w:r w:rsidRPr="00C54500">
        <w:rPr>
          <w:rFonts w:cstheme="minorHAnsi"/>
          <w:sz w:val="24"/>
          <w:szCs w:val="24"/>
          <w:lang w:val="en"/>
        </w:rPr>
        <w:t>orruption of data</w:t>
      </w:r>
      <w:r w:rsidR="00486E39" w:rsidRPr="00C54500">
        <w:rPr>
          <w:rFonts w:cstheme="minorHAnsi"/>
          <w:sz w:val="24"/>
          <w:szCs w:val="24"/>
          <w:lang w:val="en"/>
        </w:rPr>
        <w:t>, i</w:t>
      </w:r>
      <w:r w:rsidRPr="00C54500">
        <w:rPr>
          <w:rFonts w:cstheme="minorHAnsi"/>
          <w:sz w:val="24"/>
          <w:szCs w:val="24"/>
          <w:lang w:val="en"/>
        </w:rPr>
        <w:t>llegal processing of data</w:t>
      </w:r>
      <w:r w:rsidR="00486E39" w:rsidRPr="00C54500">
        <w:rPr>
          <w:rFonts w:cstheme="minorHAnsi"/>
          <w:sz w:val="24"/>
          <w:szCs w:val="24"/>
          <w:lang w:val="en"/>
        </w:rPr>
        <w:t>;</w:t>
      </w:r>
    </w:p>
    <w:p w14:paraId="0C5ED83C" w14:textId="58A9C79A" w:rsidR="00486E39" w:rsidRPr="00C54500" w:rsidRDefault="00486E39" w:rsidP="00486E39">
      <w:pPr>
        <w:autoSpaceDE w:val="0"/>
        <w:autoSpaceDN w:val="0"/>
        <w:adjustRightInd w:val="0"/>
        <w:spacing w:after="0" w:line="240" w:lineRule="auto"/>
        <w:rPr>
          <w:rFonts w:cstheme="minorHAnsi"/>
          <w:sz w:val="24"/>
          <w:szCs w:val="24"/>
          <w:lang w:val="en-GB"/>
        </w:rPr>
      </w:pPr>
      <w:r w:rsidRPr="00C54500">
        <w:rPr>
          <w:rFonts w:cstheme="minorHAnsi"/>
          <w:sz w:val="24"/>
          <w:szCs w:val="24"/>
          <w:lang w:val="en-GB"/>
        </w:rPr>
        <w:t>Consequences: financial cost of specific skills to repair the damage, (work)time loss, opportunity loss, data loss, confidentiality loss, customers loss, image reputation and goodwill loss;</w:t>
      </w:r>
    </w:p>
    <w:p w14:paraId="2D9A3D6E" w14:textId="77777777" w:rsidR="00486E39" w:rsidRPr="00C54500" w:rsidRDefault="00486E39" w:rsidP="00486E39">
      <w:pPr>
        <w:autoSpaceDE w:val="0"/>
        <w:autoSpaceDN w:val="0"/>
        <w:adjustRightInd w:val="0"/>
        <w:spacing w:after="0" w:line="240" w:lineRule="auto"/>
        <w:rPr>
          <w:rFonts w:cstheme="minorHAnsi"/>
          <w:sz w:val="24"/>
          <w:szCs w:val="24"/>
          <w:lang w:val="en-GB"/>
        </w:rPr>
      </w:pPr>
    </w:p>
    <w:p w14:paraId="11337151" w14:textId="371C03CB" w:rsidR="00486E39" w:rsidRPr="00C54500" w:rsidRDefault="00486E39" w:rsidP="00486E39">
      <w:pPr>
        <w:autoSpaceDE w:val="0"/>
        <w:autoSpaceDN w:val="0"/>
        <w:adjustRightInd w:val="0"/>
        <w:spacing w:after="0" w:line="240" w:lineRule="auto"/>
        <w:rPr>
          <w:rFonts w:cstheme="minorHAnsi"/>
          <w:sz w:val="24"/>
          <w:szCs w:val="24"/>
          <w:lang w:val="en-GB"/>
        </w:rPr>
      </w:pPr>
      <w:r w:rsidRPr="00C54500">
        <w:rPr>
          <w:rFonts w:cstheme="minorHAnsi"/>
          <w:sz w:val="24"/>
          <w:szCs w:val="24"/>
          <w:lang w:val="en-GB"/>
        </w:rPr>
        <w:t>We consider the impact as Very High.</w:t>
      </w:r>
    </w:p>
    <w:p w14:paraId="61C9CF07" w14:textId="77777777" w:rsidR="00486E39" w:rsidRPr="00C54500" w:rsidRDefault="00486E39" w:rsidP="000E24BE">
      <w:pPr>
        <w:rPr>
          <w:rFonts w:cstheme="minorHAnsi"/>
          <w:sz w:val="24"/>
          <w:szCs w:val="24"/>
          <w:lang w:val="en-GB"/>
        </w:rPr>
      </w:pPr>
    </w:p>
    <w:p w14:paraId="6AC41722" w14:textId="54A6DBEE" w:rsidR="000E24BE" w:rsidRPr="00C54500" w:rsidRDefault="000E24BE" w:rsidP="000E24BE">
      <w:pPr>
        <w:rPr>
          <w:rFonts w:cstheme="minorHAnsi"/>
          <w:sz w:val="24"/>
          <w:szCs w:val="24"/>
          <w:lang w:val="en"/>
        </w:rPr>
      </w:pPr>
      <w:r w:rsidRPr="00C54500">
        <w:rPr>
          <w:rFonts w:cstheme="minorHAnsi"/>
          <w:sz w:val="24"/>
          <w:szCs w:val="24"/>
          <w:lang w:val="en"/>
        </w:rPr>
        <w:t xml:space="preserve">• </w:t>
      </w:r>
      <w:r w:rsidRPr="00C54500">
        <w:rPr>
          <w:rFonts w:cstheme="minorHAnsi"/>
          <w:b/>
          <w:bCs/>
          <w:sz w:val="24"/>
          <w:szCs w:val="24"/>
          <w:lang w:val="en"/>
        </w:rPr>
        <w:t>Compromise of functions</w:t>
      </w:r>
      <w:r w:rsidRPr="00C54500">
        <w:rPr>
          <w:rFonts w:cstheme="minorHAnsi"/>
          <w:sz w:val="24"/>
          <w:szCs w:val="24"/>
          <w:lang w:val="en"/>
        </w:rPr>
        <w:t>:</w:t>
      </w:r>
      <w:r w:rsidR="00486E39" w:rsidRPr="00C54500">
        <w:rPr>
          <w:rFonts w:cstheme="minorHAnsi"/>
          <w:sz w:val="24"/>
          <w:szCs w:val="24"/>
          <w:lang w:val="en"/>
        </w:rPr>
        <w:t xml:space="preserve"> e</w:t>
      </w:r>
      <w:r w:rsidRPr="00C54500">
        <w:rPr>
          <w:rFonts w:cstheme="minorHAnsi"/>
          <w:sz w:val="24"/>
          <w:szCs w:val="24"/>
          <w:lang w:val="en"/>
        </w:rPr>
        <w:t>rror in use</w:t>
      </w:r>
      <w:r w:rsidR="00486E39" w:rsidRPr="00C54500">
        <w:rPr>
          <w:rFonts w:cstheme="minorHAnsi"/>
          <w:sz w:val="24"/>
          <w:szCs w:val="24"/>
          <w:lang w:val="en"/>
        </w:rPr>
        <w:t>, f</w:t>
      </w:r>
      <w:r w:rsidRPr="00C54500">
        <w:rPr>
          <w:rFonts w:cstheme="minorHAnsi"/>
          <w:sz w:val="24"/>
          <w:szCs w:val="24"/>
          <w:lang w:val="en"/>
        </w:rPr>
        <w:t>orging of rights</w:t>
      </w:r>
      <w:r w:rsidR="00486E39" w:rsidRPr="00C54500">
        <w:rPr>
          <w:rFonts w:cstheme="minorHAnsi"/>
          <w:sz w:val="24"/>
          <w:szCs w:val="24"/>
          <w:lang w:val="en"/>
        </w:rPr>
        <w:t>, d</w:t>
      </w:r>
      <w:r w:rsidRPr="00C54500">
        <w:rPr>
          <w:rFonts w:cstheme="minorHAnsi"/>
          <w:sz w:val="24"/>
          <w:szCs w:val="24"/>
          <w:lang w:val="en"/>
        </w:rPr>
        <w:t>enial of actions</w:t>
      </w:r>
      <w:r w:rsidR="00486E39" w:rsidRPr="00C54500">
        <w:rPr>
          <w:rFonts w:cstheme="minorHAnsi"/>
          <w:sz w:val="24"/>
          <w:szCs w:val="24"/>
          <w:lang w:val="en"/>
        </w:rPr>
        <w:t>, b</w:t>
      </w:r>
      <w:r w:rsidRPr="00C54500">
        <w:rPr>
          <w:rFonts w:cstheme="minorHAnsi"/>
          <w:sz w:val="24"/>
          <w:szCs w:val="24"/>
          <w:lang w:val="en"/>
        </w:rPr>
        <w:t>reach of personnel availability</w:t>
      </w:r>
      <w:r w:rsidR="00486E39" w:rsidRPr="00C54500">
        <w:rPr>
          <w:rFonts w:cstheme="minorHAnsi"/>
          <w:sz w:val="24"/>
          <w:szCs w:val="24"/>
          <w:lang w:val="en"/>
        </w:rPr>
        <w:t>;</w:t>
      </w:r>
    </w:p>
    <w:p w14:paraId="39B6B185" w14:textId="09B67AD7" w:rsidR="00486E39" w:rsidRPr="00C54500" w:rsidRDefault="00486E39" w:rsidP="00486E39">
      <w:pPr>
        <w:autoSpaceDE w:val="0"/>
        <w:autoSpaceDN w:val="0"/>
        <w:adjustRightInd w:val="0"/>
        <w:spacing w:after="0" w:line="240" w:lineRule="auto"/>
        <w:rPr>
          <w:rFonts w:cstheme="minorHAnsi"/>
          <w:sz w:val="24"/>
          <w:szCs w:val="24"/>
          <w:lang w:val="en-GB"/>
        </w:rPr>
      </w:pPr>
      <w:r w:rsidRPr="00C54500">
        <w:rPr>
          <w:rFonts w:cstheme="minorHAnsi"/>
          <w:sz w:val="24"/>
          <w:szCs w:val="24"/>
          <w:lang w:val="en-GB"/>
        </w:rPr>
        <w:t>Consequences: investigation and repair time, (work)time loss;</w:t>
      </w:r>
    </w:p>
    <w:p w14:paraId="30C4FBE8" w14:textId="77777777" w:rsidR="00486E39" w:rsidRPr="00C54500" w:rsidRDefault="00486E39" w:rsidP="00486E39">
      <w:pPr>
        <w:autoSpaceDE w:val="0"/>
        <w:autoSpaceDN w:val="0"/>
        <w:adjustRightInd w:val="0"/>
        <w:spacing w:after="0" w:line="240" w:lineRule="auto"/>
        <w:rPr>
          <w:rFonts w:cstheme="minorHAnsi"/>
          <w:sz w:val="24"/>
          <w:szCs w:val="24"/>
          <w:lang w:val="en-GB"/>
        </w:rPr>
      </w:pPr>
    </w:p>
    <w:p w14:paraId="1000BCCA" w14:textId="79EBD790" w:rsidR="00486E39" w:rsidRPr="00C54500" w:rsidRDefault="00486E39" w:rsidP="00486E39">
      <w:pPr>
        <w:autoSpaceDE w:val="0"/>
        <w:autoSpaceDN w:val="0"/>
        <w:adjustRightInd w:val="0"/>
        <w:spacing w:after="0" w:line="240" w:lineRule="auto"/>
        <w:rPr>
          <w:rFonts w:cstheme="minorHAnsi"/>
          <w:sz w:val="24"/>
          <w:szCs w:val="24"/>
          <w:lang w:val="en-GB"/>
        </w:rPr>
      </w:pPr>
      <w:r w:rsidRPr="00C54500">
        <w:rPr>
          <w:rFonts w:cstheme="minorHAnsi"/>
          <w:sz w:val="24"/>
          <w:szCs w:val="24"/>
          <w:lang w:val="en-GB"/>
        </w:rPr>
        <w:t>We consider the impact as Low.</w:t>
      </w:r>
    </w:p>
    <w:p w14:paraId="2B86C433" w14:textId="6F43E443" w:rsidR="00486E39" w:rsidRDefault="00486E39" w:rsidP="00194CDB">
      <w:pPr>
        <w:rPr>
          <w:rFonts w:ascii="NimbusRomNo9L-Regu" w:hAnsi="NimbusRomNo9L-Regu" w:cs="NimbusRomNo9L-Regu"/>
          <w:b/>
          <w:bCs/>
          <w:sz w:val="24"/>
          <w:szCs w:val="24"/>
          <w:lang w:val="en"/>
        </w:rPr>
      </w:pPr>
    </w:p>
    <w:p w14:paraId="1A98CCA3" w14:textId="77777777" w:rsidR="00C54500" w:rsidRPr="00BA34A2" w:rsidRDefault="00C54500" w:rsidP="00194CDB">
      <w:pPr>
        <w:rPr>
          <w:rFonts w:cstheme="minorHAnsi"/>
          <w:sz w:val="24"/>
          <w:szCs w:val="24"/>
          <w:lang w:val="en-GB"/>
        </w:rPr>
      </w:pPr>
    </w:p>
    <w:p w14:paraId="6C1FC11A" w14:textId="77777777" w:rsidR="0020306F" w:rsidRPr="0020306F" w:rsidRDefault="0020306F" w:rsidP="0020306F">
      <w:pPr>
        <w:autoSpaceDE w:val="0"/>
        <w:autoSpaceDN w:val="0"/>
        <w:adjustRightInd w:val="0"/>
        <w:spacing w:after="0" w:line="240" w:lineRule="auto"/>
        <w:rPr>
          <w:rFonts w:ascii="Times New Roman" w:hAnsi="Times New Roman" w:cs="Times New Roman"/>
          <w:sz w:val="24"/>
          <w:szCs w:val="24"/>
          <w:lang w:val="en-GB"/>
        </w:rPr>
      </w:pPr>
      <w:r w:rsidRPr="0020306F">
        <w:rPr>
          <w:rFonts w:ascii="Times New Roman" w:hAnsi="Times New Roman" w:cs="Times New Roman"/>
          <w:sz w:val="24"/>
          <w:szCs w:val="24"/>
          <w:lang w:val="en-GB"/>
        </w:rPr>
        <w:t>2.1.2.</w:t>
      </w:r>
      <w:r w:rsidRPr="0020306F">
        <w:rPr>
          <w:rFonts w:ascii="Times New Roman" w:hAnsi="Times New Roman" w:cs="Times New Roman"/>
          <w:sz w:val="24"/>
          <w:szCs w:val="24"/>
          <w:lang w:val="en-GB"/>
        </w:rPr>
        <w:tab/>
      </w:r>
      <w:r w:rsidRPr="00765D30">
        <w:rPr>
          <w:rFonts w:ascii="Times New Roman" w:hAnsi="Times New Roman" w:cs="Times New Roman"/>
          <w:sz w:val="28"/>
          <w:szCs w:val="28"/>
          <w:lang w:val="en-GB"/>
        </w:rPr>
        <w:t>Risk estimation</w:t>
      </w:r>
    </w:p>
    <w:p w14:paraId="55AE1433" w14:textId="09F1C309" w:rsidR="00CF542B" w:rsidRDefault="00CF542B" w:rsidP="00CF542B">
      <w:pPr>
        <w:autoSpaceDE w:val="0"/>
        <w:autoSpaceDN w:val="0"/>
        <w:adjustRightInd w:val="0"/>
        <w:spacing w:after="0" w:line="240" w:lineRule="auto"/>
        <w:rPr>
          <w:rFonts w:ascii="Times New Roman" w:hAnsi="Times New Roman" w:cs="Times New Roman"/>
          <w:sz w:val="24"/>
          <w:szCs w:val="24"/>
          <w:lang w:val="en-US"/>
        </w:rPr>
      </w:pPr>
    </w:p>
    <w:p w14:paraId="4C84209E" w14:textId="025EA964" w:rsidR="00164B91" w:rsidRDefault="00765D30" w:rsidP="00765D30">
      <w:pPr>
        <w:autoSpaceDE w:val="0"/>
        <w:autoSpaceDN w:val="0"/>
        <w:adjustRightInd w:val="0"/>
        <w:spacing w:before="240" w:after="0" w:line="240" w:lineRule="auto"/>
        <w:rPr>
          <w:rFonts w:ascii="Times New Roman" w:eastAsia="Times New Roman" w:hAnsi="Times New Roman" w:cs="Times New Roman"/>
          <w:sz w:val="28"/>
          <w:szCs w:val="28"/>
          <w:lang w:val="en-GB" w:eastAsia="pl-PL"/>
        </w:rPr>
      </w:pPr>
      <w:r w:rsidRPr="00683439">
        <w:rPr>
          <w:rFonts w:ascii="Times New Roman" w:eastAsia="Times New Roman" w:hAnsi="Times New Roman" w:cs="Times New Roman"/>
          <w:sz w:val="24"/>
          <w:szCs w:val="24"/>
          <w:lang w:val="en-GB" w:eastAsia="pl-PL"/>
        </w:rPr>
        <w:t>Qualitative risk assessment</w:t>
      </w:r>
      <w:r w:rsidR="00683439">
        <w:rPr>
          <w:rFonts w:ascii="Times New Roman" w:eastAsia="Times New Roman" w:hAnsi="Times New Roman" w:cs="Times New Roman"/>
          <w:sz w:val="28"/>
          <w:szCs w:val="28"/>
          <w:lang w:val="en-GB" w:eastAsia="pl-PL"/>
        </w:rPr>
        <w:t>:</w:t>
      </w:r>
    </w:p>
    <w:p w14:paraId="4EC58934" w14:textId="0B2D6D2E" w:rsidR="009C0A78" w:rsidRDefault="009C0A78" w:rsidP="00CF542B">
      <w:pPr>
        <w:autoSpaceDE w:val="0"/>
        <w:autoSpaceDN w:val="0"/>
        <w:adjustRightInd w:val="0"/>
        <w:spacing w:after="0" w:line="240" w:lineRule="auto"/>
        <w:rPr>
          <w:rFonts w:ascii="Times New Roman" w:eastAsia="Times New Roman" w:hAnsi="Times New Roman" w:cs="Times New Roman"/>
          <w:sz w:val="28"/>
          <w:szCs w:val="28"/>
          <w:lang w:val="en-GB" w:eastAsia="pl-PL"/>
        </w:rPr>
      </w:pPr>
    </w:p>
    <w:tbl>
      <w:tblPr>
        <w:tblStyle w:val="TableGrid"/>
        <w:tblW w:w="0" w:type="auto"/>
        <w:tblLook w:val="04A0" w:firstRow="1" w:lastRow="0" w:firstColumn="1" w:lastColumn="0" w:noHBand="0" w:noVBand="1"/>
      </w:tblPr>
      <w:tblGrid>
        <w:gridCol w:w="1048"/>
        <w:gridCol w:w="1232"/>
        <w:gridCol w:w="1336"/>
        <w:gridCol w:w="1563"/>
        <w:gridCol w:w="1165"/>
        <w:gridCol w:w="1443"/>
      </w:tblGrid>
      <w:tr w:rsidR="00765D30" w:rsidRPr="006A0D7B" w14:paraId="06A95B09" w14:textId="77777777" w:rsidTr="00765D30">
        <w:tc>
          <w:tcPr>
            <w:tcW w:w="1048" w:type="dxa"/>
            <w:shd w:val="clear" w:color="auto" w:fill="F2F2F2" w:themeFill="background1" w:themeFillShade="F2"/>
            <w:vAlign w:val="center"/>
          </w:tcPr>
          <w:p w14:paraId="7E369C0A" w14:textId="44B64A84" w:rsidR="00765D30" w:rsidRPr="006A0D7B" w:rsidRDefault="00765D30" w:rsidP="006A0D7B">
            <w:pPr>
              <w:autoSpaceDE w:val="0"/>
              <w:autoSpaceDN w:val="0"/>
              <w:adjustRightInd w:val="0"/>
              <w:jc w:val="center"/>
              <w:rPr>
                <w:rFonts w:ascii="Times New Roman" w:hAnsi="Times New Roman" w:cs="Times New Roman"/>
                <w:sz w:val="24"/>
                <w:szCs w:val="24"/>
                <w:lang w:val="en-GB"/>
              </w:rPr>
            </w:pPr>
            <w:bookmarkStart w:id="4" w:name="_Hlk37143713"/>
            <w:r w:rsidRPr="006A0D7B">
              <w:rPr>
                <w:rFonts w:ascii="Times New Roman" w:hAnsi="Times New Roman" w:cs="Times New Roman"/>
                <w:sz w:val="24"/>
                <w:szCs w:val="24"/>
                <w:lang w:val="en-GB"/>
              </w:rPr>
              <w:t>ID</w:t>
            </w:r>
          </w:p>
        </w:tc>
        <w:tc>
          <w:tcPr>
            <w:tcW w:w="1232" w:type="dxa"/>
            <w:shd w:val="clear" w:color="auto" w:fill="F2F2F2" w:themeFill="background1" w:themeFillShade="F2"/>
            <w:vAlign w:val="center"/>
          </w:tcPr>
          <w:p w14:paraId="100D2026" w14:textId="53833CE0"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Category</w:t>
            </w:r>
          </w:p>
        </w:tc>
        <w:tc>
          <w:tcPr>
            <w:tcW w:w="1336" w:type="dxa"/>
            <w:shd w:val="clear" w:color="auto" w:fill="F2F2F2" w:themeFill="background1" w:themeFillShade="F2"/>
            <w:vAlign w:val="center"/>
          </w:tcPr>
          <w:p w14:paraId="629716A9" w14:textId="62B48D50"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Name</w:t>
            </w:r>
          </w:p>
        </w:tc>
        <w:tc>
          <w:tcPr>
            <w:tcW w:w="1563" w:type="dxa"/>
            <w:shd w:val="clear" w:color="auto" w:fill="F2F2F2" w:themeFill="background1" w:themeFillShade="F2"/>
            <w:vAlign w:val="center"/>
          </w:tcPr>
          <w:p w14:paraId="594D4ED3" w14:textId="39FF61EE"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Probability</w:t>
            </w:r>
          </w:p>
        </w:tc>
        <w:tc>
          <w:tcPr>
            <w:tcW w:w="1165" w:type="dxa"/>
            <w:shd w:val="clear" w:color="auto" w:fill="F2F2F2" w:themeFill="background1" w:themeFillShade="F2"/>
            <w:vAlign w:val="center"/>
          </w:tcPr>
          <w:p w14:paraId="05D5D10B" w14:textId="081075FE"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Impact</w:t>
            </w:r>
          </w:p>
        </w:tc>
        <w:tc>
          <w:tcPr>
            <w:tcW w:w="1443" w:type="dxa"/>
            <w:shd w:val="clear" w:color="auto" w:fill="F2F2F2" w:themeFill="background1" w:themeFillShade="F2"/>
            <w:vAlign w:val="center"/>
          </w:tcPr>
          <w:p w14:paraId="6F82C415" w14:textId="63A23C04"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Risk score</w:t>
            </w:r>
          </w:p>
        </w:tc>
      </w:tr>
      <w:tr w:rsidR="00765D30" w:rsidRPr="006A0D7B" w14:paraId="59430512" w14:textId="77777777" w:rsidTr="006A0D7B">
        <w:tc>
          <w:tcPr>
            <w:tcW w:w="1048" w:type="dxa"/>
            <w:vAlign w:val="center"/>
          </w:tcPr>
          <w:p w14:paraId="2A16100F" w14:textId="54F47228"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1.1</w:t>
            </w:r>
          </w:p>
        </w:tc>
        <w:tc>
          <w:tcPr>
            <w:tcW w:w="1232" w:type="dxa"/>
            <w:vMerge w:val="restart"/>
            <w:vAlign w:val="center"/>
          </w:tcPr>
          <w:p w14:paraId="2B72D43C" w14:textId="75F3D3C8"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
              </w:rPr>
              <w:t>Physical damage</w:t>
            </w:r>
          </w:p>
        </w:tc>
        <w:tc>
          <w:tcPr>
            <w:tcW w:w="1336" w:type="dxa"/>
            <w:vAlign w:val="center"/>
          </w:tcPr>
          <w:p w14:paraId="6F44D1E5" w14:textId="7E85EDA0"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f</w:t>
            </w:r>
            <w:r w:rsidRPr="006A0D7B">
              <w:rPr>
                <w:rFonts w:ascii="Times New Roman" w:hAnsi="Times New Roman" w:cs="Times New Roman"/>
                <w:sz w:val="24"/>
                <w:szCs w:val="24"/>
                <w:lang w:val="en"/>
              </w:rPr>
              <w:t>ire</w:t>
            </w:r>
          </w:p>
        </w:tc>
        <w:tc>
          <w:tcPr>
            <w:tcW w:w="1563" w:type="dxa"/>
            <w:vAlign w:val="center"/>
          </w:tcPr>
          <w:p w14:paraId="3E351EB3" w14:textId="6DC4DB7D"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Very low</w:t>
            </w:r>
          </w:p>
        </w:tc>
        <w:tc>
          <w:tcPr>
            <w:tcW w:w="1165" w:type="dxa"/>
            <w:vAlign w:val="center"/>
          </w:tcPr>
          <w:p w14:paraId="16E79112" w14:textId="719155EC"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High</w:t>
            </w:r>
          </w:p>
        </w:tc>
        <w:tc>
          <w:tcPr>
            <w:tcW w:w="1443" w:type="dxa"/>
            <w:vAlign w:val="center"/>
          </w:tcPr>
          <w:p w14:paraId="5C1CD5CD" w14:textId="354AFD7D"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Medium</w:t>
            </w:r>
          </w:p>
        </w:tc>
      </w:tr>
      <w:tr w:rsidR="00765D30" w:rsidRPr="006A0D7B" w14:paraId="740E8DA2" w14:textId="77777777" w:rsidTr="006A0D7B">
        <w:tc>
          <w:tcPr>
            <w:tcW w:w="1048" w:type="dxa"/>
            <w:vAlign w:val="center"/>
          </w:tcPr>
          <w:p w14:paraId="7B265715" w14:textId="19CC1B8A"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1.2</w:t>
            </w:r>
          </w:p>
        </w:tc>
        <w:tc>
          <w:tcPr>
            <w:tcW w:w="1232" w:type="dxa"/>
            <w:vMerge/>
            <w:vAlign w:val="center"/>
          </w:tcPr>
          <w:p w14:paraId="08E7AEC7" w14:textId="51A53043" w:rsidR="00765D30" w:rsidRPr="006A0D7B" w:rsidRDefault="00765D30" w:rsidP="006A0D7B">
            <w:pPr>
              <w:autoSpaceDE w:val="0"/>
              <w:autoSpaceDN w:val="0"/>
              <w:adjustRightInd w:val="0"/>
              <w:jc w:val="center"/>
              <w:rPr>
                <w:rFonts w:ascii="Times New Roman" w:hAnsi="Times New Roman" w:cs="Times New Roman"/>
                <w:sz w:val="24"/>
                <w:szCs w:val="24"/>
                <w:lang w:val="en-GB"/>
              </w:rPr>
            </w:pPr>
          </w:p>
        </w:tc>
        <w:tc>
          <w:tcPr>
            <w:tcW w:w="1336" w:type="dxa"/>
            <w:vAlign w:val="center"/>
          </w:tcPr>
          <w:p w14:paraId="3B28BC5E" w14:textId="49F33EC7"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
              </w:rPr>
              <w:t>water damage</w:t>
            </w:r>
          </w:p>
        </w:tc>
        <w:tc>
          <w:tcPr>
            <w:tcW w:w="1563" w:type="dxa"/>
            <w:vAlign w:val="center"/>
          </w:tcPr>
          <w:p w14:paraId="24CF4535" w14:textId="672874A9"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Implausibility</w:t>
            </w:r>
          </w:p>
        </w:tc>
        <w:tc>
          <w:tcPr>
            <w:tcW w:w="1165" w:type="dxa"/>
            <w:vAlign w:val="center"/>
          </w:tcPr>
          <w:p w14:paraId="3E9EBAAD" w14:textId="3B91817E"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High</w:t>
            </w:r>
          </w:p>
        </w:tc>
        <w:tc>
          <w:tcPr>
            <w:tcW w:w="1443" w:type="dxa"/>
            <w:vAlign w:val="center"/>
          </w:tcPr>
          <w:p w14:paraId="5848987B" w14:textId="5C4E38CA"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Low</w:t>
            </w:r>
          </w:p>
        </w:tc>
      </w:tr>
      <w:tr w:rsidR="00765D30" w:rsidRPr="006A0D7B" w14:paraId="7B2CC260" w14:textId="77777777" w:rsidTr="006A0D7B">
        <w:tc>
          <w:tcPr>
            <w:tcW w:w="1048" w:type="dxa"/>
            <w:vAlign w:val="center"/>
          </w:tcPr>
          <w:p w14:paraId="6D5C6FB8" w14:textId="001F2B84"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1.3</w:t>
            </w:r>
          </w:p>
        </w:tc>
        <w:tc>
          <w:tcPr>
            <w:tcW w:w="1232" w:type="dxa"/>
            <w:vMerge/>
            <w:vAlign w:val="center"/>
          </w:tcPr>
          <w:p w14:paraId="0E36C707" w14:textId="0BE085E3" w:rsidR="00765D30" w:rsidRPr="006A0D7B" w:rsidRDefault="00765D30" w:rsidP="006A0D7B">
            <w:pPr>
              <w:autoSpaceDE w:val="0"/>
              <w:autoSpaceDN w:val="0"/>
              <w:adjustRightInd w:val="0"/>
              <w:jc w:val="center"/>
              <w:rPr>
                <w:rFonts w:ascii="Times New Roman" w:hAnsi="Times New Roman" w:cs="Times New Roman"/>
                <w:sz w:val="24"/>
                <w:szCs w:val="24"/>
                <w:lang w:val="en-GB"/>
              </w:rPr>
            </w:pPr>
          </w:p>
        </w:tc>
        <w:tc>
          <w:tcPr>
            <w:tcW w:w="1336" w:type="dxa"/>
            <w:vAlign w:val="center"/>
          </w:tcPr>
          <w:p w14:paraId="667E21A5" w14:textId="4E52387E"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
              </w:rPr>
              <w:t>pollution</w:t>
            </w:r>
          </w:p>
        </w:tc>
        <w:tc>
          <w:tcPr>
            <w:tcW w:w="1563" w:type="dxa"/>
            <w:vAlign w:val="center"/>
          </w:tcPr>
          <w:p w14:paraId="0FDDA96F" w14:textId="4EBB8D14"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Implausibility</w:t>
            </w:r>
          </w:p>
        </w:tc>
        <w:tc>
          <w:tcPr>
            <w:tcW w:w="1165" w:type="dxa"/>
            <w:vAlign w:val="center"/>
          </w:tcPr>
          <w:p w14:paraId="45B9CFC8" w14:textId="2512FED8"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High</w:t>
            </w:r>
          </w:p>
        </w:tc>
        <w:tc>
          <w:tcPr>
            <w:tcW w:w="1443" w:type="dxa"/>
            <w:vAlign w:val="center"/>
          </w:tcPr>
          <w:p w14:paraId="30886238" w14:textId="15A82AF4"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Low</w:t>
            </w:r>
          </w:p>
        </w:tc>
      </w:tr>
      <w:tr w:rsidR="00765D30" w:rsidRPr="006A0D7B" w14:paraId="26DF2DE1" w14:textId="77777777" w:rsidTr="006A0D7B">
        <w:tc>
          <w:tcPr>
            <w:tcW w:w="1048" w:type="dxa"/>
            <w:vAlign w:val="center"/>
          </w:tcPr>
          <w:p w14:paraId="7F29DA60" w14:textId="1763BF04"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1.4</w:t>
            </w:r>
          </w:p>
        </w:tc>
        <w:tc>
          <w:tcPr>
            <w:tcW w:w="1232" w:type="dxa"/>
            <w:vMerge/>
            <w:vAlign w:val="center"/>
          </w:tcPr>
          <w:p w14:paraId="03AB9EAC" w14:textId="517432C8" w:rsidR="00765D30" w:rsidRPr="006A0D7B" w:rsidRDefault="00765D30" w:rsidP="006A0D7B">
            <w:pPr>
              <w:autoSpaceDE w:val="0"/>
              <w:autoSpaceDN w:val="0"/>
              <w:adjustRightInd w:val="0"/>
              <w:jc w:val="center"/>
              <w:rPr>
                <w:rFonts w:ascii="Times New Roman" w:hAnsi="Times New Roman" w:cs="Times New Roman"/>
                <w:sz w:val="24"/>
                <w:szCs w:val="24"/>
                <w:lang w:val="en-GB"/>
              </w:rPr>
            </w:pPr>
          </w:p>
        </w:tc>
        <w:tc>
          <w:tcPr>
            <w:tcW w:w="1336" w:type="dxa"/>
            <w:vAlign w:val="center"/>
          </w:tcPr>
          <w:p w14:paraId="69F2E175" w14:textId="48853659"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
              </w:rPr>
              <w:t>major accident</w:t>
            </w:r>
          </w:p>
        </w:tc>
        <w:tc>
          <w:tcPr>
            <w:tcW w:w="1563" w:type="dxa"/>
            <w:vAlign w:val="center"/>
          </w:tcPr>
          <w:p w14:paraId="25C02F74" w14:textId="2FC428BC"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Very low</w:t>
            </w:r>
          </w:p>
        </w:tc>
        <w:tc>
          <w:tcPr>
            <w:tcW w:w="1165" w:type="dxa"/>
            <w:vAlign w:val="center"/>
          </w:tcPr>
          <w:p w14:paraId="58E948D6" w14:textId="738AFFB3"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High</w:t>
            </w:r>
          </w:p>
        </w:tc>
        <w:tc>
          <w:tcPr>
            <w:tcW w:w="1443" w:type="dxa"/>
            <w:vAlign w:val="center"/>
          </w:tcPr>
          <w:p w14:paraId="6609F3E9" w14:textId="6F848930"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
              </w:rPr>
              <w:t>High</w:t>
            </w:r>
          </w:p>
        </w:tc>
      </w:tr>
      <w:tr w:rsidR="00765D30" w:rsidRPr="006A0D7B" w14:paraId="42ADA29D" w14:textId="77777777" w:rsidTr="006A0D7B">
        <w:tc>
          <w:tcPr>
            <w:tcW w:w="1048" w:type="dxa"/>
            <w:vAlign w:val="center"/>
          </w:tcPr>
          <w:p w14:paraId="5AEFCA5B" w14:textId="41B548CE"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1.5</w:t>
            </w:r>
          </w:p>
        </w:tc>
        <w:tc>
          <w:tcPr>
            <w:tcW w:w="1232" w:type="dxa"/>
            <w:vMerge/>
            <w:vAlign w:val="center"/>
          </w:tcPr>
          <w:p w14:paraId="3C32F90C" w14:textId="44CD97BB" w:rsidR="00765D30" w:rsidRPr="006A0D7B" w:rsidRDefault="00765D30" w:rsidP="006A0D7B">
            <w:pPr>
              <w:autoSpaceDE w:val="0"/>
              <w:autoSpaceDN w:val="0"/>
              <w:adjustRightInd w:val="0"/>
              <w:jc w:val="center"/>
              <w:rPr>
                <w:rFonts w:ascii="Times New Roman" w:hAnsi="Times New Roman" w:cs="Times New Roman"/>
                <w:sz w:val="24"/>
                <w:szCs w:val="24"/>
                <w:lang w:val="en-GB"/>
              </w:rPr>
            </w:pPr>
          </w:p>
        </w:tc>
        <w:tc>
          <w:tcPr>
            <w:tcW w:w="1336" w:type="dxa"/>
            <w:vAlign w:val="center"/>
          </w:tcPr>
          <w:p w14:paraId="0A892218" w14:textId="76BA0708"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
              </w:rPr>
              <w:t>destruction of equipment or media</w:t>
            </w:r>
          </w:p>
        </w:tc>
        <w:tc>
          <w:tcPr>
            <w:tcW w:w="1563" w:type="dxa"/>
            <w:vAlign w:val="center"/>
          </w:tcPr>
          <w:p w14:paraId="49EDB94D" w14:textId="0E323969"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Very low</w:t>
            </w:r>
          </w:p>
        </w:tc>
        <w:tc>
          <w:tcPr>
            <w:tcW w:w="1165" w:type="dxa"/>
            <w:vAlign w:val="center"/>
          </w:tcPr>
          <w:p w14:paraId="3FEA9CDC" w14:textId="59AE94D4"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high</w:t>
            </w:r>
          </w:p>
        </w:tc>
        <w:tc>
          <w:tcPr>
            <w:tcW w:w="1443" w:type="dxa"/>
            <w:vAlign w:val="center"/>
          </w:tcPr>
          <w:p w14:paraId="0DE26E49" w14:textId="0F461EE1"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Medium</w:t>
            </w:r>
          </w:p>
        </w:tc>
      </w:tr>
    </w:tbl>
    <w:bookmarkEnd w:id="4"/>
    <w:p w14:paraId="68C2421E" w14:textId="6C00B30E" w:rsidR="009C0A78" w:rsidRPr="00F030FC" w:rsidRDefault="00F030FC" w:rsidP="00F030FC">
      <w:p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Table.1</w:t>
      </w:r>
      <w:r w:rsidRPr="00F030FC">
        <w:rPr>
          <w:rFonts w:ascii="Times New Roman" w:hAnsi="Times New Roman" w:cs="Times New Roman"/>
          <w:sz w:val="24"/>
          <w:szCs w:val="24"/>
          <w:lang w:val="en-GB"/>
        </w:rPr>
        <w:t xml:space="preserve">. </w:t>
      </w:r>
      <w:r w:rsidRPr="00F030FC">
        <w:rPr>
          <w:rFonts w:ascii="Times New Roman" w:eastAsia="Times New Roman" w:hAnsi="Times New Roman" w:cs="Times New Roman"/>
          <w:sz w:val="24"/>
          <w:szCs w:val="24"/>
          <w:lang w:val="en-GB" w:eastAsia="pl-PL"/>
        </w:rPr>
        <w:t>List of risks depending on the physical damage with value levels assigned.</w:t>
      </w:r>
    </w:p>
    <w:p w14:paraId="36905125" w14:textId="1E8C369E" w:rsidR="00B56E35" w:rsidRPr="006A0D7B" w:rsidRDefault="00B56E35" w:rsidP="006A0D7B">
      <w:pPr>
        <w:jc w:val="center"/>
        <w:rPr>
          <w:rFonts w:ascii="Times New Roman" w:hAnsi="Times New Roman" w:cs="Times New Roman"/>
          <w:sz w:val="24"/>
          <w:szCs w:val="24"/>
          <w:lang w:val="en"/>
        </w:rPr>
      </w:pPr>
    </w:p>
    <w:tbl>
      <w:tblPr>
        <w:tblStyle w:val="TableGrid"/>
        <w:tblW w:w="0" w:type="auto"/>
        <w:tblLook w:val="04A0" w:firstRow="1" w:lastRow="0" w:firstColumn="1" w:lastColumn="0" w:noHBand="0" w:noVBand="1"/>
      </w:tblPr>
      <w:tblGrid>
        <w:gridCol w:w="853"/>
        <w:gridCol w:w="1181"/>
        <w:gridCol w:w="1699"/>
        <w:gridCol w:w="1560"/>
        <w:gridCol w:w="1060"/>
        <w:gridCol w:w="1439"/>
      </w:tblGrid>
      <w:tr w:rsidR="00765D30" w:rsidRPr="006A0D7B" w14:paraId="51FFBFE8" w14:textId="77777777" w:rsidTr="00765D30">
        <w:tc>
          <w:tcPr>
            <w:tcW w:w="853" w:type="dxa"/>
            <w:shd w:val="clear" w:color="auto" w:fill="F2F2F2" w:themeFill="background1" w:themeFillShade="F2"/>
            <w:vAlign w:val="center"/>
          </w:tcPr>
          <w:p w14:paraId="610E269C" w14:textId="77777777" w:rsidR="00765D30" w:rsidRPr="00FD49B0" w:rsidRDefault="00765D30" w:rsidP="006A0D7B">
            <w:pPr>
              <w:autoSpaceDE w:val="0"/>
              <w:autoSpaceDN w:val="0"/>
              <w:adjustRightInd w:val="0"/>
              <w:jc w:val="center"/>
              <w:rPr>
                <w:rFonts w:ascii="Times New Roman" w:hAnsi="Times New Roman" w:cs="Times New Roman"/>
                <w:sz w:val="24"/>
                <w:szCs w:val="24"/>
                <w:lang w:val="en-GB"/>
              </w:rPr>
            </w:pPr>
            <w:r w:rsidRPr="00FD49B0">
              <w:rPr>
                <w:rFonts w:ascii="Times New Roman" w:hAnsi="Times New Roman" w:cs="Times New Roman"/>
                <w:sz w:val="24"/>
                <w:szCs w:val="24"/>
                <w:lang w:val="en-GB"/>
              </w:rPr>
              <w:t>ID</w:t>
            </w:r>
          </w:p>
        </w:tc>
        <w:tc>
          <w:tcPr>
            <w:tcW w:w="1181" w:type="dxa"/>
            <w:shd w:val="clear" w:color="auto" w:fill="F2F2F2" w:themeFill="background1" w:themeFillShade="F2"/>
            <w:vAlign w:val="center"/>
          </w:tcPr>
          <w:p w14:paraId="76EC0C2E" w14:textId="77777777" w:rsidR="00765D30" w:rsidRPr="00FD49B0" w:rsidRDefault="00765D30" w:rsidP="006A0D7B">
            <w:pPr>
              <w:autoSpaceDE w:val="0"/>
              <w:autoSpaceDN w:val="0"/>
              <w:adjustRightInd w:val="0"/>
              <w:jc w:val="center"/>
              <w:rPr>
                <w:rFonts w:ascii="Times New Roman" w:hAnsi="Times New Roman" w:cs="Times New Roman"/>
                <w:sz w:val="24"/>
                <w:szCs w:val="24"/>
                <w:lang w:val="en-GB"/>
              </w:rPr>
            </w:pPr>
            <w:r w:rsidRPr="00FD49B0">
              <w:rPr>
                <w:rFonts w:ascii="Times New Roman" w:hAnsi="Times New Roman" w:cs="Times New Roman"/>
                <w:sz w:val="24"/>
                <w:szCs w:val="24"/>
                <w:lang w:val="en-GB"/>
              </w:rPr>
              <w:t>Category</w:t>
            </w:r>
          </w:p>
        </w:tc>
        <w:tc>
          <w:tcPr>
            <w:tcW w:w="1699" w:type="dxa"/>
            <w:shd w:val="clear" w:color="auto" w:fill="F2F2F2" w:themeFill="background1" w:themeFillShade="F2"/>
            <w:vAlign w:val="center"/>
          </w:tcPr>
          <w:p w14:paraId="589C34EC" w14:textId="77777777" w:rsidR="00765D30" w:rsidRPr="00FD49B0" w:rsidRDefault="00765D30" w:rsidP="006A0D7B">
            <w:pPr>
              <w:autoSpaceDE w:val="0"/>
              <w:autoSpaceDN w:val="0"/>
              <w:adjustRightInd w:val="0"/>
              <w:jc w:val="center"/>
              <w:rPr>
                <w:rFonts w:ascii="Times New Roman" w:hAnsi="Times New Roman" w:cs="Times New Roman"/>
                <w:sz w:val="24"/>
                <w:szCs w:val="24"/>
                <w:lang w:val="en-GB"/>
              </w:rPr>
            </w:pPr>
            <w:r w:rsidRPr="00FD49B0">
              <w:rPr>
                <w:rFonts w:ascii="Times New Roman" w:hAnsi="Times New Roman" w:cs="Times New Roman"/>
                <w:sz w:val="24"/>
                <w:szCs w:val="24"/>
                <w:lang w:val="en-GB"/>
              </w:rPr>
              <w:t>Name</w:t>
            </w:r>
          </w:p>
        </w:tc>
        <w:tc>
          <w:tcPr>
            <w:tcW w:w="1560" w:type="dxa"/>
            <w:shd w:val="clear" w:color="auto" w:fill="F2F2F2" w:themeFill="background1" w:themeFillShade="F2"/>
            <w:vAlign w:val="center"/>
          </w:tcPr>
          <w:p w14:paraId="7BA73772" w14:textId="77777777" w:rsidR="00765D30" w:rsidRPr="00FD49B0" w:rsidRDefault="00765D30" w:rsidP="006A0D7B">
            <w:pPr>
              <w:autoSpaceDE w:val="0"/>
              <w:autoSpaceDN w:val="0"/>
              <w:adjustRightInd w:val="0"/>
              <w:jc w:val="center"/>
              <w:rPr>
                <w:rFonts w:ascii="Times New Roman" w:hAnsi="Times New Roman" w:cs="Times New Roman"/>
                <w:sz w:val="24"/>
                <w:szCs w:val="24"/>
                <w:lang w:val="en-GB"/>
              </w:rPr>
            </w:pPr>
            <w:r w:rsidRPr="00FD49B0">
              <w:rPr>
                <w:rFonts w:ascii="Times New Roman" w:hAnsi="Times New Roman" w:cs="Times New Roman"/>
                <w:sz w:val="24"/>
                <w:szCs w:val="24"/>
                <w:lang w:val="en-GB"/>
              </w:rPr>
              <w:t>Probability</w:t>
            </w:r>
          </w:p>
        </w:tc>
        <w:tc>
          <w:tcPr>
            <w:tcW w:w="1060" w:type="dxa"/>
            <w:shd w:val="clear" w:color="auto" w:fill="F2F2F2" w:themeFill="background1" w:themeFillShade="F2"/>
            <w:vAlign w:val="center"/>
          </w:tcPr>
          <w:p w14:paraId="5906F7F7" w14:textId="77777777" w:rsidR="00765D30" w:rsidRPr="00FD49B0" w:rsidRDefault="00765D30" w:rsidP="006A0D7B">
            <w:pPr>
              <w:autoSpaceDE w:val="0"/>
              <w:autoSpaceDN w:val="0"/>
              <w:adjustRightInd w:val="0"/>
              <w:jc w:val="center"/>
              <w:rPr>
                <w:rFonts w:ascii="Times New Roman" w:hAnsi="Times New Roman" w:cs="Times New Roman"/>
                <w:sz w:val="24"/>
                <w:szCs w:val="24"/>
                <w:lang w:val="en-GB"/>
              </w:rPr>
            </w:pPr>
            <w:r w:rsidRPr="00FD49B0">
              <w:rPr>
                <w:rFonts w:ascii="Times New Roman" w:hAnsi="Times New Roman" w:cs="Times New Roman"/>
                <w:sz w:val="24"/>
                <w:szCs w:val="24"/>
                <w:lang w:val="en-GB"/>
              </w:rPr>
              <w:t>Impact</w:t>
            </w:r>
          </w:p>
        </w:tc>
        <w:tc>
          <w:tcPr>
            <w:tcW w:w="1439" w:type="dxa"/>
            <w:shd w:val="clear" w:color="auto" w:fill="F2F2F2" w:themeFill="background1" w:themeFillShade="F2"/>
            <w:vAlign w:val="center"/>
          </w:tcPr>
          <w:p w14:paraId="370EE8A4" w14:textId="53C5B070" w:rsidR="00765D30" w:rsidRPr="00FD49B0"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Risk score</w:t>
            </w:r>
          </w:p>
        </w:tc>
      </w:tr>
      <w:tr w:rsidR="00765D30" w:rsidRPr="006A0D7B" w14:paraId="777BA431" w14:textId="77777777" w:rsidTr="00765D30">
        <w:tc>
          <w:tcPr>
            <w:tcW w:w="853" w:type="dxa"/>
            <w:vAlign w:val="center"/>
          </w:tcPr>
          <w:p w14:paraId="5B720970" w14:textId="092E0669" w:rsidR="00765D30" w:rsidRPr="00FD49B0"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lastRenderedPageBreak/>
              <w:t>2.1</w:t>
            </w:r>
          </w:p>
        </w:tc>
        <w:tc>
          <w:tcPr>
            <w:tcW w:w="1181" w:type="dxa"/>
            <w:vMerge w:val="restart"/>
            <w:vAlign w:val="center"/>
          </w:tcPr>
          <w:p w14:paraId="40E0E594" w14:textId="0BA29EC7" w:rsidR="00765D30" w:rsidRPr="00FD49B0"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
              </w:rPr>
              <w:t>Natural events</w:t>
            </w:r>
          </w:p>
        </w:tc>
        <w:tc>
          <w:tcPr>
            <w:tcW w:w="1699" w:type="dxa"/>
            <w:vAlign w:val="center"/>
          </w:tcPr>
          <w:p w14:paraId="0ED43B15" w14:textId="273CDBAA" w:rsidR="00765D30" w:rsidRPr="00FD49B0"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
              </w:rPr>
              <w:t>Climatic phenomenon</w:t>
            </w:r>
          </w:p>
        </w:tc>
        <w:tc>
          <w:tcPr>
            <w:tcW w:w="1560" w:type="dxa"/>
            <w:vAlign w:val="center"/>
          </w:tcPr>
          <w:p w14:paraId="7EEB3FB6" w14:textId="52C0EFA9" w:rsidR="00765D30" w:rsidRPr="00FD49B0"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Very l</w:t>
            </w:r>
            <w:r w:rsidRPr="00FD49B0">
              <w:rPr>
                <w:rFonts w:ascii="Times New Roman" w:hAnsi="Times New Roman" w:cs="Times New Roman"/>
                <w:sz w:val="24"/>
                <w:szCs w:val="24"/>
                <w:lang w:val="en-GB"/>
              </w:rPr>
              <w:t>ow</w:t>
            </w:r>
          </w:p>
        </w:tc>
        <w:tc>
          <w:tcPr>
            <w:tcW w:w="1060" w:type="dxa"/>
            <w:vAlign w:val="center"/>
          </w:tcPr>
          <w:p w14:paraId="21F813F8" w14:textId="77777777" w:rsidR="00765D30" w:rsidRPr="00FD49B0" w:rsidRDefault="00765D30" w:rsidP="006A0D7B">
            <w:pPr>
              <w:autoSpaceDE w:val="0"/>
              <w:autoSpaceDN w:val="0"/>
              <w:adjustRightInd w:val="0"/>
              <w:jc w:val="center"/>
              <w:rPr>
                <w:rFonts w:ascii="Times New Roman" w:hAnsi="Times New Roman" w:cs="Times New Roman"/>
                <w:sz w:val="24"/>
                <w:szCs w:val="24"/>
                <w:lang w:val="en-GB"/>
              </w:rPr>
            </w:pPr>
            <w:r w:rsidRPr="00FD49B0">
              <w:rPr>
                <w:rFonts w:ascii="Times New Roman" w:hAnsi="Times New Roman" w:cs="Times New Roman"/>
                <w:sz w:val="24"/>
                <w:szCs w:val="24"/>
                <w:lang w:val="en-GB"/>
              </w:rPr>
              <w:t>High</w:t>
            </w:r>
          </w:p>
        </w:tc>
        <w:tc>
          <w:tcPr>
            <w:tcW w:w="1439" w:type="dxa"/>
            <w:vAlign w:val="center"/>
          </w:tcPr>
          <w:p w14:paraId="61FE6528" w14:textId="7699DE79" w:rsidR="00765D30" w:rsidRPr="00FD49B0"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
              </w:rPr>
              <w:t>Low</w:t>
            </w:r>
          </w:p>
        </w:tc>
      </w:tr>
      <w:tr w:rsidR="00765D30" w:rsidRPr="006A0D7B" w14:paraId="26E0FCFF" w14:textId="77777777" w:rsidTr="00765D30">
        <w:tc>
          <w:tcPr>
            <w:tcW w:w="853" w:type="dxa"/>
            <w:vAlign w:val="center"/>
          </w:tcPr>
          <w:p w14:paraId="5D56E4E2" w14:textId="572A66EE" w:rsidR="00765D30" w:rsidRPr="00FD49B0"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2</w:t>
            </w:r>
            <w:r w:rsidRPr="00FD49B0">
              <w:rPr>
                <w:rFonts w:ascii="Times New Roman" w:hAnsi="Times New Roman" w:cs="Times New Roman"/>
                <w:sz w:val="24"/>
                <w:szCs w:val="24"/>
                <w:lang w:val="en-GB"/>
              </w:rPr>
              <w:t>.2</w:t>
            </w:r>
          </w:p>
        </w:tc>
        <w:tc>
          <w:tcPr>
            <w:tcW w:w="1181" w:type="dxa"/>
            <w:vMerge/>
            <w:vAlign w:val="center"/>
          </w:tcPr>
          <w:p w14:paraId="6997A052" w14:textId="0D11EBFF" w:rsidR="00765D30" w:rsidRPr="00FD49B0" w:rsidRDefault="00765D30" w:rsidP="006A0D7B">
            <w:pPr>
              <w:autoSpaceDE w:val="0"/>
              <w:autoSpaceDN w:val="0"/>
              <w:adjustRightInd w:val="0"/>
              <w:jc w:val="center"/>
              <w:rPr>
                <w:rFonts w:ascii="Times New Roman" w:hAnsi="Times New Roman" w:cs="Times New Roman"/>
                <w:sz w:val="24"/>
                <w:szCs w:val="24"/>
                <w:lang w:val="en-GB"/>
              </w:rPr>
            </w:pPr>
          </w:p>
        </w:tc>
        <w:tc>
          <w:tcPr>
            <w:tcW w:w="1699" w:type="dxa"/>
            <w:vAlign w:val="center"/>
          </w:tcPr>
          <w:p w14:paraId="78EE4B0B" w14:textId="64D20269" w:rsidR="00765D30" w:rsidRPr="00FD49B0"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
              </w:rPr>
              <w:t>Seismic phenomenon</w:t>
            </w:r>
          </w:p>
        </w:tc>
        <w:tc>
          <w:tcPr>
            <w:tcW w:w="1560" w:type="dxa"/>
            <w:vAlign w:val="center"/>
          </w:tcPr>
          <w:p w14:paraId="68C1DC5B" w14:textId="683A0D77" w:rsidR="00765D30" w:rsidRPr="00FD49B0"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Very low</w:t>
            </w:r>
          </w:p>
        </w:tc>
        <w:tc>
          <w:tcPr>
            <w:tcW w:w="1060" w:type="dxa"/>
            <w:vAlign w:val="center"/>
          </w:tcPr>
          <w:p w14:paraId="702F7688" w14:textId="77777777" w:rsidR="00765D30" w:rsidRPr="00FD49B0" w:rsidRDefault="00765D30" w:rsidP="006A0D7B">
            <w:pPr>
              <w:autoSpaceDE w:val="0"/>
              <w:autoSpaceDN w:val="0"/>
              <w:adjustRightInd w:val="0"/>
              <w:jc w:val="center"/>
              <w:rPr>
                <w:rFonts w:ascii="Times New Roman" w:hAnsi="Times New Roman" w:cs="Times New Roman"/>
                <w:sz w:val="24"/>
                <w:szCs w:val="24"/>
                <w:lang w:val="en-GB"/>
              </w:rPr>
            </w:pPr>
            <w:r w:rsidRPr="00FD49B0">
              <w:rPr>
                <w:rFonts w:ascii="Times New Roman" w:hAnsi="Times New Roman" w:cs="Times New Roman"/>
                <w:sz w:val="24"/>
                <w:szCs w:val="24"/>
                <w:lang w:val="en-GB"/>
              </w:rPr>
              <w:t>High</w:t>
            </w:r>
          </w:p>
        </w:tc>
        <w:tc>
          <w:tcPr>
            <w:tcW w:w="1439" w:type="dxa"/>
            <w:vAlign w:val="center"/>
          </w:tcPr>
          <w:p w14:paraId="1328FF90" w14:textId="1EC87600" w:rsidR="00765D30" w:rsidRPr="00FD49B0"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Low</w:t>
            </w:r>
          </w:p>
        </w:tc>
      </w:tr>
      <w:tr w:rsidR="00765D30" w:rsidRPr="006A0D7B" w14:paraId="64999ED0" w14:textId="77777777" w:rsidTr="00765D30">
        <w:tc>
          <w:tcPr>
            <w:tcW w:w="853" w:type="dxa"/>
            <w:vAlign w:val="center"/>
          </w:tcPr>
          <w:p w14:paraId="205699A1" w14:textId="0B43B378" w:rsidR="00765D30" w:rsidRPr="00FD49B0"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2</w:t>
            </w:r>
            <w:r w:rsidRPr="00FD49B0">
              <w:rPr>
                <w:rFonts w:ascii="Times New Roman" w:hAnsi="Times New Roman" w:cs="Times New Roman"/>
                <w:sz w:val="24"/>
                <w:szCs w:val="24"/>
                <w:lang w:val="en-GB"/>
              </w:rPr>
              <w:t>.3</w:t>
            </w:r>
          </w:p>
        </w:tc>
        <w:tc>
          <w:tcPr>
            <w:tcW w:w="1181" w:type="dxa"/>
            <w:vMerge/>
            <w:vAlign w:val="center"/>
          </w:tcPr>
          <w:p w14:paraId="35508AE8" w14:textId="2C2CAFB6" w:rsidR="00765D30" w:rsidRPr="00FD49B0" w:rsidRDefault="00765D30" w:rsidP="006A0D7B">
            <w:pPr>
              <w:autoSpaceDE w:val="0"/>
              <w:autoSpaceDN w:val="0"/>
              <w:adjustRightInd w:val="0"/>
              <w:jc w:val="center"/>
              <w:rPr>
                <w:rFonts w:ascii="Times New Roman" w:hAnsi="Times New Roman" w:cs="Times New Roman"/>
                <w:sz w:val="24"/>
                <w:szCs w:val="24"/>
                <w:lang w:val="en-GB"/>
              </w:rPr>
            </w:pPr>
          </w:p>
        </w:tc>
        <w:tc>
          <w:tcPr>
            <w:tcW w:w="1699" w:type="dxa"/>
            <w:vAlign w:val="center"/>
          </w:tcPr>
          <w:p w14:paraId="6DEDC2D1" w14:textId="05485F79" w:rsidR="00765D30" w:rsidRPr="00FD49B0"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
              </w:rPr>
              <w:t>Meteorological phenomenon</w:t>
            </w:r>
          </w:p>
        </w:tc>
        <w:tc>
          <w:tcPr>
            <w:tcW w:w="1560" w:type="dxa"/>
            <w:vAlign w:val="center"/>
          </w:tcPr>
          <w:p w14:paraId="5557B247" w14:textId="3CD49590" w:rsidR="00765D30" w:rsidRPr="00FD49B0"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Low</w:t>
            </w:r>
          </w:p>
        </w:tc>
        <w:tc>
          <w:tcPr>
            <w:tcW w:w="1060" w:type="dxa"/>
            <w:vAlign w:val="center"/>
          </w:tcPr>
          <w:p w14:paraId="205F2C6E" w14:textId="77777777" w:rsidR="00765D30" w:rsidRPr="00FD49B0" w:rsidRDefault="00765D30" w:rsidP="006A0D7B">
            <w:pPr>
              <w:autoSpaceDE w:val="0"/>
              <w:autoSpaceDN w:val="0"/>
              <w:adjustRightInd w:val="0"/>
              <w:jc w:val="center"/>
              <w:rPr>
                <w:rFonts w:ascii="Times New Roman" w:hAnsi="Times New Roman" w:cs="Times New Roman"/>
                <w:sz w:val="24"/>
                <w:szCs w:val="24"/>
                <w:lang w:val="en-GB"/>
              </w:rPr>
            </w:pPr>
            <w:r w:rsidRPr="00FD49B0">
              <w:rPr>
                <w:rFonts w:ascii="Times New Roman" w:hAnsi="Times New Roman" w:cs="Times New Roman"/>
                <w:sz w:val="24"/>
                <w:szCs w:val="24"/>
                <w:lang w:val="en-GB"/>
              </w:rPr>
              <w:t>High</w:t>
            </w:r>
          </w:p>
        </w:tc>
        <w:tc>
          <w:tcPr>
            <w:tcW w:w="1439" w:type="dxa"/>
            <w:vAlign w:val="center"/>
          </w:tcPr>
          <w:p w14:paraId="4E45BE12" w14:textId="23FC9426" w:rsidR="00765D30" w:rsidRPr="00FD49B0"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Medium</w:t>
            </w:r>
          </w:p>
        </w:tc>
      </w:tr>
    </w:tbl>
    <w:p w14:paraId="58FCA01F" w14:textId="787C639D" w:rsidR="00F030FC" w:rsidRPr="00F030FC" w:rsidRDefault="00F030FC" w:rsidP="00F030FC">
      <w:p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Table.2</w:t>
      </w:r>
      <w:r w:rsidRPr="00F030FC">
        <w:rPr>
          <w:rFonts w:ascii="Times New Roman" w:hAnsi="Times New Roman" w:cs="Times New Roman"/>
          <w:sz w:val="24"/>
          <w:szCs w:val="24"/>
          <w:lang w:val="en-GB"/>
        </w:rPr>
        <w:t xml:space="preserve">. </w:t>
      </w:r>
      <w:r w:rsidRPr="00F030FC">
        <w:rPr>
          <w:rFonts w:ascii="Times New Roman" w:eastAsia="Times New Roman" w:hAnsi="Times New Roman" w:cs="Times New Roman"/>
          <w:sz w:val="24"/>
          <w:szCs w:val="24"/>
          <w:lang w:val="en-GB" w:eastAsia="pl-PL"/>
        </w:rPr>
        <w:t xml:space="preserve">List of risks depending on the </w:t>
      </w:r>
      <w:r>
        <w:rPr>
          <w:rFonts w:ascii="Times New Roman" w:eastAsia="Times New Roman" w:hAnsi="Times New Roman" w:cs="Times New Roman"/>
          <w:sz w:val="24"/>
          <w:szCs w:val="24"/>
          <w:lang w:val="en-GB" w:eastAsia="pl-PL"/>
        </w:rPr>
        <w:t>natural events</w:t>
      </w:r>
      <w:r w:rsidRPr="00F030FC">
        <w:rPr>
          <w:rFonts w:ascii="Times New Roman" w:eastAsia="Times New Roman" w:hAnsi="Times New Roman" w:cs="Times New Roman"/>
          <w:sz w:val="24"/>
          <w:szCs w:val="24"/>
          <w:lang w:val="en-GB" w:eastAsia="pl-PL"/>
        </w:rPr>
        <w:t xml:space="preserve"> with value levels assigned.</w:t>
      </w:r>
    </w:p>
    <w:p w14:paraId="3E9299D4" w14:textId="405E1E47" w:rsidR="008A5B8F" w:rsidRPr="00F030FC" w:rsidRDefault="008A5B8F" w:rsidP="00F030FC">
      <w:pPr>
        <w:autoSpaceDE w:val="0"/>
        <w:autoSpaceDN w:val="0"/>
        <w:adjustRightInd w:val="0"/>
        <w:spacing w:after="0" w:line="240" w:lineRule="auto"/>
        <w:rPr>
          <w:rFonts w:ascii="Times New Roman" w:hAnsi="Times New Roman" w:cs="Times New Roman"/>
          <w:sz w:val="24"/>
          <w:szCs w:val="24"/>
          <w:lang w:val="en-GB"/>
        </w:rPr>
      </w:pPr>
    </w:p>
    <w:p w14:paraId="75BC4F06" w14:textId="54309316" w:rsidR="00DC0818" w:rsidRPr="006A0D7B" w:rsidRDefault="00DC0818" w:rsidP="006A0D7B">
      <w:pPr>
        <w:autoSpaceDE w:val="0"/>
        <w:autoSpaceDN w:val="0"/>
        <w:adjustRightInd w:val="0"/>
        <w:spacing w:after="0" w:line="240" w:lineRule="auto"/>
        <w:jc w:val="center"/>
        <w:rPr>
          <w:rFonts w:ascii="Times New Roman" w:hAnsi="Times New Roman" w:cs="Times New Roman"/>
          <w:sz w:val="24"/>
          <w:szCs w:val="24"/>
          <w:lang w:val="en"/>
        </w:rPr>
      </w:pPr>
    </w:p>
    <w:tbl>
      <w:tblPr>
        <w:tblStyle w:val="TableGrid"/>
        <w:tblW w:w="0" w:type="auto"/>
        <w:tblLook w:val="04A0" w:firstRow="1" w:lastRow="0" w:firstColumn="1" w:lastColumn="0" w:noHBand="0" w:noVBand="1"/>
      </w:tblPr>
      <w:tblGrid>
        <w:gridCol w:w="980"/>
        <w:gridCol w:w="1214"/>
        <w:gridCol w:w="2114"/>
        <w:gridCol w:w="1290"/>
        <w:gridCol w:w="1129"/>
        <w:gridCol w:w="1348"/>
      </w:tblGrid>
      <w:tr w:rsidR="00765D30" w:rsidRPr="006A0D7B" w14:paraId="599A0BC4" w14:textId="77777777" w:rsidTr="00765D30">
        <w:tc>
          <w:tcPr>
            <w:tcW w:w="980" w:type="dxa"/>
            <w:shd w:val="clear" w:color="auto" w:fill="F2F2F2" w:themeFill="background1" w:themeFillShade="F2"/>
            <w:vAlign w:val="center"/>
          </w:tcPr>
          <w:p w14:paraId="2936A188" w14:textId="4BFFD185"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FD49B0">
              <w:rPr>
                <w:rFonts w:ascii="Times New Roman" w:hAnsi="Times New Roman" w:cs="Times New Roman"/>
                <w:sz w:val="24"/>
                <w:szCs w:val="24"/>
                <w:lang w:val="en-GB"/>
              </w:rPr>
              <w:t>ID</w:t>
            </w:r>
          </w:p>
        </w:tc>
        <w:tc>
          <w:tcPr>
            <w:tcW w:w="1214" w:type="dxa"/>
            <w:shd w:val="clear" w:color="auto" w:fill="F2F2F2" w:themeFill="background1" w:themeFillShade="F2"/>
            <w:vAlign w:val="center"/>
          </w:tcPr>
          <w:p w14:paraId="2FDFB327" w14:textId="3015C232"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FD49B0">
              <w:rPr>
                <w:rFonts w:ascii="Times New Roman" w:hAnsi="Times New Roman" w:cs="Times New Roman"/>
                <w:sz w:val="24"/>
                <w:szCs w:val="24"/>
                <w:lang w:val="en-GB"/>
              </w:rPr>
              <w:t>Category</w:t>
            </w:r>
          </w:p>
        </w:tc>
        <w:tc>
          <w:tcPr>
            <w:tcW w:w="2114" w:type="dxa"/>
            <w:shd w:val="clear" w:color="auto" w:fill="F2F2F2" w:themeFill="background1" w:themeFillShade="F2"/>
            <w:vAlign w:val="center"/>
          </w:tcPr>
          <w:p w14:paraId="33E8A35B" w14:textId="4DC7BAB3"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FD49B0">
              <w:rPr>
                <w:rFonts w:ascii="Times New Roman" w:hAnsi="Times New Roman" w:cs="Times New Roman"/>
                <w:sz w:val="24"/>
                <w:szCs w:val="24"/>
                <w:lang w:val="en-GB"/>
              </w:rPr>
              <w:t>Name</w:t>
            </w:r>
          </w:p>
        </w:tc>
        <w:tc>
          <w:tcPr>
            <w:tcW w:w="1290" w:type="dxa"/>
            <w:shd w:val="clear" w:color="auto" w:fill="F2F2F2" w:themeFill="background1" w:themeFillShade="F2"/>
            <w:vAlign w:val="center"/>
          </w:tcPr>
          <w:p w14:paraId="7ECF98C5" w14:textId="02524A42"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FD49B0">
              <w:rPr>
                <w:rFonts w:ascii="Times New Roman" w:hAnsi="Times New Roman" w:cs="Times New Roman"/>
                <w:sz w:val="24"/>
                <w:szCs w:val="24"/>
                <w:lang w:val="en-GB"/>
              </w:rPr>
              <w:t>Probability</w:t>
            </w:r>
          </w:p>
        </w:tc>
        <w:tc>
          <w:tcPr>
            <w:tcW w:w="1129" w:type="dxa"/>
            <w:shd w:val="clear" w:color="auto" w:fill="F2F2F2" w:themeFill="background1" w:themeFillShade="F2"/>
            <w:vAlign w:val="center"/>
          </w:tcPr>
          <w:p w14:paraId="7D24BF0A" w14:textId="29F788AA"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FD49B0">
              <w:rPr>
                <w:rFonts w:ascii="Times New Roman" w:hAnsi="Times New Roman" w:cs="Times New Roman"/>
                <w:sz w:val="24"/>
                <w:szCs w:val="24"/>
                <w:lang w:val="en-GB"/>
              </w:rPr>
              <w:t>Impact</w:t>
            </w:r>
          </w:p>
        </w:tc>
        <w:tc>
          <w:tcPr>
            <w:tcW w:w="1348" w:type="dxa"/>
            <w:shd w:val="clear" w:color="auto" w:fill="F2F2F2" w:themeFill="background1" w:themeFillShade="F2"/>
            <w:vAlign w:val="center"/>
          </w:tcPr>
          <w:p w14:paraId="797005C3" w14:textId="507D8560"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GB"/>
              </w:rPr>
              <w:t>Risk score</w:t>
            </w:r>
          </w:p>
        </w:tc>
      </w:tr>
      <w:tr w:rsidR="00765D30" w:rsidRPr="006A0D7B" w14:paraId="59AF5C8A" w14:textId="77777777" w:rsidTr="00765D30">
        <w:tc>
          <w:tcPr>
            <w:tcW w:w="980" w:type="dxa"/>
            <w:vAlign w:val="center"/>
          </w:tcPr>
          <w:p w14:paraId="05C236D9" w14:textId="5B5BB463"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3.1</w:t>
            </w:r>
          </w:p>
        </w:tc>
        <w:tc>
          <w:tcPr>
            <w:tcW w:w="1214" w:type="dxa"/>
            <w:vMerge w:val="restart"/>
            <w:vAlign w:val="center"/>
          </w:tcPr>
          <w:p w14:paraId="06BED1BE" w14:textId="0D8F3521"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Loss of essential services</w:t>
            </w:r>
          </w:p>
        </w:tc>
        <w:tc>
          <w:tcPr>
            <w:tcW w:w="2114" w:type="dxa"/>
            <w:vAlign w:val="center"/>
          </w:tcPr>
          <w:p w14:paraId="61810E42" w14:textId="2FE20A8A"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Failure of air-</w:t>
            </w:r>
            <w:proofErr w:type="spellStart"/>
            <w:r w:rsidRPr="006A0D7B">
              <w:rPr>
                <w:rFonts w:ascii="Times New Roman" w:hAnsi="Times New Roman" w:cs="Times New Roman"/>
                <w:sz w:val="24"/>
                <w:szCs w:val="24"/>
                <w:lang w:val="en"/>
              </w:rPr>
              <w:t>conditionin</w:t>
            </w:r>
            <w:proofErr w:type="spellEnd"/>
          </w:p>
        </w:tc>
        <w:tc>
          <w:tcPr>
            <w:tcW w:w="1290" w:type="dxa"/>
            <w:vAlign w:val="center"/>
          </w:tcPr>
          <w:p w14:paraId="2F0CE892" w14:textId="7ADD53FD"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Low</w:t>
            </w:r>
          </w:p>
        </w:tc>
        <w:tc>
          <w:tcPr>
            <w:tcW w:w="1129" w:type="dxa"/>
            <w:vAlign w:val="center"/>
          </w:tcPr>
          <w:p w14:paraId="1D4306C7" w14:textId="0FD3ED6C" w:rsidR="00765D30" w:rsidRPr="006A0D7B" w:rsidRDefault="00765D30" w:rsidP="006A0D7B">
            <w:pPr>
              <w:autoSpaceDE w:val="0"/>
              <w:autoSpaceDN w:val="0"/>
              <w:adjustRightInd w:val="0"/>
              <w:jc w:val="center"/>
              <w:rPr>
                <w:rFonts w:ascii="Times New Roman" w:hAnsi="Times New Roman" w:cs="Times New Roman"/>
                <w:sz w:val="24"/>
                <w:szCs w:val="24"/>
                <w:lang w:val="en"/>
              </w:rPr>
            </w:pPr>
            <w:r>
              <w:rPr>
                <w:rFonts w:ascii="Times New Roman" w:hAnsi="Times New Roman" w:cs="Times New Roman"/>
                <w:sz w:val="24"/>
                <w:szCs w:val="24"/>
                <w:lang w:val="en"/>
              </w:rPr>
              <w:t>Low</w:t>
            </w:r>
          </w:p>
        </w:tc>
        <w:tc>
          <w:tcPr>
            <w:tcW w:w="1348" w:type="dxa"/>
            <w:vAlign w:val="center"/>
          </w:tcPr>
          <w:p w14:paraId="39BE6ED9" w14:textId="52419ACA"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High</w:t>
            </w:r>
          </w:p>
        </w:tc>
      </w:tr>
      <w:tr w:rsidR="00765D30" w:rsidRPr="006A0D7B" w14:paraId="0D473CBE" w14:textId="77777777" w:rsidTr="00765D30">
        <w:tc>
          <w:tcPr>
            <w:tcW w:w="980" w:type="dxa"/>
            <w:vAlign w:val="center"/>
          </w:tcPr>
          <w:p w14:paraId="377DEE94" w14:textId="2125AC22"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3.2</w:t>
            </w:r>
          </w:p>
        </w:tc>
        <w:tc>
          <w:tcPr>
            <w:tcW w:w="1214" w:type="dxa"/>
            <w:vMerge/>
            <w:vAlign w:val="center"/>
          </w:tcPr>
          <w:p w14:paraId="75367270" w14:textId="63FD2FB4" w:rsidR="00765D30" w:rsidRPr="006A0D7B" w:rsidRDefault="00765D30" w:rsidP="006A0D7B">
            <w:pPr>
              <w:autoSpaceDE w:val="0"/>
              <w:autoSpaceDN w:val="0"/>
              <w:adjustRightInd w:val="0"/>
              <w:jc w:val="center"/>
              <w:rPr>
                <w:rFonts w:ascii="Times New Roman" w:hAnsi="Times New Roman" w:cs="Times New Roman"/>
                <w:sz w:val="24"/>
                <w:szCs w:val="24"/>
                <w:lang w:val="en"/>
              </w:rPr>
            </w:pPr>
          </w:p>
        </w:tc>
        <w:tc>
          <w:tcPr>
            <w:tcW w:w="2114" w:type="dxa"/>
            <w:vAlign w:val="center"/>
          </w:tcPr>
          <w:p w14:paraId="44D12840" w14:textId="2923899F"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Loss of power supply</w:t>
            </w:r>
          </w:p>
        </w:tc>
        <w:tc>
          <w:tcPr>
            <w:tcW w:w="1290" w:type="dxa"/>
            <w:vAlign w:val="center"/>
          </w:tcPr>
          <w:p w14:paraId="2701F8F1" w14:textId="63582B0C"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Medium</w:t>
            </w:r>
          </w:p>
        </w:tc>
        <w:tc>
          <w:tcPr>
            <w:tcW w:w="1129" w:type="dxa"/>
            <w:vAlign w:val="center"/>
          </w:tcPr>
          <w:p w14:paraId="11B7F94A" w14:textId="0B6AA1BE" w:rsidR="00765D30" w:rsidRPr="006A0D7B" w:rsidRDefault="00765D30" w:rsidP="006A0D7B">
            <w:pPr>
              <w:autoSpaceDE w:val="0"/>
              <w:autoSpaceDN w:val="0"/>
              <w:adjustRightInd w:val="0"/>
              <w:jc w:val="center"/>
              <w:rPr>
                <w:rFonts w:ascii="Times New Roman" w:hAnsi="Times New Roman" w:cs="Times New Roman"/>
                <w:sz w:val="24"/>
                <w:szCs w:val="24"/>
                <w:lang w:val="en"/>
              </w:rPr>
            </w:pPr>
            <w:r>
              <w:rPr>
                <w:rFonts w:ascii="Times New Roman" w:hAnsi="Times New Roman" w:cs="Times New Roman"/>
                <w:sz w:val="24"/>
                <w:szCs w:val="24"/>
                <w:lang w:val="en"/>
              </w:rPr>
              <w:t>Low</w:t>
            </w:r>
          </w:p>
        </w:tc>
        <w:tc>
          <w:tcPr>
            <w:tcW w:w="1348" w:type="dxa"/>
            <w:vAlign w:val="center"/>
          </w:tcPr>
          <w:p w14:paraId="7F2D70A4" w14:textId="2DEB730F"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Very high</w:t>
            </w:r>
          </w:p>
        </w:tc>
      </w:tr>
      <w:tr w:rsidR="00765D30" w:rsidRPr="006A0D7B" w14:paraId="00A92898" w14:textId="77777777" w:rsidTr="00765D30">
        <w:tc>
          <w:tcPr>
            <w:tcW w:w="980" w:type="dxa"/>
            <w:vAlign w:val="center"/>
          </w:tcPr>
          <w:p w14:paraId="00F1ED90" w14:textId="08218FDF"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3.3</w:t>
            </w:r>
          </w:p>
        </w:tc>
        <w:tc>
          <w:tcPr>
            <w:tcW w:w="1214" w:type="dxa"/>
            <w:vMerge/>
            <w:vAlign w:val="center"/>
          </w:tcPr>
          <w:p w14:paraId="5C336B0D" w14:textId="2D4B6B03" w:rsidR="00765D30" w:rsidRPr="006A0D7B" w:rsidRDefault="00765D30" w:rsidP="006A0D7B">
            <w:pPr>
              <w:autoSpaceDE w:val="0"/>
              <w:autoSpaceDN w:val="0"/>
              <w:adjustRightInd w:val="0"/>
              <w:jc w:val="center"/>
              <w:rPr>
                <w:rFonts w:ascii="Times New Roman" w:hAnsi="Times New Roman" w:cs="Times New Roman"/>
                <w:sz w:val="24"/>
                <w:szCs w:val="24"/>
                <w:lang w:val="en"/>
              </w:rPr>
            </w:pPr>
          </w:p>
        </w:tc>
        <w:tc>
          <w:tcPr>
            <w:tcW w:w="2114" w:type="dxa"/>
            <w:vAlign w:val="center"/>
          </w:tcPr>
          <w:p w14:paraId="3B9EC557" w14:textId="0064ACFF"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Failure of telecommunication equipment</w:t>
            </w:r>
          </w:p>
        </w:tc>
        <w:tc>
          <w:tcPr>
            <w:tcW w:w="1290" w:type="dxa"/>
            <w:vAlign w:val="center"/>
          </w:tcPr>
          <w:p w14:paraId="550563F6" w14:textId="4BE5EBDF"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Very low</w:t>
            </w:r>
          </w:p>
        </w:tc>
        <w:tc>
          <w:tcPr>
            <w:tcW w:w="1129" w:type="dxa"/>
            <w:vAlign w:val="center"/>
          </w:tcPr>
          <w:p w14:paraId="4AD8A78A" w14:textId="2E9C495F" w:rsidR="00765D30" w:rsidRPr="006A0D7B" w:rsidRDefault="00765D30" w:rsidP="006A0D7B">
            <w:pPr>
              <w:autoSpaceDE w:val="0"/>
              <w:autoSpaceDN w:val="0"/>
              <w:adjustRightInd w:val="0"/>
              <w:jc w:val="center"/>
              <w:rPr>
                <w:rFonts w:ascii="Times New Roman" w:hAnsi="Times New Roman" w:cs="Times New Roman"/>
                <w:sz w:val="24"/>
                <w:szCs w:val="24"/>
                <w:lang w:val="en"/>
              </w:rPr>
            </w:pPr>
            <w:r>
              <w:rPr>
                <w:rFonts w:ascii="Times New Roman" w:hAnsi="Times New Roman" w:cs="Times New Roman"/>
                <w:sz w:val="24"/>
                <w:szCs w:val="24"/>
                <w:lang w:val="en"/>
              </w:rPr>
              <w:t>Medium</w:t>
            </w:r>
          </w:p>
        </w:tc>
        <w:tc>
          <w:tcPr>
            <w:tcW w:w="1348" w:type="dxa"/>
            <w:vAlign w:val="center"/>
          </w:tcPr>
          <w:p w14:paraId="3EA2A538" w14:textId="3CA9D7F9"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High</w:t>
            </w:r>
          </w:p>
        </w:tc>
      </w:tr>
    </w:tbl>
    <w:p w14:paraId="57067CD0" w14:textId="489C6F14" w:rsidR="00F030FC" w:rsidRPr="00F030FC" w:rsidRDefault="00F030FC" w:rsidP="00F030FC">
      <w:p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Table.3</w:t>
      </w:r>
      <w:r w:rsidRPr="00F030FC">
        <w:rPr>
          <w:rFonts w:ascii="Times New Roman" w:hAnsi="Times New Roman" w:cs="Times New Roman"/>
          <w:sz w:val="24"/>
          <w:szCs w:val="24"/>
          <w:lang w:val="en-GB"/>
        </w:rPr>
        <w:t xml:space="preserve">. </w:t>
      </w:r>
      <w:r w:rsidRPr="00F030FC">
        <w:rPr>
          <w:rFonts w:ascii="Times New Roman" w:eastAsia="Times New Roman" w:hAnsi="Times New Roman" w:cs="Times New Roman"/>
          <w:sz w:val="24"/>
          <w:szCs w:val="24"/>
          <w:lang w:val="en-GB" w:eastAsia="pl-PL"/>
        </w:rPr>
        <w:t xml:space="preserve">List of risks depending on the </w:t>
      </w:r>
      <w:r>
        <w:rPr>
          <w:rFonts w:ascii="Times New Roman" w:eastAsia="Times New Roman" w:hAnsi="Times New Roman" w:cs="Times New Roman"/>
          <w:sz w:val="24"/>
          <w:szCs w:val="24"/>
          <w:lang w:val="en-GB" w:eastAsia="pl-PL"/>
        </w:rPr>
        <w:t>loss of essential services</w:t>
      </w:r>
      <w:r w:rsidRPr="00F030FC">
        <w:rPr>
          <w:rFonts w:ascii="Times New Roman" w:eastAsia="Times New Roman" w:hAnsi="Times New Roman" w:cs="Times New Roman"/>
          <w:sz w:val="24"/>
          <w:szCs w:val="24"/>
          <w:lang w:val="en-GB" w:eastAsia="pl-PL"/>
        </w:rPr>
        <w:t xml:space="preserve"> with value levels assigned.</w:t>
      </w:r>
    </w:p>
    <w:p w14:paraId="6687A136" w14:textId="4E96B41C" w:rsidR="00DC0818" w:rsidRPr="00F030FC" w:rsidRDefault="00DC0818" w:rsidP="00F030FC">
      <w:pPr>
        <w:autoSpaceDE w:val="0"/>
        <w:autoSpaceDN w:val="0"/>
        <w:adjustRightInd w:val="0"/>
        <w:spacing w:after="0" w:line="240" w:lineRule="auto"/>
        <w:rPr>
          <w:rFonts w:ascii="Times New Roman" w:hAnsi="Times New Roman" w:cs="Times New Roman"/>
          <w:sz w:val="24"/>
          <w:szCs w:val="24"/>
          <w:lang w:val="en-GB"/>
        </w:rPr>
      </w:pPr>
    </w:p>
    <w:p w14:paraId="068877CF" w14:textId="3C68E750" w:rsidR="00DC0818" w:rsidRPr="006A0D7B" w:rsidRDefault="00DC0818" w:rsidP="006A0D7B">
      <w:pPr>
        <w:autoSpaceDE w:val="0"/>
        <w:autoSpaceDN w:val="0"/>
        <w:adjustRightInd w:val="0"/>
        <w:spacing w:after="0" w:line="240" w:lineRule="auto"/>
        <w:jc w:val="center"/>
        <w:rPr>
          <w:rFonts w:ascii="Times New Roman" w:hAnsi="Times New Roman" w:cs="Times New Roman"/>
          <w:sz w:val="24"/>
          <w:szCs w:val="24"/>
          <w:lang w:val="en"/>
        </w:rPr>
      </w:pPr>
    </w:p>
    <w:tbl>
      <w:tblPr>
        <w:tblStyle w:val="TableGrid"/>
        <w:tblW w:w="0" w:type="auto"/>
        <w:tblLook w:val="04A0" w:firstRow="1" w:lastRow="0" w:firstColumn="1" w:lastColumn="0" w:noHBand="0" w:noVBand="1"/>
      </w:tblPr>
      <w:tblGrid>
        <w:gridCol w:w="1000"/>
        <w:gridCol w:w="1456"/>
        <w:gridCol w:w="1656"/>
        <w:gridCol w:w="1290"/>
        <w:gridCol w:w="1195"/>
        <w:gridCol w:w="1336"/>
      </w:tblGrid>
      <w:tr w:rsidR="00765D30" w:rsidRPr="006A0D7B" w14:paraId="76EF472F" w14:textId="77777777" w:rsidTr="00765D30">
        <w:tc>
          <w:tcPr>
            <w:tcW w:w="1000" w:type="dxa"/>
            <w:shd w:val="clear" w:color="auto" w:fill="F2F2F2" w:themeFill="background1" w:themeFillShade="F2"/>
            <w:vAlign w:val="center"/>
          </w:tcPr>
          <w:p w14:paraId="4386F838" w14:textId="4B02F740"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FD49B0">
              <w:rPr>
                <w:rFonts w:ascii="Times New Roman" w:hAnsi="Times New Roman" w:cs="Times New Roman"/>
                <w:sz w:val="24"/>
                <w:szCs w:val="24"/>
                <w:lang w:val="en-GB"/>
              </w:rPr>
              <w:t>ID</w:t>
            </w:r>
          </w:p>
        </w:tc>
        <w:tc>
          <w:tcPr>
            <w:tcW w:w="1456" w:type="dxa"/>
            <w:shd w:val="clear" w:color="auto" w:fill="F2F2F2" w:themeFill="background1" w:themeFillShade="F2"/>
            <w:vAlign w:val="center"/>
          </w:tcPr>
          <w:p w14:paraId="2BED48C6" w14:textId="4BD4268B"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FD49B0">
              <w:rPr>
                <w:rFonts w:ascii="Times New Roman" w:hAnsi="Times New Roman" w:cs="Times New Roman"/>
                <w:sz w:val="24"/>
                <w:szCs w:val="24"/>
                <w:lang w:val="en-GB"/>
              </w:rPr>
              <w:t>Category</w:t>
            </w:r>
          </w:p>
        </w:tc>
        <w:tc>
          <w:tcPr>
            <w:tcW w:w="1656" w:type="dxa"/>
            <w:shd w:val="clear" w:color="auto" w:fill="F2F2F2" w:themeFill="background1" w:themeFillShade="F2"/>
            <w:vAlign w:val="center"/>
          </w:tcPr>
          <w:p w14:paraId="490D91E5" w14:textId="24D78999"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FD49B0">
              <w:rPr>
                <w:rFonts w:ascii="Times New Roman" w:hAnsi="Times New Roman" w:cs="Times New Roman"/>
                <w:sz w:val="24"/>
                <w:szCs w:val="24"/>
                <w:lang w:val="en-GB"/>
              </w:rPr>
              <w:t>Name</w:t>
            </w:r>
          </w:p>
        </w:tc>
        <w:tc>
          <w:tcPr>
            <w:tcW w:w="1290" w:type="dxa"/>
            <w:shd w:val="clear" w:color="auto" w:fill="F2F2F2" w:themeFill="background1" w:themeFillShade="F2"/>
            <w:vAlign w:val="center"/>
          </w:tcPr>
          <w:p w14:paraId="28A2E059" w14:textId="7BC68A05"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FD49B0">
              <w:rPr>
                <w:rFonts w:ascii="Times New Roman" w:hAnsi="Times New Roman" w:cs="Times New Roman"/>
                <w:sz w:val="24"/>
                <w:szCs w:val="24"/>
                <w:lang w:val="en-GB"/>
              </w:rPr>
              <w:t>Probability</w:t>
            </w:r>
          </w:p>
        </w:tc>
        <w:tc>
          <w:tcPr>
            <w:tcW w:w="1195" w:type="dxa"/>
            <w:shd w:val="clear" w:color="auto" w:fill="F2F2F2" w:themeFill="background1" w:themeFillShade="F2"/>
            <w:vAlign w:val="center"/>
          </w:tcPr>
          <w:p w14:paraId="0B858E3A" w14:textId="0AA9E10C"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FD49B0">
              <w:rPr>
                <w:rFonts w:ascii="Times New Roman" w:hAnsi="Times New Roman" w:cs="Times New Roman"/>
                <w:sz w:val="24"/>
                <w:szCs w:val="24"/>
                <w:lang w:val="en-GB"/>
              </w:rPr>
              <w:t>Impact</w:t>
            </w:r>
          </w:p>
        </w:tc>
        <w:tc>
          <w:tcPr>
            <w:tcW w:w="1336" w:type="dxa"/>
            <w:shd w:val="clear" w:color="auto" w:fill="F2F2F2" w:themeFill="background1" w:themeFillShade="F2"/>
            <w:vAlign w:val="center"/>
          </w:tcPr>
          <w:p w14:paraId="36D07A44" w14:textId="51EBAD7A"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GB"/>
              </w:rPr>
              <w:t>Risk score</w:t>
            </w:r>
          </w:p>
        </w:tc>
      </w:tr>
      <w:tr w:rsidR="00765D30" w:rsidRPr="006A0D7B" w14:paraId="6A31FF65" w14:textId="77777777" w:rsidTr="00765D30">
        <w:tc>
          <w:tcPr>
            <w:tcW w:w="1000" w:type="dxa"/>
            <w:vAlign w:val="center"/>
          </w:tcPr>
          <w:p w14:paraId="548AD706" w14:textId="43142897"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4.1</w:t>
            </w:r>
          </w:p>
        </w:tc>
        <w:tc>
          <w:tcPr>
            <w:tcW w:w="1456" w:type="dxa"/>
            <w:vMerge w:val="restart"/>
            <w:vAlign w:val="center"/>
          </w:tcPr>
          <w:p w14:paraId="6D67F23E" w14:textId="43AD3C41"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Compromise of information</w:t>
            </w:r>
          </w:p>
        </w:tc>
        <w:tc>
          <w:tcPr>
            <w:tcW w:w="1656" w:type="dxa"/>
            <w:vAlign w:val="center"/>
          </w:tcPr>
          <w:p w14:paraId="47C53866" w14:textId="7D6E5DD2"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Remote spying</w:t>
            </w:r>
          </w:p>
        </w:tc>
        <w:tc>
          <w:tcPr>
            <w:tcW w:w="1290" w:type="dxa"/>
            <w:vAlign w:val="center"/>
          </w:tcPr>
          <w:p w14:paraId="74116EE7" w14:textId="2E72EEB0"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Very low</w:t>
            </w:r>
          </w:p>
        </w:tc>
        <w:tc>
          <w:tcPr>
            <w:tcW w:w="1195" w:type="dxa"/>
            <w:vAlign w:val="center"/>
          </w:tcPr>
          <w:p w14:paraId="5BD8898E" w14:textId="2CD2F52D"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Medium</w:t>
            </w:r>
          </w:p>
        </w:tc>
        <w:tc>
          <w:tcPr>
            <w:tcW w:w="1336" w:type="dxa"/>
            <w:vAlign w:val="center"/>
          </w:tcPr>
          <w:p w14:paraId="399A295F" w14:textId="31073DEC"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High</w:t>
            </w:r>
          </w:p>
        </w:tc>
      </w:tr>
      <w:tr w:rsidR="00765D30" w:rsidRPr="006A0D7B" w14:paraId="4F704142" w14:textId="77777777" w:rsidTr="00765D30">
        <w:tc>
          <w:tcPr>
            <w:tcW w:w="1000" w:type="dxa"/>
            <w:vAlign w:val="center"/>
          </w:tcPr>
          <w:p w14:paraId="1B1FB663" w14:textId="01BAD01F"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4.2</w:t>
            </w:r>
          </w:p>
        </w:tc>
        <w:tc>
          <w:tcPr>
            <w:tcW w:w="1456" w:type="dxa"/>
            <w:vMerge/>
            <w:vAlign w:val="center"/>
          </w:tcPr>
          <w:p w14:paraId="2AA4AEA3" w14:textId="7B1DFE96" w:rsidR="00765D30" w:rsidRPr="006A0D7B" w:rsidRDefault="00765D30" w:rsidP="006A0D7B">
            <w:pPr>
              <w:autoSpaceDE w:val="0"/>
              <w:autoSpaceDN w:val="0"/>
              <w:adjustRightInd w:val="0"/>
              <w:jc w:val="center"/>
              <w:rPr>
                <w:rFonts w:ascii="Times New Roman" w:hAnsi="Times New Roman" w:cs="Times New Roman"/>
                <w:sz w:val="24"/>
                <w:szCs w:val="24"/>
                <w:lang w:val="en"/>
              </w:rPr>
            </w:pPr>
          </w:p>
        </w:tc>
        <w:tc>
          <w:tcPr>
            <w:tcW w:w="1656" w:type="dxa"/>
            <w:vAlign w:val="center"/>
          </w:tcPr>
          <w:p w14:paraId="0ACC5F50" w14:textId="4D09247D"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Eavesdropping</w:t>
            </w:r>
          </w:p>
        </w:tc>
        <w:tc>
          <w:tcPr>
            <w:tcW w:w="1290" w:type="dxa"/>
            <w:vAlign w:val="center"/>
          </w:tcPr>
          <w:p w14:paraId="5D712719" w14:textId="0A3B8F56"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Very low</w:t>
            </w:r>
          </w:p>
        </w:tc>
        <w:tc>
          <w:tcPr>
            <w:tcW w:w="1195" w:type="dxa"/>
            <w:vAlign w:val="center"/>
          </w:tcPr>
          <w:p w14:paraId="58F5DC46" w14:textId="6A734C90"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Medium</w:t>
            </w:r>
          </w:p>
        </w:tc>
        <w:tc>
          <w:tcPr>
            <w:tcW w:w="1336" w:type="dxa"/>
            <w:vAlign w:val="center"/>
          </w:tcPr>
          <w:p w14:paraId="68E90BA2" w14:textId="057B2400"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High</w:t>
            </w:r>
          </w:p>
        </w:tc>
      </w:tr>
      <w:tr w:rsidR="00765D30" w:rsidRPr="006A0D7B" w14:paraId="146A101E" w14:textId="77777777" w:rsidTr="00765D30">
        <w:tc>
          <w:tcPr>
            <w:tcW w:w="1000" w:type="dxa"/>
            <w:vAlign w:val="center"/>
          </w:tcPr>
          <w:p w14:paraId="20846109" w14:textId="479B452B"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4.3</w:t>
            </w:r>
          </w:p>
        </w:tc>
        <w:tc>
          <w:tcPr>
            <w:tcW w:w="1456" w:type="dxa"/>
            <w:vMerge/>
            <w:vAlign w:val="center"/>
          </w:tcPr>
          <w:p w14:paraId="118B6ADE" w14:textId="107BB9DF" w:rsidR="00765D30" w:rsidRPr="006A0D7B" w:rsidRDefault="00765D30" w:rsidP="006A0D7B">
            <w:pPr>
              <w:autoSpaceDE w:val="0"/>
              <w:autoSpaceDN w:val="0"/>
              <w:adjustRightInd w:val="0"/>
              <w:jc w:val="center"/>
              <w:rPr>
                <w:rFonts w:ascii="Times New Roman" w:hAnsi="Times New Roman" w:cs="Times New Roman"/>
                <w:sz w:val="24"/>
                <w:szCs w:val="24"/>
                <w:lang w:val="en"/>
              </w:rPr>
            </w:pPr>
          </w:p>
        </w:tc>
        <w:tc>
          <w:tcPr>
            <w:tcW w:w="1656" w:type="dxa"/>
            <w:vAlign w:val="center"/>
          </w:tcPr>
          <w:p w14:paraId="2C8F7CE6" w14:textId="592A0415"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Theft of media or documents</w:t>
            </w:r>
          </w:p>
        </w:tc>
        <w:tc>
          <w:tcPr>
            <w:tcW w:w="1290" w:type="dxa"/>
            <w:vAlign w:val="center"/>
          </w:tcPr>
          <w:p w14:paraId="17B74A84" w14:textId="4B9C7AB0"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Low</w:t>
            </w:r>
          </w:p>
        </w:tc>
        <w:tc>
          <w:tcPr>
            <w:tcW w:w="1195" w:type="dxa"/>
            <w:vAlign w:val="center"/>
          </w:tcPr>
          <w:p w14:paraId="6DB25DF3" w14:textId="7FE31762"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Medium</w:t>
            </w:r>
          </w:p>
        </w:tc>
        <w:tc>
          <w:tcPr>
            <w:tcW w:w="1336" w:type="dxa"/>
            <w:vAlign w:val="center"/>
          </w:tcPr>
          <w:p w14:paraId="04D9038E" w14:textId="24DCAEF1"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Very high</w:t>
            </w:r>
          </w:p>
        </w:tc>
      </w:tr>
      <w:tr w:rsidR="00765D30" w:rsidRPr="006A0D7B" w14:paraId="021E49E6" w14:textId="77777777" w:rsidTr="00765D30">
        <w:tc>
          <w:tcPr>
            <w:tcW w:w="1000" w:type="dxa"/>
            <w:vAlign w:val="center"/>
          </w:tcPr>
          <w:p w14:paraId="43F904D9" w14:textId="4264CEA3"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4.4</w:t>
            </w:r>
          </w:p>
        </w:tc>
        <w:tc>
          <w:tcPr>
            <w:tcW w:w="1456" w:type="dxa"/>
            <w:vMerge/>
            <w:vAlign w:val="center"/>
          </w:tcPr>
          <w:p w14:paraId="433BCA47" w14:textId="798978AD" w:rsidR="00765D30" w:rsidRPr="006A0D7B" w:rsidRDefault="00765D30" w:rsidP="006A0D7B">
            <w:pPr>
              <w:autoSpaceDE w:val="0"/>
              <w:autoSpaceDN w:val="0"/>
              <w:adjustRightInd w:val="0"/>
              <w:jc w:val="center"/>
              <w:rPr>
                <w:rFonts w:ascii="Times New Roman" w:hAnsi="Times New Roman" w:cs="Times New Roman"/>
                <w:sz w:val="24"/>
                <w:szCs w:val="24"/>
                <w:lang w:val="en"/>
              </w:rPr>
            </w:pPr>
          </w:p>
        </w:tc>
        <w:tc>
          <w:tcPr>
            <w:tcW w:w="1656" w:type="dxa"/>
            <w:vAlign w:val="center"/>
          </w:tcPr>
          <w:p w14:paraId="67CBF0A3" w14:textId="7F4D0BC3"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Theft of equipment</w:t>
            </w:r>
          </w:p>
        </w:tc>
        <w:tc>
          <w:tcPr>
            <w:tcW w:w="1290" w:type="dxa"/>
            <w:vAlign w:val="center"/>
          </w:tcPr>
          <w:p w14:paraId="15DB9E2B" w14:textId="4D1B9A76"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Very low</w:t>
            </w:r>
          </w:p>
        </w:tc>
        <w:tc>
          <w:tcPr>
            <w:tcW w:w="1195" w:type="dxa"/>
            <w:vAlign w:val="center"/>
          </w:tcPr>
          <w:p w14:paraId="254FA240" w14:textId="6866638F"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Medium</w:t>
            </w:r>
          </w:p>
        </w:tc>
        <w:tc>
          <w:tcPr>
            <w:tcW w:w="1336" w:type="dxa"/>
            <w:vAlign w:val="center"/>
          </w:tcPr>
          <w:p w14:paraId="3A9F08B8" w14:textId="6020D02A"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High</w:t>
            </w:r>
          </w:p>
        </w:tc>
      </w:tr>
      <w:tr w:rsidR="00765D30" w:rsidRPr="006A0D7B" w14:paraId="216A7F3E" w14:textId="77777777" w:rsidTr="00765D30">
        <w:tc>
          <w:tcPr>
            <w:tcW w:w="1000" w:type="dxa"/>
            <w:vAlign w:val="center"/>
          </w:tcPr>
          <w:p w14:paraId="5F05A1DE" w14:textId="0CFB4202"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4.5</w:t>
            </w:r>
          </w:p>
        </w:tc>
        <w:tc>
          <w:tcPr>
            <w:tcW w:w="1456" w:type="dxa"/>
            <w:vMerge/>
            <w:vAlign w:val="center"/>
          </w:tcPr>
          <w:p w14:paraId="761FAD05" w14:textId="506326A7" w:rsidR="00765D30" w:rsidRPr="006A0D7B" w:rsidRDefault="00765D30" w:rsidP="006A0D7B">
            <w:pPr>
              <w:autoSpaceDE w:val="0"/>
              <w:autoSpaceDN w:val="0"/>
              <w:adjustRightInd w:val="0"/>
              <w:jc w:val="center"/>
              <w:rPr>
                <w:rFonts w:ascii="Times New Roman" w:hAnsi="Times New Roman" w:cs="Times New Roman"/>
                <w:sz w:val="24"/>
                <w:szCs w:val="24"/>
                <w:lang w:val="en"/>
              </w:rPr>
            </w:pPr>
          </w:p>
        </w:tc>
        <w:tc>
          <w:tcPr>
            <w:tcW w:w="1656" w:type="dxa"/>
            <w:vAlign w:val="center"/>
          </w:tcPr>
          <w:p w14:paraId="507F7951" w14:textId="455E0539"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Disclosure</w:t>
            </w:r>
          </w:p>
          <w:p w14:paraId="383D94D3" w14:textId="0BE7A3B1" w:rsidR="00765D30" w:rsidRPr="006A0D7B" w:rsidRDefault="00765D30" w:rsidP="006A0D7B">
            <w:pPr>
              <w:jc w:val="center"/>
              <w:rPr>
                <w:rFonts w:ascii="Times New Roman" w:hAnsi="Times New Roman" w:cs="Times New Roman"/>
                <w:sz w:val="24"/>
                <w:szCs w:val="24"/>
                <w:lang w:val="en"/>
              </w:rPr>
            </w:pPr>
          </w:p>
        </w:tc>
        <w:tc>
          <w:tcPr>
            <w:tcW w:w="1290" w:type="dxa"/>
            <w:vAlign w:val="center"/>
          </w:tcPr>
          <w:p w14:paraId="2D832DCF" w14:textId="3701899E"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Very low</w:t>
            </w:r>
          </w:p>
        </w:tc>
        <w:tc>
          <w:tcPr>
            <w:tcW w:w="1195" w:type="dxa"/>
            <w:vAlign w:val="center"/>
          </w:tcPr>
          <w:p w14:paraId="1C8118CC" w14:textId="7E6A27B5"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Low</w:t>
            </w:r>
          </w:p>
        </w:tc>
        <w:tc>
          <w:tcPr>
            <w:tcW w:w="1336" w:type="dxa"/>
            <w:vAlign w:val="center"/>
          </w:tcPr>
          <w:p w14:paraId="7E6C7251" w14:textId="09A30164"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Medium</w:t>
            </w:r>
          </w:p>
        </w:tc>
      </w:tr>
      <w:tr w:rsidR="00765D30" w:rsidRPr="006A0D7B" w14:paraId="09334C2F" w14:textId="77777777" w:rsidTr="00765D30">
        <w:tc>
          <w:tcPr>
            <w:tcW w:w="1000" w:type="dxa"/>
            <w:vAlign w:val="center"/>
          </w:tcPr>
          <w:p w14:paraId="0DA04412" w14:textId="5702DA5D"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4.6</w:t>
            </w:r>
          </w:p>
        </w:tc>
        <w:tc>
          <w:tcPr>
            <w:tcW w:w="1456" w:type="dxa"/>
            <w:vMerge/>
            <w:vAlign w:val="center"/>
          </w:tcPr>
          <w:p w14:paraId="58601225" w14:textId="7E3C7A77" w:rsidR="00765D30" w:rsidRPr="006A0D7B" w:rsidRDefault="00765D30" w:rsidP="006A0D7B">
            <w:pPr>
              <w:autoSpaceDE w:val="0"/>
              <w:autoSpaceDN w:val="0"/>
              <w:adjustRightInd w:val="0"/>
              <w:jc w:val="center"/>
              <w:rPr>
                <w:rFonts w:ascii="Times New Roman" w:hAnsi="Times New Roman" w:cs="Times New Roman"/>
                <w:sz w:val="24"/>
                <w:szCs w:val="24"/>
                <w:lang w:val="en"/>
              </w:rPr>
            </w:pPr>
          </w:p>
        </w:tc>
        <w:tc>
          <w:tcPr>
            <w:tcW w:w="1656" w:type="dxa"/>
            <w:vAlign w:val="center"/>
          </w:tcPr>
          <w:p w14:paraId="78A50AB3" w14:textId="36BF5A3B"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Data from untrustworthy sources</w:t>
            </w:r>
          </w:p>
        </w:tc>
        <w:tc>
          <w:tcPr>
            <w:tcW w:w="1290" w:type="dxa"/>
            <w:vAlign w:val="center"/>
          </w:tcPr>
          <w:p w14:paraId="6E987F7E" w14:textId="510949B0"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Very low</w:t>
            </w:r>
          </w:p>
        </w:tc>
        <w:tc>
          <w:tcPr>
            <w:tcW w:w="1195" w:type="dxa"/>
            <w:vAlign w:val="center"/>
          </w:tcPr>
          <w:p w14:paraId="6B5FF863" w14:textId="49823E38"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Very low</w:t>
            </w:r>
          </w:p>
        </w:tc>
        <w:tc>
          <w:tcPr>
            <w:tcW w:w="1336" w:type="dxa"/>
            <w:vAlign w:val="center"/>
          </w:tcPr>
          <w:p w14:paraId="4238697A" w14:textId="70999CD2"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Low</w:t>
            </w:r>
          </w:p>
        </w:tc>
      </w:tr>
      <w:tr w:rsidR="00765D30" w:rsidRPr="006A0D7B" w14:paraId="0FE641AB" w14:textId="77777777" w:rsidTr="00765D30">
        <w:tc>
          <w:tcPr>
            <w:tcW w:w="1000" w:type="dxa"/>
            <w:vAlign w:val="center"/>
          </w:tcPr>
          <w:p w14:paraId="0FFE58E8" w14:textId="00C8A9BC"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4.7</w:t>
            </w:r>
          </w:p>
        </w:tc>
        <w:tc>
          <w:tcPr>
            <w:tcW w:w="1456" w:type="dxa"/>
            <w:vMerge/>
            <w:vAlign w:val="center"/>
          </w:tcPr>
          <w:p w14:paraId="2BA567BE" w14:textId="2A9F920E" w:rsidR="00765D30" w:rsidRPr="006A0D7B" w:rsidRDefault="00765D30" w:rsidP="006A0D7B">
            <w:pPr>
              <w:autoSpaceDE w:val="0"/>
              <w:autoSpaceDN w:val="0"/>
              <w:adjustRightInd w:val="0"/>
              <w:jc w:val="center"/>
              <w:rPr>
                <w:rFonts w:ascii="Times New Roman" w:hAnsi="Times New Roman" w:cs="Times New Roman"/>
                <w:sz w:val="24"/>
                <w:szCs w:val="24"/>
                <w:lang w:val="en"/>
              </w:rPr>
            </w:pPr>
          </w:p>
        </w:tc>
        <w:tc>
          <w:tcPr>
            <w:tcW w:w="1656" w:type="dxa"/>
            <w:vAlign w:val="center"/>
          </w:tcPr>
          <w:p w14:paraId="3CE5EE88" w14:textId="5BFC9C1D"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Position detection</w:t>
            </w:r>
          </w:p>
          <w:p w14:paraId="0389A4FE" w14:textId="77ACD7F6" w:rsidR="00765D30" w:rsidRPr="006A0D7B" w:rsidRDefault="00765D30" w:rsidP="006A0D7B">
            <w:pPr>
              <w:jc w:val="center"/>
              <w:rPr>
                <w:rFonts w:ascii="Times New Roman" w:hAnsi="Times New Roman" w:cs="Times New Roman"/>
                <w:sz w:val="24"/>
                <w:szCs w:val="24"/>
                <w:lang w:val="en"/>
              </w:rPr>
            </w:pPr>
          </w:p>
        </w:tc>
        <w:tc>
          <w:tcPr>
            <w:tcW w:w="1290" w:type="dxa"/>
            <w:vAlign w:val="center"/>
          </w:tcPr>
          <w:p w14:paraId="528B43E4" w14:textId="6C5CD63A"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Very low</w:t>
            </w:r>
          </w:p>
        </w:tc>
        <w:tc>
          <w:tcPr>
            <w:tcW w:w="1195" w:type="dxa"/>
            <w:vAlign w:val="center"/>
          </w:tcPr>
          <w:p w14:paraId="43B874B1" w14:textId="2499CC47"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Very low</w:t>
            </w:r>
          </w:p>
        </w:tc>
        <w:tc>
          <w:tcPr>
            <w:tcW w:w="1336" w:type="dxa"/>
            <w:vAlign w:val="center"/>
          </w:tcPr>
          <w:p w14:paraId="38B4EC9E" w14:textId="7B06D1A0"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Low</w:t>
            </w:r>
          </w:p>
        </w:tc>
      </w:tr>
    </w:tbl>
    <w:p w14:paraId="345E334C" w14:textId="78C526AF" w:rsidR="00F030FC" w:rsidRPr="00F030FC" w:rsidRDefault="00F030FC" w:rsidP="00F030FC">
      <w:p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Table.4</w:t>
      </w:r>
      <w:r w:rsidRPr="00F030FC">
        <w:rPr>
          <w:rFonts w:ascii="Times New Roman" w:hAnsi="Times New Roman" w:cs="Times New Roman"/>
          <w:sz w:val="24"/>
          <w:szCs w:val="24"/>
          <w:lang w:val="en-GB"/>
        </w:rPr>
        <w:t xml:space="preserve">. </w:t>
      </w:r>
      <w:r w:rsidRPr="00F030FC">
        <w:rPr>
          <w:rFonts w:ascii="Times New Roman" w:eastAsia="Times New Roman" w:hAnsi="Times New Roman" w:cs="Times New Roman"/>
          <w:sz w:val="24"/>
          <w:szCs w:val="24"/>
          <w:lang w:val="en-GB" w:eastAsia="pl-PL"/>
        </w:rPr>
        <w:t xml:space="preserve">List of risks depending on the </w:t>
      </w:r>
      <w:r>
        <w:rPr>
          <w:rFonts w:ascii="Times New Roman" w:eastAsia="Times New Roman" w:hAnsi="Times New Roman" w:cs="Times New Roman"/>
          <w:sz w:val="24"/>
          <w:szCs w:val="24"/>
          <w:lang w:val="en-GB" w:eastAsia="pl-PL"/>
        </w:rPr>
        <w:t xml:space="preserve">compromise of information </w:t>
      </w:r>
      <w:r w:rsidRPr="00F030FC">
        <w:rPr>
          <w:rFonts w:ascii="Times New Roman" w:eastAsia="Times New Roman" w:hAnsi="Times New Roman" w:cs="Times New Roman"/>
          <w:sz w:val="24"/>
          <w:szCs w:val="24"/>
          <w:lang w:val="en-GB" w:eastAsia="pl-PL"/>
        </w:rPr>
        <w:t>with value levels assigned.</w:t>
      </w:r>
    </w:p>
    <w:p w14:paraId="1F7EBADC" w14:textId="101B64A0" w:rsidR="00DC0818" w:rsidRPr="00F030FC" w:rsidRDefault="00DC0818" w:rsidP="00F030FC">
      <w:pPr>
        <w:autoSpaceDE w:val="0"/>
        <w:autoSpaceDN w:val="0"/>
        <w:adjustRightInd w:val="0"/>
        <w:spacing w:after="0" w:line="240" w:lineRule="auto"/>
        <w:rPr>
          <w:rFonts w:ascii="Times New Roman" w:hAnsi="Times New Roman" w:cs="Times New Roman"/>
          <w:sz w:val="24"/>
          <w:szCs w:val="24"/>
          <w:lang w:val="en-GB"/>
        </w:rPr>
      </w:pPr>
    </w:p>
    <w:p w14:paraId="05EFFB29" w14:textId="62830DBD" w:rsidR="00E431B7" w:rsidRPr="006A0D7B" w:rsidRDefault="00E431B7" w:rsidP="006A0D7B">
      <w:pPr>
        <w:autoSpaceDE w:val="0"/>
        <w:autoSpaceDN w:val="0"/>
        <w:adjustRightInd w:val="0"/>
        <w:spacing w:after="0" w:line="240" w:lineRule="auto"/>
        <w:jc w:val="center"/>
        <w:rPr>
          <w:rFonts w:ascii="Times New Roman" w:hAnsi="Times New Roman" w:cs="Times New Roman"/>
          <w:sz w:val="24"/>
          <w:szCs w:val="24"/>
          <w:lang w:val="en"/>
        </w:rPr>
      </w:pPr>
    </w:p>
    <w:tbl>
      <w:tblPr>
        <w:tblStyle w:val="TableGrid"/>
        <w:tblW w:w="0" w:type="auto"/>
        <w:tblLook w:val="04A0" w:firstRow="1" w:lastRow="0" w:firstColumn="1" w:lastColumn="0" w:noHBand="0" w:noVBand="1"/>
      </w:tblPr>
      <w:tblGrid>
        <w:gridCol w:w="1133"/>
        <w:gridCol w:w="1261"/>
        <w:gridCol w:w="1676"/>
        <w:gridCol w:w="1293"/>
        <w:gridCol w:w="1240"/>
        <w:gridCol w:w="1330"/>
      </w:tblGrid>
      <w:tr w:rsidR="00765D30" w:rsidRPr="006A0D7B" w14:paraId="333B145C" w14:textId="77777777" w:rsidTr="00765D30">
        <w:tc>
          <w:tcPr>
            <w:tcW w:w="1133" w:type="dxa"/>
            <w:shd w:val="clear" w:color="auto" w:fill="F2F2F2" w:themeFill="background1" w:themeFillShade="F2"/>
            <w:vAlign w:val="center"/>
          </w:tcPr>
          <w:p w14:paraId="4B689787" w14:textId="19952493"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FD49B0">
              <w:rPr>
                <w:rFonts w:ascii="Times New Roman" w:hAnsi="Times New Roman" w:cs="Times New Roman"/>
                <w:sz w:val="24"/>
                <w:szCs w:val="24"/>
                <w:lang w:val="en-GB"/>
              </w:rPr>
              <w:t>ID</w:t>
            </w:r>
          </w:p>
        </w:tc>
        <w:tc>
          <w:tcPr>
            <w:tcW w:w="1261" w:type="dxa"/>
            <w:shd w:val="clear" w:color="auto" w:fill="F2F2F2" w:themeFill="background1" w:themeFillShade="F2"/>
            <w:vAlign w:val="center"/>
          </w:tcPr>
          <w:p w14:paraId="0689EF83" w14:textId="09A8D540"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FD49B0">
              <w:rPr>
                <w:rFonts w:ascii="Times New Roman" w:hAnsi="Times New Roman" w:cs="Times New Roman"/>
                <w:sz w:val="24"/>
                <w:szCs w:val="24"/>
                <w:lang w:val="en-GB"/>
              </w:rPr>
              <w:t>Category</w:t>
            </w:r>
          </w:p>
        </w:tc>
        <w:tc>
          <w:tcPr>
            <w:tcW w:w="1676" w:type="dxa"/>
            <w:shd w:val="clear" w:color="auto" w:fill="F2F2F2" w:themeFill="background1" w:themeFillShade="F2"/>
            <w:vAlign w:val="center"/>
          </w:tcPr>
          <w:p w14:paraId="74B6236B" w14:textId="2D09B46B"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FD49B0">
              <w:rPr>
                <w:rFonts w:ascii="Times New Roman" w:hAnsi="Times New Roman" w:cs="Times New Roman"/>
                <w:sz w:val="24"/>
                <w:szCs w:val="24"/>
                <w:lang w:val="en-GB"/>
              </w:rPr>
              <w:t>Name</w:t>
            </w:r>
          </w:p>
        </w:tc>
        <w:tc>
          <w:tcPr>
            <w:tcW w:w="1293" w:type="dxa"/>
            <w:shd w:val="clear" w:color="auto" w:fill="F2F2F2" w:themeFill="background1" w:themeFillShade="F2"/>
            <w:vAlign w:val="center"/>
          </w:tcPr>
          <w:p w14:paraId="0A79ADDF" w14:textId="685B413D"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FD49B0">
              <w:rPr>
                <w:rFonts w:ascii="Times New Roman" w:hAnsi="Times New Roman" w:cs="Times New Roman"/>
                <w:sz w:val="24"/>
                <w:szCs w:val="24"/>
                <w:lang w:val="en-GB"/>
              </w:rPr>
              <w:t>Probability</w:t>
            </w:r>
          </w:p>
        </w:tc>
        <w:tc>
          <w:tcPr>
            <w:tcW w:w="1240" w:type="dxa"/>
            <w:shd w:val="clear" w:color="auto" w:fill="F2F2F2" w:themeFill="background1" w:themeFillShade="F2"/>
            <w:vAlign w:val="center"/>
          </w:tcPr>
          <w:p w14:paraId="790FE9FF" w14:textId="0FE2AF3C"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FD49B0">
              <w:rPr>
                <w:rFonts w:ascii="Times New Roman" w:hAnsi="Times New Roman" w:cs="Times New Roman"/>
                <w:sz w:val="24"/>
                <w:szCs w:val="24"/>
                <w:lang w:val="en-GB"/>
              </w:rPr>
              <w:t>Impact</w:t>
            </w:r>
          </w:p>
        </w:tc>
        <w:tc>
          <w:tcPr>
            <w:tcW w:w="1330" w:type="dxa"/>
            <w:shd w:val="clear" w:color="auto" w:fill="F2F2F2" w:themeFill="background1" w:themeFillShade="F2"/>
            <w:vAlign w:val="center"/>
          </w:tcPr>
          <w:p w14:paraId="3AD5B2D9" w14:textId="0E72EE5B"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GB"/>
              </w:rPr>
              <w:t>Risk score</w:t>
            </w:r>
          </w:p>
        </w:tc>
      </w:tr>
      <w:tr w:rsidR="00765D30" w:rsidRPr="006A0D7B" w14:paraId="6E4AA3F6" w14:textId="77777777" w:rsidTr="00765D30">
        <w:tc>
          <w:tcPr>
            <w:tcW w:w="1133" w:type="dxa"/>
            <w:vAlign w:val="center"/>
          </w:tcPr>
          <w:p w14:paraId="7C88EBFA" w14:textId="369DAC0A"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5.1</w:t>
            </w:r>
          </w:p>
        </w:tc>
        <w:tc>
          <w:tcPr>
            <w:tcW w:w="1261" w:type="dxa"/>
            <w:vMerge w:val="restart"/>
            <w:vAlign w:val="center"/>
          </w:tcPr>
          <w:p w14:paraId="2BD1DEDE" w14:textId="06BFCBD2"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Technical failures</w:t>
            </w:r>
          </w:p>
        </w:tc>
        <w:tc>
          <w:tcPr>
            <w:tcW w:w="1676" w:type="dxa"/>
            <w:vAlign w:val="center"/>
          </w:tcPr>
          <w:p w14:paraId="2D5FA6AB" w14:textId="5E9BF3CC"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Equipment failure</w:t>
            </w:r>
          </w:p>
        </w:tc>
        <w:tc>
          <w:tcPr>
            <w:tcW w:w="1293" w:type="dxa"/>
            <w:vAlign w:val="center"/>
          </w:tcPr>
          <w:p w14:paraId="4989B48E" w14:textId="271B1AA3"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Very low</w:t>
            </w:r>
          </w:p>
        </w:tc>
        <w:tc>
          <w:tcPr>
            <w:tcW w:w="1240" w:type="dxa"/>
            <w:vAlign w:val="center"/>
          </w:tcPr>
          <w:p w14:paraId="42E07B89" w14:textId="05E40289"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Medium</w:t>
            </w:r>
          </w:p>
        </w:tc>
        <w:tc>
          <w:tcPr>
            <w:tcW w:w="1330" w:type="dxa"/>
            <w:vAlign w:val="center"/>
          </w:tcPr>
          <w:p w14:paraId="6BA32EE3" w14:textId="790D9D09"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High</w:t>
            </w:r>
          </w:p>
        </w:tc>
      </w:tr>
      <w:tr w:rsidR="00765D30" w:rsidRPr="006A0D7B" w14:paraId="18211541" w14:textId="77777777" w:rsidTr="00765D30">
        <w:tc>
          <w:tcPr>
            <w:tcW w:w="1133" w:type="dxa"/>
            <w:vAlign w:val="center"/>
          </w:tcPr>
          <w:p w14:paraId="40810AFB" w14:textId="75DE20DD"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5.2</w:t>
            </w:r>
          </w:p>
        </w:tc>
        <w:tc>
          <w:tcPr>
            <w:tcW w:w="1261" w:type="dxa"/>
            <w:vMerge/>
            <w:vAlign w:val="center"/>
          </w:tcPr>
          <w:p w14:paraId="318F0757" w14:textId="3A6CF0BC" w:rsidR="00765D30" w:rsidRPr="006A0D7B" w:rsidRDefault="00765D30" w:rsidP="006A0D7B">
            <w:pPr>
              <w:autoSpaceDE w:val="0"/>
              <w:autoSpaceDN w:val="0"/>
              <w:adjustRightInd w:val="0"/>
              <w:jc w:val="center"/>
              <w:rPr>
                <w:rFonts w:ascii="Times New Roman" w:hAnsi="Times New Roman" w:cs="Times New Roman"/>
                <w:sz w:val="24"/>
                <w:szCs w:val="24"/>
                <w:lang w:val="en"/>
              </w:rPr>
            </w:pPr>
          </w:p>
        </w:tc>
        <w:tc>
          <w:tcPr>
            <w:tcW w:w="1676" w:type="dxa"/>
            <w:vAlign w:val="center"/>
          </w:tcPr>
          <w:p w14:paraId="57196B5F" w14:textId="413958AD"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Software malfunction</w:t>
            </w:r>
          </w:p>
        </w:tc>
        <w:tc>
          <w:tcPr>
            <w:tcW w:w="1293" w:type="dxa"/>
            <w:vAlign w:val="center"/>
          </w:tcPr>
          <w:p w14:paraId="05390264" w14:textId="34643191"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Very low</w:t>
            </w:r>
          </w:p>
        </w:tc>
        <w:tc>
          <w:tcPr>
            <w:tcW w:w="1240" w:type="dxa"/>
            <w:vAlign w:val="center"/>
          </w:tcPr>
          <w:p w14:paraId="771D78DD" w14:textId="1B09C5E0"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Low</w:t>
            </w:r>
          </w:p>
        </w:tc>
        <w:tc>
          <w:tcPr>
            <w:tcW w:w="1330" w:type="dxa"/>
            <w:vAlign w:val="center"/>
          </w:tcPr>
          <w:p w14:paraId="1F04D9B7" w14:textId="5EEEFDF2"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Medium</w:t>
            </w:r>
          </w:p>
        </w:tc>
      </w:tr>
      <w:tr w:rsidR="00765D30" w:rsidRPr="006A0D7B" w14:paraId="48A5CD84" w14:textId="77777777" w:rsidTr="00765D30">
        <w:tc>
          <w:tcPr>
            <w:tcW w:w="1133" w:type="dxa"/>
            <w:vAlign w:val="center"/>
          </w:tcPr>
          <w:p w14:paraId="483914F0" w14:textId="49E9CFF6"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5.3</w:t>
            </w:r>
          </w:p>
        </w:tc>
        <w:tc>
          <w:tcPr>
            <w:tcW w:w="1261" w:type="dxa"/>
            <w:vMerge/>
            <w:vAlign w:val="center"/>
          </w:tcPr>
          <w:p w14:paraId="50E5091D" w14:textId="3A828335" w:rsidR="00765D30" w:rsidRPr="006A0D7B" w:rsidRDefault="00765D30" w:rsidP="006A0D7B">
            <w:pPr>
              <w:autoSpaceDE w:val="0"/>
              <w:autoSpaceDN w:val="0"/>
              <w:adjustRightInd w:val="0"/>
              <w:jc w:val="center"/>
              <w:rPr>
                <w:rFonts w:ascii="Times New Roman" w:hAnsi="Times New Roman" w:cs="Times New Roman"/>
                <w:sz w:val="24"/>
                <w:szCs w:val="24"/>
                <w:lang w:val="en"/>
              </w:rPr>
            </w:pPr>
          </w:p>
        </w:tc>
        <w:tc>
          <w:tcPr>
            <w:tcW w:w="1676" w:type="dxa"/>
            <w:vAlign w:val="center"/>
          </w:tcPr>
          <w:p w14:paraId="7D9B73C6" w14:textId="11ECFC05"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Breach of information system maintainability</w:t>
            </w:r>
          </w:p>
        </w:tc>
        <w:tc>
          <w:tcPr>
            <w:tcW w:w="1293" w:type="dxa"/>
            <w:vAlign w:val="center"/>
          </w:tcPr>
          <w:p w14:paraId="4FB575C1" w14:textId="6F952C15"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Very low</w:t>
            </w:r>
          </w:p>
        </w:tc>
        <w:tc>
          <w:tcPr>
            <w:tcW w:w="1240" w:type="dxa"/>
            <w:vAlign w:val="center"/>
          </w:tcPr>
          <w:p w14:paraId="7F734CA5" w14:textId="42E20FAA"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Low</w:t>
            </w:r>
          </w:p>
        </w:tc>
        <w:tc>
          <w:tcPr>
            <w:tcW w:w="1330" w:type="dxa"/>
            <w:vAlign w:val="center"/>
          </w:tcPr>
          <w:p w14:paraId="73ACD64A" w14:textId="1AA62675"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Low</w:t>
            </w:r>
          </w:p>
        </w:tc>
      </w:tr>
    </w:tbl>
    <w:p w14:paraId="3E69F532" w14:textId="6B2402BD" w:rsidR="00F030FC" w:rsidRPr="00F030FC" w:rsidRDefault="00F030FC" w:rsidP="00F030FC">
      <w:p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Table.5</w:t>
      </w:r>
      <w:r w:rsidRPr="00F030FC">
        <w:rPr>
          <w:rFonts w:ascii="Times New Roman" w:hAnsi="Times New Roman" w:cs="Times New Roman"/>
          <w:sz w:val="24"/>
          <w:szCs w:val="24"/>
          <w:lang w:val="en-GB"/>
        </w:rPr>
        <w:t xml:space="preserve">. </w:t>
      </w:r>
      <w:r w:rsidRPr="00F030FC">
        <w:rPr>
          <w:rFonts w:ascii="Times New Roman" w:eastAsia="Times New Roman" w:hAnsi="Times New Roman" w:cs="Times New Roman"/>
          <w:sz w:val="24"/>
          <w:szCs w:val="24"/>
          <w:lang w:val="en-GB" w:eastAsia="pl-PL"/>
        </w:rPr>
        <w:t xml:space="preserve">List of risks depending on the </w:t>
      </w:r>
      <w:r>
        <w:rPr>
          <w:rFonts w:ascii="Times New Roman" w:eastAsia="Times New Roman" w:hAnsi="Times New Roman" w:cs="Times New Roman"/>
          <w:sz w:val="24"/>
          <w:szCs w:val="24"/>
          <w:lang w:val="en-GB" w:eastAsia="pl-PL"/>
        </w:rPr>
        <w:t>technical failures</w:t>
      </w:r>
      <w:r w:rsidRPr="00F030FC">
        <w:rPr>
          <w:rFonts w:ascii="Times New Roman" w:eastAsia="Times New Roman" w:hAnsi="Times New Roman" w:cs="Times New Roman"/>
          <w:sz w:val="24"/>
          <w:szCs w:val="24"/>
          <w:lang w:val="en-GB" w:eastAsia="pl-PL"/>
        </w:rPr>
        <w:t xml:space="preserve"> with value levels assigned.</w:t>
      </w:r>
    </w:p>
    <w:p w14:paraId="58B2EE31" w14:textId="731E09E7" w:rsidR="00E431B7" w:rsidRPr="00F030FC" w:rsidRDefault="00E431B7" w:rsidP="00F030FC">
      <w:pPr>
        <w:autoSpaceDE w:val="0"/>
        <w:autoSpaceDN w:val="0"/>
        <w:adjustRightInd w:val="0"/>
        <w:spacing w:after="0" w:line="240" w:lineRule="auto"/>
        <w:rPr>
          <w:rFonts w:ascii="Times New Roman" w:hAnsi="Times New Roman" w:cs="Times New Roman"/>
          <w:sz w:val="24"/>
          <w:szCs w:val="24"/>
          <w:lang w:val="en-GB"/>
        </w:rPr>
      </w:pPr>
    </w:p>
    <w:p w14:paraId="626ED3FC" w14:textId="50C74822" w:rsidR="00D32DC6" w:rsidRPr="006A0D7B" w:rsidRDefault="00D32DC6" w:rsidP="006A0D7B">
      <w:pPr>
        <w:autoSpaceDE w:val="0"/>
        <w:autoSpaceDN w:val="0"/>
        <w:adjustRightInd w:val="0"/>
        <w:spacing w:after="0" w:line="240" w:lineRule="auto"/>
        <w:jc w:val="center"/>
        <w:rPr>
          <w:rFonts w:ascii="Times New Roman" w:hAnsi="Times New Roman" w:cs="Times New Roman"/>
          <w:sz w:val="24"/>
          <w:szCs w:val="24"/>
          <w:lang w:val="en"/>
        </w:rPr>
      </w:pPr>
    </w:p>
    <w:tbl>
      <w:tblPr>
        <w:tblStyle w:val="TableGrid"/>
        <w:tblW w:w="0" w:type="auto"/>
        <w:tblLook w:val="04A0" w:firstRow="1" w:lastRow="0" w:firstColumn="1" w:lastColumn="0" w:noHBand="0" w:noVBand="1"/>
      </w:tblPr>
      <w:tblGrid>
        <w:gridCol w:w="1078"/>
        <w:gridCol w:w="1549"/>
        <w:gridCol w:w="1549"/>
        <w:gridCol w:w="1292"/>
        <w:gridCol w:w="1181"/>
        <w:gridCol w:w="1284"/>
      </w:tblGrid>
      <w:tr w:rsidR="00765D30" w:rsidRPr="006A0D7B" w14:paraId="5D7FA7BA" w14:textId="77777777" w:rsidTr="00765D30">
        <w:tc>
          <w:tcPr>
            <w:tcW w:w="1078" w:type="dxa"/>
            <w:shd w:val="clear" w:color="auto" w:fill="F2F2F2" w:themeFill="background1" w:themeFillShade="F2"/>
            <w:vAlign w:val="center"/>
          </w:tcPr>
          <w:p w14:paraId="621F18D6" w14:textId="7A979883"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FD49B0">
              <w:rPr>
                <w:rFonts w:ascii="Times New Roman" w:hAnsi="Times New Roman" w:cs="Times New Roman"/>
                <w:sz w:val="24"/>
                <w:szCs w:val="24"/>
                <w:lang w:val="en-GB"/>
              </w:rPr>
              <w:t>ID</w:t>
            </w:r>
          </w:p>
        </w:tc>
        <w:tc>
          <w:tcPr>
            <w:tcW w:w="1549" w:type="dxa"/>
            <w:shd w:val="clear" w:color="auto" w:fill="F2F2F2" w:themeFill="background1" w:themeFillShade="F2"/>
            <w:vAlign w:val="center"/>
          </w:tcPr>
          <w:p w14:paraId="5E08AE38" w14:textId="24C2C3EA"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FD49B0">
              <w:rPr>
                <w:rFonts w:ascii="Times New Roman" w:hAnsi="Times New Roman" w:cs="Times New Roman"/>
                <w:sz w:val="24"/>
                <w:szCs w:val="24"/>
                <w:lang w:val="en-GB"/>
              </w:rPr>
              <w:t>Category</w:t>
            </w:r>
          </w:p>
        </w:tc>
        <w:tc>
          <w:tcPr>
            <w:tcW w:w="1549" w:type="dxa"/>
            <w:shd w:val="clear" w:color="auto" w:fill="F2F2F2" w:themeFill="background1" w:themeFillShade="F2"/>
            <w:vAlign w:val="center"/>
          </w:tcPr>
          <w:p w14:paraId="0E108A71" w14:textId="5EE2B841"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FD49B0">
              <w:rPr>
                <w:rFonts w:ascii="Times New Roman" w:hAnsi="Times New Roman" w:cs="Times New Roman"/>
                <w:sz w:val="24"/>
                <w:szCs w:val="24"/>
                <w:lang w:val="en-GB"/>
              </w:rPr>
              <w:t>Name</w:t>
            </w:r>
          </w:p>
        </w:tc>
        <w:tc>
          <w:tcPr>
            <w:tcW w:w="1292" w:type="dxa"/>
            <w:shd w:val="clear" w:color="auto" w:fill="F2F2F2" w:themeFill="background1" w:themeFillShade="F2"/>
            <w:vAlign w:val="center"/>
          </w:tcPr>
          <w:p w14:paraId="2B9BBA56" w14:textId="3AC3840F"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FD49B0">
              <w:rPr>
                <w:rFonts w:ascii="Times New Roman" w:hAnsi="Times New Roman" w:cs="Times New Roman"/>
                <w:sz w:val="24"/>
                <w:szCs w:val="24"/>
                <w:lang w:val="en-GB"/>
              </w:rPr>
              <w:t>Probability</w:t>
            </w:r>
          </w:p>
        </w:tc>
        <w:tc>
          <w:tcPr>
            <w:tcW w:w="1181" w:type="dxa"/>
            <w:shd w:val="clear" w:color="auto" w:fill="F2F2F2" w:themeFill="background1" w:themeFillShade="F2"/>
            <w:vAlign w:val="center"/>
          </w:tcPr>
          <w:p w14:paraId="1048524E" w14:textId="79AE033F"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FD49B0">
              <w:rPr>
                <w:rFonts w:ascii="Times New Roman" w:hAnsi="Times New Roman" w:cs="Times New Roman"/>
                <w:sz w:val="24"/>
                <w:szCs w:val="24"/>
                <w:lang w:val="en-GB"/>
              </w:rPr>
              <w:t>Impact</w:t>
            </w:r>
          </w:p>
        </w:tc>
        <w:tc>
          <w:tcPr>
            <w:tcW w:w="1284" w:type="dxa"/>
            <w:shd w:val="clear" w:color="auto" w:fill="F2F2F2" w:themeFill="background1" w:themeFillShade="F2"/>
            <w:vAlign w:val="center"/>
          </w:tcPr>
          <w:p w14:paraId="707BEEA8" w14:textId="02A730A1"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GB"/>
              </w:rPr>
              <w:t>Risk score</w:t>
            </w:r>
          </w:p>
        </w:tc>
      </w:tr>
      <w:tr w:rsidR="00765D30" w:rsidRPr="006A0D7B" w14:paraId="71BC95F3" w14:textId="77777777" w:rsidTr="00765D30">
        <w:tc>
          <w:tcPr>
            <w:tcW w:w="1078" w:type="dxa"/>
            <w:vAlign w:val="center"/>
          </w:tcPr>
          <w:p w14:paraId="05527ECA" w14:textId="4205AC0D"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6.1</w:t>
            </w:r>
          </w:p>
        </w:tc>
        <w:tc>
          <w:tcPr>
            <w:tcW w:w="1549" w:type="dxa"/>
            <w:vMerge w:val="restart"/>
            <w:vAlign w:val="center"/>
          </w:tcPr>
          <w:p w14:paraId="48D6B44B" w14:textId="13313368" w:rsidR="00765D30" w:rsidRPr="006A0D7B" w:rsidRDefault="00765D30" w:rsidP="006A0D7B">
            <w:pPr>
              <w:autoSpaceDE w:val="0"/>
              <w:autoSpaceDN w:val="0"/>
              <w:adjustRightInd w:val="0"/>
              <w:jc w:val="center"/>
              <w:rPr>
                <w:rFonts w:ascii="Times New Roman" w:hAnsi="Times New Roman" w:cs="Times New Roman"/>
                <w:sz w:val="24"/>
                <w:szCs w:val="24"/>
                <w:lang w:val="en"/>
              </w:rPr>
            </w:pPr>
            <w:proofErr w:type="spellStart"/>
            <w:r w:rsidRPr="006A0D7B">
              <w:rPr>
                <w:rFonts w:ascii="Times New Roman" w:hAnsi="Times New Roman" w:cs="Times New Roman"/>
                <w:sz w:val="24"/>
                <w:szCs w:val="24"/>
                <w:lang w:val="en"/>
              </w:rPr>
              <w:t>Unauthorised</w:t>
            </w:r>
            <w:proofErr w:type="spellEnd"/>
            <w:r w:rsidRPr="006A0D7B">
              <w:rPr>
                <w:rFonts w:ascii="Times New Roman" w:hAnsi="Times New Roman" w:cs="Times New Roman"/>
                <w:sz w:val="24"/>
                <w:szCs w:val="24"/>
                <w:lang w:val="en"/>
              </w:rPr>
              <w:t xml:space="preserve"> actions</w:t>
            </w:r>
          </w:p>
        </w:tc>
        <w:tc>
          <w:tcPr>
            <w:tcW w:w="1549" w:type="dxa"/>
            <w:vAlign w:val="center"/>
          </w:tcPr>
          <w:p w14:paraId="6FCF81D3" w14:textId="4F228D5D" w:rsidR="00765D30" w:rsidRPr="006A0D7B" w:rsidRDefault="00765D30" w:rsidP="006A0D7B">
            <w:pPr>
              <w:tabs>
                <w:tab w:val="left" w:pos="652"/>
              </w:tabs>
              <w:autoSpaceDE w:val="0"/>
              <w:autoSpaceDN w:val="0"/>
              <w:adjustRightInd w:val="0"/>
              <w:jc w:val="center"/>
              <w:rPr>
                <w:rFonts w:ascii="Times New Roman" w:hAnsi="Times New Roman" w:cs="Times New Roman"/>
                <w:sz w:val="24"/>
                <w:szCs w:val="24"/>
                <w:lang w:val="en"/>
              </w:rPr>
            </w:pPr>
            <w:proofErr w:type="spellStart"/>
            <w:r w:rsidRPr="006A0D7B">
              <w:rPr>
                <w:rFonts w:ascii="Times New Roman" w:hAnsi="Times New Roman" w:cs="Times New Roman"/>
                <w:sz w:val="24"/>
                <w:szCs w:val="24"/>
                <w:lang w:val="en"/>
              </w:rPr>
              <w:t>Unauthorised</w:t>
            </w:r>
            <w:proofErr w:type="spellEnd"/>
            <w:r w:rsidRPr="006A0D7B">
              <w:rPr>
                <w:rFonts w:ascii="Times New Roman" w:hAnsi="Times New Roman" w:cs="Times New Roman"/>
                <w:sz w:val="24"/>
                <w:szCs w:val="24"/>
                <w:lang w:val="en"/>
              </w:rPr>
              <w:t xml:space="preserve"> use of equipment</w:t>
            </w:r>
          </w:p>
        </w:tc>
        <w:tc>
          <w:tcPr>
            <w:tcW w:w="1292" w:type="dxa"/>
            <w:vAlign w:val="center"/>
          </w:tcPr>
          <w:p w14:paraId="06B48107" w14:textId="2EF7D18E"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Very low</w:t>
            </w:r>
          </w:p>
        </w:tc>
        <w:tc>
          <w:tcPr>
            <w:tcW w:w="1181" w:type="dxa"/>
            <w:vAlign w:val="center"/>
          </w:tcPr>
          <w:p w14:paraId="55C6A94E" w14:textId="0FA43696"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Low</w:t>
            </w:r>
          </w:p>
        </w:tc>
        <w:tc>
          <w:tcPr>
            <w:tcW w:w="1284" w:type="dxa"/>
            <w:vAlign w:val="center"/>
          </w:tcPr>
          <w:p w14:paraId="35895CDF" w14:textId="3219820C"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Medium</w:t>
            </w:r>
          </w:p>
        </w:tc>
      </w:tr>
      <w:tr w:rsidR="00765D30" w:rsidRPr="006A0D7B" w14:paraId="2041DA57" w14:textId="77777777" w:rsidTr="00765D30">
        <w:tc>
          <w:tcPr>
            <w:tcW w:w="1078" w:type="dxa"/>
            <w:vAlign w:val="center"/>
          </w:tcPr>
          <w:p w14:paraId="6AD17B4B" w14:textId="18557562"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6.2</w:t>
            </w:r>
          </w:p>
        </w:tc>
        <w:tc>
          <w:tcPr>
            <w:tcW w:w="1549" w:type="dxa"/>
            <w:vMerge/>
            <w:vAlign w:val="center"/>
          </w:tcPr>
          <w:p w14:paraId="0173DB5E" w14:textId="4D9276FC" w:rsidR="00765D30" w:rsidRPr="006A0D7B" w:rsidRDefault="00765D30" w:rsidP="006A0D7B">
            <w:pPr>
              <w:autoSpaceDE w:val="0"/>
              <w:autoSpaceDN w:val="0"/>
              <w:adjustRightInd w:val="0"/>
              <w:jc w:val="center"/>
              <w:rPr>
                <w:rFonts w:ascii="Times New Roman" w:hAnsi="Times New Roman" w:cs="Times New Roman"/>
                <w:sz w:val="24"/>
                <w:szCs w:val="24"/>
                <w:lang w:val="en"/>
              </w:rPr>
            </w:pPr>
          </w:p>
        </w:tc>
        <w:tc>
          <w:tcPr>
            <w:tcW w:w="1549" w:type="dxa"/>
            <w:vAlign w:val="center"/>
          </w:tcPr>
          <w:p w14:paraId="54B36702" w14:textId="4BD7734D"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Fraudulent copying of software</w:t>
            </w:r>
          </w:p>
        </w:tc>
        <w:tc>
          <w:tcPr>
            <w:tcW w:w="1292" w:type="dxa"/>
            <w:vAlign w:val="center"/>
          </w:tcPr>
          <w:p w14:paraId="0183AAF9" w14:textId="40951A83"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Very low</w:t>
            </w:r>
          </w:p>
        </w:tc>
        <w:tc>
          <w:tcPr>
            <w:tcW w:w="1181" w:type="dxa"/>
            <w:vAlign w:val="center"/>
          </w:tcPr>
          <w:p w14:paraId="3342B8F9" w14:textId="2040CE46"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Medium</w:t>
            </w:r>
          </w:p>
        </w:tc>
        <w:tc>
          <w:tcPr>
            <w:tcW w:w="1284" w:type="dxa"/>
            <w:vAlign w:val="center"/>
          </w:tcPr>
          <w:p w14:paraId="341EE4F2" w14:textId="47A4D76F"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High</w:t>
            </w:r>
          </w:p>
        </w:tc>
      </w:tr>
      <w:tr w:rsidR="00765D30" w:rsidRPr="006A0D7B" w14:paraId="05E0B74D" w14:textId="77777777" w:rsidTr="00765D30">
        <w:tc>
          <w:tcPr>
            <w:tcW w:w="1078" w:type="dxa"/>
            <w:vAlign w:val="center"/>
          </w:tcPr>
          <w:p w14:paraId="19620334" w14:textId="48B9B60B"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6.3</w:t>
            </w:r>
          </w:p>
        </w:tc>
        <w:tc>
          <w:tcPr>
            <w:tcW w:w="1549" w:type="dxa"/>
            <w:vMerge/>
            <w:vAlign w:val="center"/>
          </w:tcPr>
          <w:p w14:paraId="60219793" w14:textId="73C03A56" w:rsidR="00765D30" w:rsidRPr="006A0D7B" w:rsidRDefault="00765D30" w:rsidP="006A0D7B">
            <w:pPr>
              <w:autoSpaceDE w:val="0"/>
              <w:autoSpaceDN w:val="0"/>
              <w:adjustRightInd w:val="0"/>
              <w:jc w:val="center"/>
              <w:rPr>
                <w:rFonts w:ascii="Times New Roman" w:hAnsi="Times New Roman" w:cs="Times New Roman"/>
                <w:sz w:val="24"/>
                <w:szCs w:val="24"/>
                <w:lang w:val="en"/>
              </w:rPr>
            </w:pPr>
          </w:p>
        </w:tc>
        <w:tc>
          <w:tcPr>
            <w:tcW w:w="1549" w:type="dxa"/>
            <w:vAlign w:val="center"/>
          </w:tcPr>
          <w:p w14:paraId="03C0D502" w14:textId="181836A6"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Corruption of data</w:t>
            </w:r>
          </w:p>
        </w:tc>
        <w:tc>
          <w:tcPr>
            <w:tcW w:w="1292" w:type="dxa"/>
            <w:vAlign w:val="center"/>
          </w:tcPr>
          <w:p w14:paraId="17B86D6B" w14:textId="73710E56"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Very low</w:t>
            </w:r>
          </w:p>
        </w:tc>
        <w:tc>
          <w:tcPr>
            <w:tcW w:w="1181" w:type="dxa"/>
            <w:vAlign w:val="center"/>
          </w:tcPr>
          <w:p w14:paraId="194A647C" w14:textId="0BC9219B"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Low</w:t>
            </w:r>
          </w:p>
        </w:tc>
        <w:tc>
          <w:tcPr>
            <w:tcW w:w="1284" w:type="dxa"/>
            <w:vAlign w:val="center"/>
          </w:tcPr>
          <w:p w14:paraId="002AD2AC" w14:textId="3612CA0C"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Medium</w:t>
            </w:r>
          </w:p>
        </w:tc>
      </w:tr>
      <w:tr w:rsidR="00765D30" w:rsidRPr="006A0D7B" w14:paraId="63D82C20" w14:textId="77777777" w:rsidTr="00765D30">
        <w:tc>
          <w:tcPr>
            <w:tcW w:w="1078" w:type="dxa"/>
            <w:vAlign w:val="center"/>
          </w:tcPr>
          <w:p w14:paraId="18E4BBE6" w14:textId="74388669"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6.4</w:t>
            </w:r>
          </w:p>
        </w:tc>
        <w:tc>
          <w:tcPr>
            <w:tcW w:w="1549" w:type="dxa"/>
            <w:vMerge/>
            <w:vAlign w:val="center"/>
          </w:tcPr>
          <w:p w14:paraId="1A092DE0" w14:textId="14E8619E" w:rsidR="00765D30" w:rsidRPr="006A0D7B" w:rsidRDefault="00765D30" w:rsidP="006A0D7B">
            <w:pPr>
              <w:autoSpaceDE w:val="0"/>
              <w:autoSpaceDN w:val="0"/>
              <w:adjustRightInd w:val="0"/>
              <w:jc w:val="center"/>
              <w:rPr>
                <w:rFonts w:ascii="Times New Roman" w:hAnsi="Times New Roman" w:cs="Times New Roman"/>
                <w:sz w:val="24"/>
                <w:szCs w:val="24"/>
                <w:lang w:val="en"/>
              </w:rPr>
            </w:pPr>
          </w:p>
        </w:tc>
        <w:tc>
          <w:tcPr>
            <w:tcW w:w="1549" w:type="dxa"/>
            <w:vAlign w:val="center"/>
          </w:tcPr>
          <w:p w14:paraId="6D31AA53" w14:textId="4B55A811"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Illegal processing of data</w:t>
            </w:r>
          </w:p>
        </w:tc>
        <w:tc>
          <w:tcPr>
            <w:tcW w:w="1292" w:type="dxa"/>
            <w:vAlign w:val="center"/>
          </w:tcPr>
          <w:p w14:paraId="25602056" w14:textId="7D866A6C"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Very low</w:t>
            </w:r>
          </w:p>
        </w:tc>
        <w:tc>
          <w:tcPr>
            <w:tcW w:w="1181" w:type="dxa"/>
            <w:vAlign w:val="center"/>
          </w:tcPr>
          <w:p w14:paraId="73C54DF1" w14:textId="55106103"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Medium</w:t>
            </w:r>
          </w:p>
        </w:tc>
        <w:tc>
          <w:tcPr>
            <w:tcW w:w="1284" w:type="dxa"/>
            <w:vAlign w:val="center"/>
          </w:tcPr>
          <w:p w14:paraId="499E9573" w14:textId="7317696F"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High</w:t>
            </w:r>
          </w:p>
        </w:tc>
      </w:tr>
    </w:tbl>
    <w:p w14:paraId="5F89FD20" w14:textId="3E1B0470" w:rsidR="00F030FC" w:rsidRPr="00F030FC" w:rsidRDefault="00F030FC" w:rsidP="00F030FC">
      <w:p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Table.6</w:t>
      </w:r>
      <w:r w:rsidRPr="00F030FC">
        <w:rPr>
          <w:rFonts w:ascii="Times New Roman" w:hAnsi="Times New Roman" w:cs="Times New Roman"/>
          <w:sz w:val="24"/>
          <w:szCs w:val="24"/>
          <w:lang w:val="en-GB"/>
        </w:rPr>
        <w:t xml:space="preserve">. </w:t>
      </w:r>
      <w:r w:rsidRPr="00F030FC">
        <w:rPr>
          <w:rFonts w:ascii="Times New Roman" w:eastAsia="Times New Roman" w:hAnsi="Times New Roman" w:cs="Times New Roman"/>
          <w:sz w:val="24"/>
          <w:szCs w:val="24"/>
          <w:lang w:val="en-GB" w:eastAsia="pl-PL"/>
        </w:rPr>
        <w:t xml:space="preserve">List of risks depending on the </w:t>
      </w:r>
      <w:r>
        <w:rPr>
          <w:rFonts w:ascii="Times New Roman" w:eastAsia="Times New Roman" w:hAnsi="Times New Roman" w:cs="Times New Roman"/>
          <w:sz w:val="24"/>
          <w:szCs w:val="24"/>
          <w:lang w:val="en-GB" w:eastAsia="pl-PL"/>
        </w:rPr>
        <w:t>unauthorised actions</w:t>
      </w:r>
      <w:r w:rsidRPr="00F030FC">
        <w:rPr>
          <w:rFonts w:ascii="Times New Roman" w:eastAsia="Times New Roman" w:hAnsi="Times New Roman" w:cs="Times New Roman"/>
          <w:sz w:val="24"/>
          <w:szCs w:val="24"/>
          <w:lang w:val="en-GB" w:eastAsia="pl-PL"/>
        </w:rPr>
        <w:t xml:space="preserve"> with value levels assigned.</w:t>
      </w:r>
    </w:p>
    <w:p w14:paraId="0827152D" w14:textId="6434A9C7" w:rsidR="00D32DC6" w:rsidRPr="00F030FC" w:rsidRDefault="00D32DC6" w:rsidP="00F030FC">
      <w:pPr>
        <w:autoSpaceDE w:val="0"/>
        <w:autoSpaceDN w:val="0"/>
        <w:adjustRightInd w:val="0"/>
        <w:spacing w:after="0" w:line="240" w:lineRule="auto"/>
        <w:rPr>
          <w:rFonts w:ascii="Times New Roman" w:hAnsi="Times New Roman" w:cs="Times New Roman"/>
          <w:sz w:val="24"/>
          <w:szCs w:val="24"/>
          <w:lang w:val="en-GB"/>
        </w:rPr>
      </w:pPr>
    </w:p>
    <w:p w14:paraId="53622B35" w14:textId="78206A04" w:rsidR="00D32DC6" w:rsidRPr="006A0D7B" w:rsidRDefault="00D32DC6" w:rsidP="006A0D7B">
      <w:pPr>
        <w:autoSpaceDE w:val="0"/>
        <w:autoSpaceDN w:val="0"/>
        <w:adjustRightInd w:val="0"/>
        <w:spacing w:after="0" w:line="240" w:lineRule="auto"/>
        <w:jc w:val="center"/>
        <w:rPr>
          <w:rFonts w:ascii="Times New Roman" w:hAnsi="Times New Roman" w:cs="Times New Roman"/>
          <w:sz w:val="24"/>
          <w:szCs w:val="24"/>
          <w:lang w:val="en"/>
        </w:rPr>
      </w:pPr>
    </w:p>
    <w:tbl>
      <w:tblPr>
        <w:tblStyle w:val="TableGrid"/>
        <w:tblW w:w="0" w:type="auto"/>
        <w:tblLook w:val="04A0" w:firstRow="1" w:lastRow="0" w:firstColumn="1" w:lastColumn="0" w:noHBand="0" w:noVBand="1"/>
      </w:tblPr>
      <w:tblGrid>
        <w:gridCol w:w="1200"/>
        <w:gridCol w:w="1459"/>
        <w:gridCol w:w="1296"/>
        <w:gridCol w:w="1294"/>
        <w:gridCol w:w="1263"/>
        <w:gridCol w:w="1421"/>
      </w:tblGrid>
      <w:tr w:rsidR="00765D30" w:rsidRPr="006A0D7B" w14:paraId="2A5179E5" w14:textId="77777777" w:rsidTr="00765D30">
        <w:tc>
          <w:tcPr>
            <w:tcW w:w="1200" w:type="dxa"/>
            <w:shd w:val="clear" w:color="auto" w:fill="F2F2F2" w:themeFill="background1" w:themeFillShade="F2"/>
            <w:vAlign w:val="center"/>
          </w:tcPr>
          <w:p w14:paraId="431C097D" w14:textId="323200A2"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FD49B0">
              <w:rPr>
                <w:rFonts w:ascii="Times New Roman" w:hAnsi="Times New Roman" w:cs="Times New Roman"/>
                <w:sz w:val="24"/>
                <w:szCs w:val="24"/>
                <w:lang w:val="en-GB"/>
              </w:rPr>
              <w:t>ID</w:t>
            </w:r>
          </w:p>
        </w:tc>
        <w:tc>
          <w:tcPr>
            <w:tcW w:w="1459" w:type="dxa"/>
            <w:shd w:val="clear" w:color="auto" w:fill="F2F2F2" w:themeFill="background1" w:themeFillShade="F2"/>
            <w:vAlign w:val="center"/>
          </w:tcPr>
          <w:p w14:paraId="25A4D621" w14:textId="434F1022"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FD49B0">
              <w:rPr>
                <w:rFonts w:ascii="Times New Roman" w:hAnsi="Times New Roman" w:cs="Times New Roman"/>
                <w:sz w:val="24"/>
                <w:szCs w:val="24"/>
                <w:lang w:val="en-GB"/>
              </w:rPr>
              <w:t>Category</w:t>
            </w:r>
          </w:p>
        </w:tc>
        <w:tc>
          <w:tcPr>
            <w:tcW w:w="1296" w:type="dxa"/>
            <w:shd w:val="clear" w:color="auto" w:fill="F2F2F2" w:themeFill="background1" w:themeFillShade="F2"/>
            <w:vAlign w:val="center"/>
          </w:tcPr>
          <w:p w14:paraId="3FB78209" w14:textId="4B2AB48E"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FD49B0">
              <w:rPr>
                <w:rFonts w:ascii="Times New Roman" w:hAnsi="Times New Roman" w:cs="Times New Roman"/>
                <w:sz w:val="24"/>
                <w:szCs w:val="24"/>
                <w:lang w:val="en-GB"/>
              </w:rPr>
              <w:t>Name</w:t>
            </w:r>
          </w:p>
        </w:tc>
        <w:tc>
          <w:tcPr>
            <w:tcW w:w="1294" w:type="dxa"/>
            <w:shd w:val="clear" w:color="auto" w:fill="F2F2F2" w:themeFill="background1" w:themeFillShade="F2"/>
            <w:vAlign w:val="center"/>
          </w:tcPr>
          <w:p w14:paraId="7E046922" w14:textId="405D7B03"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FD49B0">
              <w:rPr>
                <w:rFonts w:ascii="Times New Roman" w:hAnsi="Times New Roman" w:cs="Times New Roman"/>
                <w:sz w:val="24"/>
                <w:szCs w:val="24"/>
                <w:lang w:val="en-GB"/>
              </w:rPr>
              <w:t>Probability</w:t>
            </w:r>
          </w:p>
        </w:tc>
        <w:tc>
          <w:tcPr>
            <w:tcW w:w="1263" w:type="dxa"/>
            <w:shd w:val="clear" w:color="auto" w:fill="F2F2F2" w:themeFill="background1" w:themeFillShade="F2"/>
            <w:vAlign w:val="center"/>
          </w:tcPr>
          <w:p w14:paraId="0A4243B4" w14:textId="5D44EA3F"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FD49B0">
              <w:rPr>
                <w:rFonts w:ascii="Times New Roman" w:hAnsi="Times New Roman" w:cs="Times New Roman"/>
                <w:sz w:val="24"/>
                <w:szCs w:val="24"/>
                <w:lang w:val="en-GB"/>
              </w:rPr>
              <w:t>Impact</w:t>
            </w:r>
          </w:p>
        </w:tc>
        <w:tc>
          <w:tcPr>
            <w:tcW w:w="1421" w:type="dxa"/>
            <w:shd w:val="clear" w:color="auto" w:fill="F2F2F2" w:themeFill="background1" w:themeFillShade="F2"/>
            <w:vAlign w:val="center"/>
          </w:tcPr>
          <w:p w14:paraId="50CB8245" w14:textId="72A5728B"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GB"/>
              </w:rPr>
              <w:t>Risk score</w:t>
            </w:r>
          </w:p>
        </w:tc>
      </w:tr>
      <w:tr w:rsidR="00765D30" w:rsidRPr="006A0D7B" w14:paraId="08B127C5" w14:textId="77777777" w:rsidTr="00765D30">
        <w:tc>
          <w:tcPr>
            <w:tcW w:w="1200" w:type="dxa"/>
            <w:vAlign w:val="center"/>
          </w:tcPr>
          <w:p w14:paraId="12BDFE17" w14:textId="4ABA4A6C"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7.1</w:t>
            </w:r>
          </w:p>
        </w:tc>
        <w:tc>
          <w:tcPr>
            <w:tcW w:w="1459" w:type="dxa"/>
            <w:vMerge w:val="restart"/>
            <w:vAlign w:val="center"/>
          </w:tcPr>
          <w:p w14:paraId="1DC97F2A" w14:textId="32D487BB"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Compromise of functions</w:t>
            </w:r>
          </w:p>
        </w:tc>
        <w:tc>
          <w:tcPr>
            <w:tcW w:w="1296" w:type="dxa"/>
            <w:vAlign w:val="center"/>
          </w:tcPr>
          <w:p w14:paraId="56203AAF" w14:textId="71720C77"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Error in use</w:t>
            </w:r>
          </w:p>
        </w:tc>
        <w:tc>
          <w:tcPr>
            <w:tcW w:w="1294" w:type="dxa"/>
            <w:vAlign w:val="center"/>
          </w:tcPr>
          <w:p w14:paraId="2D782FE8" w14:textId="13DD9074"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Very low</w:t>
            </w:r>
          </w:p>
        </w:tc>
        <w:tc>
          <w:tcPr>
            <w:tcW w:w="1263" w:type="dxa"/>
            <w:vAlign w:val="center"/>
          </w:tcPr>
          <w:p w14:paraId="76D29312" w14:textId="438A7B63"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Low</w:t>
            </w:r>
          </w:p>
        </w:tc>
        <w:tc>
          <w:tcPr>
            <w:tcW w:w="1421" w:type="dxa"/>
            <w:vAlign w:val="center"/>
          </w:tcPr>
          <w:p w14:paraId="32DAA322" w14:textId="451B108B"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Medium</w:t>
            </w:r>
          </w:p>
        </w:tc>
      </w:tr>
      <w:tr w:rsidR="00765D30" w:rsidRPr="006A0D7B" w14:paraId="58FBCD73" w14:textId="77777777" w:rsidTr="00765D30">
        <w:tc>
          <w:tcPr>
            <w:tcW w:w="1200" w:type="dxa"/>
            <w:vAlign w:val="center"/>
          </w:tcPr>
          <w:p w14:paraId="0F4F70EF" w14:textId="3D182CD1"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7.2</w:t>
            </w:r>
          </w:p>
        </w:tc>
        <w:tc>
          <w:tcPr>
            <w:tcW w:w="1459" w:type="dxa"/>
            <w:vMerge/>
            <w:vAlign w:val="center"/>
          </w:tcPr>
          <w:p w14:paraId="75AC356C" w14:textId="139215A7" w:rsidR="00765D30" w:rsidRPr="006A0D7B" w:rsidRDefault="00765D30" w:rsidP="006A0D7B">
            <w:pPr>
              <w:autoSpaceDE w:val="0"/>
              <w:autoSpaceDN w:val="0"/>
              <w:adjustRightInd w:val="0"/>
              <w:jc w:val="center"/>
              <w:rPr>
                <w:rFonts w:ascii="Times New Roman" w:hAnsi="Times New Roman" w:cs="Times New Roman"/>
                <w:sz w:val="24"/>
                <w:szCs w:val="24"/>
                <w:lang w:val="en"/>
              </w:rPr>
            </w:pPr>
          </w:p>
        </w:tc>
        <w:tc>
          <w:tcPr>
            <w:tcW w:w="1296" w:type="dxa"/>
            <w:vAlign w:val="center"/>
          </w:tcPr>
          <w:p w14:paraId="6A8A5DB4" w14:textId="10F1BEC6" w:rsidR="00765D30" w:rsidRPr="006A0D7B" w:rsidRDefault="00765D30" w:rsidP="006A0D7B">
            <w:pPr>
              <w:tabs>
                <w:tab w:val="left" w:pos="802"/>
              </w:tabs>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Forging of rights</w:t>
            </w:r>
          </w:p>
        </w:tc>
        <w:tc>
          <w:tcPr>
            <w:tcW w:w="1294" w:type="dxa"/>
            <w:vAlign w:val="center"/>
          </w:tcPr>
          <w:p w14:paraId="5939AAC4" w14:textId="35FB6218"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Very low</w:t>
            </w:r>
          </w:p>
        </w:tc>
        <w:tc>
          <w:tcPr>
            <w:tcW w:w="1263" w:type="dxa"/>
            <w:vAlign w:val="center"/>
          </w:tcPr>
          <w:p w14:paraId="1458FC05" w14:textId="32AC5B83"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Very low</w:t>
            </w:r>
          </w:p>
        </w:tc>
        <w:tc>
          <w:tcPr>
            <w:tcW w:w="1421" w:type="dxa"/>
            <w:vAlign w:val="center"/>
          </w:tcPr>
          <w:p w14:paraId="1ED12817" w14:textId="4B9AF312"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Low</w:t>
            </w:r>
          </w:p>
        </w:tc>
      </w:tr>
      <w:tr w:rsidR="00765D30" w:rsidRPr="006A0D7B" w14:paraId="222E9E11" w14:textId="77777777" w:rsidTr="00765D30">
        <w:tc>
          <w:tcPr>
            <w:tcW w:w="1200" w:type="dxa"/>
            <w:vAlign w:val="center"/>
          </w:tcPr>
          <w:p w14:paraId="4F059F7A" w14:textId="2CA10FE0"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7.3</w:t>
            </w:r>
          </w:p>
        </w:tc>
        <w:tc>
          <w:tcPr>
            <w:tcW w:w="1459" w:type="dxa"/>
            <w:vMerge/>
            <w:vAlign w:val="center"/>
          </w:tcPr>
          <w:p w14:paraId="25C3D7F9" w14:textId="3BC9F857" w:rsidR="00765D30" w:rsidRPr="006A0D7B" w:rsidRDefault="00765D30" w:rsidP="006A0D7B">
            <w:pPr>
              <w:autoSpaceDE w:val="0"/>
              <w:autoSpaceDN w:val="0"/>
              <w:adjustRightInd w:val="0"/>
              <w:jc w:val="center"/>
              <w:rPr>
                <w:rFonts w:ascii="Times New Roman" w:hAnsi="Times New Roman" w:cs="Times New Roman"/>
                <w:sz w:val="24"/>
                <w:szCs w:val="24"/>
                <w:lang w:val="en"/>
              </w:rPr>
            </w:pPr>
          </w:p>
        </w:tc>
        <w:tc>
          <w:tcPr>
            <w:tcW w:w="1296" w:type="dxa"/>
            <w:vAlign w:val="center"/>
          </w:tcPr>
          <w:p w14:paraId="65413E53" w14:textId="5EB9B907"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Denial of actions</w:t>
            </w:r>
          </w:p>
        </w:tc>
        <w:tc>
          <w:tcPr>
            <w:tcW w:w="1294" w:type="dxa"/>
            <w:vAlign w:val="center"/>
          </w:tcPr>
          <w:p w14:paraId="1300F250" w14:textId="07EF1627"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Very low</w:t>
            </w:r>
          </w:p>
        </w:tc>
        <w:tc>
          <w:tcPr>
            <w:tcW w:w="1263" w:type="dxa"/>
            <w:vAlign w:val="center"/>
          </w:tcPr>
          <w:p w14:paraId="265C99B7" w14:textId="76B93922"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Low</w:t>
            </w:r>
          </w:p>
        </w:tc>
        <w:tc>
          <w:tcPr>
            <w:tcW w:w="1421" w:type="dxa"/>
            <w:vAlign w:val="center"/>
          </w:tcPr>
          <w:p w14:paraId="1491386E" w14:textId="4F3EECF7"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Medium</w:t>
            </w:r>
          </w:p>
        </w:tc>
      </w:tr>
      <w:tr w:rsidR="00765D30" w:rsidRPr="006A0D7B" w14:paraId="5B81E2B7" w14:textId="77777777" w:rsidTr="00765D30">
        <w:tc>
          <w:tcPr>
            <w:tcW w:w="1200" w:type="dxa"/>
            <w:vAlign w:val="center"/>
          </w:tcPr>
          <w:p w14:paraId="7172BE4D" w14:textId="2752728E"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7.4</w:t>
            </w:r>
          </w:p>
        </w:tc>
        <w:tc>
          <w:tcPr>
            <w:tcW w:w="1459" w:type="dxa"/>
            <w:vMerge/>
            <w:vAlign w:val="center"/>
          </w:tcPr>
          <w:p w14:paraId="59FB7ECA" w14:textId="3BBC56A2" w:rsidR="00765D30" w:rsidRPr="006A0D7B" w:rsidRDefault="00765D30" w:rsidP="006A0D7B">
            <w:pPr>
              <w:autoSpaceDE w:val="0"/>
              <w:autoSpaceDN w:val="0"/>
              <w:adjustRightInd w:val="0"/>
              <w:jc w:val="center"/>
              <w:rPr>
                <w:rFonts w:ascii="Times New Roman" w:hAnsi="Times New Roman" w:cs="Times New Roman"/>
                <w:sz w:val="24"/>
                <w:szCs w:val="24"/>
                <w:lang w:val="en"/>
              </w:rPr>
            </w:pPr>
          </w:p>
        </w:tc>
        <w:tc>
          <w:tcPr>
            <w:tcW w:w="1296" w:type="dxa"/>
            <w:vAlign w:val="center"/>
          </w:tcPr>
          <w:p w14:paraId="203BFE1A" w14:textId="3D9492EE"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Breach of personnel availability</w:t>
            </w:r>
          </w:p>
        </w:tc>
        <w:tc>
          <w:tcPr>
            <w:tcW w:w="1294" w:type="dxa"/>
            <w:vAlign w:val="center"/>
          </w:tcPr>
          <w:p w14:paraId="388FE272" w14:textId="7A318B10"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Very low</w:t>
            </w:r>
          </w:p>
        </w:tc>
        <w:tc>
          <w:tcPr>
            <w:tcW w:w="1263" w:type="dxa"/>
            <w:vAlign w:val="center"/>
          </w:tcPr>
          <w:p w14:paraId="02EEEF55" w14:textId="6ACF0D03"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Medium</w:t>
            </w:r>
          </w:p>
        </w:tc>
        <w:tc>
          <w:tcPr>
            <w:tcW w:w="1421" w:type="dxa"/>
            <w:vAlign w:val="center"/>
          </w:tcPr>
          <w:p w14:paraId="3EABAFBE" w14:textId="1FBCE89E"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High</w:t>
            </w:r>
          </w:p>
        </w:tc>
      </w:tr>
    </w:tbl>
    <w:p w14:paraId="2D860957" w14:textId="2BFDA2CB" w:rsidR="00F030FC" w:rsidRPr="00F030FC" w:rsidRDefault="00F030FC" w:rsidP="00F030FC">
      <w:p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Table.7</w:t>
      </w:r>
      <w:r w:rsidRPr="00F030FC">
        <w:rPr>
          <w:rFonts w:ascii="Times New Roman" w:hAnsi="Times New Roman" w:cs="Times New Roman"/>
          <w:sz w:val="24"/>
          <w:szCs w:val="24"/>
          <w:lang w:val="en-GB"/>
        </w:rPr>
        <w:t xml:space="preserve">. </w:t>
      </w:r>
      <w:r w:rsidRPr="00F030FC">
        <w:rPr>
          <w:rFonts w:ascii="Times New Roman" w:eastAsia="Times New Roman" w:hAnsi="Times New Roman" w:cs="Times New Roman"/>
          <w:sz w:val="24"/>
          <w:szCs w:val="24"/>
          <w:lang w:val="en-GB" w:eastAsia="pl-PL"/>
        </w:rPr>
        <w:t xml:space="preserve">List of risks depending on the </w:t>
      </w:r>
      <w:r>
        <w:rPr>
          <w:rFonts w:ascii="Times New Roman" w:eastAsia="Times New Roman" w:hAnsi="Times New Roman" w:cs="Times New Roman"/>
          <w:sz w:val="24"/>
          <w:szCs w:val="24"/>
          <w:lang w:val="en-GB" w:eastAsia="pl-PL"/>
        </w:rPr>
        <w:t>compromise of functions</w:t>
      </w:r>
      <w:r w:rsidRPr="00F030FC">
        <w:rPr>
          <w:rFonts w:ascii="Times New Roman" w:eastAsia="Times New Roman" w:hAnsi="Times New Roman" w:cs="Times New Roman"/>
          <w:sz w:val="24"/>
          <w:szCs w:val="24"/>
          <w:lang w:val="en-GB" w:eastAsia="pl-PL"/>
        </w:rPr>
        <w:t xml:space="preserve"> with value levels assigned.</w:t>
      </w:r>
    </w:p>
    <w:p w14:paraId="0E900C86" w14:textId="7D3C6402" w:rsidR="00D32DC6" w:rsidRDefault="00D32DC6" w:rsidP="00F030FC">
      <w:pPr>
        <w:autoSpaceDE w:val="0"/>
        <w:autoSpaceDN w:val="0"/>
        <w:adjustRightInd w:val="0"/>
        <w:spacing w:after="0" w:line="240" w:lineRule="auto"/>
        <w:rPr>
          <w:rFonts w:ascii="Times New Roman" w:hAnsi="Times New Roman" w:cs="Times New Roman"/>
          <w:sz w:val="24"/>
          <w:szCs w:val="24"/>
          <w:lang w:val="en-GB"/>
        </w:rPr>
      </w:pPr>
    </w:p>
    <w:p w14:paraId="10D59B3D" w14:textId="34A8582A" w:rsidR="000A4B77" w:rsidRDefault="000A4B77" w:rsidP="00F030FC">
      <w:pPr>
        <w:autoSpaceDE w:val="0"/>
        <w:autoSpaceDN w:val="0"/>
        <w:adjustRightInd w:val="0"/>
        <w:spacing w:after="0" w:line="240" w:lineRule="auto"/>
        <w:rPr>
          <w:rFonts w:ascii="Times New Roman" w:hAnsi="Times New Roman" w:cs="Times New Roman"/>
          <w:sz w:val="24"/>
          <w:szCs w:val="24"/>
          <w:lang w:val="en-GB"/>
        </w:rPr>
      </w:pPr>
    </w:p>
    <w:p w14:paraId="394B1FDF" w14:textId="121274F9" w:rsidR="000A4B77" w:rsidRDefault="000A4B77" w:rsidP="00F030FC">
      <w:pPr>
        <w:autoSpaceDE w:val="0"/>
        <w:autoSpaceDN w:val="0"/>
        <w:adjustRightInd w:val="0"/>
        <w:spacing w:after="0" w:line="240" w:lineRule="auto"/>
        <w:rPr>
          <w:rFonts w:ascii="Times New Roman" w:hAnsi="Times New Roman" w:cs="Times New Roman"/>
          <w:sz w:val="24"/>
          <w:szCs w:val="24"/>
          <w:lang w:val="en-GB"/>
        </w:rPr>
      </w:pPr>
    </w:p>
    <w:p w14:paraId="691E2875" w14:textId="77777777" w:rsidR="000A4B77" w:rsidRDefault="000A4B77" w:rsidP="00F030FC">
      <w:pPr>
        <w:autoSpaceDE w:val="0"/>
        <w:autoSpaceDN w:val="0"/>
        <w:adjustRightInd w:val="0"/>
        <w:spacing w:after="0" w:line="240" w:lineRule="auto"/>
        <w:rPr>
          <w:rFonts w:ascii="Times New Roman" w:hAnsi="Times New Roman" w:cs="Times New Roman"/>
          <w:sz w:val="24"/>
          <w:szCs w:val="24"/>
          <w:lang w:val="en-GB"/>
        </w:rPr>
      </w:pPr>
    </w:p>
    <w:p w14:paraId="6033788F" w14:textId="1FC9F567" w:rsidR="000A4B77" w:rsidRPr="00DC0A84" w:rsidRDefault="000A4B77" w:rsidP="000A4B77">
      <w:pPr>
        <w:autoSpaceDE w:val="0"/>
        <w:autoSpaceDN w:val="0"/>
        <w:adjustRightInd w:val="0"/>
        <w:spacing w:after="0" w:line="240" w:lineRule="auto"/>
        <w:ind w:firstLine="708"/>
        <w:rPr>
          <w:rFonts w:ascii="Times New Roman" w:hAnsi="Times New Roman" w:cs="Times New Roman"/>
          <w:b/>
          <w:bCs/>
          <w:sz w:val="24"/>
          <w:szCs w:val="24"/>
          <w:lang w:val="en-GB"/>
        </w:rPr>
      </w:pPr>
      <w:r w:rsidRPr="00DC0A84">
        <w:rPr>
          <w:rFonts w:ascii="Times New Roman" w:hAnsi="Times New Roman" w:cs="Times New Roman"/>
          <w:b/>
          <w:bCs/>
          <w:sz w:val="24"/>
          <w:szCs w:val="24"/>
          <w:lang w:val="en-GB"/>
        </w:rPr>
        <w:t xml:space="preserve">2.2 </w:t>
      </w:r>
      <w:r w:rsidRPr="00DC0A84">
        <w:rPr>
          <w:rFonts w:ascii="Times New Roman" w:hAnsi="Times New Roman" w:cs="Times New Roman"/>
          <w:b/>
          <w:bCs/>
          <w:sz w:val="24"/>
          <w:szCs w:val="24"/>
          <w:lang w:val="en-GB"/>
        </w:rPr>
        <w:t>Risk evaluation</w:t>
      </w:r>
    </w:p>
    <w:p w14:paraId="31A5021B"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p>
    <w:p w14:paraId="224E9ED3"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 xml:space="preserve">The following list of risks was prioritized according to the company’s main </w:t>
      </w:r>
    </w:p>
    <w:p w14:paraId="3D2FD666"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values and assets.</w:t>
      </w:r>
    </w:p>
    <w:p w14:paraId="6F40E769"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p>
    <w:p w14:paraId="27FA979D"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Very high risk value:</w:t>
      </w:r>
    </w:p>
    <w:p w14:paraId="53972E3D"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p>
    <w:p w14:paraId="69D5A995"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As the company’s main asset is a secure, private storage of data,</w:t>
      </w:r>
    </w:p>
    <w:p w14:paraId="44D7A7A6"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 xml:space="preserve">the theft of media or documents is prioritized more than loss of power supply. </w:t>
      </w:r>
    </w:p>
    <w:p w14:paraId="20476213"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 xml:space="preserve">Depending on what kind of information is stolen, it can threaten the security of secret information zone, database, or client’s personal data. </w:t>
      </w:r>
    </w:p>
    <w:p w14:paraId="6D8A336A"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p>
    <w:p w14:paraId="69E35268"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ab/>
        <w:t>1.Theft of media or documents</w:t>
      </w:r>
    </w:p>
    <w:p w14:paraId="50DD4502"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p>
    <w:p w14:paraId="53AD46C6" w14:textId="21D8459D" w:rsid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ab/>
        <w:t>2. Loss of power supply</w:t>
      </w:r>
    </w:p>
    <w:p w14:paraId="00F35FAC"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p>
    <w:p w14:paraId="39810D18"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p>
    <w:p w14:paraId="7EA3FD0B" w14:textId="77777777" w:rsidR="000A4B77" w:rsidRDefault="000A4B77" w:rsidP="000A4B77">
      <w:pPr>
        <w:autoSpaceDE w:val="0"/>
        <w:autoSpaceDN w:val="0"/>
        <w:adjustRightInd w:val="0"/>
        <w:spacing w:after="0" w:line="240" w:lineRule="auto"/>
        <w:rPr>
          <w:rFonts w:ascii="Times New Roman" w:hAnsi="Times New Roman" w:cs="Times New Roman"/>
          <w:sz w:val="24"/>
          <w:szCs w:val="24"/>
          <w:lang w:val="en-GB"/>
        </w:rPr>
      </w:pPr>
    </w:p>
    <w:p w14:paraId="26E03287" w14:textId="66FFCE8E"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lastRenderedPageBreak/>
        <w:t xml:space="preserve">High risk value: </w:t>
      </w:r>
    </w:p>
    <w:p w14:paraId="01FF3299"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p>
    <w:p w14:paraId="3644CAFC"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3. Failure of telecommunication equipment:</w:t>
      </w:r>
    </w:p>
    <w:p w14:paraId="082BF042"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w:t>
      </w:r>
      <w:r w:rsidRPr="000A4B77">
        <w:rPr>
          <w:rFonts w:ascii="Times New Roman" w:hAnsi="Times New Roman" w:cs="Times New Roman"/>
          <w:sz w:val="24"/>
          <w:szCs w:val="24"/>
          <w:lang w:val="en-GB"/>
        </w:rPr>
        <w:tab/>
        <w:t xml:space="preserve">Network and supported software is marked as an asset of high relevance. </w:t>
      </w:r>
    </w:p>
    <w:p w14:paraId="18ACBBC4"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w:t>
      </w:r>
      <w:r w:rsidRPr="000A4B77">
        <w:rPr>
          <w:rFonts w:ascii="Times New Roman" w:hAnsi="Times New Roman" w:cs="Times New Roman"/>
          <w:sz w:val="24"/>
          <w:szCs w:val="24"/>
          <w:lang w:val="en-GB"/>
        </w:rPr>
        <w:tab/>
        <w:t>Unavailability of network makes the work of company impossible.</w:t>
      </w:r>
    </w:p>
    <w:p w14:paraId="35AC12FD"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p>
    <w:p w14:paraId="25614403"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4. Theft of equipment:</w:t>
      </w:r>
    </w:p>
    <w:p w14:paraId="1F7AE13D"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w:t>
      </w:r>
      <w:r w:rsidRPr="000A4B77">
        <w:rPr>
          <w:rFonts w:ascii="Times New Roman" w:hAnsi="Times New Roman" w:cs="Times New Roman"/>
          <w:sz w:val="24"/>
          <w:szCs w:val="24"/>
          <w:lang w:val="en-GB"/>
        </w:rPr>
        <w:tab/>
        <w:t xml:space="preserve">Equipment itself is marked as important to the company. </w:t>
      </w:r>
    </w:p>
    <w:p w14:paraId="481F92D6"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w:t>
      </w:r>
      <w:r w:rsidRPr="000A4B77">
        <w:rPr>
          <w:rFonts w:ascii="Times New Roman" w:hAnsi="Times New Roman" w:cs="Times New Roman"/>
          <w:sz w:val="24"/>
          <w:szCs w:val="24"/>
          <w:lang w:val="en-GB"/>
        </w:rPr>
        <w:tab/>
        <w:t xml:space="preserve">Pen drives, hard discs or laptops and contain sensible company data. </w:t>
      </w:r>
    </w:p>
    <w:p w14:paraId="7E5105FD"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w:t>
      </w:r>
      <w:r w:rsidRPr="000A4B77">
        <w:rPr>
          <w:rFonts w:ascii="Times New Roman" w:hAnsi="Times New Roman" w:cs="Times New Roman"/>
          <w:sz w:val="24"/>
          <w:szCs w:val="24"/>
          <w:lang w:val="en-GB"/>
        </w:rPr>
        <w:tab/>
        <w:t>This threat is connected with the one: “Theft of media or documents”.</w:t>
      </w:r>
    </w:p>
    <w:p w14:paraId="055FAA7B"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p>
    <w:p w14:paraId="421BF5FE"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 xml:space="preserve">5.Remote spying - </w:t>
      </w:r>
    </w:p>
    <w:p w14:paraId="45B8EBC9"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w:t>
      </w:r>
      <w:r w:rsidRPr="000A4B77">
        <w:rPr>
          <w:rFonts w:ascii="Times New Roman" w:hAnsi="Times New Roman" w:cs="Times New Roman"/>
          <w:sz w:val="24"/>
          <w:szCs w:val="24"/>
          <w:lang w:val="en-GB"/>
        </w:rPr>
        <w:tab/>
        <w:t xml:space="preserve">It can violate the security of private company data. </w:t>
      </w:r>
    </w:p>
    <w:p w14:paraId="623A680B"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w:t>
      </w:r>
      <w:r w:rsidRPr="000A4B77">
        <w:rPr>
          <w:rFonts w:ascii="Times New Roman" w:hAnsi="Times New Roman" w:cs="Times New Roman"/>
          <w:sz w:val="24"/>
          <w:szCs w:val="24"/>
          <w:lang w:val="en-GB"/>
        </w:rPr>
        <w:tab/>
        <w:t xml:space="preserve">It may lead to steal of employees, contracts (main assets) etc. </w:t>
      </w:r>
    </w:p>
    <w:p w14:paraId="75B648A8"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p>
    <w:p w14:paraId="6D0E4CFD"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6.Eavesdropping:</w:t>
      </w:r>
    </w:p>
    <w:p w14:paraId="58AC7EC5"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w:t>
      </w:r>
      <w:r w:rsidRPr="000A4B77">
        <w:rPr>
          <w:rFonts w:ascii="Times New Roman" w:hAnsi="Times New Roman" w:cs="Times New Roman"/>
          <w:sz w:val="24"/>
          <w:szCs w:val="24"/>
          <w:lang w:val="en-GB"/>
        </w:rPr>
        <w:tab/>
        <w:t>Directly connected with remote spying</w:t>
      </w:r>
    </w:p>
    <w:p w14:paraId="6C8824F4"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p>
    <w:p w14:paraId="3DFE993B"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7. Fire:</w:t>
      </w:r>
    </w:p>
    <w:p w14:paraId="6B49382F"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w:t>
      </w:r>
      <w:r w:rsidRPr="000A4B77">
        <w:rPr>
          <w:rFonts w:ascii="Times New Roman" w:hAnsi="Times New Roman" w:cs="Times New Roman"/>
          <w:sz w:val="24"/>
          <w:szCs w:val="24"/>
          <w:lang w:val="en-GB"/>
        </w:rPr>
        <w:tab/>
        <w:t xml:space="preserve">Threat to employees’ health and life – personnel is one of main assets of company.  </w:t>
      </w:r>
    </w:p>
    <w:p w14:paraId="72FD5569"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w:t>
      </w:r>
      <w:r w:rsidRPr="000A4B77">
        <w:rPr>
          <w:rFonts w:ascii="Times New Roman" w:hAnsi="Times New Roman" w:cs="Times New Roman"/>
          <w:sz w:val="24"/>
          <w:szCs w:val="24"/>
          <w:lang w:val="en-GB"/>
        </w:rPr>
        <w:tab/>
        <w:t>It  can damage company’s equipment, documents and infrastructure, which will cause huge delays in contracts execution.</w:t>
      </w:r>
    </w:p>
    <w:p w14:paraId="7BC2A489"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p>
    <w:p w14:paraId="752F24A9"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8. Equipment failure:</w:t>
      </w:r>
    </w:p>
    <w:p w14:paraId="2C9E6234"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w:t>
      </w:r>
      <w:r w:rsidRPr="000A4B77">
        <w:rPr>
          <w:rFonts w:ascii="Times New Roman" w:hAnsi="Times New Roman" w:cs="Times New Roman"/>
          <w:sz w:val="24"/>
          <w:szCs w:val="24"/>
          <w:lang w:val="en-GB"/>
        </w:rPr>
        <w:tab/>
        <w:t>May lead to unavailability of company’s processes, data loss.</w:t>
      </w:r>
    </w:p>
    <w:p w14:paraId="532A33A4"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p>
    <w:p w14:paraId="150BF0C0"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9. Failure of air condition:</w:t>
      </w:r>
    </w:p>
    <w:p w14:paraId="061FA4E2"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w:t>
      </w:r>
      <w:r w:rsidRPr="000A4B77">
        <w:rPr>
          <w:rFonts w:ascii="Times New Roman" w:hAnsi="Times New Roman" w:cs="Times New Roman"/>
          <w:sz w:val="24"/>
          <w:szCs w:val="24"/>
          <w:lang w:val="en-GB"/>
        </w:rPr>
        <w:tab/>
        <w:t>May lead to the equipment overheating.</w:t>
      </w:r>
    </w:p>
    <w:p w14:paraId="07052F3F"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w:t>
      </w:r>
      <w:r w:rsidRPr="000A4B77">
        <w:rPr>
          <w:rFonts w:ascii="Times New Roman" w:hAnsi="Times New Roman" w:cs="Times New Roman"/>
          <w:sz w:val="24"/>
          <w:szCs w:val="24"/>
          <w:lang w:val="en-GB"/>
        </w:rPr>
        <w:tab/>
        <w:t xml:space="preserve">May cause the dissatisfaction of employees and reduction of their work efficiency. </w:t>
      </w:r>
    </w:p>
    <w:p w14:paraId="6CF23FC1"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ab/>
      </w:r>
      <w:r w:rsidRPr="000A4B77">
        <w:rPr>
          <w:rFonts w:ascii="Times New Roman" w:hAnsi="Times New Roman" w:cs="Times New Roman"/>
          <w:sz w:val="24"/>
          <w:szCs w:val="24"/>
          <w:lang w:val="en-GB"/>
        </w:rPr>
        <w:tab/>
      </w:r>
    </w:p>
    <w:p w14:paraId="2484ADF9"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p>
    <w:p w14:paraId="111301CD"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 xml:space="preserve"> Major accident - ??? (can be anything)</w:t>
      </w:r>
    </w:p>
    <w:p w14:paraId="2138CEDF"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 xml:space="preserve"> Breach of personnel availability </w:t>
      </w:r>
      <w:r w:rsidRPr="000A4B77">
        <w:rPr>
          <w:rFonts w:ascii="Times New Roman" w:hAnsi="Times New Roman" w:cs="Times New Roman"/>
          <w:sz w:val="24"/>
          <w:szCs w:val="24"/>
          <w:lang w:val="en-GB"/>
        </w:rPr>
        <w:tab/>
        <w:t xml:space="preserve">??? </w:t>
      </w:r>
    </w:p>
    <w:p w14:paraId="1B64F9BC"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p>
    <w:p w14:paraId="72391793"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p>
    <w:p w14:paraId="134A642E"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Medium risk value:</w:t>
      </w:r>
    </w:p>
    <w:p w14:paraId="27F20344"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p>
    <w:p w14:paraId="0A741748"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10. Software malfunction</w:t>
      </w:r>
    </w:p>
    <w:p w14:paraId="22ADD4E3"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w:t>
      </w:r>
      <w:r w:rsidRPr="000A4B77">
        <w:rPr>
          <w:rFonts w:ascii="Times New Roman" w:hAnsi="Times New Roman" w:cs="Times New Roman"/>
          <w:sz w:val="24"/>
          <w:szCs w:val="24"/>
          <w:lang w:val="en-GB"/>
        </w:rPr>
        <w:tab/>
        <w:t>may affect the correctness of business processes</w:t>
      </w:r>
    </w:p>
    <w:p w14:paraId="01CCD6FE"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w:t>
      </w:r>
      <w:r w:rsidRPr="000A4B77">
        <w:rPr>
          <w:rFonts w:ascii="Times New Roman" w:hAnsi="Times New Roman" w:cs="Times New Roman"/>
          <w:sz w:val="24"/>
          <w:szCs w:val="24"/>
          <w:lang w:val="en-GB"/>
        </w:rPr>
        <w:tab/>
        <w:t>may cause the sensible data leakage or loss</w:t>
      </w:r>
    </w:p>
    <w:p w14:paraId="2A608F8A"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w:t>
      </w:r>
      <w:r w:rsidRPr="000A4B77">
        <w:rPr>
          <w:rFonts w:ascii="Times New Roman" w:hAnsi="Times New Roman" w:cs="Times New Roman"/>
          <w:sz w:val="24"/>
          <w:szCs w:val="24"/>
          <w:lang w:val="en-GB"/>
        </w:rPr>
        <w:tab/>
        <w:t>may cause unavailability of main company services</w:t>
      </w:r>
    </w:p>
    <w:p w14:paraId="556F5CA1"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11. Unauthorized use of equipment</w:t>
      </w:r>
    </w:p>
    <w:p w14:paraId="2C415F83"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w:t>
      </w:r>
      <w:r w:rsidRPr="000A4B77">
        <w:rPr>
          <w:rFonts w:ascii="Times New Roman" w:hAnsi="Times New Roman" w:cs="Times New Roman"/>
          <w:sz w:val="24"/>
          <w:szCs w:val="24"/>
          <w:lang w:val="en-GB"/>
        </w:rPr>
        <w:tab/>
        <w:t>may cause the sensible data leakage or loss</w:t>
      </w:r>
    </w:p>
    <w:p w14:paraId="62F9E1F4"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w:t>
      </w:r>
      <w:r w:rsidRPr="000A4B77">
        <w:rPr>
          <w:rFonts w:ascii="Times New Roman" w:hAnsi="Times New Roman" w:cs="Times New Roman"/>
          <w:sz w:val="24"/>
          <w:szCs w:val="24"/>
          <w:lang w:val="en-GB"/>
        </w:rPr>
        <w:tab/>
        <w:t>may cause software corruption</w:t>
      </w:r>
    </w:p>
    <w:p w14:paraId="275E44C7"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p>
    <w:p w14:paraId="668158C9"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12. Corruption of data</w:t>
      </w:r>
    </w:p>
    <w:p w14:paraId="0B3816B3"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w:t>
      </w:r>
      <w:r w:rsidRPr="000A4B77">
        <w:rPr>
          <w:rFonts w:ascii="Times New Roman" w:hAnsi="Times New Roman" w:cs="Times New Roman"/>
          <w:sz w:val="24"/>
          <w:szCs w:val="24"/>
          <w:lang w:val="en-GB"/>
        </w:rPr>
        <w:tab/>
        <w:t>may affect the correctness of business processes</w:t>
      </w:r>
    </w:p>
    <w:p w14:paraId="01CB984A"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p>
    <w:p w14:paraId="7A9DF864"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13. Meteorological phenomenon</w:t>
      </w:r>
    </w:p>
    <w:p w14:paraId="194F064D"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ab/>
      </w:r>
    </w:p>
    <w:p w14:paraId="07B166A8"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lastRenderedPageBreak/>
        <w:t xml:space="preserve">Disclosure?? </w:t>
      </w:r>
      <w:r w:rsidRPr="000A4B77">
        <w:rPr>
          <w:rFonts w:ascii="Times New Roman" w:hAnsi="Times New Roman" w:cs="Times New Roman"/>
          <w:sz w:val="24"/>
          <w:szCs w:val="24"/>
          <w:lang w:val="en-GB"/>
        </w:rPr>
        <w:tab/>
      </w:r>
    </w:p>
    <w:p w14:paraId="400D0DEC" w14:textId="742F7891" w:rsid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Denial of action??</w:t>
      </w:r>
    </w:p>
    <w:p w14:paraId="5C315054" w14:textId="6AE397E1" w:rsidR="000A4B77" w:rsidRDefault="000A4B77" w:rsidP="000A4B77">
      <w:pPr>
        <w:autoSpaceDE w:val="0"/>
        <w:autoSpaceDN w:val="0"/>
        <w:adjustRightInd w:val="0"/>
        <w:spacing w:after="0" w:line="240" w:lineRule="auto"/>
        <w:rPr>
          <w:rFonts w:ascii="Times New Roman" w:hAnsi="Times New Roman" w:cs="Times New Roman"/>
          <w:sz w:val="24"/>
          <w:szCs w:val="24"/>
          <w:lang w:val="en-GB"/>
        </w:rPr>
      </w:pPr>
    </w:p>
    <w:p w14:paraId="38468C1F" w14:textId="1A282010" w:rsidR="000A4B77" w:rsidRDefault="000A4B77" w:rsidP="000A4B77">
      <w:pPr>
        <w:autoSpaceDE w:val="0"/>
        <w:autoSpaceDN w:val="0"/>
        <w:adjustRightInd w:val="0"/>
        <w:spacing w:after="0" w:line="240" w:lineRule="auto"/>
        <w:rPr>
          <w:rFonts w:ascii="Times New Roman" w:hAnsi="Times New Roman" w:cs="Times New Roman"/>
          <w:sz w:val="24"/>
          <w:szCs w:val="24"/>
          <w:lang w:val="en-GB"/>
        </w:rPr>
      </w:pPr>
    </w:p>
    <w:p w14:paraId="1062CB33" w14:textId="2E38A36F" w:rsidR="00DC0A84" w:rsidRDefault="00DC0A84" w:rsidP="00DC0A84">
      <w:pPr>
        <w:autoSpaceDE w:val="0"/>
        <w:autoSpaceDN w:val="0"/>
        <w:adjustRightInd w:val="0"/>
        <w:spacing w:after="0" w:line="240" w:lineRule="auto"/>
        <w:ind w:firstLine="708"/>
        <w:rPr>
          <w:rFonts w:ascii="Times New Roman" w:hAnsi="Times New Roman" w:cs="Times New Roman"/>
          <w:b/>
          <w:bCs/>
          <w:sz w:val="24"/>
          <w:szCs w:val="24"/>
          <w:lang w:val="en-GB"/>
        </w:rPr>
      </w:pPr>
      <w:r w:rsidRPr="00DC0A84">
        <w:rPr>
          <w:rFonts w:ascii="Times New Roman" w:hAnsi="Times New Roman" w:cs="Times New Roman"/>
          <w:b/>
          <w:bCs/>
          <w:sz w:val="24"/>
          <w:szCs w:val="24"/>
          <w:lang w:val="en-GB"/>
        </w:rPr>
        <w:t>Values</w:t>
      </w:r>
      <w:r>
        <w:rPr>
          <w:rFonts w:ascii="Times New Roman" w:hAnsi="Times New Roman" w:cs="Times New Roman"/>
          <w:b/>
          <w:bCs/>
          <w:sz w:val="24"/>
          <w:szCs w:val="24"/>
          <w:lang w:val="en-GB"/>
        </w:rPr>
        <w:t>:</w:t>
      </w:r>
    </w:p>
    <w:p w14:paraId="27EC45A5" w14:textId="77777777" w:rsidR="00DC0A84" w:rsidRPr="00DC0A84" w:rsidRDefault="00DC0A84" w:rsidP="00DC0A84">
      <w:pPr>
        <w:autoSpaceDE w:val="0"/>
        <w:autoSpaceDN w:val="0"/>
        <w:adjustRightInd w:val="0"/>
        <w:spacing w:after="0" w:line="240" w:lineRule="auto"/>
        <w:ind w:firstLine="708"/>
        <w:rPr>
          <w:rFonts w:ascii="Times New Roman" w:hAnsi="Times New Roman" w:cs="Times New Roman"/>
          <w:b/>
          <w:bCs/>
          <w:sz w:val="24"/>
          <w:szCs w:val="24"/>
          <w:lang w:val="en-GB"/>
        </w:rPr>
      </w:pPr>
    </w:p>
    <w:p w14:paraId="783586BA" w14:textId="77777777" w:rsidR="00DC0A84" w:rsidRPr="00DC0A84" w:rsidRDefault="00DC0A84" w:rsidP="00DC0A84">
      <w:pPr>
        <w:autoSpaceDE w:val="0"/>
        <w:autoSpaceDN w:val="0"/>
        <w:adjustRightInd w:val="0"/>
        <w:spacing w:after="0" w:line="240" w:lineRule="auto"/>
        <w:rPr>
          <w:rFonts w:ascii="Times New Roman" w:hAnsi="Times New Roman" w:cs="Times New Roman"/>
          <w:sz w:val="24"/>
          <w:szCs w:val="24"/>
          <w:lang w:val="en-GB"/>
        </w:rPr>
      </w:pPr>
      <w:r w:rsidRPr="00DC0A84">
        <w:rPr>
          <w:rFonts w:ascii="Times New Roman" w:hAnsi="Times New Roman" w:cs="Times New Roman"/>
          <w:sz w:val="24"/>
          <w:szCs w:val="24"/>
          <w:lang w:val="en-GB"/>
        </w:rPr>
        <w:t xml:space="preserve">High: </w:t>
      </w:r>
    </w:p>
    <w:p w14:paraId="387E91BF" w14:textId="77777777" w:rsidR="00DC0A84" w:rsidRPr="00DC0A84" w:rsidRDefault="00DC0A84" w:rsidP="00DC0A84">
      <w:pPr>
        <w:autoSpaceDE w:val="0"/>
        <w:autoSpaceDN w:val="0"/>
        <w:adjustRightInd w:val="0"/>
        <w:spacing w:after="0" w:line="240" w:lineRule="auto"/>
        <w:rPr>
          <w:rFonts w:ascii="Times New Roman" w:hAnsi="Times New Roman" w:cs="Times New Roman"/>
          <w:sz w:val="24"/>
          <w:szCs w:val="24"/>
          <w:lang w:val="en-GB"/>
        </w:rPr>
      </w:pPr>
    </w:p>
    <w:p w14:paraId="6AAA0FBF" w14:textId="77777777" w:rsidR="00DC0A84" w:rsidRPr="00DC0A84" w:rsidRDefault="00DC0A84" w:rsidP="00DC0A84">
      <w:pPr>
        <w:autoSpaceDE w:val="0"/>
        <w:autoSpaceDN w:val="0"/>
        <w:adjustRightInd w:val="0"/>
        <w:spacing w:after="0" w:line="240" w:lineRule="auto"/>
        <w:rPr>
          <w:rFonts w:ascii="Times New Roman" w:hAnsi="Times New Roman" w:cs="Times New Roman"/>
          <w:sz w:val="24"/>
          <w:szCs w:val="24"/>
          <w:lang w:val="en-GB"/>
        </w:rPr>
      </w:pPr>
      <w:r w:rsidRPr="00DC0A84">
        <w:rPr>
          <w:rFonts w:ascii="Times New Roman" w:hAnsi="Times New Roman" w:cs="Times New Roman"/>
          <w:sz w:val="24"/>
          <w:szCs w:val="24"/>
          <w:lang w:val="en-GB"/>
        </w:rPr>
        <w:t>-Secret information zone:</w:t>
      </w:r>
    </w:p>
    <w:p w14:paraId="192AF78B" w14:textId="77777777" w:rsidR="00DC0A84" w:rsidRPr="00DC0A84" w:rsidRDefault="00DC0A84" w:rsidP="00DC0A84">
      <w:pPr>
        <w:autoSpaceDE w:val="0"/>
        <w:autoSpaceDN w:val="0"/>
        <w:adjustRightInd w:val="0"/>
        <w:spacing w:after="0" w:line="240" w:lineRule="auto"/>
        <w:rPr>
          <w:rFonts w:ascii="Times New Roman" w:hAnsi="Times New Roman" w:cs="Times New Roman"/>
          <w:sz w:val="24"/>
          <w:szCs w:val="24"/>
          <w:lang w:val="en-GB"/>
        </w:rPr>
      </w:pPr>
      <w:r w:rsidRPr="00DC0A84">
        <w:rPr>
          <w:rFonts w:ascii="Times New Roman" w:hAnsi="Times New Roman" w:cs="Times New Roman"/>
          <w:sz w:val="24"/>
          <w:szCs w:val="24"/>
          <w:lang w:val="en-GB"/>
        </w:rPr>
        <w:t>-The network and the supportive software:</w:t>
      </w:r>
    </w:p>
    <w:p w14:paraId="20674B37" w14:textId="77777777" w:rsidR="00DC0A84" w:rsidRPr="00DC0A84" w:rsidRDefault="00DC0A84" w:rsidP="00DC0A84">
      <w:pPr>
        <w:autoSpaceDE w:val="0"/>
        <w:autoSpaceDN w:val="0"/>
        <w:adjustRightInd w:val="0"/>
        <w:spacing w:after="0" w:line="240" w:lineRule="auto"/>
        <w:rPr>
          <w:rFonts w:ascii="Times New Roman" w:hAnsi="Times New Roman" w:cs="Times New Roman"/>
          <w:sz w:val="24"/>
          <w:szCs w:val="24"/>
          <w:lang w:val="en-GB"/>
        </w:rPr>
      </w:pPr>
      <w:r w:rsidRPr="00DC0A84">
        <w:rPr>
          <w:rFonts w:ascii="Times New Roman" w:hAnsi="Times New Roman" w:cs="Times New Roman"/>
          <w:sz w:val="24"/>
          <w:szCs w:val="24"/>
          <w:lang w:val="en-GB"/>
        </w:rPr>
        <w:t>-The core personnel:</w:t>
      </w:r>
    </w:p>
    <w:p w14:paraId="35BD4DE7" w14:textId="77777777" w:rsidR="00DC0A84" w:rsidRPr="00DC0A84" w:rsidRDefault="00DC0A84" w:rsidP="00DC0A84">
      <w:pPr>
        <w:autoSpaceDE w:val="0"/>
        <w:autoSpaceDN w:val="0"/>
        <w:adjustRightInd w:val="0"/>
        <w:spacing w:after="0" w:line="240" w:lineRule="auto"/>
        <w:rPr>
          <w:rFonts w:ascii="Times New Roman" w:hAnsi="Times New Roman" w:cs="Times New Roman"/>
          <w:sz w:val="24"/>
          <w:szCs w:val="24"/>
          <w:lang w:val="en-GB"/>
        </w:rPr>
      </w:pPr>
    </w:p>
    <w:p w14:paraId="3A62775A" w14:textId="77777777" w:rsidR="00DC0A84" w:rsidRPr="00DC0A84" w:rsidRDefault="00DC0A84" w:rsidP="00DC0A84">
      <w:pPr>
        <w:autoSpaceDE w:val="0"/>
        <w:autoSpaceDN w:val="0"/>
        <w:adjustRightInd w:val="0"/>
        <w:spacing w:after="0" w:line="240" w:lineRule="auto"/>
        <w:rPr>
          <w:rFonts w:ascii="Times New Roman" w:hAnsi="Times New Roman" w:cs="Times New Roman"/>
          <w:sz w:val="24"/>
          <w:szCs w:val="24"/>
          <w:lang w:val="en-GB"/>
        </w:rPr>
      </w:pPr>
    </w:p>
    <w:p w14:paraId="6E8988C4" w14:textId="77777777" w:rsidR="00DC0A84" w:rsidRPr="00DC0A84" w:rsidRDefault="00DC0A84" w:rsidP="00DC0A84">
      <w:pPr>
        <w:autoSpaceDE w:val="0"/>
        <w:autoSpaceDN w:val="0"/>
        <w:adjustRightInd w:val="0"/>
        <w:spacing w:after="0" w:line="240" w:lineRule="auto"/>
        <w:rPr>
          <w:rFonts w:ascii="Times New Roman" w:hAnsi="Times New Roman" w:cs="Times New Roman"/>
          <w:sz w:val="24"/>
          <w:szCs w:val="24"/>
          <w:lang w:val="en-GB"/>
        </w:rPr>
      </w:pPr>
      <w:r w:rsidRPr="00DC0A84">
        <w:rPr>
          <w:rFonts w:ascii="Times New Roman" w:hAnsi="Times New Roman" w:cs="Times New Roman"/>
          <w:sz w:val="24"/>
          <w:szCs w:val="24"/>
          <w:lang w:val="en-GB"/>
        </w:rPr>
        <w:t xml:space="preserve">med: </w:t>
      </w:r>
    </w:p>
    <w:p w14:paraId="2D50B593" w14:textId="77777777" w:rsidR="00DC0A84" w:rsidRPr="00DC0A84" w:rsidRDefault="00DC0A84" w:rsidP="00DC0A84">
      <w:pPr>
        <w:autoSpaceDE w:val="0"/>
        <w:autoSpaceDN w:val="0"/>
        <w:adjustRightInd w:val="0"/>
        <w:spacing w:after="0" w:line="240" w:lineRule="auto"/>
        <w:rPr>
          <w:rFonts w:ascii="Times New Roman" w:hAnsi="Times New Roman" w:cs="Times New Roman"/>
          <w:sz w:val="24"/>
          <w:szCs w:val="24"/>
          <w:lang w:val="en-GB"/>
        </w:rPr>
      </w:pPr>
      <w:r w:rsidRPr="00DC0A84">
        <w:rPr>
          <w:rFonts w:ascii="Times New Roman" w:hAnsi="Times New Roman" w:cs="Times New Roman"/>
          <w:sz w:val="24"/>
          <w:szCs w:val="24"/>
          <w:lang w:val="en-GB"/>
        </w:rPr>
        <w:t>-The process of security evaluation of client’s products:</w:t>
      </w:r>
    </w:p>
    <w:p w14:paraId="0C529150" w14:textId="77777777" w:rsidR="00DC0A84" w:rsidRPr="00DC0A84" w:rsidRDefault="00DC0A84" w:rsidP="00DC0A84">
      <w:pPr>
        <w:autoSpaceDE w:val="0"/>
        <w:autoSpaceDN w:val="0"/>
        <w:adjustRightInd w:val="0"/>
        <w:spacing w:after="0" w:line="240" w:lineRule="auto"/>
        <w:rPr>
          <w:rFonts w:ascii="Times New Roman" w:hAnsi="Times New Roman" w:cs="Times New Roman"/>
          <w:sz w:val="24"/>
          <w:szCs w:val="24"/>
          <w:lang w:val="en-GB"/>
        </w:rPr>
      </w:pPr>
      <w:r w:rsidRPr="00DC0A84">
        <w:rPr>
          <w:rFonts w:ascii="Times New Roman" w:hAnsi="Times New Roman" w:cs="Times New Roman"/>
          <w:sz w:val="24"/>
          <w:szCs w:val="24"/>
          <w:lang w:val="en-GB"/>
        </w:rPr>
        <w:t xml:space="preserve">-The contracts executions: </w:t>
      </w:r>
    </w:p>
    <w:p w14:paraId="569D536C" w14:textId="77777777" w:rsidR="00DC0A84" w:rsidRPr="00DC0A84" w:rsidRDefault="00DC0A84" w:rsidP="00DC0A84">
      <w:pPr>
        <w:autoSpaceDE w:val="0"/>
        <w:autoSpaceDN w:val="0"/>
        <w:adjustRightInd w:val="0"/>
        <w:spacing w:after="0" w:line="240" w:lineRule="auto"/>
        <w:rPr>
          <w:rFonts w:ascii="Times New Roman" w:hAnsi="Times New Roman" w:cs="Times New Roman"/>
          <w:sz w:val="24"/>
          <w:szCs w:val="24"/>
          <w:lang w:val="en-GB"/>
        </w:rPr>
      </w:pPr>
      <w:r w:rsidRPr="00DC0A84">
        <w:rPr>
          <w:rFonts w:ascii="Times New Roman" w:hAnsi="Times New Roman" w:cs="Times New Roman"/>
          <w:sz w:val="24"/>
          <w:szCs w:val="24"/>
          <w:lang w:val="en-GB"/>
        </w:rPr>
        <w:t>-The gathered database for the past 10 years regarding attacks on client’s devices:</w:t>
      </w:r>
    </w:p>
    <w:p w14:paraId="6C963A43" w14:textId="77777777" w:rsidR="00DC0A84" w:rsidRPr="00DC0A84" w:rsidRDefault="00DC0A84" w:rsidP="00DC0A84">
      <w:pPr>
        <w:autoSpaceDE w:val="0"/>
        <w:autoSpaceDN w:val="0"/>
        <w:adjustRightInd w:val="0"/>
        <w:spacing w:after="0" w:line="240" w:lineRule="auto"/>
        <w:rPr>
          <w:rFonts w:ascii="Times New Roman" w:hAnsi="Times New Roman" w:cs="Times New Roman"/>
          <w:sz w:val="24"/>
          <w:szCs w:val="24"/>
          <w:lang w:val="en-GB"/>
        </w:rPr>
      </w:pPr>
      <w:r w:rsidRPr="00DC0A84">
        <w:rPr>
          <w:rFonts w:ascii="Times New Roman" w:hAnsi="Times New Roman" w:cs="Times New Roman"/>
          <w:sz w:val="24"/>
          <w:szCs w:val="24"/>
          <w:lang w:val="en-GB"/>
        </w:rPr>
        <w:t>-The laboratory equipment and software tools:</w:t>
      </w:r>
    </w:p>
    <w:p w14:paraId="5A4608FC" w14:textId="77777777" w:rsidR="00DC0A84" w:rsidRPr="00DC0A84" w:rsidRDefault="00DC0A84" w:rsidP="00DC0A84">
      <w:pPr>
        <w:autoSpaceDE w:val="0"/>
        <w:autoSpaceDN w:val="0"/>
        <w:adjustRightInd w:val="0"/>
        <w:spacing w:after="0" w:line="240" w:lineRule="auto"/>
        <w:rPr>
          <w:rFonts w:ascii="Times New Roman" w:hAnsi="Times New Roman" w:cs="Times New Roman"/>
          <w:sz w:val="24"/>
          <w:szCs w:val="24"/>
          <w:lang w:val="en-GB"/>
        </w:rPr>
      </w:pPr>
    </w:p>
    <w:p w14:paraId="4BD39412" w14:textId="77777777" w:rsidR="00DC0A84" w:rsidRPr="00DC0A84" w:rsidRDefault="00DC0A84" w:rsidP="00DC0A84">
      <w:pPr>
        <w:autoSpaceDE w:val="0"/>
        <w:autoSpaceDN w:val="0"/>
        <w:adjustRightInd w:val="0"/>
        <w:spacing w:after="0" w:line="240" w:lineRule="auto"/>
        <w:rPr>
          <w:rFonts w:ascii="Times New Roman" w:hAnsi="Times New Roman" w:cs="Times New Roman"/>
          <w:sz w:val="24"/>
          <w:szCs w:val="24"/>
          <w:lang w:val="en-GB"/>
        </w:rPr>
      </w:pPr>
    </w:p>
    <w:p w14:paraId="0EE45F4B" w14:textId="77777777" w:rsidR="00DC0A84" w:rsidRPr="00DC0A84" w:rsidRDefault="00DC0A84" w:rsidP="00DC0A84">
      <w:pPr>
        <w:autoSpaceDE w:val="0"/>
        <w:autoSpaceDN w:val="0"/>
        <w:adjustRightInd w:val="0"/>
        <w:spacing w:after="0" w:line="240" w:lineRule="auto"/>
        <w:rPr>
          <w:rFonts w:ascii="Times New Roman" w:hAnsi="Times New Roman" w:cs="Times New Roman"/>
          <w:sz w:val="24"/>
          <w:szCs w:val="24"/>
          <w:lang w:val="en-GB"/>
        </w:rPr>
      </w:pPr>
      <w:r w:rsidRPr="00DC0A84">
        <w:rPr>
          <w:rFonts w:ascii="Times New Roman" w:hAnsi="Times New Roman" w:cs="Times New Roman"/>
          <w:sz w:val="24"/>
          <w:szCs w:val="24"/>
          <w:lang w:val="en-GB"/>
        </w:rPr>
        <w:t>low:</w:t>
      </w:r>
    </w:p>
    <w:p w14:paraId="6A28712C" w14:textId="77777777" w:rsidR="00DC0A84" w:rsidRPr="00DC0A84" w:rsidRDefault="00DC0A84" w:rsidP="00DC0A84">
      <w:pPr>
        <w:autoSpaceDE w:val="0"/>
        <w:autoSpaceDN w:val="0"/>
        <w:adjustRightInd w:val="0"/>
        <w:spacing w:after="0" w:line="240" w:lineRule="auto"/>
        <w:rPr>
          <w:rFonts w:ascii="Times New Roman" w:hAnsi="Times New Roman" w:cs="Times New Roman"/>
          <w:sz w:val="24"/>
          <w:szCs w:val="24"/>
          <w:lang w:val="en-GB"/>
        </w:rPr>
      </w:pPr>
      <w:r w:rsidRPr="00DC0A84">
        <w:rPr>
          <w:rFonts w:ascii="Times New Roman" w:hAnsi="Times New Roman" w:cs="Times New Roman"/>
          <w:sz w:val="24"/>
          <w:szCs w:val="24"/>
          <w:lang w:val="en-GB"/>
        </w:rPr>
        <w:t>-Company’s good reputation:</w:t>
      </w:r>
    </w:p>
    <w:p w14:paraId="2C8A9647" w14:textId="77777777" w:rsidR="00DC0A84" w:rsidRPr="00DC0A84" w:rsidRDefault="00DC0A84" w:rsidP="00DC0A84">
      <w:pPr>
        <w:autoSpaceDE w:val="0"/>
        <w:autoSpaceDN w:val="0"/>
        <w:adjustRightInd w:val="0"/>
        <w:spacing w:after="0" w:line="240" w:lineRule="auto"/>
        <w:rPr>
          <w:rFonts w:ascii="Times New Roman" w:hAnsi="Times New Roman" w:cs="Times New Roman"/>
          <w:sz w:val="24"/>
          <w:szCs w:val="24"/>
          <w:lang w:val="en-GB"/>
        </w:rPr>
      </w:pPr>
      <w:r w:rsidRPr="00DC0A84">
        <w:rPr>
          <w:rFonts w:ascii="Times New Roman" w:hAnsi="Times New Roman" w:cs="Times New Roman"/>
          <w:sz w:val="24"/>
          <w:szCs w:val="24"/>
          <w:lang w:val="en-GB"/>
        </w:rPr>
        <w:t>-Personnel with new devices and solutions:</w:t>
      </w:r>
    </w:p>
    <w:p w14:paraId="5BB3EDD8" w14:textId="77777777" w:rsidR="00DC0A84" w:rsidRPr="00DC0A84" w:rsidRDefault="00DC0A84" w:rsidP="00DC0A84">
      <w:pPr>
        <w:autoSpaceDE w:val="0"/>
        <w:autoSpaceDN w:val="0"/>
        <w:adjustRightInd w:val="0"/>
        <w:spacing w:after="0" w:line="240" w:lineRule="auto"/>
        <w:rPr>
          <w:rFonts w:ascii="Times New Roman" w:hAnsi="Times New Roman" w:cs="Times New Roman"/>
          <w:sz w:val="24"/>
          <w:szCs w:val="24"/>
          <w:lang w:val="en-GB"/>
        </w:rPr>
      </w:pPr>
      <w:r w:rsidRPr="00DC0A84">
        <w:rPr>
          <w:rFonts w:ascii="Times New Roman" w:hAnsi="Times New Roman" w:cs="Times New Roman"/>
          <w:sz w:val="24"/>
          <w:szCs w:val="24"/>
          <w:lang w:val="en-GB"/>
        </w:rPr>
        <w:t>-The research process that allows to issue new publications and supports company’s good image:</w:t>
      </w:r>
    </w:p>
    <w:p w14:paraId="20B85F52" w14:textId="77777777" w:rsidR="00DC0A84" w:rsidRPr="00DC0A84" w:rsidRDefault="00DC0A84" w:rsidP="00DC0A84">
      <w:pPr>
        <w:autoSpaceDE w:val="0"/>
        <w:autoSpaceDN w:val="0"/>
        <w:adjustRightInd w:val="0"/>
        <w:spacing w:after="0" w:line="240" w:lineRule="auto"/>
        <w:rPr>
          <w:rFonts w:ascii="Times New Roman" w:hAnsi="Times New Roman" w:cs="Times New Roman"/>
          <w:sz w:val="24"/>
          <w:szCs w:val="24"/>
          <w:lang w:val="en-GB"/>
        </w:rPr>
      </w:pPr>
      <w:r w:rsidRPr="00DC0A84">
        <w:rPr>
          <w:rFonts w:ascii="Times New Roman" w:hAnsi="Times New Roman" w:cs="Times New Roman"/>
          <w:sz w:val="24"/>
          <w:szCs w:val="24"/>
          <w:lang w:val="en-GB"/>
        </w:rPr>
        <w:t>-The recruitment process enabling the company to grow gradually:</w:t>
      </w:r>
    </w:p>
    <w:p w14:paraId="5C2D9D30" w14:textId="77777777" w:rsidR="00DC0A84" w:rsidRPr="00DC0A84" w:rsidRDefault="00DC0A84" w:rsidP="00DC0A84">
      <w:pPr>
        <w:autoSpaceDE w:val="0"/>
        <w:autoSpaceDN w:val="0"/>
        <w:adjustRightInd w:val="0"/>
        <w:spacing w:after="0" w:line="240" w:lineRule="auto"/>
        <w:rPr>
          <w:rFonts w:ascii="Times New Roman" w:hAnsi="Times New Roman" w:cs="Times New Roman"/>
          <w:sz w:val="24"/>
          <w:szCs w:val="24"/>
          <w:lang w:val="en-GB"/>
        </w:rPr>
      </w:pPr>
      <w:r w:rsidRPr="00DC0A84">
        <w:rPr>
          <w:rFonts w:ascii="Times New Roman" w:hAnsi="Times New Roman" w:cs="Times New Roman"/>
          <w:sz w:val="24"/>
          <w:szCs w:val="24"/>
          <w:lang w:val="en-GB"/>
        </w:rPr>
        <w:t>-The software for automatic analysis of client’s documentation:</w:t>
      </w:r>
    </w:p>
    <w:p w14:paraId="5CF41074" w14:textId="77777777" w:rsidR="00DC0A84" w:rsidRPr="00DC0A84" w:rsidRDefault="00DC0A84" w:rsidP="00DC0A84">
      <w:pPr>
        <w:autoSpaceDE w:val="0"/>
        <w:autoSpaceDN w:val="0"/>
        <w:adjustRightInd w:val="0"/>
        <w:spacing w:after="0" w:line="240" w:lineRule="auto"/>
        <w:rPr>
          <w:rFonts w:ascii="Times New Roman" w:hAnsi="Times New Roman" w:cs="Times New Roman"/>
          <w:sz w:val="24"/>
          <w:szCs w:val="24"/>
          <w:lang w:val="en-GB"/>
        </w:rPr>
      </w:pPr>
      <w:r w:rsidRPr="00DC0A84">
        <w:rPr>
          <w:rFonts w:ascii="Times New Roman" w:hAnsi="Times New Roman" w:cs="Times New Roman"/>
          <w:sz w:val="24"/>
          <w:szCs w:val="24"/>
          <w:lang w:val="en-GB"/>
        </w:rPr>
        <w:t xml:space="preserve">-Supporting </w:t>
      </w:r>
      <w:proofErr w:type="spellStart"/>
      <w:r w:rsidRPr="00DC0A84">
        <w:rPr>
          <w:rFonts w:ascii="Times New Roman" w:hAnsi="Times New Roman" w:cs="Times New Roman"/>
          <w:sz w:val="24"/>
          <w:szCs w:val="24"/>
          <w:lang w:val="en-GB"/>
        </w:rPr>
        <w:t>personel</w:t>
      </w:r>
      <w:proofErr w:type="spellEnd"/>
    </w:p>
    <w:p w14:paraId="7F2CEAB2" w14:textId="0BC9E8F3" w:rsidR="00DC0A84" w:rsidRDefault="00DC0A84" w:rsidP="000A4B77">
      <w:pPr>
        <w:autoSpaceDE w:val="0"/>
        <w:autoSpaceDN w:val="0"/>
        <w:adjustRightInd w:val="0"/>
        <w:spacing w:after="0" w:line="240" w:lineRule="auto"/>
        <w:rPr>
          <w:rFonts w:ascii="Times New Roman" w:hAnsi="Times New Roman" w:cs="Times New Roman"/>
          <w:sz w:val="24"/>
          <w:szCs w:val="24"/>
          <w:lang w:val="en-GB"/>
        </w:rPr>
      </w:pPr>
    </w:p>
    <w:p w14:paraId="5BFA5B1D" w14:textId="2E864127" w:rsidR="00DC0A84" w:rsidRDefault="00DC0A84" w:rsidP="000A4B77">
      <w:pPr>
        <w:autoSpaceDE w:val="0"/>
        <w:autoSpaceDN w:val="0"/>
        <w:adjustRightInd w:val="0"/>
        <w:spacing w:after="0" w:line="240" w:lineRule="auto"/>
        <w:rPr>
          <w:rFonts w:ascii="Times New Roman" w:hAnsi="Times New Roman" w:cs="Times New Roman"/>
          <w:sz w:val="24"/>
          <w:szCs w:val="24"/>
          <w:lang w:val="en-GB"/>
        </w:rPr>
      </w:pPr>
    </w:p>
    <w:p w14:paraId="6F7E31EF" w14:textId="574E8393" w:rsidR="00DC0A84" w:rsidRDefault="00DC0A84" w:rsidP="000A4B77">
      <w:pPr>
        <w:autoSpaceDE w:val="0"/>
        <w:autoSpaceDN w:val="0"/>
        <w:adjustRightInd w:val="0"/>
        <w:spacing w:after="0" w:line="240" w:lineRule="auto"/>
        <w:rPr>
          <w:rFonts w:ascii="Times New Roman" w:hAnsi="Times New Roman" w:cs="Times New Roman"/>
          <w:sz w:val="24"/>
          <w:szCs w:val="24"/>
          <w:lang w:val="en-GB"/>
        </w:rPr>
      </w:pPr>
    </w:p>
    <w:p w14:paraId="7A1A9203" w14:textId="686087B4" w:rsidR="00DC0A84" w:rsidRDefault="00DC0A84" w:rsidP="000A4B77">
      <w:pPr>
        <w:autoSpaceDE w:val="0"/>
        <w:autoSpaceDN w:val="0"/>
        <w:adjustRightInd w:val="0"/>
        <w:spacing w:after="0" w:line="240" w:lineRule="auto"/>
        <w:rPr>
          <w:rFonts w:ascii="Times New Roman" w:hAnsi="Times New Roman" w:cs="Times New Roman"/>
          <w:sz w:val="24"/>
          <w:szCs w:val="24"/>
          <w:lang w:val="en-GB"/>
        </w:rPr>
      </w:pPr>
    </w:p>
    <w:p w14:paraId="5A430617" w14:textId="584D8A4E" w:rsidR="00DC0A84" w:rsidRDefault="00DC0A84" w:rsidP="000A4B77">
      <w:pPr>
        <w:autoSpaceDE w:val="0"/>
        <w:autoSpaceDN w:val="0"/>
        <w:adjustRightInd w:val="0"/>
        <w:spacing w:after="0" w:line="240" w:lineRule="auto"/>
        <w:rPr>
          <w:rFonts w:ascii="Times New Roman" w:hAnsi="Times New Roman" w:cs="Times New Roman"/>
          <w:sz w:val="24"/>
          <w:szCs w:val="24"/>
          <w:lang w:val="en-GB"/>
        </w:rPr>
      </w:pPr>
    </w:p>
    <w:p w14:paraId="31BFA608" w14:textId="205156A0" w:rsidR="00DC0A84" w:rsidRDefault="00DC0A84" w:rsidP="000A4B77">
      <w:pPr>
        <w:autoSpaceDE w:val="0"/>
        <w:autoSpaceDN w:val="0"/>
        <w:adjustRightInd w:val="0"/>
        <w:spacing w:after="0" w:line="240" w:lineRule="auto"/>
        <w:rPr>
          <w:rFonts w:ascii="Times New Roman" w:hAnsi="Times New Roman" w:cs="Times New Roman"/>
          <w:sz w:val="24"/>
          <w:szCs w:val="24"/>
          <w:lang w:val="en-GB"/>
        </w:rPr>
      </w:pPr>
    </w:p>
    <w:p w14:paraId="6B750A2B" w14:textId="1F0C5F40" w:rsidR="00DC0A84" w:rsidRPr="009A100A" w:rsidRDefault="009A100A" w:rsidP="009A100A">
      <w:pPr>
        <w:pStyle w:val="ListParagraph"/>
        <w:numPr>
          <w:ilvl w:val="0"/>
          <w:numId w:val="37"/>
        </w:numPr>
        <w:autoSpaceDE w:val="0"/>
        <w:autoSpaceDN w:val="0"/>
        <w:adjustRightInd w:val="0"/>
        <w:spacing w:after="0" w:line="240" w:lineRule="auto"/>
        <w:rPr>
          <w:rFonts w:ascii="Times New Roman" w:hAnsi="Times New Roman" w:cs="Times New Roman"/>
          <w:b/>
          <w:bCs/>
          <w:sz w:val="24"/>
          <w:szCs w:val="24"/>
          <w:lang w:val="en-GB"/>
        </w:rPr>
      </w:pPr>
      <w:r w:rsidRPr="009A100A">
        <w:rPr>
          <w:rFonts w:ascii="Times New Roman" w:hAnsi="Times New Roman" w:cs="Times New Roman"/>
          <w:b/>
          <w:bCs/>
          <w:sz w:val="24"/>
          <w:szCs w:val="24"/>
          <w:lang w:val="en-GB"/>
        </w:rPr>
        <w:t>Risk treatment plan</w:t>
      </w:r>
    </w:p>
    <w:p w14:paraId="10B0FE55" w14:textId="7119B813" w:rsidR="00DC0A84" w:rsidRDefault="00DC0A84" w:rsidP="000A4B77">
      <w:pPr>
        <w:autoSpaceDE w:val="0"/>
        <w:autoSpaceDN w:val="0"/>
        <w:adjustRightInd w:val="0"/>
        <w:spacing w:after="0" w:line="240" w:lineRule="auto"/>
        <w:rPr>
          <w:rFonts w:ascii="Times New Roman" w:hAnsi="Times New Roman" w:cs="Times New Roman"/>
          <w:sz w:val="24"/>
          <w:szCs w:val="24"/>
          <w:lang w:val="en-GB"/>
        </w:rPr>
      </w:pPr>
    </w:p>
    <w:p w14:paraId="02B7AFC3" w14:textId="5BDE6CE2" w:rsidR="00DC0A84" w:rsidRDefault="00DC0A84" w:rsidP="000A4B77">
      <w:pPr>
        <w:autoSpaceDE w:val="0"/>
        <w:autoSpaceDN w:val="0"/>
        <w:adjustRightInd w:val="0"/>
        <w:spacing w:after="0" w:line="240" w:lineRule="auto"/>
        <w:rPr>
          <w:rFonts w:ascii="Times New Roman" w:hAnsi="Times New Roman" w:cs="Times New Roman"/>
          <w:sz w:val="24"/>
          <w:szCs w:val="24"/>
          <w:lang w:val="en-GB"/>
        </w:rPr>
      </w:pPr>
    </w:p>
    <w:p w14:paraId="7F03F7E9" w14:textId="564AA65F" w:rsidR="00DC0A84" w:rsidRDefault="00DC0A84" w:rsidP="000A4B77">
      <w:pPr>
        <w:autoSpaceDE w:val="0"/>
        <w:autoSpaceDN w:val="0"/>
        <w:adjustRightInd w:val="0"/>
        <w:spacing w:after="0" w:line="240" w:lineRule="auto"/>
        <w:rPr>
          <w:rFonts w:ascii="Times New Roman" w:hAnsi="Times New Roman" w:cs="Times New Roman"/>
          <w:sz w:val="24"/>
          <w:szCs w:val="24"/>
          <w:lang w:val="en-GB"/>
        </w:rPr>
      </w:pPr>
    </w:p>
    <w:p w14:paraId="08DD66C1" w14:textId="30BB9E3B" w:rsidR="00DC0A84" w:rsidRDefault="00DC0A84" w:rsidP="000A4B77">
      <w:pPr>
        <w:autoSpaceDE w:val="0"/>
        <w:autoSpaceDN w:val="0"/>
        <w:adjustRightInd w:val="0"/>
        <w:spacing w:after="0" w:line="240" w:lineRule="auto"/>
        <w:rPr>
          <w:rFonts w:ascii="Times New Roman" w:hAnsi="Times New Roman" w:cs="Times New Roman"/>
          <w:sz w:val="24"/>
          <w:szCs w:val="24"/>
          <w:lang w:val="en-GB"/>
        </w:rPr>
      </w:pPr>
    </w:p>
    <w:p w14:paraId="28B2060A" w14:textId="509E87D9" w:rsidR="00DC0A84" w:rsidRDefault="00DC0A84" w:rsidP="000A4B77">
      <w:pPr>
        <w:autoSpaceDE w:val="0"/>
        <w:autoSpaceDN w:val="0"/>
        <w:adjustRightInd w:val="0"/>
        <w:spacing w:after="0" w:line="240" w:lineRule="auto"/>
        <w:rPr>
          <w:rFonts w:ascii="Times New Roman" w:hAnsi="Times New Roman" w:cs="Times New Roman"/>
          <w:sz w:val="24"/>
          <w:szCs w:val="24"/>
          <w:lang w:val="en-GB"/>
        </w:rPr>
      </w:pPr>
    </w:p>
    <w:p w14:paraId="6CCE5DFB" w14:textId="43F85155" w:rsidR="00DC0A84" w:rsidRDefault="00DC0A84" w:rsidP="000A4B77">
      <w:pPr>
        <w:autoSpaceDE w:val="0"/>
        <w:autoSpaceDN w:val="0"/>
        <w:adjustRightInd w:val="0"/>
        <w:spacing w:after="0" w:line="240" w:lineRule="auto"/>
        <w:rPr>
          <w:rFonts w:ascii="Times New Roman" w:hAnsi="Times New Roman" w:cs="Times New Roman"/>
          <w:sz w:val="24"/>
          <w:szCs w:val="24"/>
          <w:lang w:val="en-GB"/>
        </w:rPr>
      </w:pPr>
    </w:p>
    <w:p w14:paraId="2854FA21" w14:textId="5F0C8C11" w:rsidR="00DC0A84" w:rsidRDefault="00DC0A84" w:rsidP="000A4B77">
      <w:pPr>
        <w:autoSpaceDE w:val="0"/>
        <w:autoSpaceDN w:val="0"/>
        <w:adjustRightInd w:val="0"/>
        <w:spacing w:after="0" w:line="240" w:lineRule="auto"/>
        <w:rPr>
          <w:rFonts w:ascii="Times New Roman" w:hAnsi="Times New Roman" w:cs="Times New Roman"/>
          <w:sz w:val="24"/>
          <w:szCs w:val="24"/>
          <w:lang w:val="en-GB"/>
        </w:rPr>
      </w:pPr>
    </w:p>
    <w:p w14:paraId="7F665E56" w14:textId="153DF43E" w:rsidR="00DC0A84" w:rsidRDefault="00DC0A84" w:rsidP="000A4B77">
      <w:pPr>
        <w:autoSpaceDE w:val="0"/>
        <w:autoSpaceDN w:val="0"/>
        <w:adjustRightInd w:val="0"/>
        <w:spacing w:after="0" w:line="240" w:lineRule="auto"/>
        <w:rPr>
          <w:rFonts w:ascii="Times New Roman" w:hAnsi="Times New Roman" w:cs="Times New Roman"/>
          <w:sz w:val="24"/>
          <w:szCs w:val="24"/>
          <w:lang w:val="en-GB"/>
        </w:rPr>
      </w:pPr>
    </w:p>
    <w:p w14:paraId="04CFB0B0" w14:textId="2EBA1253" w:rsidR="00DC0A84" w:rsidRDefault="00DC0A84" w:rsidP="000A4B77">
      <w:pPr>
        <w:autoSpaceDE w:val="0"/>
        <w:autoSpaceDN w:val="0"/>
        <w:adjustRightInd w:val="0"/>
        <w:spacing w:after="0" w:line="240" w:lineRule="auto"/>
        <w:rPr>
          <w:rFonts w:ascii="Times New Roman" w:hAnsi="Times New Roman" w:cs="Times New Roman"/>
          <w:sz w:val="24"/>
          <w:szCs w:val="24"/>
          <w:lang w:val="en-GB"/>
        </w:rPr>
      </w:pPr>
    </w:p>
    <w:p w14:paraId="335DD172" w14:textId="3138CD58" w:rsidR="00DC0A84" w:rsidRDefault="00DC0A84" w:rsidP="000A4B77">
      <w:pPr>
        <w:autoSpaceDE w:val="0"/>
        <w:autoSpaceDN w:val="0"/>
        <w:adjustRightInd w:val="0"/>
        <w:spacing w:after="0" w:line="240" w:lineRule="auto"/>
        <w:rPr>
          <w:rFonts w:ascii="Times New Roman" w:hAnsi="Times New Roman" w:cs="Times New Roman"/>
          <w:sz w:val="24"/>
          <w:szCs w:val="24"/>
          <w:lang w:val="en-GB"/>
        </w:rPr>
      </w:pPr>
    </w:p>
    <w:p w14:paraId="6B2A7505" w14:textId="56D828AA" w:rsidR="00DC0A84" w:rsidRDefault="00DC0A84" w:rsidP="000A4B77">
      <w:pPr>
        <w:autoSpaceDE w:val="0"/>
        <w:autoSpaceDN w:val="0"/>
        <w:adjustRightInd w:val="0"/>
        <w:spacing w:after="0" w:line="240" w:lineRule="auto"/>
        <w:rPr>
          <w:rFonts w:ascii="Times New Roman" w:hAnsi="Times New Roman" w:cs="Times New Roman"/>
          <w:sz w:val="24"/>
          <w:szCs w:val="24"/>
          <w:lang w:val="en-GB"/>
        </w:rPr>
      </w:pPr>
    </w:p>
    <w:p w14:paraId="3D9CF8AB" w14:textId="49FC9C13" w:rsidR="00DC0A84" w:rsidRDefault="00DC0A84" w:rsidP="000A4B77">
      <w:pPr>
        <w:autoSpaceDE w:val="0"/>
        <w:autoSpaceDN w:val="0"/>
        <w:adjustRightInd w:val="0"/>
        <w:spacing w:after="0" w:line="240" w:lineRule="auto"/>
        <w:rPr>
          <w:rFonts w:ascii="Times New Roman" w:hAnsi="Times New Roman" w:cs="Times New Roman"/>
          <w:sz w:val="24"/>
          <w:szCs w:val="24"/>
          <w:lang w:val="en-GB"/>
        </w:rPr>
      </w:pPr>
    </w:p>
    <w:p w14:paraId="7AFC6A94" w14:textId="40919C43" w:rsidR="00DC0A84" w:rsidRDefault="00DC0A84" w:rsidP="000A4B77">
      <w:pPr>
        <w:autoSpaceDE w:val="0"/>
        <w:autoSpaceDN w:val="0"/>
        <w:adjustRightInd w:val="0"/>
        <w:spacing w:after="0" w:line="240" w:lineRule="auto"/>
        <w:rPr>
          <w:rFonts w:ascii="Times New Roman" w:hAnsi="Times New Roman" w:cs="Times New Roman"/>
          <w:sz w:val="24"/>
          <w:szCs w:val="24"/>
          <w:lang w:val="en-GB"/>
        </w:rPr>
      </w:pPr>
    </w:p>
    <w:p w14:paraId="2D2490C8" w14:textId="6ED30558" w:rsidR="00DC0A84" w:rsidRDefault="00DC0A84" w:rsidP="000A4B77">
      <w:pPr>
        <w:autoSpaceDE w:val="0"/>
        <w:autoSpaceDN w:val="0"/>
        <w:adjustRightInd w:val="0"/>
        <w:spacing w:after="0" w:line="240" w:lineRule="auto"/>
        <w:rPr>
          <w:rFonts w:ascii="Times New Roman" w:hAnsi="Times New Roman" w:cs="Times New Roman"/>
          <w:sz w:val="24"/>
          <w:szCs w:val="24"/>
          <w:lang w:val="en-GB"/>
        </w:rPr>
      </w:pPr>
    </w:p>
    <w:p w14:paraId="3081061E" w14:textId="77777777" w:rsidR="00DC0A84" w:rsidRDefault="00DC0A84" w:rsidP="000A4B77">
      <w:pPr>
        <w:autoSpaceDE w:val="0"/>
        <w:autoSpaceDN w:val="0"/>
        <w:adjustRightInd w:val="0"/>
        <w:spacing w:after="0" w:line="240" w:lineRule="auto"/>
        <w:rPr>
          <w:rFonts w:ascii="Times New Roman" w:hAnsi="Times New Roman" w:cs="Times New Roman"/>
          <w:sz w:val="24"/>
          <w:szCs w:val="24"/>
          <w:lang w:val="en-GB"/>
        </w:rPr>
      </w:pPr>
    </w:p>
    <w:p w14:paraId="0A3A23E0" w14:textId="737F0FDB" w:rsidR="00DC0A84" w:rsidRDefault="00DC0A84" w:rsidP="000A4B77">
      <w:pPr>
        <w:autoSpaceDE w:val="0"/>
        <w:autoSpaceDN w:val="0"/>
        <w:adjustRightInd w:val="0"/>
        <w:spacing w:after="0" w:line="240" w:lineRule="auto"/>
        <w:rPr>
          <w:rFonts w:ascii="Times New Roman" w:hAnsi="Times New Roman" w:cs="Times New Roman"/>
          <w:sz w:val="24"/>
          <w:szCs w:val="24"/>
          <w:lang w:val="en-GB"/>
        </w:rPr>
      </w:pPr>
    </w:p>
    <w:p w14:paraId="13A69F54" w14:textId="5266492E" w:rsidR="00DC0A84" w:rsidRPr="00DC0A84" w:rsidRDefault="00DC0A84" w:rsidP="00DC0A84">
      <w:pPr>
        <w:autoSpaceDE w:val="0"/>
        <w:autoSpaceDN w:val="0"/>
        <w:adjustRightInd w:val="0"/>
        <w:spacing w:after="0" w:line="240" w:lineRule="auto"/>
        <w:ind w:firstLine="708"/>
        <w:rPr>
          <w:rFonts w:ascii="Times New Roman" w:hAnsi="Times New Roman" w:cs="Times New Roman"/>
          <w:b/>
          <w:bCs/>
          <w:sz w:val="24"/>
          <w:szCs w:val="24"/>
          <w:lang w:val="en-US"/>
        </w:rPr>
      </w:pPr>
      <w:bookmarkStart w:id="5" w:name="_Hlk37202676"/>
      <w:r w:rsidRPr="00DC0A84">
        <w:rPr>
          <w:rFonts w:ascii="Times New Roman" w:hAnsi="Times New Roman" w:cs="Times New Roman"/>
          <w:b/>
          <w:bCs/>
          <w:sz w:val="24"/>
          <w:szCs w:val="24"/>
          <w:lang w:val="en-US"/>
        </w:rPr>
        <w:t xml:space="preserve">4. </w:t>
      </w:r>
      <w:r w:rsidRPr="00DC0A84">
        <w:rPr>
          <w:rFonts w:ascii="Times New Roman" w:hAnsi="Times New Roman" w:cs="Times New Roman"/>
          <w:b/>
          <w:bCs/>
          <w:sz w:val="24"/>
          <w:szCs w:val="24"/>
          <w:lang w:val="en-US"/>
        </w:rPr>
        <w:t>Risk acceptance statement</w:t>
      </w:r>
    </w:p>
    <w:p w14:paraId="52FA2113" w14:textId="77777777" w:rsidR="00DC0A84" w:rsidRPr="00DC0A84" w:rsidRDefault="00DC0A84" w:rsidP="00DC0A84">
      <w:pPr>
        <w:pStyle w:val="ListParagraph"/>
        <w:autoSpaceDE w:val="0"/>
        <w:autoSpaceDN w:val="0"/>
        <w:adjustRightInd w:val="0"/>
        <w:spacing w:after="0" w:line="240" w:lineRule="auto"/>
        <w:ind w:left="360"/>
        <w:rPr>
          <w:rFonts w:ascii="Times New Roman" w:hAnsi="Times New Roman" w:cs="Times New Roman"/>
          <w:sz w:val="24"/>
          <w:szCs w:val="24"/>
          <w:lang w:val="en-US"/>
        </w:rPr>
      </w:pPr>
    </w:p>
    <w:p w14:paraId="7A3B14C8" w14:textId="77777777" w:rsidR="00DC0A84" w:rsidRPr="00DC0A84" w:rsidRDefault="00DC0A84" w:rsidP="00DC0A84">
      <w:pPr>
        <w:autoSpaceDE w:val="0"/>
        <w:autoSpaceDN w:val="0"/>
        <w:adjustRightInd w:val="0"/>
        <w:spacing w:after="0" w:line="240" w:lineRule="auto"/>
        <w:rPr>
          <w:rFonts w:ascii="Times New Roman" w:hAnsi="Times New Roman" w:cs="Times New Roman"/>
          <w:sz w:val="24"/>
          <w:szCs w:val="24"/>
          <w:lang w:val="en-US"/>
        </w:rPr>
      </w:pPr>
      <w:r w:rsidRPr="00DC0A84">
        <w:rPr>
          <w:rFonts w:ascii="Times New Roman" w:hAnsi="Times New Roman" w:cs="Times New Roman"/>
          <w:sz w:val="24"/>
          <w:szCs w:val="24"/>
          <w:lang w:val="en-US"/>
        </w:rPr>
        <w:t>Referring to the risk treatment plan and residual risks, assessment with acceptance decisions have been made and put together in Table 8. If residual risk level exceeded acceptance level, and still risk still have been accepted, justification is provided in last column.</w:t>
      </w:r>
    </w:p>
    <w:p w14:paraId="4799307F" w14:textId="77777777" w:rsidR="00DC0A84" w:rsidRPr="00DC0A84" w:rsidRDefault="00DC0A84" w:rsidP="00DC0A84">
      <w:pPr>
        <w:autoSpaceDE w:val="0"/>
        <w:autoSpaceDN w:val="0"/>
        <w:adjustRightInd w:val="0"/>
        <w:spacing w:after="0" w:line="240" w:lineRule="auto"/>
        <w:rPr>
          <w:rFonts w:ascii="Times New Roman" w:hAnsi="Times New Roman" w:cs="Times New Roman"/>
          <w:sz w:val="24"/>
          <w:szCs w:val="24"/>
          <w:lang w:val="en-US"/>
        </w:rPr>
      </w:pPr>
    </w:p>
    <w:tbl>
      <w:tblPr>
        <w:tblStyle w:val="TableGrid"/>
        <w:tblW w:w="10343" w:type="dxa"/>
        <w:jc w:val="center"/>
        <w:tblLook w:val="04A0" w:firstRow="1" w:lastRow="0" w:firstColumn="1" w:lastColumn="0" w:noHBand="0" w:noVBand="1"/>
      </w:tblPr>
      <w:tblGrid>
        <w:gridCol w:w="2378"/>
        <w:gridCol w:w="1056"/>
        <w:gridCol w:w="1336"/>
        <w:gridCol w:w="1364"/>
        <w:gridCol w:w="4209"/>
      </w:tblGrid>
      <w:tr w:rsidR="00DC0A84" w:rsidRPr="00DC0A84" w14:paraId="6F7EE7FC" w14:textId="77777777" w:rsidTr="00D3255F">
        <w:trPr>
          <w:jc w:val="center"/>
        </w:trPr>
        <w:tc>
          <w:tcPr>
            <w:tcW w:w="2378" w:type="dxa"/>
            <w:vAlign w:val="center"/>
          </w:tcPr>
          <w:p w14:paraId="5AE64B15" w14:textId="77777777" w:rsidR="00DC0A84" w:rsidRPr="00DC0A84" w:rsidRDefault="00DC0A84" w:rsidP="00DC0A84">
            <w:pPr>
              <w:autoSpaceDE w:val="0"/>
              <w:autoSpaceDN w:val="0"/>
              <w:adjustRightInd w:val="0"/>
              <w:rPr>
                <w:rFonts w:ascii="Times New Roman" w:hAnsi="Times New Roman" w:cs="Times New Roman"/>
                <w:sz w:val="24"/>
                <w:szCs w:val="24"/>
                <w:lang w:val="en-US"/>
              </w:rPr>
            </w:pPr>
            <w:r w:rsidRPr="00DC0A84">
              <w:rPr>
                <w:rFonts w:ascii="Times New Roman" w:hAnsi="Times New Roman" w:cs="Times New Roman"/>
                <w:sz w:val="24"/>
                <w:szCs w:val="24"/>
                <w:lang w:val="en-US"/>
              </w:rPr>
              <w:t>Threats</w:t>
            </w:r>
          </w:p>
        </w:tc>
        <w:tc>
          <w:tcPr>
            <w:tcW w:w="1056" w:type="dxa"/>
            <w:vAlign w:val="center"/>
          </w:tcPr>
          <w:p w14:paraId="4FDB4164" w14:textId="77777777" w:rsidR="00DC0A84" w:rsidRPr="00DC0A84" w:rsidRDefault="00DC0A84" w:rsidP="00DC0A84">
            <w:pPr>
              <w:autoSpaceDE w:val="0"/>
              <w:autoSpaceDN w:val="0"/>
              <w:adjustRightInd w:val="0"/>
              <w:rPr>
                <w:rFonts w:ascii="Times New Roman" w:hAnsi="Times New Roman" w:cs="Times New Roman"/>
                <w:sz w:val="24"/>
                <w:szCs w:val="24"/>
                <w:lang w:val="en-US"/>
              </w:rPr>
            </w:pPr>
            <w:r w:rsidRPr="00DC0A84">
              <w:rPr>
                <w:rFonts w:ascii="Times New Roman" w:hAnsi="Times New Roman" w:cs="Times New Roman"/>
                <w:sz w:val="24"/>
                <w:szCs w:val="24"/>
                <w:lang w:val="en-US"/>
              </w:rPr>
              <w:t>Residual risk</w:t>
            </w:r>
          </w:p>
          <w:p w14:paraId="29686E39" w14:textId="77777777" w:rsidR="00DC0A84" w:rsidRPr="00DC0A84" w:rsidRDefault="00DC0A84" w:rsidP="00DC0A84">
            <w:pPr>
              <w:autoSpaceDE w:val="0"/>
              <w:autoSpaceDN w:val="0"/>
              <w:adjustRightInd w:val="0"/>
              <w:rPr>
                <w:rFonts w:ascii="Times New Roman" w:hAnsi="Times New Roman" w:cs="Times New Roman"/>
                <w:sz w:val="24"/>
                <w:szCs w:val="24"/>
                <w:lang w:val="en-US"/>
              </w:rPr>
            </w:pPr>
            <w:r w:rsidRPr="00DC0A84">
              <w:rPr>
                <w:rFonts w:ascii="Times New Roman" w:hAnsi="Times New Roman" w:cs="Times New Roman"/>
                <w:sz w:val="24"/>
                <w:szCs w:val="24"/>
                <w:lang w:val="en-US"/>
              </w:rPr>
              <w:t>level:</w:t>
            </w:r>
          </w:p>
        </w:tc>
        <w:tc>
          <w:tcPr>
            <w:tcW w:w="1336" w:type="dxa"/>
            <w:vAlign w:val="center"/>
          </w:tcPr>
          <w:p w14:paraId="265952D5" w14:textId="77777777" w:rsidR="00DC0A84" w:rsidRPr="00DC0A84" w:rsidRDefault="00DC0A84" w:rsidP="00DC0A84">
            <w:pPr>
              <w:autoSpaceDE w:val="0"/>
              <w:autoSpaceDN w:val="0"/>
              <w:adjustRightInd w:val="0"/>
              <w:rPr>
                <w:rFonts w:ascii="Times New Roman" w:hAnsi="Times New Roman" w:cs="Times New Roman"/>
                <w:sz w:val="24"/>
                <w:szCs w:val="24"/>
                <w:lang w:val="en-US"/>
              </w:rPr>
            </w:pPr>
            <w:r w:rsidRPr="00DC0A84">
              <w:rPr>
                <w:rFonts w:ascii="Times New Roman" w:hAnsi="Times New Roman" w:cs="Times New Roman"/>
                <w:sz w:val="24"/>
                <w:szCs w:val="24"/>
                <w:lang w:val="en-US"/>
              </w:rPr>
              <w:t xml:space="preserve">Acceptance risk level </w:t>
            </w:r>
          </w:p>
        </w:tc>
        <w:tc>
          <w:tcPr>
            <w:tcW w:w="1364" w:type="dxa"/>
            <w:vAlign w:val="center"/>
          </w:tcPr>
          <w:p w14:paraId="4BCB6BDA" w14:textId="77777777" w:rsidR="00DC0A84" w:rsidRPr="00DC0A84" w:rsidRDefault="00DC0A84" w:rsidP="00DC0A84">
            <w:pPr>
              <w:autoSpaceDE w:val="0"/>
              <w:autoSpaceDN w:val="0"/>
              <w:adjustRightInd w:val="0"/>
              <w:rPr>
                <w:rFonts w:ascii="Times New Roman" w:hAnsi="Times New Roman" w:cs="Times New Roman"/>
                <w:sz w:val="24"/>
                <w:szCs w:val="24"/>
                <w:lang w:val="en-US"/>
              </w:rPr>
            </w:pPr>
            <w:r w:rsidRPr="00DC0A84">
              <w:rPr>
                <w:rFonts w:ascii="Times New Roman" w:hAnsi="Times New Roman" w:cs="Times New Roman"/>
                <w:sz w:val="24"/>
                <w:szCs w:val="24"/>
                <w:lang w:val="en-US"/>
              </w:rPr>
              <w:t>Accepted</w:t>
            </w:r>
          </w:p>
        </w:tc>
        <w:tc>
          <w:tcPr>
            <w:tcW w:w="4209" w:type="dxa"/>
            <w:vAlign w:val="center"/>
          </w:tcPr>
          <w:p w14:paraId="55F5660E" w14:textId="77777777" w:rsidR="00DC0A84" w:rsidRPr="00DC0A84" w:rsidRDefault="00DC0A84" w:rsidP="00DC0A84">
            <w:pPr>
              <w:autoSpaceDE w:val="0"/>
              <w:autoSpaceDN w:val="0"/>
              <w:adjustRightInd w:val="0"/>
              <w:rPr>
                <w:rFonts w:ascii="Times New Roman" w:hAnsi="Times New Roman" w:cs="Times New Roman"/>
                <w:sz w:val="24"/>
                <w:szCs w:val="24"/>
                <w:lang w:val="en-US"/>
              </w:rPr>
            </w:pPr>
            <w:r w:rsidRPr="00DC0A84">
              <w:rPr>
                <w:rFonts w:ascii="Times New Roman" w:hAnsi="Times New Roman" w:cs="Times New Roman"/>
                <w:sz w:val="24"/>
                <w:szCs w:val="24"/>
                <w:lang w:val="en-US"/>
              </w:rPr>
              <w:t>Reason</w:t>
            </w:r>
          </w:p>
          <w:p w14:paraId="42591B73" w14:textId="77777777" w:rsidR="00DC0A84" w:rsidRPr="00DC0A84" w:rsidRDefault="00DC0A84" w:rsidP="00DC0A84">
            <w:pPr>
              <w:autoSpaceDE w:val="0"/>
              <w:autoSpaceDN w:val="0"/>
              <w:adjustRightInd w:val="0"/>
              <w:rPr>
                <w:rFonts w:ascii="Times New Roman" w:hAnsi="Times New Roman" w:cs="Times New Roman"/>
                <w:sz w:val="24"/>
                <w:szCs w:val="24"/>
                <w:lang w:val="en-US"/>
              </w:rPr>
            </w:pPr>
            <w:r w:rsidRPr="00DC0A84">
              <w:rPr>
                <w:rFonts w:ascii="Times New Roman" w:hAnsi="Times New Roman" w:cs="Times New Roman"/>
                <w:sz w:val="24"/>
                <w:szCs w:val="24"/>
                <w:lang w:val="en-US"/>
              </w:rPr>
              <w:t xml:space="preserve">(If residual risk &gt; acceptance risk </w:t>
            </w:r>
            <w:proofErr w:type="spellStart"/>
            <w:r w:rsidRPr="00DC0A84">
              <w:rPr>
                <w:rFonts w:ascii="Times New Roman" w:hAnsi="Times New Roman" w:cs="Times New Roman"/>
                <w:sz w:val="24"/>
                <w:szCs w:val="24"/>
                <w:lang w:val="en-US"/>
              </w:rPr>
              <w:t>lvl</w:t>
            </w:r>
            <w:proofErr w:type="spellEnd"/>
            <w:r w:rsidRPr="00DC0A84">
              <w:rPr>
                <w:rFonts w:ascii="Times New Roman" w:hAnsi="Times New Roman" w:cs="Times New Roman"/>
                <w:sz w:val="24"/>
                <w:szCs w:val="24"/>
                <w:lang w:val="en-US"/>
              </w:rPr>
              <w:t xml:space="preserve"> but risk still accepted)</w:t>
            </w:r>
          </w:p>
        </w:tc>
      </w:tr>
      <w:tr w:rsidR="00DC0A84" w:rsidRPr="00DC0A84" w14:paraId="03A0AA34" w14:textId="77777777" w:rsidTr="00D3255F">
        <w:trPr>
          <w:jc w:val="center"/>
        </w:trPr>
        <w:tc>
          <w:tcPr>
            <w:tcW w:w="2378" w:type="dxa"/>
            <w:vAlign w:val="center"/>
          </w:tcPr>
          <w:p w14:paraId="7296AD3F" w14:textId="77777777" w:rsidR="00DC0A84" w:rsidRPr="00DC0A84" w:rsidRDefault="00DC0A84" w:rsidP="00DC0A84">
            <w:pPr>
              <w:autoSpaceDE w:val="0"/>
              <w:autoSpaceDN w:val="0"/>
              <w:adjustRightInd w:val="0"/>
              <w:rPr>
                <w:rFonts w:ascii="Times New Roman" w:hAnsi="Times New Roman" w:cs="Times New Roman"/>
                <w:sz w:val="24"/>
                <w:szCs w:val="24"/>
                <w:lang w:val="en-US"/>
              </w:rPr>
            </w:pPr>
            <w:r w:rsidRPr="00DC0A84">
              <w:rPr>
                <w:rFonts w:ascii="Times New Roman" w:hAnsi="Times New Roman" w:cs="Times New Roman"/>
                <w:sz w:val="24"/>
                <w:szCs w:val="24"/>
                <w:lang w:val="en-US"/>
              </w:rPr>
              <w:t>Theft of media or documents</w:t>
            </w:r>
          </w:p>
        </w:tc>
        <w:tc>
          <w:tcPr>
            <w:tcW w:w="1056" w:type="dxa"/>
            <w:vAlign w:val="center"/>
          </w:tcPr>
          <w:p w14:paraId="19815016" w14:textId="77777777" w:rsidR="00DC0A84" w:rsidRPr="00DC0A84" w:rsidRDefault="00DC0A84" w:rsidP="00DC0A84">
            <w:pPr>
              <w:autoSpaceDE w:val="0"/>
              <w:autoSpaceDN w:val="0"/>
              <w:adjustRightInd w:val="0"/>
              <w:rPr>
                <w:rFonts w:ascii="Times New Roman" w:hAnsi="Times New Roman" w:cs="Times New Roman"/>
                <w:color w:val="FF0000"/>
                <w:sz w:val="24"/>
                <w:szCs w:val="24"/>
                <w:lang w:val="en-US"/>
              </w:rPr>
            </w:pPr>
            <w:r w:rsidRPr="00DC0A84">
              <w:rPr>
                <w:rFonts w:ascii="Times New Roman" w:hAnsi="Times New Roman" w:cs="Times New Roman"/>
                <w:color w:val="FF0000"/>
                <w:sz w:val="24"/>
                <w:szCs w:val="24"/>
                <w:lang w:val="en-US"/>
              </w:rPr>
              <w:t xml:space="preserve">Residual risk z </w:t>
            </w:r>
            <w:proofErr w:type="spellStart"/>
            <w:r w:rsidRPr="00DC0A84">
              <w:rPr>
                <w:rFonts w:ascii="Times New Roman" w:hAnsi="Times New Roman" w:cs="Times New Roman"/>
                <w:color w:val="FF0000"/>
                <w:sz w:val="24"/>
                <w:szCs w:val="24"/>
                <w:lang w:val="en-US"/>
              </w:rPr>
              <w:t>punktu</w:t>
            </w:r>
            <w:proofErr w:type="spellEnd"/>
            <w:r w:rsidRPr="00DC0A84">
              <w:rPr>
                <w:rFonts w:ascii="Times New Roman" w:hAnsi="Times New Roman" w:cs="Times New Roman"/>
                <w:color w:val="FF0000"/>
                <w:sz w:val="24"/>
                <w:szCs w:val="24"/>
                <w:lang w:val="en-US"/>
              </w:rPr>
              <w:t xml:space="preserve"> 3</w:t>
            </w:r>
          </w:p>
        </w:tc>
        <w:tc>
          <w:tcPr>
            <w:tcW w:w="1336" w:type="dxa"/>
            <w:vAlign w:val="center"/>
          </w:tcPr>
          <w:p w14:paraId="10EA1BC2" w14:textId="77777777" w:rsidR="00DC0A84" w:rsidRPr="00DC0A84" w:rsidRDefault="00DC0A84" w:rsidP="00DC0A84">
            <w:pPr>
              <w:autoSpaceDE w:val="0"/>
              <w:autoSpaceDN w:val="0"/>
              <w:adjustRightInd w:val="0"/>
              <w:rPr>
                <w:rFonts w:ascii="Times New Roman" w:hAnsi="Times New Roman" w:cs="Times New Roman"/>
                <w:color w:val="FF0000"/>
                <w:sz w:val="24"/>
                <w:szCs w:val="24"/>
                <w:lang w:val="en-US"/>
              </w:rPr>
            </w:pPr>
            <w:proofErr w:type="spellStart"/>
            <w:r w:rsidRPr="00DC0A84">
              <w:rPr>
                <w:rFonts w:ascii="Times New Roman" w:hAnsi="Times New Roman" w:cs="Times New Roman"/>
                <w:color w:val="FF0000"/>
                <w:sz w:val="24"/>
                <w:szCs w:val="24"/>
                <w:lang w:val="en-US"/>
              </w:rPr>
              <w:t>Poziomy</w:t>
            </w:r>
            <w:proofErr w:type="spellEnd"/>
            <w:r w:rsidRPr="00DC0A84">
              <w:rPr>
                <w:rFonts w:ascii="Times New Roman" w:hAnsi="Times New Roman" w:cs="Times New Roman"/>
                <w:color w:val="FF0000"/>
                <w:sz w:val="24"/>
                <w:szCs w:val="24"/>
                <w:lang w:val="en-US"/>
              </w:rPr>
              <w:t xml:space="preserve"> </w:t>
            </w:r>
            <w:proofErr w:type="spellStart"/>
            <w:r w:rsidRPr="00DC0A84">
              <w:rPr>
                <w:rFonts w:ascii="Times New Roman" w:hAnsi="Times New Roman" w:cs="Times New Roman"/>
                <w:color w:val="FF0000"/>
                <w:sz w:val="24"/>
                <w:szCs w:val="24"/>
                <w:lang w:val="en-US"/>
              </w:rPr>
              <w:t>akceptacji</w:t>
            </w:r>
            <w:proofErr w:type="spellEnd"/>
            <w:r w:rsidRPr="00DC0A84">
              <w:rPr>
                <w:rFonts w:ascii="Times New Roman" w:hAnsi="Times New Roman" w:cs="Times New Roman"/>
                <w:color w:val="FF0000"/>
                <w:sz w:val="24"/>
                <w:szCs w:val="24"/>
                <w:lang w:val="en-US"/>
              </w:rPr>
              <w:t xml:space="preserve"> z </w:t>
            </w:r>
            <w:proofErr w:type="spellStart"/>
            <w:r w:rsidRPr="00DC0A84">
              <w:rPr>
                <w:rFonts w:ascii="Times New Roman" w:hAnsi="Times New Roman" w:cs="Times New Roman"/>
                <w:color w:val="FF0000"/>
                <w:sz w:val="24"/>
                <w:szCs w:val="24"/>
                <w:lang w:val="en-US"/>
              </w:rPr>
              <w:t>punktu</w:t>
            </w:r>
            <w:proofErr w:type="spellEnd"/>
            <w:r w:rsidRPr="00DC0A84">
              <w:rPr>
                <w:rFonts w:ascii="Times New Roman" w:hAnsi="Times New Roman" w:cs="Times New Roman"/>
                <w:color w:val="FF0000"/>
                <w:sz w:val="24"/>
                <w:szCs w:val="24"/>
                <w:lang w:val="en-US"/>
              </w:rPr>
              <w:t xml:space="preserve"> 1.2.5</w:t>
            </w:r>
          </w:p>
        </w:tc>
        <w:tc>
          <w:tcPr>
            <w:tcW w:w="1364" w:type="dxa"/>
            <w:vAlign w:val="center"/>
          </w:tcPr>
          <w:p w14:paraId="0037AB0F" w14:textId="77777777" w:rsidR="00DC0A84" w:rsidRPr="00DC0A84" w:rsidRDefault="00DC0A84" w:rsidP="00DC0A84">
            <w:pPr>
              <w:autoSpaceDE w:val="0"/>
              <w:autoSpaceDN w:val="0"/>
              <w:adjustRightInd w:val="0"/>
              <w:rPr>
                <w:rFonts w:ascii="Times New Roman" w:hAnsi="Times New Roman" w:cs="Times New Roman"/>
                <w:sz w:val="24"/>
                <w:szCs w:val="24"/>
                <w:lang w:val="en-US"/>
              </w:rPr>
            </w:pPr>
            <w:r w:rsidRPr="00DC0A84">
              <w:rPr>
                <w:rFonts w:ascii="Times New Roman" w:hAnsi="Times New Roman" w:cs="Times New Roman"/>
                <w:sz w:val="24"/>
                <w:szCs w:val="24"/>
                <w:lang w:val="en-US"/>
              </w:rPr>
              <w:t>No</w:t>
            </w:r>
          </w:p>
        </w:tc>
        <w:tc>
          <w:tcPr>
            <w:tcW w:w="4209" w:type="dxa"/>
            <w:vAlign w:val="center"/>
          </w:tcPr>
          <w:p w14:paraId="72AA2029" w14:textId="08EFEDB4" w:rsidR="00DC0A84" w:rsidRPr="00DC0A84" w:rsidRDefault="00DC0A84" w:rsidP="00DC0A84">
            <w:pPr>
              <w:autoSpaceDE w:val="0"/>
              <w:autoSpaceDN w:val="0"/>
              <w:adjustRightInd w:val="0"/>
              <w:rPr>
                <w:rFonts w:ascii="Times New Roman" w:hAnsi="Times New Roman" w:cs="Times New Roman"/>
                <w:sz w:val="24"/>
                <w:szCs w:val="24"/>
                <w:lang w:val="en-US"/>
              </w:rPr>
            </w:pPr>
            <w:proofErr w:type="spellStart"/>
            <w:r w:rsidRPr="00DC0A84">
              <w:rPr>
                <w:rFonts w:ascii="Times New Roman" w:hAnsi="Times New Roman" w:cs="Times New Roman"/>
                <w:color w:val="FF0000"/>
                <w:sz w:val="24"/>
                <w:szCs w:val="24"/>
                <w:lang w:val="en-US"/>
              </w:rPr>
              <w:t>Wpisać</w:t>
            </w:r>
            <w:proofErr w:type="spellEnd"/>
            <w:r w:rsidRPr="00DC0A84">
              <w:rPr>
                <w:rFonts w:ascii="Times New Roman" w:hAnsi="Times New Roman" w:cs="Times New Roman"/>
                <w:color w:val="FF0000"/>
                <w:sz w:val="24"/>
                <w:szCs w:val="24"/>
                <w:lang w:val="en-US"/>
              </w:rPr>
              <w:t xml:space="preserve"> </w:t>
            </w:r>
            <w:bookmarkStart w:id="6" w:name="_GoBack"/>
            <w:bookmarkEnd w:id="6"/>
            <w:proofErr w:type="spellStart"/>
            <w:r w:rsidRPr="00DC0A84">
              <w:rPr>
                <w:rFonts w:ascii="Times New Roman" w:hAnsi="Times New Roman" w:cs="Times New Roman"/>
                <w:color w:val="FF0000"/>
                <w:sz w:val="24"/>
                <w:szCs w:val="24"/>
                <w:lang w:val="en-US"/>
              </w:rPr>
              <w:t>jeśli</w:t>
            </w:r>
            <w:proofErr w:type="spellEnd"/>
            <w:r w:rsidRPr="00DC0A84">
              <w:rPr>
                <w:rFonts w:ascii="Times New Roman" w:hAnsi="Times New Roman" w:cs="Times New Roman"/>
                <w:color w:val="FF0000"/>
                <w:sz w:val="24"/>
                <w:szCs w:val="24"/>
                <w:lang w:val="en-US"/>
              </w:rPr>
              <w:t xml:space="preserve"> residual risk &gt; acceptance risk level, </w:t>
            </w:r>
            <w:proofErr w:type="spellStart"/>
            <w:r w:rsidRPr="00DC0A84">
              <w:rPr>
                <w:rFonts w:ascii="Times New Roman" w:hAnsi="Times New Roman" w:cs="Times New Roman"/>
                <w:color w:val="FF0000"/>
                <w:sz w:val="24"/>
                <w:szCs w:val="24"/>
                <w:lang w:val="en-US"/>
              </w:rPr>
              <w:t>i</w:t>
            </w:r>
            <w:proofErr w:type="spellEnd"/>
            <w:r w:rsidRPr="00DC0A84">
              <w:rPr>
                <w:rFonts w:ascii="Times New Roman" w:hAnsi="Times New Roman" w:cs="Times New Roman"/>
                <w:color w:val="FF0000"/>
                <w:sz w:val="24"/>
                <w:szCs w:val="24"/>
                <w:lang w:val="en-US"/>
              </w:rPr>
              <w:t xml:space="preserve"> Accepted = Yes</w:t>
            </w:r>
          </w:p>
        </w:tc>
      </w:tr>
      <w:tr w:rsidR="00DC0A84" w:rsidRPr="00DC0A84" w14:paraId="2B404E5A" w14:textId="77777777" w:rsidTr="00D3255F">
        <w:trPr>
          <w:jc w:val="center"/>
        </w:trPr>
        <w:tc>
          <w:tcPr>
            <w:tcW w:w="2378" w:type="dxa"/>
            <w:vAlign w:val="center"/>
          </w:tcPr>
          <w:p w14:paraId="45AE3E91" w14:textId="77777777" w:rsidR="00DC0A84" w:rsidRPr="00DC0A84" w:rsidRDefault="00DC0A84" w:rsidP="00DC0A84">
            <w:pPr>
              <w:autoSpaceDE w:val="0"/>
              <w:autoSpaceDN w:val="0"/>
              <w:adjustRightInd w:val="0"/>
              <w:rPr>
                <w:rFonts w:ascii="Times New Roman" w:hAnsi="Times New Roman" w:cs="Times New Roman"/>
                <w:sz w:val="24"/>
                <w:szCs w:val="24"/>
                <w:lang w:val="en-US"/>
              </w:rPr>
            </w:pPr>
            <w:r w:rsidRPr="00DC0A84">
              <w:rPr>
                <w:rFonts w:ascii="Times New Roman" w:hAnsi="Times New Roman" w:cs="Times New Roman"/>
                <w:sz w:val="24"/>
                <w:szCs w:val="24"/>
                <w:lang w:val="en-US"/>
              </w:rPr>
              <w:t>Loss of power supply</w:t>
            </w:r>
          </w:p>
        </w:tc>
        <w:tc>
          <w:tcPr>
            <w:tcW w:w="1056" w:type="dxa"/>
            <w:vAlign w:val="center"/>
          </w:tcPr>
          <w:p w14:paraId="48A32AED" w14:textId="77777777" w:rsidR="00DC0A84" w:rsidRPr="00DC0A84" w:rsidRDefault="00DC0A84" w:rsidP="00DC0A84">
            <w:pPr>
              <w:autoSpaceDE w:val="0"/>
              <w:autoSpaceDN w:val="0"/>
              <w:adjustRightInd w:val="0"/>
              <w:rPr>
                <w:rFonts w:ascii="Times New Roman" w:hAnsi="Times New Roman" w:cs="Times New Roman"/>
                <w:sz w:val="24"/>
                <w:szCs w:val="24"/>
                <w:lang w:val="en-US"/>
              </w:rPr>
            </w:pPr>
          </w:p>
        </w:tc>
        <w:tc>
          <w:tcPr>
            <w:tcW w:w="1336" w:type="dxa"/>
            <w:vAlign w:val="center"/>
          </w:tcPr>
          <w:p w14:paraId="36B28F4E" w14:textId="77777777" w:rsidR="00DC0A84" w:rsidRPr="00DC0A84" w:rsidRDefault="00DC0A84" w:rsidP="00DC0A84">
            <w:pPr>
              <w:autoSpaceDE w:val="0"/>
              <w:autoSpaceDN w:val="0"/>
              <w:adjustRightInd w:val="0"/>
              <w:rPr>
                <w:rFonts w:ascii="Times New Roman" w:hAnsi="Times New Roman" w:cs="Times New Roman"/>
                <w:sz w:val="24"/>
                <w:szCs w:val="24"/>
                <w:lang w:val="en-US"/>
              </w:rPr>
            </w:pPr>
          </w:p>
        </w:tc>
        <w:tc>
          <w:tcPr>
            <w:tcW w:w="1364" w:type="dxa"/>
            <w:vAlign w:val="center"/>
          </w:tcPr>
          <w:p w14:paraId="7B306891" w14:textId="77777777" w:rsidR="00DC0A84" w:rsidRPr="00DC0A84" w:rsidRDefault="00DC0A84" w:rsidP="00DC0A84">
            <w:pPr>
              <w:autoSpaceDE w:val="0"/>
              <w:autoSpaceDN w:val="0"/>
              <w:adjustRightInd w:val="0"/>
              <w:rPr>
                <w:rFonts w:ascii="Times New Roman" w:hAnsi="Times New Roman" w:cs="Times New Roman"/>
                <w:sz w:val="24"/>
                <w:szCs w:val="24"/>
                <w:lang w:val="en-US"/>
              </w:rPr>
            </w:pPr>
            <w:r w:rsidRPr="00DC0A84">
              <w:rPr>
                <w:rFonts w:ascii="Times New Roman" w:hAnsi="Times New Roman" w:cs="Times New Roman"/>
                <w:sz w:val="24"/>
                <w:szCs w:val="24"/>
                <w:lang w:val="en-US"/>
              </w:rPr>
              <w:t>No</w:t>
            </w:r>
          </w:p>
        </w:tc>
        <w:tc>
          <w:tcPr>
            <w:tcW w:w="4209" w:type="dxa"/>
            <w:vAlign w:val="center"/>
          </w:tcPr>
          <w:p w14:paraId="0B287C96" w14:textId="77777777" w:rsidR="00DC0A84" w:rsidRPr="00DC0A84" w:rsidRDefault="00DC0A84" w:rsidP="00DC0A84">
            <w:pPr>
              <w:autoSpaceDE w:val="0"/>
              <w:autoSpaceDN w:val="0"/>
              <w:adjustRightInd w:val="0"/>
              <w:rPr>
                <w:rFonts w:ascii="Times New Roman" w:hAnsi="Times New Roman" w:cs="Times New Roman"/>
                <w:sz w:val="24"/>
                <w:szCs w:val="24"/>
                <w:lang w:val="en-US"/>
              </w:rPr>
            </w:pPr>
          </w:p>
        </w:tc>
      </w:tr>
      <w:tr w:rsidR="00DC0A84" w:rsidRPr="00DC0A84" w14:paraId="18165B7B" w14:textId="77777777" w:rsidTr="00D3255F">
        <w:trPr>
          <w:jc w:val="center"/>
        </w:trPr>
        <w:tc>
          <w:tcPr>
            <w:tcW w:w="2378" w:type="dxa"/>
            <w:vAlign w:val="center"/>
          </w:tcPr>
          <w:p w14:paraId="5D0A8D96" w14:textId="77777777" w:rsidR="00DC0A84" w:rsidRPr="00DC0A84" w:rsidRDefault="00DC0A84" w:rsidP="00DC0A84">
            <w:pPr>
              <w:autoSpaceDE w:val="0"/>
              <w:autoSpaceDN w:val="0"/>
              <w:adjustRightInd w:val="0"/>
              <w:rPr>
                <w:rFonts w:ascii="Times New Roman" w:hAnsi="Times New Roman" w:cs="Times New Roman"/>
                <w:sz w:val="24"/>
                <w:szCs w:val="24"/>
                <w:lang w:val="en-US"/>
              </w:rPr>
            </w:pPr>
            <w:r w:rsidRPr="00DC0A84">
              <w:rPr>
                <w:rFonts w:ascii="Times New Roman" w:hAnsi="Times New Roman" w:cs="Times New Roman"/>
                <w:sz w:val="24"/>
                <w:szCs w:val="24"/>
                <w:lang w:val="en-US"/>
              </w:rPr>
              <w:t>Failure of telecommunication equipment:</w:t>
            </w:r>
          </w:p>
        </w:tc>
        <w:tc>
          <w:tcPr>
            <w:tcW w:w="1056" w:type="dxa"/>
            <w:vAlign w:val="center"/>
          </w:tcPr>
          <w:p w14:paraId="78E6AADA" w14:textId="77777777" w:rsidR="00DC0A84" w:rsidRPr="00DC0A84" w:rsidRDefault="00DC0A84" w:rsidP="00DC0A84">
            <w:pPr>
              <w:autoSpaceDE w:val="0"/>
              <w:autoSpaceDN w:val="0"/>
              <w:adjustRightInd w:val="0"/>
              <w:rPr>
                <w:rFonts w:ascii="Times New Roman" w:hAnsi="Times New Roman" w:cs="Times New Roman"/>
                <w:sz w:val="24"/>
                <w:szCs w:val="24"/>
                <w:lang w:val="en-US"/>
              </w:rPr>
            </w:pPr>
          </w:p>
        </w:tc>
        <w:tc>
          <w:tcPr>
            <w:tcW w:w="1336" w:type="dxa"/>
            <w:vAlign w:val="center"/>
          </w:tcPr>
          <w:p w14:paraId="44355499" w14:textId="77777777" w:rsidR="00DC0A84" w:rsidRPr="00DC0A84" w:rsidRDefault="00DC0A84" w:rsidP="00DC0A84">
            <w:pPr>
              <w:autoSpaceDE w:val="0"/>
              <w:autoSpaceDN w:val="0"/>
              <w:adjustRightInd w:val="0"/>
              <w:rPr>
                <w:rFonts w:ascii="Times New Roman" w:hAnsi="Times New Roman" w:cs="Times New Roman"/>
                <w:sz w:val="24"/>
                <w:szCs w:val="24"/>
                <w:lang w:val="en-US"/>
              </w:rPr>
            </w:pPr>
          </w:p>
        </w:tc>
        <w:tc>
          <w:tcPr>
            <w:tcW w:w="1364" w:type="dxa"/>
            <w:vAlign w:val="center"/>
          </w:tcPr>
          <w:p w14:paraId="4CFB3E88" w14:textId="77777777" w:rsidR="00DC0A84" w:rsidRPr="00DC0A84" w:rsidRDefault="00DC0A84" w:rsidP="00DC0A84">
            <w:pPr>
              <w:autoSpaceDE w:val="0"/>
              <w:autoSpaceDN w:val="0"/>
              <w:adjustRightInd w:val="0"/>
              <w:rPr>
                <w:rFonts w:ascii="Times New Roman" w:hAnsi="Times New Roman" w:cs="Times New Roman"/>
                <w:sz w:val="24"/>
                <w:szCs w:val="24"/>
                <w:lang w:val="en-US"/>
              </w:rPr>
            </w:pPr>
            <w:r w:rsidRPr="00DC0A84">
              <w:rPr>
                <w:rFonts w:ascii="Times New Roman" w:hAnsi="Times New Roman" w:cs="Times New Roman"/>
                <w:sz w:val="24"/>
                <w:szCs w:val="24"/>
                <w:lang w:val="en-US"/>
              </w:rPr>
              <w:t>No</w:t>
            </w:r>
          </w:p>
        </w:tc>
        <w:tc>
          <w:tcPr>
            <w:tcW w:w="4209" w:type="dxa"/>
            <w:vAlign w:val="center"/>
          </w:tcPr>
          <w:p w14:paraId="5D9AD626" w14:textId="77777777" w:rsidR="00DC0A84" w:rsidRPr="00DC0A84" w:rsidRDefault="00DC0A84" w:rsidP="00DC0A84">
            <w:pPr>
              <w:autoSpaceDE w:val="0"/>
              <w:autoSpaceDN w:val="0"/>
              <w:adjustRightInd w:val="0"/>
              <w:rPr>
                <w:rFonts w:ascii="Times New Roman" w:hAnsi="Times New Roman" w:cs="Times New Roman"/>
                <w:sz w:val="24"/>
                <w:szCs w:val="24"/>
                <w:lang w:val="en-US"/>
              </w:rPr>
            </w:pPr>
          </w:p>
        </w:tc>
      </w:tr>
      <w:tr w:rsidR="00DC0A84" w:rsidRPr="00DC0A84" w14:paraId="4DD9EE1E" w14:textId="77777777" w:rsidTr="00D3255F">
        <w:trPr>
          <w:jc w:val="center"/>
        </w:trPr>
        <w:tc>
          <w:tcPr>
            <w:tcW w:w="2378" w:type="dxa"/>
            <w:vAlign w:val="center"/>
          </w:tcPr>
          <w:p w14:paraId="2CC031D6" w14:textId="77777777" w:rsidR="00DC0A84" w:rsidRPr="00DC0A84" w:rsidRDefault="00DC0A84" w:rsidP="00DC0A84">
            <w:pPr>
              <w:autoSpaceDE w:val="0"/>
              <w:autoSpaceDN w:val="0"/>
              <w:adjustRightInd w:val="0"/>
              <w:rPr>
                <w:rFonts w:ascii="Times New Roman" w:hAnsi="Times New Roman" w:cs="Times New Roman"/>
                <w:sz w:val="24"/>
                <w:szCs w:val="24"/>
                <w:lang w:val="en-US"/>
              </w:rPr>
            </w:pPr>
            <w:r w:rsidRPr="00DC0A84">
              <w:rPr>
                <w:rFonts w:ascii="Times New Roman" w:hAnsi="Times New Roman" w:cs="Times New Roman"/>
                <w:sz w:val="24"/>
                <w:szCs w:val="24"/>
                <w:lang w:val="en-US"/>
              </w:rPr>
              <w:t>Theft of equipment:</w:t>
            </w:r>
          </w:p>
        </w:tc>
        <w:tc>
          <w:tcPr>
            <w:tcW w:w="1056" w:type="dxa"/>
            <w:vAlign w:val="center"/>
          </w:tcPr>
          <w:p w14:paraId="6444A267" w14:textId="77777777" w:rsidR="00DC0A84" w:rsidRPr="00DC0A84" w:rsidRDefault="00DC0A84" w:rsidP="00DC0A84">
            <w:pPr>
              <w:autoSpaceDE w:val="0"/>
              <w:autoSpaceDN w:val="0"/>
              <w:adjustRightInd w:val="0"/>
              <w:rPr>
                <w:rFonts w:ascii="Times New Roman" w:hAnsi="Times New Roman" w:cs="Times New Roman"/>
                <w:sz w:val="24"/>
                <w:szCs w:val="24"/>
                <w:lang w:val="en-US"/>
              </w:rPr>
            </w:pPr>
          </w:p>
        </w:tc>
        <w:tc>
          <w:tcPr>
            <w:tcW w:w="1336" w:type="dxa"/>
            <w:vAlign w:val="center"/>
          </w:tcPr>
          <w:p w14:paraId="38172415" w14:textId="77777777" w:rsidR="00DC0A84" w:rsidRPr="00DC0A84" w:rsidRDefault="00DC0A84" w:rsidP="00DC0A84">
            <w:pPr>
              <w:autoSpaceDE w:val="0"/>
              <w:autoSpaceDN w:val="0"/>
              <w:adjustRightInd w:val="0"/>
              <w:rPr>
                <w:rFonts w:ascii="Times New Roman" w:hAnsi="Times New Roman" w:cs="Times New Roman"/>
                <w:sz w:val="24"/>
                <w:szCs w:val="24"/>
                <w:lang w:val="en-US"/>
              </w:rPr>
            </w:pPr>
          </w:p>
        </w:tc>
        <w:tc>
          <w:tcPr>
            <w:tcW w:w="1364" w:type="dxa"/>
            <w:vAlign w:val="center"/>
          </w:tcPr>
          <w:p w14:paraId="6AD00B39" w14:textId="77777777" w:rsidR="00DC0A84" w:rsidRPr="00DC0A84" w:rsidRDefault="00DC0A84" w:rsidP="00DC0A84">
            <w:pPr>
              <w:autoSpaceDE w:val="0"/>
              <w:autoSpaceDN w:val="0"/>
              <w:adjustRightInd w:val="0"/>
              <w:rPr>
                <w:rFonts w:ascii="Times New Roman" w:hAnsi="Times New Roman" w:cs="Times New Roman"/>
                <w:sz w:val="24"/>
                <w:szCs w:val="24"/>
                <w:lang w:val="en-US"/>
              </w:rPr>
            </w:pPr>
            <w:r w:rsidRPr="00DC0A84">
              <w:rPr>
                <w:rFonts w:ascii="Times New Roman" w:hAnsi="Times New Roman" w:cs="Times New Roman"/>
                <w:sz w:val="24"/>
                <w:szCs w:val="24"/>
                <w:lang w:val="en-US"/>
              </w:rPr>
              <w:t>No</w:t>
            </w:r>
          </w:p>
        </w:tc>
        <w:tc>
          <w:tcPr>
            <w:tcW w:w="4209" w:type="dxa"/>
            <w:vAlign w:val="center"/>
          </w:tcPr>
          <w:p w14:paraId="4A4B827E" w14:textId="77777777" w:rsidR="00DC0A84" w:rsidRPr="00DC0A84" w:rsidRDefault="00DC0A84" w:rsidP="00DC0A84">
            <w:pPr>
              <w:autoSpaceDE w:val="0"/>
              <w:autoSpaceDN w:val="0"/>
              <w:adjustRightInd w:val="0"/>
              <w:rPr>
                <w:rFonts w:ascii="Times New Roman" w:hAnsi="Times New Roman" w:cs="Times New Roman"/>
                <w:sz w:val="24"/>
                <w:szCs w:val="24"/>
                <w:lang w:val="en-US"/>
              </w:rPr>
            </w:pPr>
          </w:p>
        </w:tc>
      </w:tr>
      <w:tr w:rsidR="00DC0A84" w:rsidRPr="00DC0A84" w14:paraId="00218523" w14:textId="77777777" w:rsidTr="00D3255F">
        <w:trPr>
          <w:jc w:val="center"/>
        </w:trPr>
        <w:tc>
          <w:tcPr>
            <w:tcW w:w="2378" w:type="dxa"/>
            <w:vAlign w:val="center"/>
          </w:tcPr>
          <w:p w14:paraId="3C90E6A4" w14:textId="77777777" w:rsidR="00DC0A84" w:rsidRPr="00DC0A84" w:rsidRDefault="00DC0A84" w:rsidP="00DC0A84">
            <w:pPr>
              <w:autoSpaceDE w:val="0"/>
              <w:autoSpaceDN w:val="0"/>
              <w:adjustRightInd w:val="0"/>
              <w:rPr>
                <w:rFonts w:ascii="Times New Roman" w:hAnsi="Times New Roman" w:cs="Times New Roman"/>
                <w:sz w:val="24"/>
                <w:szCs w:val="24"/>
                <w:lang w:val="en-US"/>
              </w:rPr>
            </w:pPr>
            <w:r w:rsidRPr="00DC0A84">
              <w:rPr>
                <w:rFonts w:ascii="Times New Roman" w:hAnsi="Times New Roman" w:cs="Times New Roman"/>
                <w:sz w:val="24"/>
                <w:szCs w:val="24"/>
                <w:lang w:val="en-US"/>
              </w:rPr>
              <w:t>Remote spying</w:t>
            </w:r>
          </w:p>
        </w:tc>
        <w:tc>
          <w:tcPr>
            <w:tcW w:w="1056" w:type="dxa"/>
            <w:vAlign w:val="center"/>
          </w:tcPr>
          <w:p w14:paraId="1DECF114" w14:textId="77777777" w:rsidR="00DC0A84" w:rsidRPr="00DC0A84" w:rsidRDefault="00DC0A84" w:rsidP="00DC0A84">
            <w:pPr>
              <w:autoSpaceDE w:val="0"/>
              <w:autoSpaceDN w:val="0"/>
              <w:adjustRightInd w:val="0"/>
              <w:rPr>
                <w:rFonts w:ascii="Times New Roman" w:hAnsi="Times New Roman" w:cs="Times New Roman"/>
                <w:sz w:val="24"/>
                <w:szCs w:val="24"/>
                <w:lang w:val="en-US"/>
              </w:rPr>
            </w:pPr>
          </w:p>
        </w:tc>
        <w:tc>
          <w:tcPr>
            <w:tcW w:w="1336" w:type="dxa"/>
            <w:vAlign w:val="center"/>
          </w:tcPr>
          <w:p w14:paraId="25E95B64" w14:textId="77777777" w:rsidR="00DC0A84" w:rsidRPr="00DC0A84" w:rsidRDefault="00DC0A84" w:rsidP="00DC0A84">
            <w:pPr>
              <w:autoSpaceDE w:val="0"/>
              <w:autoSpaceDN w:val="0"/>
              <w:adjustRightInd w:val="0"/>
              <w:rPr>
                <w:rFonts w:ascii="Times New Roman" w:hAnsi="Times New Roman" w:cs="Times New Roman"/>
                <w:sz w:val="24"/>
                <w:szCs w:val="24"/>
                <w:lang w:val="en-US"/>
              </w:rPr>
            </w:pPr>
          </w:p>
        </w:tc>
        <w:tc>
          <w:tcPr>
            <w:tcW w:w="1364" w:type="dxa"/>
            <w:vAlign w:val="center"/>
          </w:tcPr>
          <w:p w14:paraId="0463DDFA" w14:textId="77777777" w:rsidR="00DC0A84" w:rsidRPr="00DC0A84" w:rsidRDefault="00DC0A84" w:rsidP="00DC0A84">
            <w:pPr>
              <w:autoSpaceDE w:val="0"/>
              <w:autoSpaceDN w:val="0"/>
              <w:adjustRightInd w:val="0"/>
              <w:rPr>
                <w:rFonts w:ascii="Times New Roman" w:hAnsi="Times New Roman" w:cs="Times New Roman"/>
                <w:sz w:val="24"/>
                <w:szCs w:val="24"/>
                <w:lang w:val="en-US"/>
              </w:rPr>
            </w:pPr>
            <w:r w:rsidRPr="00DC0A84">
              <w:rPr>
                <w:rFonts w:ascii="Times New Roman" w:hAnsi="Times New Roman" w:cs="Times New Roman"/>
                <w:sz w:val="24"/>
                <w:szCs w:val="24"/>
                <w:lang w:val="en-US"/>
              </w:rPr>
              <w:t>No</w:t>
            </w:r>
          </w:p>
        </w:tc>
        <w:tc>
          <w:tcPr>
            <w:tcW w:w="4209" w:type="dxa"/>
            <w:vAlign w:val="center"/>
          </w:tcPr>
          <w:p w14:paraId="064780B6" w14:textId="77777777" w:rsidR="00DC0A84" w:rsidRPr="00DC0A84" w:rsidRDefault="00DC0A84" w:rsidP="00DC0A84">
            <w:pPr>
              <w:autoSpaceDE w:val="0"/>
              <w:autoSpaceDN w:val="0"/>
              <w:adjustRightInd w:val="0"/>
              <w:rPr>
                <w:rFonts w:ascii="Times New Roman" w:hAnsi="Times New Roman" w:cs="Times New Roman"/>
                <w:sz w:val="24"/>
                <w:szCs w:val="24"/>
                <w:lang w:val="en-US"/>
              </w:rPr>
            </w:pPr>
          </w:p>
        </w:tc>
      </w:tr>
      <w:tr w:rsidR="00DC0A84" w:rsidRPr="00DC0A84" w14:paraId="319326CF" w14:textId="77777777" w:rsidTr="00D3255F">
        <w:trPr>
          <w:jc w:val="center"/>
        </w:trPr>
        <w:tc>
          <w:tcPr>
            <w:tcW w:w="2378" w:type="dxa"/>
            <w:vAlign w:val="center"/>
          </w:tcPr>
          <w:p w14:paraId="20FD39FA" w14:textId="77777777" w:rsidR="00DC0A84" w:rsidRPr="00DC0A84" w:rsidRDefault="00DC0A84" w:rsidP="00DC0A84">
            <w:pPr>
              <w:autoSpaceDE w:val="0"/>
              <w:autoSpaceDN w:val="0"/>
              <w:adjustRightInd w:val="0"/>
              <w:rPr>
                <w:rFonts w:ascii="Times New Roman" w:hAnsi="Times New Roman" w:cs="Times New Roman"/>
                <w:sz w:val="24"/>
                <w:szCs w:val="24"/>
                <w:lang w:val="en-US"/>
              </w:rPr>
            </w:pPr>
            <w:r w:rsidRPr="00DC0A84">
              <w:rPr>
                <w:rFonts w:ascii="Times New Roman" w:hAnsi="Times New Roman" w:cs="Times New Roman"/>
                <w:sz w:val="24"/>
                <w:szCs w:val="24"/>
                <w:lang w:val="en-US"/>
              </w:rPr>
              <w:t>Eavesdropping</w:t>
            </w:r>
          </w:p>
        </w:tc>
        <w:tc>
          <w:tcPr>
            <w:tcW w:w="1056" w:type="dxa"/>
            <w:vAlign w:val="center"/>
          </w:tcPr>
          <w:p w14:paraId="2DA5F062" w14:textId="77777777" w:rsidR="00DC0A84" w:rsidRPr="00DC0A84" w:rsidRDefault="00DC0A84" w:rsidP="00DC0A84">
            <w:pPr>
              <w:autoSpaceDE w:val="0"/>
              <w:autoSpaceDN w:val="0"/>
              <w:adjustRightInd w:val="0"/>
              <w:rPr>
                <w:rFonts w:ascii="Times New Roman" w:hAnsi="Times New Roman" w:cs="Times New Roman"/>
                <w:sz w:val="24"/>
                <w:szCs w:val="24"/>
                <w:lang w:val="en-US"/>
              </w:rPr>
            </w:pPr>
          </w:p>
        </w:tc>
        <w:tc>
          <w:tcPr>
            <w:tcW w:w="1336" w:type="dxa"/>
            <w:vAlign w:val="center"/>
          </w:tcPr>
          <w:p w14:paraId="5203A92E" w14:textId="77777777" w:rsidR="00DC0A84" w:rsidRPr="00DC0A84" w:rsidRDefault="00DC0A84" w:rsidP="00DC0A84">
            <w:pPr>
              <w:autoSpaceDE w:val="0"/>
              <w:autoSpaceDN w:val="0"/>
              <w:adjustRightInd w:val="0"/>
              <w:rPr>
                <w:rFonts w:ascii="Times New Roman" w:hAnsi="Times New Roman" w:cs="Times New Roman"/>
                <w:sz w:val="24"/>
                <w:szCs w:val="24"/>
                <w:lang w:val="en-US"/>
              </w:rPr>
            </w:pPr>
          </w:p>
        </w:tc>
        <w:tc>
          <w:tcPr>
            <w:tcW w:w="1364" w:type="dxa"/>
            <w:vAlign w:val="center"/>
          </w:tcPr>
          <w:p w14:paraId="717E31C9" w14:textId="77777777" w:rsidR="00DC0A84" w:rsidRPr="00DC0A84" w:rsidRDefault="00DC0A84" w:rsidP="00DC0A84">
            <w:pPr>
              <w:autoSpaceDE w:val="0"/>
              <w:autoSpaceDN w:val="0"/>
              <w:adjustRightInd w:val="0"/>
              <w:rPr>
                <w:rFonts w:ascii="Times New Roman" w:hAnsi="Times New Roman" w:cs="Times New Roman"/>
                <w:sz w:val="24"/>
                <w:szCs w:val="24"/>
                <w:lang w:val="en-US"/>
              </w:rPr>
            </w:pPr>
            <w:r w:rsidRPr="00DC0A84">
              <w:rPr>
                <w:rFonts w:ascii="Times New Roman" w:hAnsi="Times New Roman" w:cs="Times New Roman"/>
                <w:sz w:val="24"/>
                <w:szCs w:val="24"/>
                <w:lang w:val="en-US"/>
              </w:rPr>
              <w:t>No</w:t>
            </w:r>
          </w:p>
        </w:tc>
        <w:tc>
          <w:tcPr>
            <w:tcW w:w="4209" w:type="dxa"/>
            <w:vAlign w:val="center"/>
          </w:tcPr>
          <w:p w14:paraId="1148D153" w14:textId="77777777" w:rsidR="00DC0A84" w:rsidRPr="00DC0A84" w:rsidRDefault="00DC0A84" w:rsidP="00DC0A84">
            <w:pPr>
              <w:autoSpaceDE w:val="0"/>
              <w:autoSpaceDN w:val="0"/>
              <w:adjustRightInd w:val="0"/>
              <w:rPr>
                <w:rFonts w:ascii="Times New Roman" w:hAnsi="Times New Roman" w:cs="Times New Roman"/>
                <w:sz w:val="24"/>
                <w:szCs w:val="24"/>
                <w:lang w:val="en-US"/>
              </w:rPr>
            </w:pPr>
          </w:p>
        </w:tc>
      </w:tr>
      <w:tr w:rsidR="00DC0A84" w:rsidRPr="00DC0A84" w14:paraId="43A1F5F7" w14:textId="77777777" w:rsidTr="00D3255F">
        <w:trPr>
          <w:jc w:val="center"/>
        </w:trPr>
        <w:tc>
          <w:tcPr>
            <w:tcW w:w="2378" w:type="dxa"/>
            <w:vAlign w:val="center"/>
          </w:tcPr>
          <w:p w14:paraId="75449BE0" w14:textId="77777777" w:rsidR="00DC0A84" w:rsidRPr="00DC0A84" w:rsidRDefault="00DC0A84" w:rsidP="00DC0A84">
            <w:pPr>
              <w:autoSpaceDE w:val="0"/>
              <w:autoSpaceDN w:val="0"/>
              <w:adjustRightInd w:val="0"/>
              <w:rPr>
                <w:rFonts w:ascii="Times New Roman" w:hAnsi="Times New Roman" w:cs="Times New Roman"/>
                <w:sz w:val="24"/>
                <w:szCs w:val="24"/>
                <w:lang w:val="en-US"/>
              </w:rPr>
            </w:pPr>
            <w:r w:rsidRPr="00DC0A84">
              <w:rPr>
                <w:rFonts w:ascii="Times New Roman" w:hAnsi="Times New Roman" w:cs="Times New Roman"/>
                <w:sz w:val="24"/>
                <w:szCs w:val="24"/>
                <w:lang w:val="en-US"/>
              </w:rPr>
              <w:t>Fire</w:t>
            </w:r>
          </w:p>
        </w:tc>
        <w:tc>
          <w:tcPr>
            <w:tcW w:w="1056" w:type="dxa"/>
            <w:vAlign w:val="center"/>
          </w:tcPr>
          <w:p w14:paraId="641CE7EB" w14:textId="77777777" w:rsidR="00DC0A84" w:rsidRPr="00DC0A84" w:rsidRDefault="00DC0A84" w:rsidP="00DC0A84">
            <w:pPr>
              <w:autoSpaceDE w:val="0"/>
              <w:autoSpaceDN w:val="0"/>
              <w:adjustRightInd w:val="0"/>
              <w:rPr>
                <w:rFonts w:ascii="Times New Roman" w:hAnsi="Times New Roman" w:cs="Times New Roman"/>
                <w:sz w:val="24"/>
                <w:szCs w:val="24"/>
                <w:lang w:val="en-US"/>
              </w:rPr>
            </w:pPr>
          </w:p>
        </w:tc>
        <w:tc>
          <w:tcPr>
            <w:tcW w:w="1336" w:type="dxa"/>
            <w:vAlign w:val="center"/>
          </w:tcPr>
          <w:p w14:paraId="43FA12D7" w14:textId="77777777" w:rsidR="00DC0A84" w:rsidRPr="00DC0A84" w:rsidRDefault="00DC0A84" w:rsidP="00DC0A84">
            <w:pPr>
              <w:autoSpaceDE w:val="0"/>
              <w:autoSpaceDN w:val="0"/>
              <w:adjustRightInd w:val="0"/>
              <w:rPr>
                <w:rFonts w:ascii="Times New Roman" w:hAnsi="Times New Roman" w:cs="Times New Roman"/>
                <w:sz w:val="24"/>
                <w:szCs w:val="24"/>
                <w:lang w:val="en-US"/>
              </w:rPr>
            </w:pPr>
          </w:p>
        </w:tc>
        <w:tc>
          <w:tcPr>
            <w:tcW w:w="1364" w:type="dxa"/>
            <w:vAlign w:val="center"/>
          </w:tcPr>
          <w:p w14:paraId="6BB18E3B" w14:textId="77777777" w:rsidR="00DC0A84" w:rsidRPr="00DC0A84" w:rsidRDefault="00DC0A84" w:rsidP="00DC0A84">
            <w:pPr>
              <w:autoSpaceDE w:val="0"/>
              <w:autoSpaceDN w:val="0"/>
              <w:adjustRightInd w:val="0"/>
              <w:rPr>
                <w:rFonts w:ascii="Times New Roman" w:hAnsi="Times New Roman" w:cs="Times New Roman"/>
                <w:sz w:val="24"/>
                <w:szCs w:val="24"/>
                <w:lang w:val="en-US"/>
              </w:rPr>
            </w:pPr>
            <w:r w:rsidRPr="00DC0A84">
              <w:rPr>
                <w:rFonts w:ascii="Times New Roman" w:hAnsi="Times New Roman" w:cs="Times New Roman"/>
                <w:sz w:val="24"/>
                <w:szCs w:val="24"/>
                <w:lang w:val="en-US"/>
              </w:rPr>
              <w:t>No</w:t>
            </w:r>
          </w:p>
        </w:tc>
        <w:tc>
          <w:tcPr>
            <w:tcW w:w="4209" w:type="dxa"/>
            <w:vAlign w:val="center"/>
          </w:tcPr>
          <w:p w14:paraId="15AA5C41" w14:textId="77777777" w:rsidR="00DC0A84" w:rsidRPr="00DC0A84" w:rsidRDefault="00DC0A84" w:rsidP="00DC0A84">
            <w:pPr>
              <w:autoSpaceDE w:val="0"/>
              <w:autoSpaceDN w:val="0"/>
              <w:adjustRightInd w:val="0"/>
              <w:rPr>
                <w:rFonts w:ascii="Times New Roman" w:hAnsi="Times New Roman" w:cs="Times New Roman"/>
                <w:sz w:val="24"/>
                <w:szCs w:val="24"/>
                <w:lang w:val="en-US"/>
              </w:rPr>
            </w:pPr>
          </w:p>
        </w:tc>
      </w:tr>
      <w:tr w:rsidR="00DC0A84" w:rsidRPr="00DC0A84" w14:paraId="1A2082C6" w14:textId="77777777" w:rsidTr="00D3255F">
        <w:trPr>
          <w:jc w:val="center"/>
        </w:trPr>
        <w:tc>
          <w:tcPr>
            <w:tcW w:w="2378" w:type="dxa"/>
            <w:vAlign w:val="center"/>
          </w:tcPr>
          <w:p w14:paraId="3765E218" w14:textId="77777777" w:rsidR="00DC0A84" w:rsidRPr="00DC0A84" w:rsidRDefault="00DC0A84" w:rsidP="00DC0A84">
            <w:pPr>
              <w:autoSpaceDE w:val="0"/>
              <w:autoSpaceDN w:val="0"/>
              <w:adjustRightInd w:val="0"/>
              <w:rPr>
                <w:rFonts w:ascii="Times New Roman" w:hAnsi="Times New Roman" w:cs="Times New Roman"/>
                <w:sz w:val="24"/>
                <w:szCs w:val="24"/>
                <w:lang w:val="en-US"/>
              </w:rPr>
            </w:pPr>
            <w:r w:rsidRPr="00DC0A84">
              <w:rPr>
                <w:rFonts w:ascii="Times New Roman" w:hAnsi="Times New Roman" w:cs="Times New Roman"/>
                <w:sz w:val="24"/>
                <w:szCs w:val="24"/>
                <w:lang w:val="en-US"/>
              </w:rPr>
              <w:t>Equipment failure</w:t>
            </w:r>
          </w:p>
        </w:tc>
        <w:tc>
          <w:tcPr>
            <w:tcW w:w="1056" w:type="dxa"/>
            <w:vAlign w:val="center"/>
          </w:tcPr>
          <w:p w14:paraId="5A9F72A2" w14:textId="77777777" w:rsidR="00DC0A84" w:rsidRPr="00DC0A84" w:rsidRDefault="00DC0A84" w:rsidP="00DC0A84">
            <w:pPr>
              <w:autoSpaceDE w:val="0"/>
              <w:autoSpaceDN w:val="0"/>
              <w:adjustRightInd w:val="0"/>
              <w:rPr>
                <w:rFonts w:ascii="Times New Roman" w:hAnsi="Times New Roman" w:cs="Times New Roman"/>
                <w:sz w:val="24"/>
                <w:szCs w:val="24"/>
                <w:lang w:val="en-US"/>
              </w:rPr>
            </w:pPr>
          </w:p>
        </w:tc>
        <w:tc>
          <w:tcPr>
            <w:tcW w:w="1336" w:type="dxa"/>
            <w:vAlign w:val="center"/>
          </w:tcPr>
          <w:p w14:paraId="31FD885E" w14:textId="77777777" w:rsidR="00DC0A84" w:rsidRPr="00DC0A84" w:rsidRDefault="00DC0A84" w:rsidP="00DC0A84">
            <w:pPr>
              <w:autoSpaceDE w:val="0"/>
              <w:autoSpaceDN w:val="0"/>
              <w:adjustRightInd w:val="0"/>
              <w:rPr>
                <w:rFonts w:ascii="Times New Roman" w:hAnsi="Times New Roman" w:cs="Times New Roman"/>
                <w:sz w:val="24"/>
                <w:szCs w:val="24"/>
                <w:lang w:val="en-US"/>
              </w:rPr>
            </w:pPr>
          </w:p>
        </w:tc>
        <w:tc>
          <w:tcPr>
            <w:tcW w:w="1364" w:type="dxa"/>
            <w:vAlign w:val="center"/>
          </w:tcPr>
          <w:p w14:paraId="66655DFB" w14:textId="77777777" w:rsidR="00DC0A84" w:rsidRPr="00DC0A84" w:rsidRDefault="00DC0A84" w:rsidP="00DC0A84">
            <w:pPr>
              <w:autoSpaceDE w:val="0"/>
              <w:autoSpaceDN w:val="0"/>
              <w:adjustRightInd w:val="0"/>
              <w:rPr>
                <w:rFonts w:ascii="Times New Roman" w:hAnsi="Times New Roman" w:cs="Times New Roman"/>
                <w:sz w:val="24"/>
                <w:szCs w:val="24"/>
                <w:lang w:val="en-US"/>
              </w:rPr>
            </w:pPr>
            <w:r w:rsidRPr="00DC0A84">
              <w:rPr>
                <w:rFonts w:ascii="Times New Roman" w:hAnsi="Times New Roman" w:cs="Times New Roman"/>
                <w:sz w:val="24"/>
                <w:szCs w:val="24"/>
                <w:lang w:val="en-US"/>
              </w:rPr>
              <w:t>No</w:t>
            </w:r>
          </w:p>
        </w:tc>
        <w:tc>
          <w:tcPr>
            <w:tcW w:w="4209" w:type="dxa"/>
            <w:vAlign w:val="center"/>
          </w:tcPr>
          <w:p w14:paraId="59D34C3C" w14:textId="77777777" w:rsidR="00DC0A84" w:rsidRPr="00DC0A84" w:rsidRDefault="00DC0A84" w:rsidP="00DC0A84">
            <w:pPr>
              <w:autoSpaceDE w:val="0"/>
              <w:autoSpaceDN w:val="0"/>
              <w:adjustRightInd w:val="0"/>
              <w:rPr>
                <w:rFonts w:ascii="Times New Roman" w:hAnsi="Times New Roman" w:cs="Times New Roman"/>
                <w:sz w:val="24"/>
                <w:szCs w:val="24"/>
                <w:lang w:val="en-US"/>
              </w:rPr>
            </w:pPr>
          </w:p>
        </w:tc>
      </w:tr>
      <w:tr w:rsidR="00DC0A84" w:rsidRPr="00DC0A84" w14:paraId="304DB291" w14:textId="77777777" w:rsidTr="00D3255F">
        <w:trPr>
          <w:jc w:val="center"/>
        </w:trPr>
        <w:tc>
          <w:tcPr>
            <w:tcW w:w="2378" w:type="dxa"/>
            <w:vAlign w:val="center"/>
          </w:tcPr>
          <w:p w14:paraId="6C45ABC3" w14:textId="77777777" w:rsidR="00DC0A84" w:rsidRPr="00DC0A84" w:rsidRDefault="00DC0A84" w:rsidP="00DC0A84">
            <w:pPr>
              <w:autoSpaceDE w:val="0"/>
              <w:autoSpaceDN w:val="0"/>
              <w:adjustRightInd w:val="0"/>
              <w:rPr>
                <w:rFonts w:ascii="Times New Roman" w:hAnsi="Times New Roman" w:cs="Times New Roman"/>
                <w:sz w:val="24"/>
                <w:szCs w:val="24"/>
                <w:lang w:val="en-US"/>
              </w:rPr>
            </w:pPr>
            <w:r w:rsidRPr="00DC0A84">
              <w:rPr>
                <w:rFonts w:ascii="Times New Roman" w:hAnsi="Times New Roman" w:cs="Times New Roman"/>
                <w:sz w:val="24"/>
                <w:szCs w:val="24"/>
                <w:lang w:val="en-US"/>
              </w:rPr>
              <w:t>Failure of air condition</w:t>
            </w:r>
          </w:p>
        </w:tc>
        <w:tc>
          <w:tcPr>
            <w:tcW w:w="1056" w:type="dxa"/>
            <w:vAlign w:val="center"/>
          </w:tcPr>
          <w:p w14:paraId="47DB3CC5" w14:textId="77777777" w:rsidR="00DC0A84" w:rsidRPr="00DC0A84" w:rsidRDefault="00DC0A84" w:rsidP="00DC0A84">
            <w:pPr>
              <w:autoSpaceDE w:val="0"/>
              <w:autoSpaceDN w:val="0"/>
              <w:adjustRightInd w:val="0"/>
              <w:rPr>
                <w:rFonts w:ascii="Times New Roman" w:hAnsi="Times New Roman" w:cs="Times New Roman"/>
                <w:sz w:val="24"/>
                <w:szCs w:val="24"/>
                <w:lang w:val="en-US"/>
              </w:rPr>
            </w:pPr>
          </w:p>
        </w:tc>
        <w:tc>
          <w:tcPr>
            <w:tcW w:w="1336" w:type="dxa"/>
            <w:vAlign w:val="center"/>
          </w:tcPr>
          <w:p w14:paraId="40B71ED1" w14:textId="77777777" w:rsidR="00DC0A84" w:rsidRPr="00DC0A84" w:rsidRDefault="00DC0A84" w:rsidP="00DC0A84">
            <w:pPr>
              <w:autoSpaceDE w:val="0"/>
              <w:autoSpaceDN w:val="0"/>
              <w:adjustRightInd w:val="0"/>
              <w:rPr>
                <w:rFonts w:ascii="Times New Roman" w:hAnsi="Times New Roman" w:cs="Times New Roman"/>
                <w:sz w:val="24"/>
                <w:szCs w:val="24"/>
                <w:lang w:val="en-US"/>
              </w:rPr>
            </w:pPr>
          </w:p>
        </w:tc>
        <w:tc>
          <w:tcPr>
            <w:tcW w:w="1364" w:type="dxa"/>
            <w:vAlign w:val="center"/>
          </w:tcPr>
          <w:p w14:paraId="4C261C2E" w14:textId="77777777" w:rsidR="00DC0A84" w:rsidRPr="00DC0A84" w:rsidRDefault="00DC0A84" w:rsidP="00DC0A84">
            <w:pPr>
              <w:autoSpaceDE w:val="0"/>
              <w:autoSpaceDN w:val="0"/>
              <w:adjustRightInd w:val="0"/>
              <w:rPr>
                <w:rFonts w:ascii="Times New Roman" w:hAnsi="Times New Roman" w:cs="Times New Roman"/>
                <w:sz w:val="24"/>
                <w:szCs w:val="24"/>
                <w:lang w:val="en-US"/>
              </w:rPr>
            </w:pPr>
            <w:r w:rsidRPr="00DC0A84">
              <w:rPr>
                <w:rFonts w:ascii="Times New Roman" w:hAnsi="Times New Roman" w:cs="Times New Roman"/>
                <w:sz w:val="24"/>
                <w:szCs w:val="24"/>
                <w:lang w:val="en-US"/>
              </w:rPr>
              <w:t>No</w:t>
            </w:r>
          </w:p>
        </w:tc>
        <w:tc>
          <w:tcPr>
            <w:tcW w:w="4209" w:type="dxa"/>
            <w:vAlign w:val="center"/>
          </w:tcPr>
          <w:p w14:paraId="6D13EBE5" w14:textId="77777777" w:rsidR="00DC0A84" w:rsidRPr="00DC0A84" w:rsidRDefault="00DC0A84" w:rsidP="00DC0A84">
            <w:pPr>
              <w:autoSpaceDE w:val="0"/>
              <w:autoSpaceDN w:val="0"/>
              <w:adjustRightInd w:val="0"/>
              <w:rPr>
                <w:rFonts w:ascii="Times New Roman" w:hAnsi="Times New Roman" w:cs="Times New Roman"/>
                <w:sz w:val="24"/>
                <w:szCs w:val="24"/>
                <w:lang w:val="en-US"/>
              </w:rPr>
            </w:pPr>
          </w:p>
        </w:tc>
      </w:tr>
      <w:tr w:rsidR="00DC0A84" w:rsidRPr="00DC0A84" w14:paraId="148E1697" w14:textId="77777777" w:rsidTr="00D3255F">
        <w:trPr>
          <w:jc w:val="center"/>
        </w:trPr>
        <w:tc>
          <w:tcPr>
            <w:tcW w:w="2378" w:type="dxa"/>
            <w:vAlign w:val="center"/>
          </w:tcPr>
          <w:p w14:paraId="2FC8409D" w14:textId="77777777" w:rsidR="00DC0A84" w:rsidRPr="00DC0A84" w:rsidRDefault="00DC0A84" w:rsidP="00DC0A84">
            <w:pPr>
              <w:autoSpaceDE w:val="0"/>
              <w:autoSpaceDN w:val="0"/>
              <w:adjustRightInd w:val="0"/>
              <w:rPr>
                <w:rFonts w:ascii="Times New Roman" w:hAnsi="Times New Roman" w:cs="Times New Roman"/>
                <w:sz w:val="24"/>
                <w:szCs w:val="24"/>
                <w:lang w:val="en-US"/>
              </w:rPr>
            </w:pPr>
            <w:r w:rsidRPr="00DC0A84">
              <w:rPr>
                <w:rFonts w:ascii="Times New Roman" w:hAnsi="Times New Roman" w:cs="Times New Roman"/>
                <w:sz w:val="24"/>
                <w:szCs w:val="24"/>
                <w:lang w:val="en-US"/>
              </w:rPr>
              <w:t>Software malfunction</w:t>
            </w:r>
          </w:p>
        </w:tc>
        <w:tc>
          <w:tcPr>
            <w:tcW w:w="1056" w:type="dxa"/>
            <w:vAlign w:val="center"/>
          </w:tcPr>
          <w:p w14:paraId="30639C01" w14:textId="77777777" w:rsidR="00DC0A84" w:rsidRPr="00DC0A84" w:rsidRDefault="00DC0A84" w:rsidP="00DC0A84">
            <w:pPr>
              <w:autoSpaceDE w:val="0"/>
              <w:autoSpaceDN w:val="0"/>
              <w:adjustRightInd w:val="0"/>
              <w:rPr>
                <w:rFonts w:ascii="Times New Roman" w:hAnsi="Times New Roman" w:cs="Times New Roman"/>
                <w:sz w:val="24"/>
                <w:szCs w:val="24"/>
                <w:lang w:val="en-US"/>
              </w:rPr>
            </w:pPr>
          </w:p>
        </w:tc>
        <w:tc>
          <w:tcPr>
            <w:tcW w:w="1336" w:type="dxa"/>
            <w:vAlign w:val="center"/>
          </w:tcPr>
          <w:p w14:paraId="7864AB73" w14:textId="77777777" w:rsidR="00DC0A84" w:rsidRPr="00DC0A84" w:rsidRDefault="00DC0A84" w:rsidP="00DC0A84">
            <w:pPr>
              <w:autoSpaceDE w:val="0"/>
              <w:autoSpaceDN w:val="0"/>
              <w:adjustRightInd w:val="0"/>
              <w:rPr>
                <w:rFonts w:ascii="Times New Roman" w:hAnsi="Times New Roman" w:cs="Times New Roman"/>
                <w:sz w:val="24"/>
                <w:szCs w:val="24"/>
                <w:lang w:val="en-US"/>
              </w:rPr>
            </w:pPr>
          </w:p>
        </w:tc>
        <w:tc>
          <w:tcPr>
            <w:tcW w:w="1364" w:type="dxa"/>
            <w:vAlign w:val="center"/>
          </w:tcPr>
          <w:p w14:paraId="491259DB" w14:textId="77777777" w:rsidR="00DC0A84" w:rsidRPr="00DC0A84" w:rsidRDefault="00DC0A84" w:rsidP="00DC0A84">
            <w:pPr>
              <w:autoSpaceDE w:val="0"/>
              <w:autoSpaceDN w:val="0"/>
              <w:adjustRightInd w:val="0"/>
              <w:rPr>
                <w:rFonts w:ascii="Times New Roman" w:hAnsi="Times New Roman" w:cs="Times New Roman"/>
                <w:sz w:val="24"/>
                <w:szCs w:val="24"/>
                <w:lang w:val="en-US"/>
              </w:rPr>
            </w:pPr>
            <w:r w:rsidRPr="00DC0A84">
              <w:rPr>
                <w:rFonts w:ascii="Times New Roman" w:hAnsi="Times New Roman" w:cs="Times New Roman"/>
                <w:sz w:val="24"/>
                <w:szCs w:val="24"/>
                <w:lang w:val="en-US"/>
              </w:rPr>
              <w:t>No</w:t>
            </w:r>
          </w:p>
        </w:tc>
        <w:tc>
          <w:tcPr>
            <w:tcW w:w="4209" w:type="dxa"/>
            <w:vAlign w:val="center"/>
          </w:tcPr>
          <w:p w14:paraId="600E02CB" w14:textId="77777777" w:rsidR="00DC0A84" w:rsidRPr="00DC0A84" w:rsidRDefault="00DC0A84" w:rsidP="00DC0A84">
            <w:pPr>
              <w:autoSpaceDE w:val="0"/>
              <w:autoSpaceDN w:val="0"/>
              <w:adjustRightInd w:val="0"/>
              <w:rPr>
                <w:rFonts w:ascii="Times New Roman" w:hAnsi="Times New Roman" w:cs="Times New Roman"/>
                <w:sz w:val="24"/>
                <w:szCs w:val="24"/>
                <w:lang w:val="en-US"/>
              </w:rPr>
            </w:pPr>
          </w:p>
        </w:tc>
      </w:tr>
      <w:tr w:rsidR="00DC0A84" w:rsidRPr="00DC0A84" w14:paraId="782B4D4F" w14:textId="77777777" w:rsidTr="00D3255F">
        <w:trPr>
          <w:jc w:val="center"/>
        </w:trPr>
        <w:tc>
          <w:tcPr>
            <w:tcW w:w="2378" w:type="dxa"/>
            <w:vAlign w:val="center"/>
          </w:tcPr>
          <w:p w14:paraId="2A056776" w14:textId="77777777" w:rsidR="00DC0A84" w:rsidRPr="00DC0A84" w:rsidRDefault="00DC0A84" w:rsidP="00DC0A84">
            <w:pPr>
              <w:autoSpaceDE w:val="0"/>
              <w:autoSpaceDN w:val="0"/>
              <w:adjustRightInd w:val="0"/>
              <w:rPr>
                <w:rFonts w:ascii="Times New Roman" w:hAnsi="Times New Roman" w:cs="Times New Roman"/>
                <w:sz w:val="24"/>
                <w:szCs w:val="24"/>
                <w:lang w:val="en-US"/>
              </w:rPr>
            </w:pPr>
            <w:r w:rsidRPr="00DC0A84">
              <w:rPr>
                <w:rFonts w:ascii="Times New Roman" w:hAnsi="Times New Roman" w:cs="Times New Roman"/>
                <w:sz w:val="24"/>
                <w:szCs w:val="24"/>
                <w:lang w:val="en-US"/>
              </w:rPr>
              <w:t>Unauthorized use of equipment</w:t>
            </w:r>
          </w:p>
        </w:tc>
        <w:tc>
          <w:tcPr>
            <w:tcW w:w="1056" w:type="dxa"/>
            <w:vAlign w:val="center"/>
          </w:tcPr>
          <w:p w14:paraId="2C5EF415" w14:textId="77777777" w:rsidR="00DC0A84" w:rsidRPr="00DC0A84" w:rsidRDefault="00DC0A84" w:rsidP="00DC0A84">
            <w:pPr>
              <w:autoSpaceDE w:val="0"/>
              <w:autoSpaceDN w:val="0"/>
              <w:adjustRightInd w:val="0"/>
              <w:rPr>
                <w:rFonts w:ascii="Times New Roman" w:hAnsi="Times New Roman" w:cs="Times New Roman"/>
                <w:sz w:val="24"/>
                <w:szCs w:val="24"/>
                <w:lang w:val="en-US"/>
              </w:rPr>
            </w:pPr>
          </w:p>
        </w:tc>
        <w:tc>
          <w:tcPr>
            <w:tcW w:w="1336" w:type="dxa"/>
            <w:vAlign w:val="center"/>
          </w:tcPr>
          <w:p w14:paraId="51C697C7" w14:textId="77777777" w:rsidR="00DC0A84" w:rsidRPr="00DC0A84" w:rsidRDefault="00DC0A84" w:rsidP="00DC0A84">
            <w:pPr>
              <w:autoSpaceDE w:val="0"/>
              <w:autoSpaceDN w:val="0"/>
              <w:adjustRightInd w:val="0"/>
              <w:rPr>
                <w:rFonts w:ascii="Times New Roman" w:hAnsi="Times New Roman" w:cs="Times New Roman"/>
                <w:sz w:val="24"/>
                <w:szCs w:val="24"/>
                <w:lang w:val="en-US"/>
              </w:rPr>
            </w:pPr>
          </w:p>
        </w:tc>
        <w:tc>
          <w:tcPr>
            <w:tcW w:w="1364" w:type="dxa"/>
            <w:vAlign w:val="center"/>
          </w:tcPr>
          <w:p w14:paraId="4AB99871" w14:textId="77777777" w:rsidR="00DC0A84" w:rsidRPr="00DC0A84" w:rsidRDefault="00DC0A84" w:rsidP="00DC0A84">
            <w:pPr>
              <w:autoSpaceDE w:val="0"/>
              <w:autoSpaceDN w:val="0"/>
              <w:adjustRightInd w:val="0"/>
              <w:rPr>
                <w:rFonts w:ascii="Times New Roman" w:hAnsi="Times New Roman" w:cs="Times New Roman"/>
                <w:sz w:val="24"/>
                <w:szCs w:val="24"/>
                <w:lang w:val="en-US"/>
              </w:rPr>
            </w:pPr>
            <w:r w:rsidRPr="00DC0A84">
              <w:rPr>
                <w:rFonts w:ascii="Times New Roman" w:hAnsi="Times New Roman" w:cs="Times New Roman"/>
                <w:sz w:val="24"/>
                <w:szCs w:val="24"/>
                <w:lang w:val="en-US"/>
              </w:rPr>
              <w:t>No</w:t>
            </w:r>
          </w:p>
        </w:tc>
        <w:tc>
          <w:tcPr>
            <w:tcW w:w="4209" w:type="dxa"/>
            <w:vAlign w:val="center"/>
          </w:tcPr>
          <w:p w14:paraId="4D19F726" w14:textId="77777777" w:rsidR="00DC0A84" w:rsidRPr="00DC0A84" w:rsidRDefault="00DC0A84" w:rsidP="00DC0A84">
            <w:pPr>
              <w:autoSpaceDE w:val="0"/>
              <w:autoSpaceDN w:val="0"/>
              <w:adjustRightInd w:val="0"/>
              <w:rPr>
                <w:rFonts w:ascii="Times New Roman" w:hAnsi="Times New Roman" w:cs="Times New Roman"/>
                <w:sz w:val="24"/>
                <w:szCs w:val="24"/>
                <w:lang w:val="en-US"/>
              </w:rPr>
            </w:pPr>
          </w:p>
        </w:tc>
      </w:tr>
      <w:tr w:rsidR="00DC0A84" w:rsidRPr="00DC0A84" w14:paraId="1203A37B" w14:textId="77777777" w:rsidTr="00D3255F">
        <w:trPr>
          <w:jc w:val="center"/>
        </w:trPr>
        <w:tc>
          <w:tcPr>
            <w:tcW w:w="2378" w:type="dxa"/>
            <w:vAlign w:val="center"/>
          </w:tcPr>
          <w:p w14:paraId="3041CE1B" w14:textId="77777777" w:rsidR="00DC0A84" w:rsidRPr="00DC0A84" w:rsidRDefault="00DC0A84" w:rsidP="00DC0A84">
            <w:pPr>
              <w:autoSpaceDE w:val="0"/>
              <w:autoSpaceDN w:val="0"/>
              <w:adjustRightInd w:val="0"/>
              <w:rPr>
                <w:rFonts w:ascii="Times New Roman" w:hAnsi="Times New Roman" w:cs="Times New Roman"/>
                <w:sz w:val="24"/>
                <w:szCs w:val="24"/>
                <w:lang w:val="en-US"/>
              </w:rPr>
            </w:pPr>
            <w:r w:rsidRPr="00DC0A84">
              <w:rPr>
                <w:rFonts w:ascii="Times New Roman" w:hAnsi="Times New Roman" w:cs="Times New Roman"/>
                <w:sz w:val="24"/>
                <w:szCs w:val="24"/>
                <w:lang w:val="en-US"/>
              </w:rPr>
              <w:t>Corruption of data</w:t>
            </w:r>
          </w:p>
        </w:tc>
        <w:tc>
          <w:tcPr>
            <w:tcW w:w="1056" w:type="dxa"/>
            <w:vAlign w:val="center"/>
          </w:tcPr>
          <w:p w14:paraId="678CA5C4" w14:textId="77777777" w:rsidR="00DC0A84" w:rsidRPr="00DC0A84" w:rsidRDefault="00DC0A84" w:rsidP="00DC0A84">
            <w:pPr>
              <w:autoSpaceDE w:val="0"/>
              <w:autoSpaceDN w:val="0"/>
              <w:adjustRightInd w:val="0"/>
              <w:rPr>
                <w:rFonts w:ascii="Times New Roman" w:hAnsi="Times New Roman" w:cs="Times New Roman"/>
                <w:sz w:val="24"/>
                <w:szCs w:val="24"/>
                <w:lang w:val="en-US"/>
              </w:rPr>
            </w:pPr>
          </w:p>
        </w:tc>
        <w:tc>
          <w:tcPr>
            <w:tcW w:w="1336" w:type="dxa"/>
            <w:vAlign w:val="center"/>
          </w:tcPr>
          <w:p w14:paraId="19C046BE" w14:textId="77777777" w:rsidR="00DC0A84" w:rsidRPr="00DC0A84" w:rsidRDefault="00DC0A84" w:rsidP="00DC0A84">
            <w:pPr>
              <w:autoSpaceDE w:val="0"/>
              <w:autoSpaceDN w:val="0"/>
              <w:adjustRightInd w:val="0"/>
              <w:rPr>
                <w:rFonts w:ascii="Times New Roman" w:hAnsi="Times New Roman" w:cs="Times New Roman"/>
                <w:sz w:val="24"/>
                <w:szCs w:val="24"/>
                <w:lang w:val="en-US"/>
              </w:rPr>
            </w:pPr>
          </w:p>
        </w:tc>
        <w:tc>
          <w:tcPr>
            <w:tcW w:w="1364" w:type="dxa"/>
            <w:vAlign w:val="center"/>
          </w:tcPr>
          <w:p w14:paraId="0066A824" w14:textId="77777777" w:rsidR="00DC0A84" w:rsidRPr="00DC0A84" w:rsidRDefault="00DC0A84" w:rsidP="00DC0A84">
            <w:pPr>
              <w:autoSpaceDE w:val="0"/>
              <w:autoSpaceDN w:val="0"/>
              <w:adjustRightInd w:val="0"/>
              <w:rPr>
                <w:rFonts w:ascii="Times New Roman" w:hAnsi="Times New Roman" w:cs="Times New Roman"/>
                <w:sz w:val="24"/>
                <w:szCs w:val="24"/>
                <w:lang w:val="en-US"/>
              </w:rPr>
            </w:pPr>
            <w:r w:rsidRPr="00DC0A84">
              <w:rPr>
                <w:rFonts w:ascii="Times New Roman" w:hAnsi="Times New Roman" w:cs="Times New Roman"/>
                <w:sz w:val="24"/>
                <w:szCs w:val="24"/>
                <w:lang w:val="en-US"/>
              </w:rPr>
              <w:t>No</w:t>
            </w:r>
          </w:p>
        </w:tc>
        <w:tc>
          <w:tcPr>
            <w:tcW w:w="4209" w:type="dxa"/>
            <w:vAlign w:val="center"/>
          </w:tcPr>
          <w:p w14:paraId="7D4D1AA2" w14:textId="77777777" w:rsidR="00DC0A84" w:rsidRPr="00DC0A84" w:rsidRDefault="00DC0A84" w:rsidP="00DC0A84">
            <w:pPr>
              <w:autoSpaceDE w:val="0"/>
              <w:autoSpaceDN w:val="0"/>
              <w:adjustRightInd w:val="0"/>
              <w:rPr>
                <w:rFonts w:ascii="Times New Roman" w:hAnsi="Times New Roman" w:cs="Times New Roman"/>
                <w:sz w:val="24"/>
                <w:szCs w:val="24"/>
                <w:lang w:val="en-US"/>
              </w:rPr>
            </w:pPr>
          </w:p>
        </w:tc>
      </w:tr>
      <w:tr w:rsidR="00DC0A84" w:rsidRPr="00DC0A84" w14:paraId="5E91BF12" w14:textId="77777777" w:rsidTr="00D3255F">
        <w:trPr>
          <w:jc w:val="center"/>
        </w:trPr>
        <w:tc>
          <w:tcPr>
            <w:tcW w:w="2378" w:type="dxa"/>
            <w:vAlign w:val="center"/>
          </w:tcPr>
          <w:p w14:paraId="30A35377" w14:textId="77777777" w:rsidR="00DC0A84" w:rsidRPr="00DC0A84" w:rsidRDefault="00DC0A84" w:rsidP="00DC0A84">
            <w:pPr>
              <w:autoSpaceDE w:val="0"/>
              <w:autoSpaceDN w:val="0"/>
              <w:adjustRightInd w:val="0"/>
              <w:rPr>
                <w:rFonts w:ascii="Times New Roman" w:hAnsi="Times New Roman" w:cs="Times New Roman"/>
                <w:sz w:val="24"/>
                <w:szCs w:val="24"/>
                <w:lang w:val="en-US"/>
              </w:rPr>
            </w:pPr>
            <w:r w:rsidRPr="00DC0A84">
              <w:rPr>
                <w:rFonts w:ascii="Times New Roman" w:hAnsi="Times New Roman" w:cs="Times New Roman"/>
                <w:sz w:val="24"/>
                <w:szCs w:val="24"/>
                <w:lang w:val="en-US"/>
              </w:rPr>
              <w:t>Meteorological phenomenon</w:t>
            </w:r>
          </w:p>
        </w:tc>
        <w:tc>
          <w:tcPr>
            <w:tcW w:w="1056" w:type="dxa"/>
            <w:vAlign w:val="center"/>
          </w:tcPr>
          <w:p w14:paraId="04C5D566" w14:textId="77777777" w:rsidR="00DC0A84" w:rsidRPr="00DC0A84" w:rsidRDefault="00DC0A84" w:rsidP="00DC0A84">
            <w:pPr>
              <w:autoSpaceDE w:val="0"/>
              <w:autoSpaceDN w:val="0"/>
              <w:adjustRightInd w:val="0"/>
              <w:rPr>
                <w:rFonts w:ascii="Times New Roman" w:hAnsi="Times New Roman" w:cs="Times New Roman"/>
                <w:sz w:val="24"/>
                <w:szCs w:val="24"/>
                <w:lang w:val="en-US"/>
              </w:rPr>
            </w:pPr>
          </w:p>
        </w:tc>
        <w:tc>
          <w:tcPr>
            <w:tcW w:w="1336" w:type="dxa"/>
            <w:vAlign w:val="center"/>
          </w:tcPr>
          <w:p w14:paraId="34986360" w14:textId="77777777" w:rsidR="00DC0A84" w:rsidRPr="00DC0A84" w:rsidRDefault="00DC0A84" w:rsidP="00DC0A84">
            <w:pPr>
              <w:autoSpaceDE w:val="0"/>
              <w:autoSpaceDN w:val="0"/>
              <w:adjustRightInd w:val="0"/>
              <w:rPr>
                <w:rFonts w:ascii="Times New Roman" w:hAnsi="Times New Roman" w:cs="Times New Roman"/>
                <w:sz w:val="24"/>
                <w:szCs w:val="24"/>
                <w:lang w:val="en-US"/>
              </w:rPr>
            </w:pPr>
          </w:p>
        </w:tc>
        <w:tc>
          <w:tcPr>
            <w:tcW w:w="1364" w:type="dxa"/>
            <w:vAlign w:val="center"/>
          </w:tcPr>
          <w:p w14:paraId="552931FD" w14:textId="77777777" w:rsidR="00DC0A84" w:rsidRPr="00DC0A84" w:rsidRDefault="00DC0A84" w:rsidP="00DC0A84">
            <w:pPr>
              <w:autoSpaceDE w:val="0"/>
              <w:autoSpaceDN w:val="0"/>
              <w:adjustRightInd w:val="0"/>
              <w:rPr>
                <w:rFonts w:ascii="Times New Roman" w:hAnsi="Times New Roman" w:cs="Times New Roman"/>
                <w:sz w:val="24"/>
                <w:szCs w:val="24"/>
                <w:lang w:val="en-US"/>
              </w:rPr>
            </w:pPr>
            <w:r w:rsidRPr="00DC0A84">
              <w:rPr>
                <w:rFonts w:ascii="Times New Roman" w:hAnsi="Times New Roman" w:cs="Times New Roman"/>
                <w:sz w:val="24"/>
                <w:szCs w:val="24"/>
                <w:lang w:val="en-US"/>
              </w:rPr>
              <w:t>No</w:t>
            </w:r>
          </w:p>
        </w:tc>
        <w:tc>
          <w:tcPr>
            <w:tcW w:w="4209" w:type="dxa"/>
            <w:vAlign w:val="center"/>
          </w:tcPr>
          <w:p w14:paraId="286FA821" w14:textId="77777777" w:rsidR="00DC0A84" w:rsidRPr="00DC0A84" w:rsidRDefault="00DC0A84" w:rsidP="00DC0A84">
            <w:pPr>
              <w:autoSpaceDE w:val="0"/>
              <w:autoSpaceDN w:val="0"/>
              <w:adjustRightInd w:val="0"/>
              <w:rPr>
                <w:rFonts w:ascii="Times New Roman" w:hAnsi="Times New Roman" w:cs="Times New Roman"/>
                <w:sz w:val="24"/>
                <w:szCs w:val="24"/>
                <w:lang w:val="en-US"/>
              </w:rPr>
            </w:pPr>
          </w:p>
        </w:tc>
      </w:tr>
      <w:tr w:rsidR="00DC0A84" w:rsidRPr="00DC0A84" w14:paraId="33DD0D2A" w14:textId="77777777" w:rsidTr="00D3255F">
        <w:trPr>
          <w:jc w:val="center"/>
        </w:trPr>
        <w:tc>
          <w:tcPr>
            <w:tcW w:w="2378" w:type="dxa"/>
            <w:vAlign w:val="center"/>
          </w:tcPr>
          <w:p w14:paraId="185C0183" w14:textId="77777777" w:rsidR="00DC0A84" w:rsidRPr="00DC0A84" w:rsidRDefault="00DC0A84" w:rsidP="00DC0A84">
            <w:pPr>
              <w:autoSpaceDE w:val="0"/>
              <w:autoSpaceDN w:val="0"/>
              <w:adjustRightInd w:val="0"/>
              <w:rPr>
                <w:rFonts w:ascii="Times New Roman" w:hAnsi="Times New Roman" w:cs="Times New Roman"/>
                <w:sz w:val="24"/>
                <w:szCs w:val="24"/>
                <w:lang w:val="en-US"/>
              </w:rPr>
            </w:pPr>
          </w:p>
        </w:tc>
        <w:tc>
          <w:tcPr>
            <w:tcW w:w="1056" w:type="dxa"/>
            <w:vAlign w:val="center"/>
          </w:tcPr>
          <w:p w14:paraId="1CB2CE9E" w14:textId="77777777" w:rsidR="00DC0A84" w:rsidRPr="00DC0A84" w:rsidRDefault="00DC0A84" w:rsidP="00DC0A84">
            <w:pPr>
              <w:autoSpaceDE w:val="0"/>
              <w:autoSpaceDN w:val="0"/>
              <w:adjustRightInd w:val="0"/>
              <w:rPr>
                <w:rFonts w:ascii="Times New Roman" w:hAnsi="Times New Roman" w:cs="Times New Roman"/>
                <w:sz w:val="24"/>
                <w:szCs w:val="24"/>
                <w:lang w:val="en-US"/>
              </w:rPr>
            </w:pPr>
          </w:p>
        </w:tc>
        <w:tc>
          <w:tcPr>
            <w:tcW w:w="1336" w:type="dxa"/>
            <w:vAlign w:val="center"/>
          </w:tcPr>
          <w:p w14:paraId="12AD3694" w14:textId="77777777" w:rsidR="00DC0A84" w:rsidRPr="00DC0A84" w:rsidRDefault="00DC0A84" w:rsidP="00DC0A84">
            <w:pPr>
              <w:autoSpaceDE w:val="0"/>
              <w:autoSpaceDN w:val="0"/>
              <w:adjustRightInd w:val="0"/>
              <w:rPr>
                <w:rFonts w:ascii="Times New Roman" w:hAnsi="Times New Roman" w:cs="Times New Roman"/>
                <w:sz w:val="24"/>
                <w:szCs w:val="24"/>
                <w:lang w:val="en-US"/>
              </w:rPr>
            </w:pPr>
          </w:p>
        </w:tc>
        <w:tc>
          <w:tcPr>
            <w:tcW w:w="1364" w:type="dxa"/>
            <w:vAlign w:val="center"/>
          </w:tcPr>
          <w:p w14:paraId="1A138191" w14:textId="77777777" w:rsidR="00DC0A84" w:rsidRPr="00DC0A84" w:rsidRDefault="00DC0A84" w:rsidP="00DC0A84">
            <w:pPr>
              <w:autoSpaceDE w:val="0"/>
              <w:autoSpaceDN w:val="0"/>
              <w:adjustRightInd w:val="0"/>
              <w:rPr>
                <w:rFonts w:ascii="Times New Roman" w:hAnsi="Times New Roman" w:cs="Times New Roman"/>
                <w:sz w:val="24"/>
                <w:szCs w:val="24"/>
                <w:lang w:val="en-US"/>
              </w:rPr>
            </w:pPr>
          </w:p>
        </w:tc>
        <w:tc>
          <w:tcPr>
            <w:tcW w:w="4209" w:type="dxa"/>
            <w:vAlign w:val="center"/>
          </w:tcPr>
          <w:p w14:paraId="795E5B2F" w14:textId="77777777" w:rsidR="00DC0A84" w:rsidRPr="00DC0A84" w:rsidRDefault="00DC0A84" w:rsidP="00DC0A84">
            <w:pPr>
              <w:autoSpaceDE w:val="0"/>
              <w:autoSpaceDN w:val="0"/>
              <w:adjustRightInd w:val="0"/>
              <w:rPr>
                <w:rFonts w:ascii="Times New Roman" w:hAnsi="Times New Roman" w:cs="Times New Roman"/>
                <w:sz w:val="24"/>
                <w:szCs w:val="24"/>
                <w:lang w:val="en-US"/>
              </w:rPr>
            </w:pPr>
          </w:p>
        </w:tc>
      </w:tr>
      <w:tr w:rsidR="00DC0A84" w:rsidRPr="00DC0A84" w14:paraId="7977EE39" w14:textId="77777777" w:rsidTr="00D3255F">
        <w:trPr>
          <w:jc w:val="center"/>
        </w:trPr>
        <w:tc>
          <w:tcPr>
            <w:tcW w:w="2378" w:type="dxa"/>
            <w:vAlign w:val="center"/>
          </w:tcPr>
          <w:p w14:paraId="424EDE19" w14:textId="77777777" w:rsidR="00DC0A84" w:rsidRPr="00DC0A84" w:rsidRDefault="00DC0A84" w:rsidP="00DC0A84">
            <w:pPr>
              <w:autoSpaceDE w:val="0"/>
              <w:autoSpaceDN w:val="0"/>
              <w:adjustRightInd w:val="0"/>
              <w:rPr>
                <w:rFonts w:ascii="Times New Roman" w:hAnsi="Times New Roman" w:cs="Times New Roman"/>
                <w:sz w:val="24"/>
                <w:szCs w:val="24"/>
                <w:lang w:val="en-US"/>
              </w:rPr>
            </w:pPr>
          </w:p>
        </w:tc>
        <w:tc>
          <w:tcPr>
            <w:tcW w:w="1056" w:type="dxa"/>
            <w:vAlign w:val="center"/>
          </w:tcPr>
          <w:p w14:paraId="66AB36C0" w14:textId="77777777" w:rsidR="00DC0A84" w:rsidRPr="00DC0A84" w:rsidRDefault="00DC0A84" w:rsidP="00DC0A84">
            <w:pPr>
              <w:autoSpaceDE w:val="0"/>
              <w:autoSpaceDN w:val="0"/>
              <w:adjustRightInd w:val="0"/>
              <w:rPr>
                <w:rFonts w:ascii="Times New Roman" w:hAnsi="Times New Roman" w:cs="Times New Roman"/>
                <w:sz w:val="24"/>
                <w:szCs w:val="24"/>
                <w:lang w:val="en-US"/>
              </w:rPr>
            </w:pPr>
          </w:p>
        </w:tc>
        <w:tc>
          <w:tcPr>
            <w:tcW w:w="1336" w:type="dxa"/>
            <w:vAlign w:val="center"/>
          </w:tcPr>
          <w:p w14:paraId="51606381" w14:textId="77777777" w:rsidR="00DC0A84" w:rsidRPr="00DC0A84" w:rsidRDefault="00DC0A84" w:rsidP="00DC0A84">
            <w:pPr>
              <w:autoSpaceDE w:val="0"/>
              <w:autoSpaceDN w:val="0"/>
              <w:adjustRightInd w:val="0"/>
              <w:rPr>
                <w:rFonts w:ascii="Times New Roman" w:hAnsi="Times New Roman" w:cs="Times New Roman"/>
                <w:sz w:val="24"/>
                <w:szCs w:val="24"/>
                <w:lang w:val="en-US"/>
              </w:rPr>
            </w:pPr>
          </w:p>
        </w:tc>
        <w:tc>
          <w:tcPr>
            <w:tcW w:w="1364" w:type="dxa"/>
            <w:vAlign w:val="center"/>
          </w:tcPr>
          <w:p w14:paraId="79D61A16" w14:textId="77777777" w:rsidR="00DC0A84" w:rsidRPr="00DC0A84" w:rsidRDefault="00DC0A84" w:rsidP="00DC0A84">
            <w:pPr>
              <w:autoSpaceDE w:val="0"/>
              <w:autoSpaceDN w:val="0"/>
              <w:adjustRightInd w:val="0"/>
              <w:rPr>
                <w:rFonts w:ascii="Times New Roman" w:hAnsi="Times New Roman" w:cs="Times New Roman"/>
                <w:sz w:val="24"/>
                <w:szCs w:val="24"/>
                <w:lang w:val="en-US"/>
              </w:rPr>
            </w:pPr>
          </w:p>
        </w:tc>
        <w:tc>
          <w:tcPr>
            <w:tcW w:w="4209" w:type="dxa"/>
            <w:vAlign w:val="center"/>
          </w:tcPr>
          <w:p w14:paraId="25B3B01C" w14:textId="77777777" w:rsidR="00DC0A84" w:rsidRPr="00DC0A84" w:rsidRDefault="00DC0A84" w:rsidP="00DC0A84">
            <w:pPr>
              <w:autoSpaceDE w:val="0"/>
              <w:autoSpaceDN w:val="0"/>
              <w:adjustRightInd w:val="0"/>
              <w:rPr>
                <w:rFonts w:ascii="Times New Roman" w:hAnsi="Times New Roman" w:cs="Times New Roman"/>
                <w:sz w:val="24"/>
                <w:szCs w:val="24"/>
                <w:lang w:val="en-US"/>
              </w:rPr>
            </w:pPr>
          </w:p>
        </w:tc>
      </w:tr>
      <w:tr w:rsidR="00DC0A84" w:rsidRPr="00DC0A84" w14:paraId="6D3686CD" w14:textId="77777777" w:rsidTr="00D3255F">
        <w:trPr>
          <w:jc w:val="center"/>
        </w:trPr>
        <w:tc>
          <w:tcPr>
            <w:tcW w:w="2378" w:type="dxa"/>
            <w:vAlign w:val="center"/>
          </w:tcPr>
          <w:p w14:paraId="08FAE890" w14:textId="77777777" w:rsidR="00DC0A84" w:rsidRPr="00DC0A84" w:rsidRDefault="00DC0A84" w:rsidP="00DC0A84">
            <w:pPr>
              <w:autoSpaceDE w:val="0"/>
              <w:autoSpaceDN w:val="0"/>
              <w:adjustRightInd w:val="0"/>
              <w:rPr>
                <w:rFonts w:ascii="Times New Roman" w:hAnsi="Times New Roman" w:cs="Times New Roman"/>
                <w:sz w:val="24"/>
                <w:szCs w:val="24"/>
                <w:lang w:val="en-US"/>
              </w:rPr>
            </w:pPr>
          </w:p>
        </w:tc>
        <w:tc>
          <w:tcPr>
            <w:tcW w:w="1056" w:type="dxa"/>
            <w:vAlign w:val="center"/>
          </w:tcPr>
          <w:p w14:paraId="1CB88680" w14:textId="77777777" w:rsidR="00DC0A84" w:rsidRPr="00DC0A84" w:rsidRDefault="00DC0A84" w:rsidP="00DC0A84">
            <w:pPr>
              <w:autoSpaceDE w:val="0"/>
              <w:autoSpaceDN w:val="0"/>
              <w:adjustRightInd w:val="0"/>
              <w:rPr>
                <w:rFonts w:ascii="Times New Roman" w:hAnsi="Times New Roman" w:cs="Times New Roman"/>
                <w:sz w:val="24"/>
                <w:szCs w:val="24"/>
                <w:lang w:val="en-US"/>
              </w:rPr>
            </w:pPr>
          </w:p>
        </w:tc>
        <w:tc>
          <w:tcPr>
            <w:tcW w:w="1336" w:type="dxa"/>
            <w:vAlign w:val="center"/>
          </w:tcPr>
          <w:p w14:paraId="6E0C9A17" w14:textId="77777777" w:rsidR="00DC0A84" w:rsidRPr="00DC0A84" w:rsidRDefault="00DC0A84" w:rsidP="00DC0A84">
            <w:pPr>
              <w:autoSpaceDE w:val="0"/>
              <w:autoSpaceDN w:val="0"/>
              <w:adjustRightInd w:val="0"/>
              <w:rPr>
                <w:rFonts w:ascii="Times New Roman" w:hAnsi="Times New Roman" w:cs="Times New Roman"/>
                <w:sz w:val="24"/>
                <w:szCs w:val="24"/>
                <w:lang w:val="en-US"/>
              </w:rPr>
            </w:pPr>
          </w:p>
        </w:tc>
        <w:tc>
          <w:tcPr>
            <w:tcW w:w="1364" w:type="dxa"/>
            <w:vAlign w:val="center"/>
          </w:tcPr>
          <w:p w14:paraId="74804A08" w14:textId="77777777" w:rsidR="00DC0A84" w:rsidRPr="00DC0A84" w:rsidRDefault="00DC0A84" w:rsidP="00DC0A84">
            <w:pPr>
              <w:autoSpaceDE w:val="0"/>
              <w:autoSpaceDN w:val="0"/>
              <w:adjustRightInd w:val="0"/>
              <w:rPr>
                <w:rFonts w:ascii="Times New Roman" w:hAnsi="Times New Roman" w:cs="Times New Roman"/>
                <w:sz w:val="24"/>
                <w:szCs w:val="24"/>
                <w:lang w:val="en-US"/>
              </w:rPr>
            </w:pPr>
          </w:p>
        </w:tc>
        <w:tc>
          <w:tcPr>
            <w:tcW w:w="4209" w:type="dxa"/>
            <w:vAlign w:val="center"/>
          </w:tcPr>
          <w:p w14:paraId="78A50179" w14:textId="77777777" w:rsidR="00DC0A84" w:rsidRPr="00DC0A84" w:rsidRDefault="00DC0A84" w:rsidP="00DC0A84">
            <w:pPr>
              <w:autoSpaceDE w:val="0"/>
              <w:autoSpaceDN w:val="0"/>
              <w:adjustRightInd w:val="0"/>
              <w:rPr>
                <w:rFonts w:ascii="Times New Roman" w:hAnsi="Times New Roman" w:cs="Times New Roman"/>
                <w:sz w:val="24"/>
                <w:szCs w:val="24"/>
                <w:lang w:val="en-US"/>
              </w:rPr>
            </w:pPr>
          </w:p>
        </w:tc>
      </w:tr>
    </w:tbl>
    <w:p w14:paraId="149A872D" w14:textId="4CB15A1E" w:rsidR="00593150" w:rsidRDefault="00593150" w:rsidP="00DC0A84">
      <w:pPr>
        <w:autoSpaceDE w:val="0"/>
        <w:autoSpaceDN w:val="0"/>
        <w:adjustRightInd w:val="0"/>
        <w:spacing w:after="0" w:line="240" w:lineRule="auto"/>
        <w:rPr>
          <w:rFonts w:ascii="Times New Roman" w:hAnsi="Times New Roman" w:cs="Times New Roman"/>
          <w:sz w:val="24"/>
          <w:szCs w:val="24"/>
          <w:lang w:val="en-US"/>
        </w:rPr>
      </w:pPr>
      <w:r w:rsidRPr="00593150">
        <w:rPr>
          <w:rFonts w:ascii="Times New Roman" w:hAnsi="Times New Roman" w:cs="Times New Roman"/>
          <w:sz w:val="24"/>
          <w:szCs w:val="24"/>
          <w:lang w:val="en-US"/>
        </w:rPr>
        <w:t>Table.</w:t>
      </w:r>
      <w:r>
        <w:rPr>
          <w:rFonts w:ascii="Times New Roman" w:hAnsi="Times New Roman" w:cs="Times New Roman"/>
          <w:sz w:val="24"/>
          <w:szCs w:val="24"/>
          <w:lang w:val="en-US"/>
        </w:rPr>
        <w:t>8</w:t>
      </w:r>
      <w:r w:rsidRPr="00593150">
        <w:rPr>
          <w:rFonts w:ascii="Times New Roman" w:hAnsi="Times New Roman" w:cs="Times New Roman"/>
          <w:sz w:val="24"/>
          <w:szCs w:val="24"/>
          <w:lang w:val="en-US"/>
        </w:rPr>
        <w:t xml:space="preserve">. List </w:t>
      </w:r>
      <w:r>
        <w:rPr>
          <w:rFonts w:ascii="Times New Roman" w:hAnsi="Times New Roman" w:cs="Times New Roman"/>
          <w:sz w:val="24"/>
          <w:szCs w:val="24"/>
          <w:lang w:val="en-US"/>
        </w:rPr>
        <w:t>of risks assessed to residual risk level and acceptance</w:t>
      </w:r>
    </w:p>
    <w:p w14:paraId="532AFE19" w14:textId="77777777" w:rsidR="00593150" w:rsidRDefault="00593150" w:rsidP="00DC0A84">
      <w:pPr>
        <w:autoSpaceDE w:val="0"/>
        <w:autoSpaceDN w:val="0"/>
        <w:adjustRightInd w:val="0"/>
        <w:spacing w:after="0" w:line="240" w:lineRule="auto"/>
        <w:rPr>
          <w:rFonts w:ascii="Times New Roman" w:hAnsi="Times New Roman" w:cs="Times New Roman"/>
          <w:sz w:val="24"/>
          <w:szCs w:val="24"/>
          <w:lang w:val="en-US"/>
        </w:rPr>
      </w:pPr>
    </w:p>
    <w:p w14:paraId="75A3F7A9" w14:textId="77777777" w:rsidR="00593150" w:rsidRDefault="00593150" w:rsidP="00DC0A84">
      <w:pPr>
        <w:autoSpaceDE w:val="0"/>
        <w:autoSpaceDN w:val="0"/>
        <w:adjustRightInd w:val="0"/>
        <w:spacing w:after="0" w:line="240" w:lineRule="auto"/>
        <w:rPr>
          <w:rFonts w:ascii="Times New Roman" w:hAnsi="Times New Roman" w:cs="Times New Roman"/>
          <w:sz w:val="24"/>
          <w:szCs w:val="24"/>
          <w:lang w:val="en-US"/>
        </w:rPr>
      </w:pPr>
    </w:p>
    <w:p w14:paraId="6E27B9DB" w14:textId="3362F028" w:rsidR="00DC0A84" w:rsidRPr="00DC0A84" w:rsidRDefault="00DC0A84" w:rsidP="00DC0A84">
      <w:pPr>
        <w:autoSpaceDE w:val="0"/>
        <w:autoSpaceDN w:val="0"/>
        <w:adjustRightInd w:val="0"/>
        <w:spacing w:after="0" w:line="240" w:lineRule="auto"/>
        <w:rPr>
          <w:rFonts w:ascii="Times New Roman" w:hAnsi="Times New Roman" w:cs="Times New Roman"/>
          <w:sz w:val="24"/>
          <w:szCs w:val="24"/>
          <w:lang w:val="en-US"/>
        </w:rPr>
      </w:pPr>
      <w:r w:rsidRPr="00DC0A84">
        <w:rPr>
          <w:rFonts w:ascii="Times New Roman" w:hAnsi="Times New Roman" w:cs="Times New Roman"/>
          <w:sz w:val="24"/>
          <w:szCs w:val="24"/>
          <w:lang w:val="en-US"/>
        </w:rPr>
        <w:t>Summary, list of accepted risks:</w:t>
      </w:r>
    </w:p>
    <w:p w14:paraId="0511FDD9" w14:textId="77777777" w:rsidR="00DC0A84" w:rsidRPr="00DC0A84" w:rsidRDefault="00DC0A84" w:rsidP="00DC0A84">
      <w:pPr>
        <w:numPr>
          <w:ilvl w:val="0"/>
          <w:numId w:val="48"/>
        </w:numPr>
        <w:autoSpaceDE w:val="0"/>
        <w:autoSpaceDN w:val="0"/>
        <w:adjustRightInd w:val="0"/>
        <w:spacing w:after="0" w:line="240" w:lineRule="auto"/>
        <w:rPr>
          <w:rFonts w:ascii="Times New Roman" w:hAnsi="Times New Roman" w:cs="Times New Roman"/>
          <w:sz w:val="24"/>
          <w:szCs w:val="24"/>
          <w:lang w:val="en-US"/>
        </w:rPr>
      </w:pPr>
      <w:r w:rsidRPr="00DC0A84">
        <w:rPr>
          <w:rFonts w:ascii="Times New Roman" w:hAnsi="Times New Roman" w:cs="Times New Roman"/>
          <w:sz w:val="24"/>
          <w:szCs w:val="24"/>
          <w:lang w:val="en-US"/>
        </w:rPr>
        <w:t xml:space="preserve">Failure of air condition – reason … </w:t>
      </w:r>
    </w:p>
    <w:p w14:paraId="1E4427E7" w14:textId="77777777" w:rsidR="00DC0A84" w:rsidRPr="00DC0A84" w:rsidRDefault="00DC0A84" w:rsidP="00DC0A84">
      <w:pPr>
        <w:numPr>
          <w:ilvl w:val="0"/>
          <w:numId w:val="48"/>
        </w:numPr>
        <w:autoSpaceDE w:val="0"/>
        <w:autoSpaceDN w:val="0"/>
        <w:adjustRightInd w:val="0"/>
        <w:spacing w:after="0" w:line="240" w:lineRule="auto"/>
        <w:rPr>
          <w:rFonts w:ascii="Times New Roman" w:hAnsi="Times New Roman" w:cs="Times New Roman"/>
          <w:sz w:val="24"/>
          <w:szCs w:val="24"/>
          <w:lang w:val="en-US"/>
        </w:rPr>
      </w:pPr>
      <w:r w:rsidRPr="00DC0A84">
        <w:rPr>
          <w:rFonts w:ascii="Times New Roman" w:hAnsi="Times New Roman" w:cs="Times New Roman"/>
          <w:sz w:val="24"/>
          <w:szCs w:val="24"/>
          <w:lang w:val="en-US"/>
        </w:rPr>
        <w:t>Meteorological phenomenon – reason…</w:t>
      </w:r>
    </w:p>
    <w:p w14:paraId="37BB99FE" w14:textId="77777777" w:rsidR="00DC0A84" w:rsidRPr="00DC0A84" w:rsidRDefault="00DC0A84" w:rsidP="00DC0A84">
      <w:pPr>
        <w:autoSpaceDE w:val="0"/>
        <w:autoSpaceDN w:val="0"/>
        <w:adjustRightInd w:val="0"/>
        <w:spacing w:after="0" w:line="240" w:lineRule="auto"/>
        <w:rPr>
          <w:rFonts w:ascii="Times New Roman" w:hAnsi="Times New Roman" w:cs="Times New Roman"/>
          <w:sz w:val="24"/>
          <w:szCs w:val="24"/>
          <w:lang w:val="en-US"/>
        </w:rPr>
      </w:pPr>
      <w:proofErr w:type="spellStart"/>
      <w:r w:rsidRPr="00DC0A84">
        <w:rPr>
          <w:rFonts w:ascii="Times New Roman" w:hAnsi="Times New Roman" w:cs="Times New Roman"/>
          <w:sz w:val="24"/>
          <w:szCs w:val="24"/>
          <w:lang w:val="en-US"/>
        </w:rPr>
        <w:t>Etc</w:t>
      </w:r>
      <w:proofErr w:type="spellEnd"/>
    </w:p>
    <w:bookmarkEnd w:id="5"/>
    <w:p w14:paraId="330F6D48" w14:textId="77777777" w:rsidR="00DC0A84" w:rsidRPr="00DC0A84" w:rsidRDefault="00DC0A84" w:rsidP="00DC0A84">
      <w:pPr>
        <w:autoSpaceDE w:val="0"/>
        <w:autoSpaceDN w:val="0"/>
        <w:adjustRightInd w:val="0"/>
        <w:spacing w:after="0" w:line="240" w:lineRule="auto"/>
        <w:rPr>
          <w:rFonts w:ascii="Times New Roman" w:hAnsi="Times New Roman" w:cs="Times New Roman"/>
          <w:sz w:val="24"/>
          <w:szCs w:val="24"/>
          <w:lang w:val="en-US"/>
        </w:rPr>
      </w:pPr>
    </w:p>
    <w:p w14:paraId="6C902956" w14:textId="77777777" w:rsidR="00DC0A84" w:rsidRPr="00F030FC" w:rsidRDefault="00DC0A84" w:rsidP="000A4B77">
      <w:pPr>
        <w:autoSpaceDE w:val="0"/>
        <w:autoSpaceDN w:val="0"/>
        <w:adjustRightInd w:val="0"/>
        <w:spacing w:after="0" w:line="240" w:lineRule="auto"/>
        <w:rPr>
          <w:rFonts w:ascii="Times New Roman" w:hAnsi="Times New Roman" w:cs="Times New Roman"/>
          <w:sz w:val="24"/>
          <w:szCs w:val="24"/>
          <w:lang w:val="en-GB"/>
        </w:rPr>
      </w:pPr>
    </w:p>
    <w:sectPr w:rsidR="00DC0A84" w:rsidRPr="00F030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OpenSymbol">
    <w:altName w:val="Segoe UI Symbol"/>
    <w:charset w:val="02"/>
    <w:family w:val="auto"/>
    <w:pitch w:val="default"/>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RomNo9L-Medi">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Lohit Devanagari">
    <w:altName w:val="Calibri"/>
    <w:charset w:val="01"/>
    <w:family w:val="auto"/>
    <w:pitch w:val="variable"/>
  </w:font>
  <w:font w:name="NimbusRomNo9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1F94EC7"/>
    <w:multiLevelType w:val="hybridMultilevel"/>
    <w:tmpl w:val="E4E84C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03365C3B"/>
    <w:multiLevelType w:val="hybridMultilevel"/>
    <w:tmpl w:val="358229A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03BD22DB"/>
    <w:multiLevelType w:val="multilevel"/>
    <w:tmpl w:val="B2B41510"/>
    <w:lvl w:ilvl="0">
      <w:start w:val="1"/>
      <w:numFmt w:val="decimal"/>
      <w:lvlText w:val="%1."/>
      <w:lvlJc w:val="left"/>
      <w:pPr>
        <w:ind w:left="720" w:hanging="360"/>
      </w:pPr>
      <w:rPr>
        <w:rFonts w:ascii="NimbusRomNo9L-Medi" w:hAnsi="NimbusRomNo9L-Medi" w:cs="NimbusRomNo9L-Medi" w:hint="default"/>
        <w:b w:val="0"/>
        <w:sz w:val="29"/>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063F4F8B"/>
    <w:multiLevelType w:val="hybridMultilevel"/>
    <w:tmpl w:val="2118E52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0CBE170F"/>
    <w:multiLevelType w:val="multilevel"/>
    <w:tmpl w:val="0810BC8E"/>
    <w:lvl w:ilvl="0">
      <w:start w:val="1"/>
      <w:numFmt w:val="bullet"/>
      <w:lvlText w:val=""/>
      <w:lvlJc w:val="left"/>
      <w:pPr>
        <w:ind w:left="360" w:hanging="360"/>
      </w:pPr>
      <w:rPr>
        <w:rFonts w:ascii="Symbol" w:hAnsi="Symbol" w:hint="default"/>
        <w:b w:val="0"/>
        <w:sz w:val="29"/>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0DBE56EF"/>
    <w:multiLevelType w:val="multilevel"/>
    <w:tmpl w:val="B2B41510"/>
    <w:lvl w:ilvl="0">
      <w:start w:val="1"/>
      <w:numFmt w:val="decimal"/>
      <w:lvlText w:val="%1."/>
      <w:lvlJc w:val="left"/>
      <w:pPr>
        <w:ind w:left="720" w:hanging="360"/>
      </w:pPr>
      <w:rPr>
        <w:rFonts w:ascii="NimbusRomNo9L-Medi" w:hAnsi="NimbusRomNo9L-Medi" w:cs="NimbusRomNo9L-Medi" w:hint="default"/>
        <w:b w:val="0"/>
        <w:sz w:val="29"/>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0EE348F2"/>
    <w:multiLevelType w:val="hybridMultilevel"/>
    <w:tmpl w:val="B5D0779E"/>
    <w:lvl w:ilvl="0" w:tplc="55B8FDEA">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0EEC34F9"/>
    <w:multiLevelType w:val="hybridMultilevel"/>
    <w:tmpl w:val="18FAAC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0F4C06F3"/>
    <w:multiLevelType w:val="multilevel"/>
    <w:tmpl w:val="B2B41510"/>
    <w:lvl w:ilvl="0">
      <w:start w:val="1"/>
      <w:numFmt w:val="decimal"/>
      <w:lvlText w:val="%1."/>
      <w:lvlJc w:val="left"/>
      <w:pPr>
        <w:ind w:left="720" w:hanging="360"/>
      </w:pPr>
      <w:rPr>
        <w:rFonts w:ascii="NimbusRomNo9L-Medi" w:hAnsi="NimbusRomNo9L-Medi" w:cs="NimbusRomNo9L-Medi" w:hint="default"/>
        <w:b w:val="0"/>
        <w:sz w:val="29"/>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1253394C"/>
    <w:multiLevelType w:val="hybridMultilevel"/>
    <w:tmpl w:val="EAB60FC6"/>
    <w:lvl w:ilvl="0" w:tplc="30BADC3E">
      <w:start w:val="4"/>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12AB69F6"/>
    <w:multiLevelType w:val="hybridMultilevel"/>
    <w:tmpl w:val="995249B4"/>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1B3D2DB7"/>
    <w:multiLevelType w:val="multilevel"/>
    <w:tmpl w:val="0810BC8E"/>
    <w:lvl w:ilvl="0">
      <w:start w:val="1"/>
      <w:numFmt w:val="bullet"/>
      <w:lvlText w:val=""/>
      <w:lvlJc w:val="left"/>
      <w:pPr>
        <w:ind w:left="360" w:hanging="360"/>
      </w:pPr>
      <w:rPr>
        <w:rFonts w:ascii="Symbol" w:hAnsi="Symbol" w:hint="default"/>
        <w:b w:val="0"/>
        <w:sz w:val="29"/>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1E1E2DC9"/>
    <w:multiLevelType w:val="multilevel"/>
    <w:tmpl w:val="0810BC8E"/>
    <w:lvl w:ilvl="0">
      <w:start w:val="1"/>
      <w:numFmt w:val="bullet"/>
      <w:lvlText w:val=""/>
      <w:lvlJc w:val="left"/>
      <w:pPr>
        <w:ind w:left="360" w:hanging="360"/>
      </w:pPr>
      <w:rPr>
        <w:rFonts w:ascii="Symbol" w:hAnsi="Symbol" w:hint="default"/>
        <w:b w:val="0"/>
        <w:sz w:val="29"/>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22E314FF"/>
    <w:multiLevelType w:val="hybridMultilevel"/>
    <w:tmpl w:val="7CB0FAC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9" w15:restartNumberingAfterBreak="0">
    <w:nsid w:val="2C1F6831"/>
    <w:multiLevelType w:val="hybridMultilevel"/>
    <w:tmpl w:val="FF5ACB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2E8A1E40"/>
    <w:multiLevelType w:val="multilevel"/>
    <w:tmpl w:val="45704D6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2F2A2DCC"/>
    <w:multiLevelType w:val="multilevel"/>
    <w:tmpl w:val="B2B41510"/>
    <w:lvl w:ilvl="0">
      <w:start w:val="1"/>
      <w:numFmt w:val="decimal"/>
      <w:lvlText w:val="%1."/>
      <w:lvlJc w:val="left"/>
      <w:pPr>
        <w:ind w:left="720" w:hanging="360"/>
      </w:pPr>
      <w:rPr>
        <w:rFonts w:ascii="NimbusRomNo9L-Medi" w:hAnsi="NimbusRomNo9L-Medi" w:cs="NimbusRomNo9L-Medi" w:hint="default"/>
        <w:b w:val="0"/>
        <w:sz w:val="29"/>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2DE397B"/>
    <w:multiLevelType w:val="hybridMultilevel"/>
    <w:tmpl w:val="CF62A08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3" w15:restartNumberingAfterBreak="0">
    <w:nsid w:val="33381AD5"/>
    <w:multiLevelType w:val="hybridMultilevel"/>
    <w:tmpl w:val="2BC0D4C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34252A6E"/>
    <w:multiLevelType w:val="hybridMultilevel"/>
    <w:tmpl w:val="F688789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391A6769"/>
    <w:multiLevelType w:val="hybridMultilevel"/>
    <w:tmpl w:val="F1CCDC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3B11379E"/>
    <w:multiLevelType w:val="multilevel"/>
    <w:tmpl w:val="AF5031B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3D5104D8"/>
    <w:multiLevelType w:val="multilevel"/>
    <w:tmpl w:val="0AAC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5824F5"/>
    <w:multiLevelType w:val="hybridMultilevel"/>
    <w:tmpl w:val="E50EF8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411037F6"/>
    <w:multiLevelType w:val="multilevel"/>
    <w:tmpl w:val="F9E420EC"/>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20D31B0"/>
    <w:multiLevelType w:val="multilevel"/>
    <w:tmpl w:val="0E1A7AAC"/>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44F37442"/>
    <w:multiLevelType w:val="multilevel"/>
    <w:tmpl w:val="B2B41510"/>
    <w:lvl w:ilvl="0">
      <w:start w:val="1"/>
      <w:numFmt w:val="decimal"/>
      <w:lvlText w:val="%1."/>
      <w:lvlJc w:val="left"/>
      <w:pPr>
        <w:ind w:left="720" w:hanging="360"/>
      </w:pPr>
      <w:rPr>
        <w:rFonts w:ascii="NimbusRomNo9L-Medi" w:hAnsi="NimbusRomNo9L-Medi" w:cs="NimbusRomNo9L-Medi" w:hint="default"/>
        <w:b w:val="0"/>
        <w:sz w:val="29"/>
      </w:rPr>
    </w:lvl>
    <w:lvl w:ilvl="1">
      <w:start w:val="1"/>
      <w:numFmt w:val="decimal"/>
      <w:isLgl/>
      <w:lvlText w:val="%1.%2"/>
      <w:lvlJc w:val="left"/>
      <w:pPr>
        <w:ind w:left="720"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469034B3"/>
    <w:multiLevelType w:val="hybridMultilevel"/>
    <w:tmpl w:val="EF5E7B3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4D2A7C3D"/>
    <w:multiLevelType w:val="hybridMultilevel"/>
    <w:tmpl w:val="06EAAD90"/>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34" w15:restartNumberingAfterBreak="0">
    <w:nsid w:val="4E0F6010"/>
    <w:multiLevelType w:val="hybridMultilevel"/>
    <w:tmpl w:val="01B8659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5" w15:restartNumberingAfterBreak="0">
    <w:nsid w:val="4E427733"/>
    <w:multiLevelType w:val="hybridMultilevel"/>
    <w:tmpl w:val="46FA7264"/>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36" w15:restartNumberingAfterBreak="0">
    <w:nsid w:val="4E7063FA"/>
    <w:multiLevelType w:val="multilevel"/>
    <w:tmpl w:val="B2B41510"/>
    <w:lvl w:ilvl="0">
      <w:start w:val="1"/>
      <w:numFmt w:val="decimal"/>
      <w:lvlText w:val="%1."/>
      <w:lvlJc w:val="left"/>
      <w:pPr>
        <w:ind w:left="720" w:hanging="360"/>
      </w:pPr>
      <w:rPr>
        <w:rFonts w:ascii="NimbusRomNo9L-Medi" w:hAnsi="NimbusRomNo9L-Medi" w:cs="NimbusRomNo9L-Medi" w:hint="default"/>
        <w:b w:val="0"/>
        <w:sz w:val="29"/>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4F203953"/>
    <w:multiLevelType w:val="hybridMultilevel"/>
    <w:tmpl w:val="BA0A854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8" w15:restartNumberingAfterBreak="0">
    <w:nsid w:val="53C62A8B"/>
    <w:multiLevelType w:val="multilevel"/>
    <w:tmpl w:val="C178A79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 w15:restartNumberingAfterBreak="0">
    <w:nsid w:val="55475476"/>
    <w:multiLevelType w:val="hybridMultilevel"/>
    <w:tmpl w:val="EA9ACD3C"/>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40" w15:restartNumberingAfterBreak="0">
    <w:nsid w:val="55FB44F6"/>
    <w:multiLevelType w:val="hybridMultilevel"/>
    <w:tmpl w:val="90AA5196"/>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41" w15:restartNumberingAfterBreak="0">
    <w:nsid w:val="636C6A16"/>
    <w:multiLevelType w:val="hybridMultilevel"/>
    <w:tmpl w:val="16D2F300"/>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42" w15:restartNumberingAfterBreak="0">
    <w:nsid w:val="63DA6750"/>
    <w:multiLevelType w:val="multilevel"/>
    <w:tmpl w:val="F4B2F738"/>
    <w:lvl w:ilvl="0">
      <w:start w:val="1"/>
      <w:numFmt w:val="decimal"/>
      <w:lvlText w:val="%1."/>
      <w:lvlJc w:val="left"/>
      <w:pPr>
        <w:ind w:left="720" w:hanging="360"/>
      </w:pPr>
      <w:rPr>
        <w:rFonts w:hint="default"/>
        <w:b w:val="0"/>
        <w:sz w:val="29"/>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67310A5F"/>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691D48F6"/>
    <w:multiLevelType w:val="multilevel"/>
    <w:tmpl w:val="AF5031B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6F2B04F1"/>
    <w:multiLevelType w:val="hybridMultilevel"/>
    <w:tmpl w:val="7806FD0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6" w15:restartNumberingAfterBreak="0">
    <w:nsid w:val="72FF6C0B"/>
    <w:multiLevelType w:val="hybridMultilevel"/>
    <w:tmpl w:val="85A8F77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7" w15:restartNumberingAfterBreak="0">
    <w:nsid w:val="76CF4492"/>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 w15:restartNumberingAfterBreak="0">
    <w:nsid w:val="7CF222B0"/>
    <w:multiLevelType w:val="multilevel"/>
    <w:tmpl w:val="0810BC8E"/>
    <w:lvl w:ilvl="0">
      <w:start w:val="1"/>
      <w:numFmt w:val="bullet"/>
      <w:lvlText w:val=""/>
      <w:lvlJc w:val="left"/>
      <w:pPr>
        <w:ind w:left="720" w:hanging="360"/>
      </w:pPr>
      <w:rPr>
        <w:rFonts w:ascii="Symbol" w:hAnsi="Symbol" w:hint="default"/>
        <w:b w:val="0"/>
        <w:sz w:val="29"/>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9" w15:restartNumberingAfterBreak="0">
    <w:nsid w:val="7FF6449A"/>
    <w:multiLevelType w:val="hybridMultilevel"/>
    <w:tmpl w:val="18AE24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6"/>
  </w:num>
  <w:num w:numId="2">
    <w:abstractNumId w:val="33"/>
  </w:num>
  <w:num w:numId="3">
    <w:abstractNumId w:val="40"/>
  </w:num>
  <w:num w:numId="4">
    <w:abstractNumId w:val="19"/>
  </w:num>
  <w:num w:numId="5">
    <w:abstractNumId w:val="21"/>
  </w:num>
  <w:num w:numId="6">
    <w:abstractNumId w:val="7"/>
  </w:num>
  <w:num w:numId="7">
    <w:abstractNumId w:val="15"/>
  </w:num>
  <w:num w:numId="8">
    <w:abstractNumId w:val="34"/>
  </w:num>
  <w:num w:numId="9">
    <w:abstractNumId w:val="28"/>
  </w:num>
  <w:num w:numId="10">
    <w:abstractNumId w:val="43"/>
  </w:num>
  <w:num w:numId="11">
    <w:abstractNumId w:val="47"/>
  </w:num>
  <w:num w:numId="12">
    <w:abstractNumId w:val="31"/>
  </w:num>
  <w:num w:numId="13">
    <w:abstractNumId w:val="10"/>
  </w:num>
  <w:num w:numId="14">
    <w:abstractNumId w:val="49"/>
  </w:num>
  <w:num w:numId="15">
    <w:abstractNumId w:val="5"/>
  </w:num>
  <w:num w:numId="16">
    <w:abstractNumId w:val="24"/>
  </w:num>
  <w:num w:numId="17">
    <w:abstractNumId w:val="38"/>
  </w:num>
  <w:num w:numId="18">
    <w:abstractNumId w:val="0"/>
  </w:num>
  <w:num w:numId="19">
    <w:abstractNumId w:val="1"/>
  </w:num>
  <w:num w:numId="20">
    <w:abstractNumId w:val="2"/>
  </w:num>
  <w:num w:numId="21">
    <w:abstractNumId w:val="3"/>
  </w:num>
  <w:num w:numId="22">
    <w:abstractNumId w:val="4"/>
  </w:num>
  <w:num w:numId="23">
    <w:abstractNumId w:val="18"/>
  </w:num>
  <w:num w:numId="24">
    <w:abstractNumId w:val="11"/>
  </w:num>
  <w:num w:numId="25">
    <w:abstractNumId w:val="13"/>
  </w:num>
  <w:num w:numId="26">
    <w:abstractNumId w:val="16"/>
  </w:num>
  <w:num w:numId="27">
    <w:abstractNumId w:val="17"/>
  </w:num>
  <w:num w:numId="28">
    <w:abstractNumId w:val="48"/>
  </w:num>
  <w:num w:numId="29">
    <w:abstractNumId w:val="9"/>
  </w:num>
  <w:num w:numId="30">
    <w:abstractNumId w:val="32"/>
  </w:num>
  <w:num w:numId="31">
    <w:abstractNumId w:val="41"/>
  </w:num>
  <w:num w:numId="32">
    <w:abstractNumId w:val="6"/>
  </w:num>
  <w:num w:numId="33">
    <w:abstractNumId w:val="12"/>
  </w:num>
  <w:num w:numId="34">
    <w:abstractNumId w:val="39"/>
  </w:num>
  <w:num w:numId="35">
    <w:abstractNumId w:val="25"/>
  </w:num>
  <w:num w:numId="36">
    <w:abstractNumId w:val="29"/>
  </w:num>
  <w:num w:numId="37">
    <w:abstractNumId w:val="44"/>
  </w:num>
  <w:num w:numId="38">
    <w:abstractNumId w:val="22"/>
  </w:num>
  <w:num w:numId="39">
    <w:abstractNumId w:val="45"/>
  </w:num>
  <w:num w:numId="40">
    <w:abstractNumId w:val="46"/>
  </w:num>
  <w:num w:numId="41">
    <w:abstractNumId w:val="37"/>
  </w:num>
  <w:num w:numId="42">
    <w:abstractNumId w:val="42"/>
  </w:num>
  <w:num w:numId="43">
    <w:abstractNumId w:val="23"/>
  </w:num>
  <w:num w:numId="44">
    <w:abstractNumId w:val="30"/>
  </w:num>
  <w:num w:numId="45">
    <w:abstractNumId w:val="35"/>
  </w:num>
  <w:num w:numId="46">
    <w:abstractNumId w:val="27"/>
  </w:num>
  <w:num w:numId="47">
    <w:abstractNumId w:val="20"/>
  </w:num>
  <w:num w:numId="48">
    <w:abstractNumId w:val="8"/>
  </w:num>
  <w:num w:numId="49">
    <w:abstractNumId w:val="14"/>
  </w:num>
  <w:num w:numId="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1CB"/>
    <w:rsid w:val="000061CB"/>
    <w:rsid w:val="00006639"/>
    <w:rsid w:val="00026793"/>
    <w:rsid w:val="00046F94"/>
    <w:rsid w:val="0005574F"/>
    <w:rsid w:val="0006419E"/>
    <w:rsid w:val="000747DE"/>
    <w:rsid w:val="00076A81"/>
    <w:rsid w:val="00084F17"/>
    <w:rsid w:val="000942AE"/>
    <w:rsid w:val="000A4B77"/>
    <w:rsid w:val="000A5078"/>
    <w:rsid w:val="000B2F3B"/>
    <w:rsid w:val="000D20A2"/>
    <w:rsid w:val="000E24BE"/>
    <w:rsid w:val="000E2684"/>
    <w:rsid w:val="000F24A1"/>
    <w:rsid w:val="0010070A"/>
    <w:rsid w:val="00115C53"/>
    <w:rsid w:val="00152A9B"/>
    <w:rsid w:val="00164B91"/>
    <w:rsid w:val="00165A04"/>
    <w:rsid w:val="00186B31"/>
    <w:rsid w:val="00194CDB"/>
    <w:rsid w:val="001A779E"/>
    <w:rsid w:val="001E4E4F"/>
    <w:rsid w:val="001F1EFA"/>
    <w:rsid w:val="0020306F"/>
    <w:rsid w:val="00206CF8"/>
    <w:rsid w:val="00220273"/>
    <w:rsid w:val="00226282"/>
    <w:rsid w:val="00232FDB"/>
    <w:rsid w:val="00256404"/>
    <w:rsid w:val="0026113F"/>
    <w:rsid w:val="002659A0"/>
    <w:rsid w:val="0029733E"/>
    <w:rsid w:val="002B4208"/>
    <w:rsid w:val="002B5E41"/>
    <w:rsid w:val="002B674F"/>
    <w:rsid w:val="002C4F8A"/>
    <w:rsid w:val="002D20DD"/>
    <w:rsid w:val="002E78FB"/>
    <w:rsid w:val="002F5A67"/>
    <w:rsid w:val="003039CC"/>
    <w:rsid w:val="0033182E"/>
    <w:rsid w:val="003657CD"/>
    <w:rsid w:val="00381344"/>
    <w:rsid w:val="00392DBC"/>
    <w:rsid w:val="003A6424"/>
    <w:rsid w:val="003C76AE"/>
    <w:rsid w:val="003D358F"/>
    <w:rsid w:val="003E0497"/>
    <w:rsid w:val="00406D65"/>
    <w:rsid w:val="00406F7F"/>
    <w:rsid w:val="0041068F"/>
    <w:rsid w:val="00435C9A"/>
    <w:rsid w:val="00443C28"/>
    <w:rsid w:val="00444DE9"/>
    <w:rsid w:val="00445601"/>
    <w:rsid w:val="00486E39"/>
    <w:rsid w:val="004A4C92"/>
    <w:rsid w:val="004C3703"/>
    <w:rsid w:val="004C3D89"/>
    <w:rsid w:val="004D4FE7"/>
    <w:rsid w:val="004F0410"/>
    <w:rsid w:val="004F0A9C"/>
    <w:rsid w:val="004F343F"/>
    <w:rsid w:val="004F5D60"/>
    <w:rsid w:val="00504E72"/>
    <w:rsid w:val="005065D0"/>
    <w:rsid w:val="00516E1B"/>
    <w:rsid w:val="00523437"/>
    <w:rsid w:val="0055075D"/>
    <w:rsid w:val="005543EC"/>
    <w:rsid w:val="0056679F"/>
    <w:rsid w:val="00586E03"/>
    <w:rsid w:val="00593150"/>
    <w:rsid w:val="005F1224"/>
    <w:rsid w:val="005F45AD"/>
    <w:rsid w:val="00683439"/>
    <w:rsid w:val="006904BD"/>
    <w:rsid w:val="00697FA3"/>
    <w:rsid w:val="006A0D7B"/>
    <w:rsid w:val="006A64EA"/>
    <w:rsid w:val="006D2DB9"/>
    <w:rsid w:val="006D6E82"/>
    <w:rsid w:val="006F7A3E"/>
    <w:rsid w:val="007022A5"/>
    <w:rsid w:val="00721534"/>
    <w:rsid w:val="00722B76"/>
    <w:rsid w:val="00730836"/>
    <w:rsid w:val="00730EB2"/>
    <w:rsid w:val="00733747"/>
    <w:rsid w:val="00765D30"/>
    <w:rsid w:val="00772070"/>
    <w:rsid w:val="00787403"/>
    <w:rsid w:val="007A111E"/>
    <w:rsid w:val="007C2BD7"/>
    <w:rsid w:val="007D2A9F"/>
    <w:rsid w:val="007F5E37"/>
    <w:rsid w:val="008107BB"/>
    <w:rsid w:val="00813EFF"/>
    <w:rsid w:val="00830CB2"/>
    <w:rsid w:val="008324B5"/>
    <w:rsid w:val="008532E8"/>
    <w:rsid w:val="00862A02"/>
    <w:rsid w:val="0087144C"/>
    <w:rsid w:val="008739B5"/>
    <w:rsid w:val="008A5B8F"/>
    <w:rsid w:val="008A76A2"/>
    <w:rsid w:val="008B21E5"/>
    <w:rsid w:val="008B2A26"/>
    <w:rsid w:val="008E28F3"/>
    <w:rsid w:val="008F7B28"/>
    <w:rsid w:val="00920663"/>
    <w:rsid w:val="00922E6B"/>
    <w:rsid w:val="00927F42"/>
    <w:rsid w:val="00932D11"/>
    <w:rsid w:val="0093658B"/>
    <w:rsid w:val="0097154F"/>
    <w:rsid w:val="00985322"/>
    <w:rsid w:val="00985EE1"/>
    <w:rsid w:val="00987194"/>
    <w:rsid w:val="00992823"/>
    <w:rsid w:val="009A100A"/>
    <w:rsid w:val="009B7D42"/>
    <w:rsid w:val="009C0A78"/>
    <w:rsid w:val="00A055FD"/>
    <w:rsid w:val="00A2556E"/>
    <w:rsid w:val="00A327F3"/>
    <w:rsid w:val="00A41C68"/>
    <w:rsid w:val="00A669C5"/>
    <w:rsid w:val="00A81977"/>
    <w:rsid w:val="00AD32D1"/>
    <w:rsid w:val="00AE18DD"/>
    <w:rsid w:val="00AE4D02"/>
    <w:rsid w:val="00AF4B13"/>
    <w:rsid w:val="00B002A6"/>
    <w:rsid w:val="00B104B7"/>
    <w:rsid w:val="00B31822"/>
    <w:rsid w:val="00B5528B"/>
    <w:rsid w:val="00B56E35"/>
    <w:rsid w:val="00B73797"/>
    <w:rsid w:val="00B8173D"/>
    <w:rsid w:val="00B839DC"/>
    <w:rsid w:val="00B86AB9"/>
    <w:rsid w:val="00B92797"/>
    <w:rsid w:val="00B9514F"/>
    <w:rsid w:val="00BA34A2"/>
    <w:rsid w:val="00BA6AF6"/>
    <w:rsid w:val="00BB11F6"/>
    <w:rsid w:val="00BC2EF5"/>
    <w:rsid w:val="00BF6A8D"/>
    <w:rsid w:val="00C124F7"/>
    <w:rsid w:val="00C44FF9"/>
    <w:rsid w:val="00C46245"/>
    <w:rsid w:val="00C54500"/>
    <w:rsid w:val="00C55E1E"/>
    <w:rsid w:val="00C8090F"/>
    <w:rsid w:val="00C91BC6"/>
    <w:rsid w:val="00C93E17"/>
    <w:rsid w:val="00CB406B"/>
    <w:rsid w:val="00CC09D1"/>
    <w:rsid w:val="00CC6926"/>
    <w:rsid w:val="00CF2BF6"/>
    <w:rsid w:val="00CF542B"/>
    <w:rsid w:val="00D009A1"/>
    <w:rsid w:val="00D27EA1"/>
    <w:rsid w:val="00D32DC6"/>
    <w:rsid w:val="00D40D61"/>
    <w:rsid w:val="00D46E47"/>
    <w:rsid w:val="00DA3DEF"/>
    <w:rsid w:val="00DB60AB"/>
    <w:rsid w:val="00DC0818"/>
    <w:rsid w:val="00DC0A84"/>
    <w:rsid w:val="00DC6389"/>
    <w:rsid w:val="00DC6AD6"/>
    <w:rsid w:val="00DD09CF"/>
    <w:rsid w:val="00DD5410"/>
    <w:rsid w:val="00DE7A00"/>
    <w:rsid w:val="00E043FF"/>
    <w:rsid w:val="00E24E84"/>
    <w:rsid w:val="00E36EB1"/>
    <w:rsid w:val="00E431B7"/>
    <w:rsid w:val="00E53C60"/>
    <w:rsid w:val="00E61AB3"/>
    <w:rsid w:val="00E82A28"/>
    <w:rsid w:val="00E9621A"/>
    <w:rsid w:val="00EA11D4"/>
    <w:rsid w:val="00EF6D4A"/>
    <w:rsid w:val="00EF7717"/>
    <w:rsid w:val="00F01F84"/>
    <w:rsid w:val="00F030FC"/>
    <w:rsid w:val="00F274F1"/>
    <w:rsid w:val="00F55B48"/>
    <w:rsid w:val="00F9304C"/>
    <w:rsid w:val="00F96074"/>
    <w:rsid w:val="00FB50F0"/>
    <w:rsid w:val="00FC1207"/>
    <w:rsid w:val="00FC5FD9"/>
    <w:rsid w:val="00FD0D49"/>
    <w:rsid w:val="00FD49B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460B9"/>
  <w15:chartTrackingRefBased/>
  <w15:docId w15:val="{2CBCED68-2AE5-454A-A1D2-FBCD5A4EB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9B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21A"/>
    <w:pPr>
      <w:ind w:left="720"/>
      <w:contextualSpacing/>
    </w:pPr>
  </w:style>
  <w:style w:type="character" w:customStyle="1" w:styleId="5yl5">
    <w:name w:val="_5yl5"/>
    <w:basedOn w:val="DefaultParagraphFont"/>
    <w:rsid w:val="00697FA3"/>
  </w:style>
  <w:style w:type="table" w:styleId="TableGrid">
    <w:name w:val="Table Grid"/>
    <w:basedOn w:val="TableNormal"/>
    <w:uiPriority w:val="39"/>
    <w:rsid w:val="002B6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basedOn w:val="DefaultParagraphFont"/>
    <w:rsid w:val="00992823"/>
  </w:style>
  <w:style w:type="character" w:customStyle="1" w:styleId="st">
    <w:name w:val="st"/>
    <w:rsid w:val="005F1224"/>
  </w:style>
  <w:style w:type="paragraph" w:styleId="NormalWeb">
    <w:name w:val="Normal (Web)"/>
    <w:basedOn w:val="Normal"/>
    <w:uiPriority w:val="99"/>
    <w:semiHidden/>
    <w:unhideWhenUsed/>
    <w:rsid w:val="002F5A6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yperlink">
    <w:name w:val="Hyperlink"/>
    <w:basedOn w:val="DefaultParagraphFont"/>
    <w:uiPriority w:val="99"/>
    <w:semiHidden/>
    <w:unhideWhenUsed/>
    <w:rsid w:val="002F5A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45037">
      <w:bodyDiv w:val="1"/>
      <w:marLeft w:val="0"/>
      <w:marRight w:val="0"/>
      <w:marTop w:val="0"/>
      <w:marBottom w:val="0"/>
      <w:divBdr>
        <w:top w:val="none" w:sz="0" w:space="0" w:color="auto"/>
        <w:left w:val="none" w:sz="0" w:space="0" w:color="auto"/>
        <w:bottom w:val="none" w:sz="0" w:space="0" w:color="auto"/>
        <w:right w:val="none" w:sz="0" w:space="0" w:color="auto"/>
      </w:divBdr>
    </w:div>
    <w:div w:id="958071066">
      <w:bodyDiv w:val="1"/>
      <w:marLeft w:val="0"/>
      <w:marRight w:val="0"/>
      <w:marTop w:val="0"/>
      <w:marBottom w:val="0"/>
      <w:divBdr>
        <w:top w:val="none" w:sz="0" w:space="0" w:color="auto"/>
        <w:left w:val="none" w:sz="0" w:space="0" w:color="auto"/>
        <w:bottom w:val="none" w:sz="0" w:space="0" w:color="auto"/>
        <w:right w:val="none" w:sz="0" w:space="0" w:color="auto"/>
      </w:divBdr>
    </w:div>
    <w:div w:id="1071923570">
      <w:bodyDiv w:val="1"/>
      <w:marLeft w:val="0"/>
      <w:marRight w:val="0"/>
      <w:marTop w:val="0"/>
      <w:marBottom w:val="0"/>
      <w:divBdr>
        <w:top w:val="none" w:sz="0" w:space="0" w:color="auto"/>
        <w:left w:val="none" w:sz="0" w:space="0" w:color="auto"/>
        <w:bottom w:val="none" w:sz="0" w:space="0" w:color="auto"/>
        <w:right w:val="none" w:sz="0" w:space="0" w:color="auto"/>
      </w:divBdr>
    </w:div>
    <w:div w:id="1709258548">
      <w:bodyDiv w:val="1"/>
      <w:marLeft w:val="0"/>
      <w:marRight w:val="0"/>
      <w:marTop w:val="0"/>
      <w:marBottom w:val="0"/>
      <w:divBdr>
        <w:top w:val="none" w:sz="0" w:space="0" w:color="auto"/>
        <w:left w:val="none" w:sz="0" w:space="0" w:color="auto"/>
        <w:bottom w:val="none" w:sz="0" w:space="0" w:color="auto"/>
        <w:right w:val="none" w:sz="0" w:space="0" w:color="auto"/>
      </w:divBdr>
    </w:div>
    <w:div w:id="181602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22</Pages>
  <Words>4968</Words>
  <Characters>29810</Characters>
  <Application>Microsoft Office Word</Application>
  <DocSecurity>0</DocSecurity>
  <Lines>248</Lines>
  <Paragraphs>69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2020-04-06T16:12:00Z</dcterms:created>
  <dcterms:modified xsi:type="dcterms:W3CDTF">2020-04-07T23:47:00Z</dcterms:modified>
</cp:coreProperties>
</file>